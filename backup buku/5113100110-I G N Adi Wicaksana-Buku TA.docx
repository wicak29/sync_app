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39801D"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06989" w14:textId="77777777"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D47492" w:rsidRDefault="00D47492">
                            <w:pPr>
                              <w:rPr>
                                <w:rFonts w:ascii="Trebuchet MS" w:hAnsi="Trebuchet MS" w:cs="Trebuchet MS"/>
                                <w:b/>
                                <w:color w:val="FFFFFF"/>
                                <w:sz w:val="20"/>
                                <w:szCs w:val="20"/>
                              </w:rPr>
                            </w:pPr>
                          </w:p>
                          <w:p w14:paraId="65C76405" w14:textId="08D15DEE" w:rsidR="00D47492" w:rsidRPr="001E0239" w:rsidRDefault="00D47492"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D47492" w:rsidRDefault="00D47492">
                            <w:pPr>
                              <w:contextualSpacing/>
                              <w:rPr>
                                <w:rFonts w:ascii="Trebuchet MS" w:hAnsi="Trebuchet MS" w:cs="Trebuchet MS"/>
                                <w:b/>
                                <w:color w:val="FFFFFF"/>
                                <w:sz w:val="32"/>
                                <w:szCs w:val="28"/>
                              </w:rPr>
                            </w:pPr>
                          </w:p>
                          <w:p w14:paraId="30DA38ED" w14:textId="433C8DDC"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D47492" w:rsidRDefault="00D47492">
                            <w:pPr>
                              <w:contextualSpacing/>
                              <w:rPr>
                                <w:rFonts w:ascii="Trebuchet MS" w:hAnsi="Trebuchet MS" w:cs="Trebuchet MS"/>
                                <w:b/>
                                <w:color w:val="FFFFFF"/>
                                <w:sz w:val="20"/>
                                <w:szCs w:val="20"/>
                              </w:rPr>
                            </w:pPr>
                          </w:p>
                          <w:p w14:paraId="40D126AD" w14:textId="77777777" w:rsidR="00D47492" w:rsidRDefault="00D47492">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D47492" w:rsidRDefault="00D47492">
                            <w:pPr>
                              <w:contextualSpacing/>
                              <w:rPr>
                                <w:rFonts w:ascii="Trebuchet MS" w:hAnsi="Trebuchet MS" w:cs="Trebuchet MS"/>
                                <w:b/>
                                <w:color w:val="FFFFFF"/>
                                <w:sz w:val="20"/>
                                <w:szCs w:val="20"/>
                              </w:rPr>
                            </w:pPr>
                          </w:p>
                          <w:p w14:paraId="4BD147E3" w14:textId="77777777"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D47492" w:rsidRDefault="00D47492">
                            <w:pPr>
                              <w:contextualSpacing/>
                              <w:rPr>
                                <w:rFonts w:ascii="Trebuchet MS" w:hAnsi="Trebuchet MS" w:cs="Trebuchet MS"/>
                                <w:b/>
                                <w:color w:val="FFFFFF"/>
                                <w:sz w:val="20"/>
                                <w:szCs w:val="20"/>
                                <w:lang w:val="sv-SE"/>
                              </w:rPr>
                            </w:pPr>
                          </w:p>
                          <w:p w14:paraId="378BFC35" w14:textId="77777777"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D47492" w:rsidRDefault="00D47492">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D47492" w:rsidRDefault="00D47492">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5D506989" w14:textId="77777777"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70ED9704" w14:textId="77777777" w:rsidR="00D47492" w:rsidRDefault="00D47492">
                      <w:pPr>
                        <w:rPr>
                          <w:rFonts w:ascii="Trebuchet MS" w:hAnsi="Trebuchet MS" w:cs="Trebuchet MS"/>
                          <w:b/>
                          <w:color w:val="FFFFFF"/>
                          <w:sz w:val="20"/>
                          <w:szCs w:val="20"/>
                        </w:rPr>
                      </w:pPr>
                    </w:p>
                    <w:p w14:paraId="65C76405" w14:textId="08D15DEE" w:rsidR="00D47492" w:rsidRPr="001E0239" w:rsidRDefault="00D47492" w:rsidP="00FD1A8D">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2D54FF7D" w14:textId="77777777" w:rsidR="00D47492" w:rsidRDefault="00D47492">
                      <w:pPr>
                        <w:contextualSpacing/>
                        <w:rPr>
                          <w:rFonts w:ascii="Trebuchet MS" w:hAnsi="Trebuchet MS" w:cs="Trebuchet MS"/>
                          <w:b/>
                          <w:color w:val="FFFFFF"/>
                          <w:sz w:val="32"/>
                          <w:szCs w:val="28"/>
                        </w:rPr>
                      </w:pPr>
                    </w:p>
                    <w:p w14:paraId="30DA38ED" w14:textId="433C8DDC"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3EC69FC2" w14:textId="7BBD5262" w:rsidR="00D47492" w:rsidRDefault="00D47492">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64EBB023" w14:textId="77777777" w:rsidR="00D47492" w:rsidRDefault="00D47492">
                      <w:pPr>
                        <w:contextualSpacing/>
                        <w:rPr>
                          <w:rFonts w:ascii="Trebuchet MS" w:hAnsi="Trebuchet MS" w:cs="Trebuchet MS"/>
                          <w:b/>
                          <w:color w:val="FFFFFF"/>
                          <w:sz w:val="20"/>
                          <w:szCs w:val="20"/>
                        </w:rPr>
                      </w:pPr>
                    </w:p>
                    <w:p w14:paraId="40D126AD" w14:textId="77777777" w:rsidR="00D47492" w:rsidRDefault="00D47492">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32C58D45" w14:textId="225375B9"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5FC96269" w14:textId="77777777" w:rsidR="00D47492" w:rsidRDefault="00D47492">
                      <w:pPr>
                        <w:contextualSpacing/>
                        <w:rPr>
                          <w:rFonts w:ascii="Trebuchet MS" w:hAnsi="Trebuchet MS" w:cs="Trebuchet MS"/>
                          <w:b/>
                          <w:color w:val="FFFFFF"/>
                          <w:sz w:val="20"/>
                          <w:szCs w:val="20"/>
                        </w:rPr>
                      </w:pPr>
                    </w:p>
                    <w:p w14:paraId="4BD147E3" w14:textId="77777777"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36BF9EF7" w14:textId="26ACCA39"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4238DA" w14:textId="77777777" w:rsidR="00D47492" w:rsidRDefault="00D47492">
                      <w:pPr>
                        <w:contextualSpacing/>
                        <w:rPr>
                          <w:rFonts w:ascii="Trebuchet MS" w:hAnsi="Trebuchet MS" w:cs="Trebuchet MS"/>
                          <w:b/>
                          <w:color w:val="FFFFFF"/>
                          <w:sz w:val="20"/>
                          <w:szCs w:val="20"/>
                          <w:lang w:val="sv-SE"/>
                        </w:rPr>
                      </w:pPr>
                    </w:p>
                    <w:p w14:paraId="378BFC35" w14:textId="77777777"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10573E38" w14:textId="77777777" w:rsidR="00D47492" w:rsidRDefault="00D47492">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7DFAB053" w14:textId="77777777" w:rsidR="00D47492" w:rsidRDefault="00D47492">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154B5305" w14:textId="4047402A" w:rsidR="00D47492" w:rsidRDefault="00D47492">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D47492" w:rsidRDefault="00D47492">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4DB2C" w14:textId="77777777" w:rsidR="00D47492" w:rsidRDefault="00D47492">
                            <w:pPr>
                              <w:rPr>
                                <w:rFonts w:ascii="Trebuchet MS" w:hAnsi="Trebuchet MS" w:cs="Trebuchet MS"/>
                                <w:b/>
                                <w:sz w:val="20"/>
                                <w:szCs w:val="20"/>
                              </w:rPr>
                            </w:pPr>
                            <w:r>
                              <w:rPr>
                                <w:rFonts w:ascii="Trebuchet MS" w:hAnsi="Trebuchet MS" w:cs="Trebuchet MS"/>
                                <w:b/>
                                <w:sz w:val="20"/>
                                <w:szCs w:val="20"/>
                              </w:rPr>
                              <w:t xml:space="preserve">TUGAS </w:t>
                            </w:r>
                            <w:r>
                              <w:rPr>
                                <w:rFonts w:ascii="Trebuchet MS" w:hAnsi="Trebuchet MS" w:cs="Trebuchet MS"/>
                                <w:b/>
                                <w:sz w:val="20"/>
                                <w:szCs w:val="20"/>
                              </w:rPr>
                              <w:t>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D47492" w:rsidRDefault="00D47492">
                            <w:pPr>
                              <w:rPr>
                                <w:rFonts w:ascii="Trebuchet MS" w:hAnsi="Trebuchet MS" w:cs="Trebuchet MS"/>
                                <w:b/>
                                <w:sz w:val="20"/>
                                <w:szCs w:val="20"/>
                              </w:rPr>
                            </w:pPr>
                          </w:p>
                          <w:p w14:paraId="0954FA43" w14:textId="77777777" w:rsidR="00D47492" w:rsidRPr="001E0239" w:rsidRDefault="00D47492"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D47492" w:rsidRDefault="00D47492">
                            <w:pPr>
                              <w:contextualSpacing/>
                              <w:rPr>
                                <w:rFonts w:ascii="Trebuchet MS" w:hAnsi="Trebuchet MS" w:cs="Trebuchet MS"/>
                                <w:b/>
                                <w:sz w:val="32"/>
                                <w:szCs w:val="28"/>
                              </w:rPr>
                            </w:pPr>
                          </w:p>
                          <w:p w14:paraId="524BADC0" w14:textId="77777777" w:rsidR="00D47492" w:rsidRPr="001E0239" w:rsidRDefault="00D4749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D47492" w:rsidRPr="001E0239" w:rsidRDefault="00D4749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D47492" w:rsidRPr="001E0239" w:rsidRDefault="00D47492" w:rsidP="001E0239">
                            <w:pPr>
                              <w:contextualSpacing/>
                              <w:rPr>
                                <w:rFonts w:ascii="Trebuchet MS" w:hAnsi="Trebuchet MS" w:cs="Trebuchet MS"/>
                                <w:b/>
                                <w:color w:val="000000" w:themeColor="text1"/>
                                <w:sz w:val="20"/>
                                <w:szCs w:val="20"/>
                              </w:rPr>
                            </w:pPr>
                          </w:p>
                          <w:p w14:paraId="5398857A" w14:textId="77777777" w:rsidR="00D47492" w:rsidRPr="001E0239" w:rsidRDefault="00D47492"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D47492" w:rsidRPr="001E0239" w:rsidRDefault="00D4749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D47492" w:rsidRPr="001E0239" w:rsidRDefault="00D47492" w:rsidP="001E0239">
                            <w:pPr>
                              <w:contextualSpacing/>
                              <w:rPr>
                                <w:rFonts w:ascii="Trebuchet MS" w:hAnsi="Trebuchet MS" w:cs="Trebuchet MS"/>
                                <w:b/>
                                <w:color w:val="000000" w:themeColor="text1"/>
                                <w:sz w:val="20"/>
                                <w:szCs w:val="20"/>
                              </w:rPr>
                            </w:pPr>
                          </w:p>
                          <w:p w14:paraId="61B1D32C" w14:textId="77777777" w:rsidR="00D47492" w:rsidRPr="001E0239" w:rsidRDefault="00D4749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D47492" w:rsidRPr="001E0239" w:rsidRDefault="00D47492"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D47492" w:rsidRDefault="00D47492">
                            <w:pPr>
                              <w:contextualSpacing/>
                              <w:rPr>
                                <w:rFonts w:ascii="Trebuchet MS" w:hAnsi="Trebuchet MS" w:cs="Trebuchet MS"/>
                                <w:b/>
                                <w:sz w:val="20"/>
                                <w:szCs w:val="20"/>
                                <w:lang w:val="sv-SE"/>
                              </w:rPr>
                            </w:pPr>
                          </w:p>
                          <w:p w14:paraId="61917CA3" w14:textId="77777777" w:rsidR="00D47492" w:rsidRDefault="00D47492">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D47492" w:rsidRDefault="00D47492">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D47492" w:rsidRDefault="00D47492">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D47492" w:rsidRDefault="00D47492">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D47492" w:rsidRDefault="00D47492">
                            <w:pPr>
                              <w:ind w:left="-567"/>
                              <w:rPr>
                                <w:rFonts w:ascii="Trebuchet MS" w:hAnsi="Trebuchet MS" w:cs="Trebuchet MS"/>
                                <w:sz w:val="20"/>
                              </w:rPr>
                            </w:pPr>
                          </w:p>
                          <w:p w14:paraId="7B7A967E" w14:textId="77777777" w:rsidR="00D47492" w:rsidRDefault="00D474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7624DB2C" w14:textId="77777777" w:rsidR="00D47492" w:rsidRDefault="00D47492">
                      <w:pPr>
                        <w:rPr>
                          <w:rFonts w:ascii="Trebuchet MS" w:hAnsi="Trebuchet MS" w:cs="Trebuchet MS"/>
                          <w:b/>
                          <w:sz w:val="20"/>
                          <w:szCs w:val="20"/>
                        </w:rPr>
                      </w:pPr>
                      <w:r>
                        <w:rPr>
                          <w:rFonts w:ascii="Trebuchet MS" w:hAnsi="Trebuchet MS" w:cs="Trebuchet MS"/>
                          <w:b/>
                          <w:sz w:val="20"/>
                          <w:szCs w:val="20"/>
                        </w:rPr>
                        <w:t xml:space="preserve">TUGAS </w:t>
                      </w:r>
                      <w:r>
                        <w:rPr>
                          <w:rFonts w:ascii="Trebuchet MS" w:hAnsi="Trebuchet MS" w:cs="Trebuchet MS"/>
                          <w:b/>
                          <w:sz w:val="20"/>
                          <w:szCs w:val="20"/>
                        </w:rPr>
                        <w:t>AKHIR – KI</w:t>
                      </w:r>
                      <w:r>
                        <w:rPr>
                          <w:rFonts w:ascii="Trebuchet MS" w:hAnsi="Trebuchet MS" w:cs="Trebuchet MS"/>
                          <w:b/>
                          <w:sz w:val="20"/>
                          <w:szCs w:val="20"/>
                          <w:lang w:val="en-GB"/>
                        </w:rPr>
                        <w:t>14</w:t>
                      </w:r>
                      <w:r>
                        <w:rPr>
                          <w:rFonts w:ascii="Trebuchet MS" w:hAnsi="Trebuchet MS" w:cs="Trebuchet MS"/>
                          <w:b/>
                          <w:sz w:val="20"/>
                          <w:szCs w:val="20"/>
                        </w:rPr>
                        <w:t>1502</w:t>
                      </w:r>
                    </w:p>
                    <w:p w14:paraId="7EF92682" w14:textId="77777777" w:rsidR="00D47492" w:rsidRDefault="00D47492">
                      <w:pPr>
                        <w:rPr>
                          <w:rFonts w:ascii="Trebuchet MS" w:hAnsi="Trebuchet MS" w:cs="Trebuchet MS"/>
                          <w:b/>
                          <w:sz w:val="20"/>
                          <w:szCs w:val="20"/>
                        </w:rPr>
                      </w:pPr>
                    </w:p>
                    <w:p w14:paraId="0954FA43" w14:textId="77777777" w:rsidR="00D47492" w:rsidRPr="001E0239" w:rsidRDefault="00D47492" w:rsidP="001E0239">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45BEC85D" w14:textId="77777777" w:rsidR="00D47492" w:rsidRDefault="00D47492">
                      <w:pPr>
                        <w:contextualSpacing/>
                        <w:rPr>
                          <w:rFonts w:ascii="Trebuchet MS" w:hAnsi="Trebuchet MS" w:cs="Trebuchet MS"/>
                          <w:b/>
                          <w:sz w:val="32"/>
                          <w:szCs w:val="28"/>
                        </w:rPr>
                      </w:pPr>
                    </w:p>
                    <w:p w14:paraId="524BADC0" w14:textId="77777777" w:rsidR="00D47492" w:rsidRPr="001E0239" w:rsidRDefault="00D4749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3C5591EA" w14:textId="77777777" w:rsidR="00D47492" w:rsidRPr="001E0239" w:rsidRDefault="00D47492" w:rsidP="001E0239">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39CB9ED1" w14:textId="77777777" w:rsidR="00D47492" w:rsidRPr="001E0239" w:rsidRDefault="00D47492" w:rsidP="001E0239">
                      <w:pPr>
                        <w:contextualSpacing/>
                        <w:rPr>
                          <w:rFonts w:ascii="Trebuchet MS" w:hAnsi="Trebuchet MS" w:cs="Trebuchet MS"/>
                          <w:b/>
                          <w:color w:val="000000" w:themeColor="text1"/>
                          <w:sz w:val="20"/>
                          <w:szCs w:val="20"/>
                        </w:rPr>
                      </w:pPr>
                    </w:p>
                    <w:p w14:paraId="5398857A" w14:textId="77777777" w:rsidR="00D47492" w:rsidRPr="001E0239" w:rsidRDefault="00D47492" w:rsidP="001E0239">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1D457316" w14:textId="77777777" w:rsidR="00D47492" w:rsidRPr="001E0239" w:rsidRDefault="00D4749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0C5CDDB3" w14:textId="77777777" w:rsidR="00D47492" w:rsidRPr="001E0239" w:rsidRDefault="00D47492" w:rsidP="001E0239">
                      <w:pPr>
                        <w:contextualSpacing/>
                        <w:rPr>
                          <w:rFonts w:ascii="Trebuchet MS" w:hAnsi="Trebuchet MS" w:cs="Trebuchet MS"/>
                          <w:b/>
                          <w:color w:val="000000" w:themeColor="text1"/>
                          <w:sz w:val="20"/>
                          <w:szCs w:val="20"/>
                        </w:rPr>
                      </w:pPr>
                    </w:p>
                    <w:p w14:paraId="61B1D32C" w14:textId="77777777" w:rsidR="00D47492" w:rsidRPr="001E0239" w:rsidRDefault="00D47492" w:rsidP="001E0239">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7DFF3332" w14:textId="77777777" w:rsidR="00D47492" w:rsidRPr="001E0239" w:rsidRDefault="00D47492" w:rsidP="001E0239">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CB6FEB" w14:textId="77777777" w:rsidR="00D47492" w:rsidRDefault="00D47492">
                      <w:pPr>
                        <w:contextualSpacing/>
                        <w:rPr>
                          <w:rFonts w:ascii="Trebuchet MS" w:hAnsi="Trebuchet MS" w:cs="Trebuchet MS"/>
                          <w:b/>
                          <w:sz w:val="20"/>
                          <w:szCs w:val="20"/>
                          <w:lang w:val="sv-SE"/>
                        </w:rPr>
                      </w:pPr>
                    </w:p>
                    <w:p w14:paraId="61917CA3" w14:textId="77777777" w:rsidR="00D47492" w:rsidRDefault="00D47492">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25675321" w14:textId="77777777" w:rsidR="00D47492" w:rsidRDefault="00D47492">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07ECF1A2" w14:textId="77777777" w:rsidR="00D47492" w:rsidRDefault="00D47492">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27FE82C2" w14:textId="5DB16B34" w:rsidR="00D47492" w:rsidRDefault="00D47492">
                      <w:pPr>
                        <w:contextualSpacing/>
                        <w:rPr>
                          <w:rFonts w:ascii="Trebuchet MS" w:hAnsi="Trebuchet MS" w:cs="Trebuchet MS"/>
                          <w:sz w:val="20"/>
                        </w:rPr>
                      </w:pPr>
                      <w:r>
                        <w:rPr>
                          <w:rFonts w:ascii="Trebuchet MS" w:hAnsi="Trebuchet MS" w:cs="Trebuchet MS"/>
                          <w:b/>
                          <w:sz w:val="20"/>
                          <w:szCs w:val="20"/>
                        </w:rPr>
                        <w:t>Surabaya 2017</w:t>
                      </w:r>
                    </w:p>
                    <w:p w14:paraId="69EB1B13" w14:textId="77777777" w:rsidR="00D47492" w:rsidRDefault="00D47492">
                      <w:pPr>
                        <w:ind w:left="-567"/>
                        <w:rPr>
                          <w:rFonts w:ascii="Trebuchet MS" w:hAnsi="Trebuchet MS" w:cs="Trebuchet MS"/>
                          <w:sz w:val="20"/>
                        </w:rPr>
                      </w:pPr>
                    </w:p>
                    <w:p w14:paraId="7B7A967E" w14:textId="77777777" w:rsidR="00D47492" w:rsidRDefault="00D47492"/>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044D8" w14:textId="77777777" w:rsidR="00D47492" w:rsidRDefault="00D47492">
                            <w:pPr>
                              <w:rPr>
                                <w:rFonts w:ascii="Trebuchet MS" w:hAnsi="Trebuchet MS" w:cs="Trebuchet MS"/>
                                <w:b/>
                                <w:sz w:val="20"/>
                                <w:szCs w:val="20"/>
                              </w:rPr>
                            </w:pPr>
                            <w:r>
                              <w:rPr>
                                <w:rFonts w:ascii="Trebuchet MS" w:hAnsi="Trebuchet MS" w:cs="Trebuchet MS"/>
                                <w:b/>
                                <w:sz w:val="20"/>
                                <w:szCs w:val="20"/>
                              </w:rPr>
                              <w:t xml:space="preserve">UNDERGRADUATE </w:t>
                            </w:r>
                            <w:r>
                              <w:rPr>
                                <w:rFonts w:ascii="Trebuchet MS" w:hAnsi="Trebuchet MS" w:cs="Trebuchet MS"/>
                                <w:b/>
                                <w:sz w:val="20"/>
                                <w:szCs w:val="20"/>
                              </w:rPr>
                              <w:t>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D47492" w:rsidRDefault="00D47492">
                            <w:pPr>
                              <w:rPr>
                                <w:rFonts w:ascii="Trebuchet MS" w:hAnsi="Trebuchet MS" w:cs="Trebuchet MS"/>
                                <w:b/>
                                <w:sz w:val="20"/>
                                <w:szCs w:val="20"/>
                              </w:rPr>
                            </w:pPr>
                          </w:p>
                          <w:p w14:paraId="3A9B1FEB" w14:textId="77777777" w:rsidR="00D47492" w:rsidRDefault="00D47492">
                            <w:pPr>
                              <w:rPr>
                                <w:rFonts w:ascii="Trebuchet MS" w:hAnsi="Trebuchet MS" w:cs="Trebuchet MS"/>
                                <w:b/>
                                <w:sz w:val="20"/>
                                <w:szCs w:val="20"/>
                              </w:rPr>
                            </w:pPr>
                          </w:p>
                          <w:p w14:paraId="6C244F30" w14:textId="572D7453" w:rsidR="00D47492" w:rsidRPr="001E0239" w:rsidRDefault="00D47492"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D47492" w:rsidRDefault="00D47492">
                            <w:pPr>
                              <w:contextualSpacing/>
                              <w:rPr>
                                <w:rFonts w:ascii="Trebuchet MS" w:hAnsi="Trebuchet MS" w:cs="Trebuchet MS"/>
                                <w:b/>
                                <w:sz w:val="26"/>
                                <w:szCs w:val="26"/>
                              </w:rPr>
                            </w:pPr>
                          </w:p>
                          <w:p w14:paraId="3F58128B" w14:textId="34B8E40C" w:rsidR="00D47492" w:rsidRDefault="00D47492">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D47492" w:rsidRDefault="00D47492">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D47492" w:rsidRDefault="00D47492">
                            <w:pPr>
                              <w:contextualSpacing/>
                              <w:rPr>
                                <w:rFonts w:ascii="Trebuchet MS" w:hAnsi="Trebuchet MS" w:cs="Trebuchet MS"/>
                                <w:b/>
                                <w:sz w:val="20"/>
                                <w:szCs w:val="20"/>
                              </w:rPr>
                            </w:pPr>
                          </w:p>
                          <w:p w14:paraId="2C126078" w14:textId="77777777" w:rsidR="00D47492" w:rsidRDefault="00D47492">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D47492" w:rsidRPr="001E0239" w:rsidRDefault="00D47492"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D47492" w:rsidRDefault="00D47492">
                            <w:pPr>
                              <w:contextualSpacing/>
                              <w:rPr>
                                <w:rFonts w:ascii="Trebuchet MS" w:hAnsi="Trebuchet MS" w:cs="Trebuchet MS"/>
                                <w:b/>
                                <w:sz w:val="20"/>
                                <w:szCs w:val="20"/>
                              </w:rPr>
                            </w:pPr>
                          </w:p>
                          <w:p w14:paraId="037BE617" w14:textId="77777777" w:rsidR="00D47492" w:rsidRDefault="00D47492">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D47492" w:rsidRPr="001E0239" w:rsidRDefault="00D47492"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D47492" w:rsidRDefault="00D47492">
                            <w:pPr>
                              <w:contextualSpacing/>
                              <w:rPr>
                                <w:rFonts w:ascii="Trebuchet MS" w:hAnsi="Trebuchet MS" w:cs="Trebuchet MS"/>
                                <w:b/>
                                <w:sz w:val="20"/>
                                <w:szCs w:val="20"/>
                                <w:lang w:val="sv-SE"/>
                              </w:rPr>
                            </w:pPr>
                          </w:p>
                          <w:p w14:paraId="7522655F" w14:textId="77777777" w:rsidR="00D47492" w:rsidRDefault="00D47492">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D47492" w:rsidRDefault="00D47492">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D47492" w:rsidRDefault="00D47492">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D47492" w:rsidRDefault="00D47492">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D47492" w:rsidRDefault="00D47492">
                            <w:pPr>
                              <w:rPr>
                                <w:rFonts w:ascii="Trebuchet MS" w:hAnsi="Trebuchet MS" w:cs="Trebuchet MS"/>
                                <w:color w:val="000000"/>
                                <w:sz w:val="20"/>
                              </w:rPr>
                            </w:pPr>
                          </w:p>
                          <w:p w14:paraId="16696614" w14:textId="77777777" w:rsidR="00D47492" w:rsidRDefault="00D47492">
                            <w:pPr>
                              <w:rPr>
                                <w:rFonts w:ascii="Trebuchet MS" w:hAnsi="Trebuchet MS" w:cs="Trebuchet MS"/>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0FC044D8" w14:textId="77777777" w:rsidR="00D47492" w:rsidRDefault="00D47492">
                      <w:pPr>
                        <w:rPr>
                          <w:rFonts w:ascii="Trebuchet MS" w:hAnsi="Trebuchet MS" w:cs="Trebuchet MS"/>
                          <w:b/>
                          <w:sz w:val="20"/>
                          <w:szCs w:val="20"/>
                        </w:rPr>
                      </w:pPr>
                      <w:r>
                        <w:rPr>
                          <w:rFonts w:ascii="Trebuchet MS" w:hAnsi="Trebuchet MS" w:cs="Trebuchet MS"/>
                          <w:b/>
                          <w:sz w:val="20"/>
                          <w:szCs w:val="20"/>
                        </w:rPr>
                        <w:t xml:space="preserve">UNDERGRADUATE </w:t>
                      </w:r>
                      <w:r>
                        <w:rPr>
                          <w:rFonts w:ascii="Trebuchet MS" w:hAnsi="Trebuchet MS" w:cs="Trebuchet MS"/>
                          <w:b/>
                          <w:sz w:val="20"/>
                          <w:szCs w:val="20"/>
                        </w:rPr>
                        <w:t>THESES – KI</w:t>
                      </w:r>
                      <w:r>
                        <w:rPr>
                          <w:rFonts w:ascii="Trebuchet MS" w:hAnsi="Trebuchet MS" w:cs="Trebuchet MS"/>
                          <w:b/>
                          <w:sz w:val="20"/>
                          <w:szCs w:val="20"/>
                          <w:lang w:val="en-GB"/>
                        </w:rPr>
                        <w:t>14</w:t>
                      </w:r>
                      <w:r>
                        <w:rPr>
                          <w:rFonts w:ascii="Trebuchet MS" w:hAnsi="Trebuchet MS" w:cs="Trebuchet MS"/>
                          <w:b/>
                          <w:sz w:val="20"/>
                          <w:szCs w:val="20"/>
                        </w:rPr>
                        <w:t>1502</w:t>
                      </w:r>
                    </w:p>
                    <w:p w14:paraId="5E1DDC59" w14:textId="77777777" w:rsidR="00D47492" w:rsidRDefault="00D47492">
                      <w:pPr>
                        <w:rPr>
                          <w:rFonts w:ascii="Trebuchet MS" w:hAnsi="Trebuchet MS" w:cs="Trebuchet MS"/>
                          <w:b/>
                          <w:sz w:val="20"/>
                          <w:szCs w:val="20"/>
                        </w:rPr>
                      </w:pPr>
                    </w:p>
                    <w:p w14:paraId="3A9B1FEB" w14:textId="77777777" w:rsidR="00D47492" w:rsidRDefault="00D47492">
                      <w:pPr>
                        <w:rPr>
                          <w:rFonts w:ascii="Trebuchet MS" w:hAnsi="Trebuchet MS" w:cs="Trebuchet MS"/>
                          <w:b/>
                          <w:sz w:val="20"/>
                          <w:szCs w:val="20"/>
                        </w:rPr>
                      </w:pPr>
                    </w:p>
                    <w:p w14:paraId="6C244F30" w14:textId="572D7453" w:rsidR="00D47492" w:rsidRPr="001E0239" w:rsidRDefault="00D47492" w:rsidP="001A7397">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47FED5F4" w14:textId="77777777" w:rsidR="00D47492" w:rsidRDefault="00D47492">
                      <w:pPr>
                        <w:contextualSpacing/>
                        <w:rPr>
                          <w:rFonts w:ascii="Trebuchet MS" w:hAnsi="Trebuchet MS" w:cs="Trebuchet MS"/>
                          <w:b/>
                          <w:sz w:val="26"/>
                          <w:szCs w:val="26"/>
                        </w:rPr>
                      </w:pPr>
                    </w:p>
                    <w:p w14:paraId="3F58128B" w14:textId="34B8E40C" w:rsidR="00D47492" w:rsidRDefault="00D47492">
                      <w:pPr>
                        <w:rPr>
                          <w:rFonts w:ascii="Trebuchet MS" w:hAnsi="Trebuchet MS" w:cs="Trebuchet MS"/>
                          <w:b/>
                          <w:sz w:val="20"/>
                          <w:szCs w:val="20"/>
                        </w:rPr>
                      </w:pPr>
                      <w:r>
                        <w:rPr>
                          <w:rFonts w:ascii="Trebuchet MS" w:hAnsi="Trebuchet MS" w:cs="Trebuchet MS"/>
                          <w:b/>
                          <w:sz w:val="20"/>
                          <w:szCs w:val="20"/>
                        </w:rPr>
                        <w:t>I GUSTI NGURAH ADI WICAKSANA</w:t>
                      </w:r>
                    </w:p>
                    <w:p w14:paraId="6838F2F0" w14:textId="1A4B0D94" w:rsidR="00D47492" w:rsidRDefault="00D47492">
                      <w:pPr>
                        <w:rPr>
                          <w:rFonts w:ascii="Trebuchet MS" w:hAnsi="Trebuchet MS" w:cs="Trebuchet MS"/>
                          <w:b/>
                          <w:sz w:val="20"/>
                          <w:szCs w:val="20"/>
                        </w:rPr>
                      </w:pPr>
                      <w:r>
                        <w:rPr>
                          <w:rFonts w:ascii="Trebuchet MS" w:hAnsi="Trebuchet MS" w:cs="Trebuchet MS"/>
                          <w:b/>
                          <w:sz w:val="20"/>
                          <w:szCs w:val="20"/>
                        </w:rPr>
                        <w:t>NRP 5113100110</w:t>
                      </w:r>
                    </w:p>
                    <w:p w14:paraId="6BCCD4F3" w14:textId="77777777" w:rsidR="00D47492" w:rsidRDefault="00D47492">
                      <w:pPr>
                        <w:contextualSpacing/>
                        <w:rPr>
                          <w:rFonts w:ascii="Trebuchet MS" w:hAnsi="Trebuchet MS" w:cs="Trebuchet MS"/>
                          <w:b/>
                          <w:sz w:val="20"/>
                          <w:szCs w:val="20"/>
                        </w:rPr>
                      </w:pPr>
                    </w:p>
                    <w:p w14:paraId="2C126078" w14:textId="77777777" w:rsidR="00D47492" w:rsidRDefault="00D47492">
                      <w:pPr>
                        <w:contextualSpacing/>
                        <w:rPr>
                          <w:rFonts w:ascii="Trebuchet MS" w:hAnsi="Trebuchet MS" w:cs="Trebuchet MS"/>
                          <w:b/>
                          <w:sz w:val="20"/>
                          <w:szCs w:val="27"/>
                        </w:rPr>
                      </w:pPr>
                      <w:r>
                        <w:rPr>
                          <w:rFonts w:ascii="Trebuchet MS" w:hAnsi="Trebuchet MS" w:cs="Trebuchet MS"/>
                          <w:b/>
                          <w:sz w:val="20"/>
                          <w:szCs w:val="20"/>
                        </w:rPr>
                        <w:t>Supervisor I</w:t>
                      </w:r>
                    </w:p>
                    <w:p w14:paraId="64DEEBFF" w14:textId="77777777" w:rsidR="00D47492" w:rsidRPr="001E0239" w:rsidRDefault="00D47492" w:rsidP="001E06AA">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5333C0E5" w14:textId="77777777" w:rsidR="00D47492" w:rsidRDefault="00D47492">
                      <w:pPr>
                        <w:contextualSpacing/>
                        <w:rPr>
                          <w:rFonts w:ascii="Trebuchet MS" w:hAnsi="Trebuchet MS" w:cs="Trebuchet MS"/>
                          <w:b/>
                          <w:sz w:val="20"/>
                          <w:szCs w:val="20"/>
                        </w:rPr>
                      </w:pPr>
                    </w:p>
                    <w:p w14:paraId="037BE617" w14:textId="77777777" w:rsidR="00D47492" w:rsidRDefault="00D47492">
                      <w:pPr>
                        <w:contextualSpacing/>
                        <w:rPr>
                          <w:rFonts w:ascii="Trebuchet MS" w:hAnsi="Trebuchet MS" w:cs="Trebuchet MS"/>
                          <w:b/>
                          <w:sz w:val="20"/>
                          <w:szCs w:val="20"/>
                        </w:rPr>
                      </w:pPr>
                      <w:r>
                        <w:rPr>
                          <w:rFonts w:ascii="Trebuchet MS" w:hAnsi="Trebuchet MS" w:cs="Trebuchet MS"/>
                          <w:b/>
                          <w:sz w:val="20"/>
                          <w:szCs w:val="20"/>
                        </w:rPr>
                        <w:t>Supervisor II</w:t>
                      </w:r>
                    </w:p>
                    <w:p w14:paraId="2D800242" w14:textId="77777777" w:rsidR="00D47492" w:rsidRPr="001E0239" w:rsidRDefault="00D47492" w:rsidP="001E06AA">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2375B160" w14:textId="77777777" w:rsidR="00D47492" w:rsidRDefault="00D47492">
                      <w:pPr>
                        <w:contextualSpacing/>
                        <w:rPr>
                          <w:rFonts w:ascii="Trebuchet MS" w:hAnsi="Trebuchet MS" w:cs="Trebuchet MS"/>
                          <w:b/>
                          <w:sz w:val="20"/>
                          <w:szCs w:val="20"/>
                          <w:lang w:val="sv-SE"/>
                        </w:rPr>
                      </w:pPr>
                    </w:p>
                    <w:p w14:paraId="7522655F" w14:textId="77777777" w:rsidR="00D47492" w:rsidRDefault="00D47492">
                      <w:pPr>
                        <w:rPr>
                          <w:rFonts w:ascii="Trebuchet MS" w:hAnsi="Trebuchet MS" w:cs="Trebuchet MS"/>
                          <w:b/>
                          <w:sz w:val="20"/>
                          <w:szCs w:val="20"/>
                        </w:rPr>
                      </w:pPr>
                      <w:r>
                        <w:rPr>
                          <w:rFonts w:ascii="Trebuchet MS" w:hAnsi="Trebuchet MS" w:cs="Trebuchet MS"/>
                          <w:b/>
                          <w:sz w:val="20"/>
                          <w:szCs w:val="20"/>
                        </w:rPr>
                        <w:t>DEPARTMENT OF INFORMATICS</w:t>
                      </w:r>
                    </w:p>
                    <w:p w14:paraId="4397E1E0" w14:textId="77777777" w:rsidR="00D47492" w:rsidRDefault="00D47492">
                      <w:pPr>
                        <w:rPr>
                          <w:rFonts w:ascii="Trebuchet MS" w:hAnsi="Trebuchet MS" w:cs="Trebuchet MS"/>
                          <w:b/>
                          <w:sz w:val="20"/>
                          <w:szCs w:val="20"/>
                        </w:rPr>
                      </w:pPr>
                      <w:r>
                        <w:rPr>
                          <w:rFonts w:ascii="Trebuchet MS" w:hAnsi="Trebuchet MS" w:cs="Trebuchet MS"/>
                          <w:b/>
                          <w:sz w:val="20"/>
                          <w:szCs w:val="20"/>
                        </w:rPr>
                        <w:t>FACULTY OF INFORMATION TECHNOLOGY</w:t>
                      </w:r>
                    </w:p>
                    <w:p w14:paraId="34C12BA9" w14:textId="77777777" w:rsidR="00D47492" w:rsidRDefault="00D47492">
                      <w:pPr>
                        <w:rPr>
                          <w:rFonts w:ascii="Trebuchet MS" w:hAnsi="Trebuchet MS" w:cs="Trebuchet MS"/>
                          <w:b/>
                          <w:sz w:val="20"/>
                          <w:szCs w:val="20"/>
                        </w:rPr>
                      </w:pPr>
                      <w:r>
                        <w:rPr>
                          <w:rFonts w:ascii="Trebuchet MS" w:hAnsi="Trebuchet MS" w:cs="Trebuchet MS"/>
                          <w:b/>
                          <w:sz w:val="20"/>
                          <w:szCs w:val="20"/>
                        </w:rPr>
                        <w:t>INSTITUT TEKNOLOGI SEPULUH NOPEMBER</w:t>
                      </w:r>
                    </w:p>
                    <w:p w14:paraId="71B4D1B3" w14:textId="0BE2B9D1" w:rsidR="00D47492" w:rsidRDefault="00D47492">
                      <w:pPr>
                        <w:rPr>
                          <w:rFonts w:ascii="Trebuchet MS" w:hAnsi="Trebuchet MS" w:cs="Trebuchet MS"/>
                          <w:color w:val="000000"/>
                          <w:sz w:val="20"/>
                        </w:rPr>
                      </w:pPr>
                      <w:r>
                        <w:rPr>
                          <w:rFonts w:ascii="Trebuchet MS" w:hAnsi="Trebuchet MS" w:cs="Trebuchet MS"/>
                          <w:b/>
                          <w:sz w:val="20"/>
                          <w:szCs w:val="20"/>
                        </w:rPr>
                        <w:t>SURABAYA 2017</w:t>
                      </w:r>
                    </w:p>
                    <w:p w14:paraId="40DDC207" w14:textId="77777777" w:rsidR="00D47492" w:rsidRDefault="00D47492">
                      <w:pPr>
                        <w:rPr>
                          <w:rFonts w:ascii="Trebuchet MS" w:hAnsi="Trebuchet MS" w:cs="Trebuchet MS"/>
                          <w:color w:val="000000"/>
                          <w:sz w:val="20"/>
                        </w:rPr>
                      </w:pPr>
                    </w:p>
                    <w:p w14:paraId="16696614" w14:textId="77777777" w:rsidR="00D47492" w:rsidRDefault="00D47492">
                      <w:pPr>
                        <w:rPr>
                          <w:rFonts w:ascii="Trebuchet MS" w:hAnsi="Trebuchet MS" w:cs="Trebuchet MS"/>
                          <w:color w:val="000000"/>
                          <w:sz w:val="20"/>
                        </w:rPr>
                      </w:pP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76089DC9" w14:textId="2DC50908" w:rsidR="004F0CA5" w:rsidRDefault="001E06AA">
      <w:pPr>
        <w:jc w:val="center"/>
        <w:rPr>
          <w:b/>
          <w:lang w:eastAsia="ko-KR"/>
        </w:rPr>
      </w:pPr>
      <w:r w:rsidRPr="001E06AA">
        <w:rPr>
          <w:b/>
          <w:color w:val="000000"/>
          <w:lang w:val="en-GB"/>
        </w:rPr>
        <w:t>SINKRONISASI BASIS DATA SQL DENGAN BASIS DATA NOSQL MENGGUNAKAN DATA ADAPTER DENGAN PENDEKATAN QUERY DIRECT ACCESS</w:t>
      </w:r>
    </w:p>
    <w:p w14:paraId="439A2680" w14:textId="77777777" w:rsidR="004F0CA5" w:rsidRDefault="004F0CA5">
      <w:pPr>
        <w:jc w:val="center"/>
        <w:rPr>
          <w:b/>
          <w:lang w:eastAsia="ko-KR"/>
        </w:rPr>
      </w:pPr>
    </w:p>
    <w:p w14:paraId="0BC3C75B" w14:textId="77777777" w:rsidR="004F0CA5" w:rsidRDefault="004F0CA5">
      <w:pPr>
        <w:jc w:val="center"/>
        <w:rPr>
          <w:b/>
          <w:lang w:eastAsia="ko-KR"/>
        </w:rPr>
      </w:pPr>
      <w:r>
        <w:rPr>
          <w:b/>
          <w:lang w:eastAsia="ko-KR"/>
        </w:rPr>
        <w:t>TUGAS AKHIR</w:t>
      </w:r>
    </w:p>
    <w:p w14:paraId="70C3B324" w14:textId="77777777" w:rsidR="004F0CA5" w:rsidRDefault="004F0CA5">
      <w:pPr>
        <w:jc w:val="center"/>
        <w:rPr>
          <w:b/>
          <w:lang w:eastAsia="ko-KR"/>
        </w:rPr>
      </w:pPr>
    </w:p>
    <w:p w14:paraId="1EBC580D" w14:textId="77777777" w:rsidR="004F0CA5" w:rsidRDefault="004F0CA5">
      <w:pPr>
        <w:jc w:val="center"/>
        <w:rPr>
          <w:lang w:eastAsia="ko-KR"/>
        </w:rPr>
      </w:pPr>
      <w:r>
        <w:rPr>
          <w:lang w:eastAsia="ko-KR"/>
        </w:rPr>
        <w:t xml:space="preserve">Diajukan Untuk Memenuhi Salah Satu Syarat </w:t>
      </w:r>
    </w:p>
    <w:p w14:paraId="3A8ABAD2" w14:textId="77777777" w:rsidR="004F0CA5" w:rsidRDefault="004F0CA5">
      <w:pPr>
        <w:jc w:val="center"/>
        <w:rPr>
          <w:lang w:eastAsia="ko-KR"/>
        </w:rPr>
      </w:pPr>
      <w:r>
        <w:rPr>
          <w:lang w:eastAsia="ko-KR"/>
        </w:rPr>
        <w:t>Memperoleh Gelar Sarjana Komputer</w:t>
      </w:r>
    </w:p>
    <w:p w14:paraId="772DEACB" w14:textId="77777777" w:rsidR="004F0CA5" w:rsidRDefault="004F0CA5">
      <w:pPr>
        <w:jc w:val="center"/>
        <w:rPr>
          <w:lang w:eastAsia="ko-KR"/>
        </w:rPr>
      </w:pPr>
      <w:r>
        <w:rPr>
          <w:lang w:eastAsia="ko-KR"/>
        </w:rPr>
        <w:t xml:space="preserve">pada  </w:t>
      </w:r>
    </w:p>
    <w:p w14:paraId="37956C27" w14:textId="77777777" w:rsidR="004F0CA5" w:rsidRDefault="004F0CA5">
      <w:pPr>
        <w:jc w:val="center"/>
        <w:rPr>
          <w:lang w:eastAsia="ko-KR"/>
        </w:rPr>
      </w:pPr>
      <w:r>
        <w:rPr>
          <w:lang w:eastAsia="ko-KR"/>
        </w:rPr>
        <w:t>Rumpun Mata Kuliah Komputasi Berbasis Jaringan</w:t>
      </w:r>
    </w:p>
    <w:p w14:paraId="7A62D820" w14:textId="77777777" w:rsidR="004F0CA5" w:rsidRDefault="004F0CA5">
      <w:pPr>
        <w:jc w:val="center"/>
        <w:rPr>
          <w:lang w:eastAsia="ko-KR"/>
        </w:rPr>
      </w:pPr>
      <w:r>
        <w:rPr>
          <w:lang w:eastAsia="ko-KR"/>
        </w:rPr>
        <w:t xml:space="preserve">Program Studi S-1 Jurusan Teknik Informatika </w:t>
      </w:r>
    </w:p>
    <w:p w14:paraId="3D0A3A29" w14:textId="77777777" w:rsidR="004F0CA5" w:rsidRDefault="004F0CA5">
      <w:pPr>
        <w:jc w:val="center"/>
        <w:rPr>
          <w:lang w:eastAsia="ko-KR"/>
        </w:rPr>
      </w:pPr>
      <w:r>
        <w:rPr>
          <w:lang w:eastAsia="ko-KR"/>
        </w:rPr>
        <w:t xml:space="preserve">Fakultas Teknologi Informasi </w:t>
      </w:r>
    </w:p>
    <w:p w14:paraId="4C661E85" w14:textId="77777777" w:rsidR="004F0CA5" w:rsidRDefault="004F0CA5">
      <w:pPr>
        <w:jc w:val="center"/>
        <w:rPr>
          <w:lang w:eastAsia="ko-KR"/>
        </w:rPr>
      </w:pPr>
      <w:r>
        <w:rPr>
          <w:lang w:eastAsia="ko-KR"/>
        </w:rPr>
        <w:t xml:space="preserve">Institut Teknologi Sepuluh Nopember </w:t>
      </w:r>
    </w:p>
    <w:p w14:paraId="04ADB62D" w14:textId="77777777" w:rsidR="004F0CA5" w:rsidRDefault="004F0CA5">
      <w:pPr>
        <w:jc w:val="center"/>
        <w:rPr>
          <w:lang w:eastAsia="ko-KR"/>
        </w:rPr>
      </w:pPr>
    </w:p>
    <w:p w14:paraId="1732985E" w14:textId="77777777" w:rsidR="004F0CA5" w:rsidRDefault="004F0CA5">
      <w:pPr>
        <w:jc w:val="center"/>
        <w:rPr>
          <w:b/>
          <w:lang w:val="en-GB"/>
        </w:rPr>
      </w:pPr>
      <w:r>
        <w:rPr>
          <w:lang w:eastAsia="ko-KR"/>
        </w:rPr>
        <w:t>Oleh</w:t>
      </w:r>
    </w:p>
    <w:p w14:paraId="0B0C1496" w14:textId="3BF255F6" w:rsidR="004F0CA5" w:rsidRPr="001E06AA" w:rsidRDefault="001E06AA">
      <w:pPr>
        <w:jc w:val="center"/>
        <w:rPr>
          <w:b/>
        </w:rPr>
      </w:pPr>
      <w:r>
        <w:rPr>
          <w:b/>
        </w:rPr>
        <w:t>I GUSTI NGURAH ADI WICAKSANA</w:t>
      </w:r>
    </w:p>
    <w:p w14:paraId="697E6813" w14:textId="70044C04" w:rsidR="004F0CA5" w:rsidRDefault="001E06AA">
      <w:pPr>
        <w:jc w:val="center"/>
        <w:rPr>
          <w:lang w:eastAsia="ko-KR"/>
        </w:rPr>
      </w:pPr>
      <w:r>
        <w:rPr>
          <w:b/>
        </w:rPr>
        <w:t>NRP : 5113 100 110</w:t>
      </w:r>
    </w:p>
    <w:p w14:paraId="316B99D6" w14:textId="77777777" w:rsidR="004F0CA5" w:rsidRDefault="004F0CA5">
      <w:pPr>
        <w:jc w:val="center"/>
        <w:rPr>
          <w:lang w:eastAsia="ko-KR"/>
        </w:rPr>
      </w:pPr>
    </w:p>
    <w:p w14:paraId="07F98707" w14:textId="77777777" w:rsidR="004F0CA5" w:rsidRDefault="004F0CA5">
      <w:pPr>
        <w:jc w:val="center"/>
        <w:rPr>
          <w:lang w:eastAsia="ko-KR"/>
        </w:rPr>
      </w:pPr>
    </w:p>
    <w:p w14:paraId="0ABDDAAF" w14:textId="77777777" w:rsidR="004F0CA5" w:rsidRDefault="004F0CA5">
      <w:pPr>
        <w:rPr>
          <w:lang w:eastAsia="ko-KR"/>
        </w:rPr>
      </w:pPr>
      <w:r>
        <w:rPr>
          <w:lang w:eastAsia="ko-KR"/>
        </w:rPr>
        <w:t>Disetujui oleh Dosen Pembimbing Tugas Akhir:</w:t>
      </w:r>
    </w:p>
    <w:p w14:paraId="307B1576" w14:textId="77777777" w:rsidR="004F0CA5" w:rsidRDefault="004F0CA5">
      <w:pPr>
        <w:rPr>
          <w:lang w:eastAsia="ko-KR"/>
        </w:rPr>
      </w:pPr>
    </w:p>
    <w:p w14:paraId="7CF317F2" w14:textId="4EE23472" w:rsidR="004F0CA5" w:rsidRDefault="001E06AA" w:rsidP="00C6127F">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sidR="004F0CA5">
        <w:rPr>
          <w:lang w:val="id-ID"/>
        </w:rPr>
        <w:tab/>
      </w:r>
      <w:r w:rsidR="004F0CA5">
        <w:rPr>
          <w:lang w:val="id-ID"/>
        </w:rPr>
        <w:tab/>
      </w:r>
      <w:r w:rsidR="004F0CA5">
        <w:rPr>
          <w:lang w:val="id-ID" w:eastAsia="ko-KR"/>
        </w:rPr>
        <w:t>.....................</w:t>
      </w:r>
    </w:p>
    <w:p w14:paraId="14EA9514" w14:textId="0AC7CA96" w:rsidR="004F0CA5" w:rsidRDefault="004F0CA5">
      <w:pPr>
        <w:tabs>
          <w:tab w:val="left" w:pos="284"/>
          <w:tab w:val="right" w:pos="5812"/>
        </w:tabs>
        <w:ind w:left="284"/>
        <w:rPr>
          <w:lang w:eastAsia="ko-KR"/>
        </w:rPr>
      </w:pPr>
      <w:r>
        <w:rPr>
          <w:iCs/>
          <w:lang w:eastAsia="ko-KR"/>
        </w:rPr>
        <w:t xml:space="preserve">NIP: </w:t>
      </w:r>
      <w:r w:rsidR="001E06AA">
        <w:t>19600221 198403</w:t>
      </w:r>
      <w:r>
        <w:t xml:space="preserve"> 1 001</w:t>
      </w:r>
      <w:r>
        <w:rPr>
          <w:lang w:eastAsia="ko-KR"/>
        </w:rPr>
        <w:tab/>
        <w:t xml:space="preserve"> (Pembimbing 1)</w:t>
      </w:r>
    </w:p>
    <w:p w14:paraId="0665E4FB" w14:textId="77777777" w:rsidR="004F0CA5" w:rsidRDefault="004F0CA5">
      <w:pPr>
        <w:tabs>
          <w:tab w:val="left" w:pos="284"/>
          <w:tab w:val="right" w:pos="5812"/>
        </w:tabs>
        <w:ind w:left="284"/>
        <w:rPr>
          <w:lang w:eastAsia="ko-KR"/>
        </w:rPr>
      </w:pPr>
    </w:p>
    <w:p w14:paraId="0E0E13F4" w14:textId="77777777" w:rsidR="004F0CA5" w:rsidRDefault="004F0CA5">
      <w:pPr>
        <w:tabs>
          <w:tab w:val="right" w:pos="5907"/>
        </w:tabs>
        <w:rPr>
          <w:lang w:eastAsia="ko-KR"/>
        </w:rPr>
      </w:pPr>
    </w:p>
    <w:p w14:paraId="4D2035E8" w14:textId="5135D1F9" w:rsidR="004F0CA5" w:rsidRDefault="001E06AA" w:rsidP="00C6127F">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sidR="004F0CA5">
        <w:rPr>
          <w:b w:val="0"/>
          <w:sz w:val="22"/>
          <w:szCs w:val="22"/>
        </w:rPr>
        <w:tab/>
      </w:r>
      <w:r w:rsidR="004F0CA5">
        <w:rPr>
          <w:b w:val="0"/>
          <w:sz w:val="22"/>
          <w:lang w:eastAsia="ko-KR"/>
        </w:rPr>
        <w:t>.....................</w:t>
      </w:r>
    </w:p>
    <w:p w14:paraId="67C0DCF2" w14:textId="06F46343" w:rsidR="004F0CA5" w:rsidRDefault="004F0CA5">
      <w:pPr>
        <w:tabs>
          <w:tab w:val="left" w:pos="284"/>
          <w:tab w:val="right" w:pos="5812"/>
        </w:tabs>
        <w:ind w:left="284"/>
        <w:rPr>
          <w:lang w:eastAsia="ko-KR"/>
        </w:rPr>
      </w:pPr>
      <w:r>
        <w:rPr>
          <w:iCs/>
          <w:lang w:eastAsia="ko-KR"/>
        </w:rPr>
        <w:t xml:space="preserve">NIP: </w:t>
      </w:r>
      <w:r w:rsidR="00054BA2">
        <w:rPr>
          <w:iCs/>
          <w:lang w:eastAsia="ko-KR"/>
        </w:rPr>
        <w:t>19840708 201012</w:t>
      </w:r>
      <w:r>
        <w:rPr>
          <w:iCs/>
          <w:lang w:eastAsia="ko-KR"/>
        </w:rPr>
        <w:t xml:space="preserve"> </w:t>
      </w:r>
      <w:r w:rsidR="00054BA2">
        <w:rPr>
          <w:iCs/>
          <w:lang w:eastAsia="ko-KR"/>
        </w:rPr>
        <w:t>2 004</w:t>
      </w:r>
      <w:r>
        <w:rPr>
          <w:lang w:eastAsia="ko-KR"/>
        </w:rPr>
        <w:tab/>
        <w:t xml:space="preserve"> (Pembimbing 2)</w:t>
      </w:r>
    </w:p>
    <w:p w14:paraId="6CE91DAE" w14:textId="77777777" w:rsidR="004F0CA5" w:rsidRDefault="004F0CA5">
      <w:pPr>
        <w:rPr>
          <w:lang w:eastAsia="ko-KR"/>
        </w:rPr>
      </w:pPr>
    </w:p>
    <w:p w14:paraId="4624A062" w14:textId="77777777" w:rsidR="004F0CA5" w:rsidRDefault="004F0CA5">
      <w:pPr>
        <w:jc w:val="center"/>
        <w:rPr>
          <w:b/>
          <w:lang w:eastAsia="ko-KR"/>
        </w:rPr>
      </w:pPr>
    </w:p>
    <w:p w14:paraId="0629B954" w14:textId="77777777" w:rsidR="004F0CA5" w:rsidRDefault="004F0CA5">
      <w:pPr>
        <w:jc w:val="center"/>
        <w:rPr>
          <w:b/>
          <w:lang w:eastAsia="ko-KR"/>
        </w:rPr>
      </w:pPr>
    </w:p>
    <w:p w14:paraId="09B78A4F" w14:textId="77777777" w:rsidR="004F0CA5" w:rsidRDefault="004F0CA5">
      <w:pPr>
        <w:jc w:val="center"/>
        <w:rPr>
          <w:b/>
          <w:lang w:val="en-GB" w:eastAsia="ko-KR"/>
        </w:rPr>
      </w:pPr>
      <w:r>
        <w:rPr>
          <w:b/>
          <w:lang w:eastAsia="ko-KR"/>
        </w:rPr>
        <w:t>SURABAYA</w:t>
      </w:r>
    </w:p>
    <w:p w14:paraId="6141B46A" w14:textId="2F1A0924" w:rsidR="004F0CA5" w:rsidRDefault="001E06AA">
      <w:pPr>
        <w:jc w:val="center"/>
        <w:rPr>
          <w:b/>
          <w:i/>
          <w:lang w:eastAsia="ko-KR"/>
        </w:rPr>
      </w:pPr>
      <w:r>
        <w:rPr>
          <w:b/>
          <w:lang w:eastAsia="ko-KR"/>
        </w:rPr>
        <w:t>MARET,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6756752D" w14:textId="29CB0E24" w:rsidR="004F0CA5" w:rsidRDefault="00420535">
      <w:pPr>
        <w:jc w:val="center"/>
        <w:rPr>
          <w:b/>
          <w:lang w:eastAsia="ko-KR"/>
        </w:rPr>
      </w:pPr>
      <w:r w:rsidRPr="00420535">
        <w:rPr>
          <w:b/>
          <w:color w:val="000000"/>
          <w:lang w:val="en-GB"/>
        </w:rPr>
        <w:lastRenderedPageBreak/>
        <w:t>SINKRONISASI BASIS DATA SQL DENGAN BASIS DATA NOSQL MENGGUNAKAN DATA ADAPTER DENGAN PENDEKATAN QUERY DIRECT ACCESS</w:t>
      </w:r>
    </w:p>
    <w:p w14:paraId="7ADA36C8" w14:textId="77777777" w:rsidR="004F0CA5" w:rsidRDefault="004F0CA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4F0CA5" w14:paraId="12F7E788" w14:textId="77777777">
        <w:tc>
          <w:tcPr>
            <w:tcW w:w="2120" w:type="dxa"/>
            <w:shd w:val="clear" w:color="auto" w:fill="auto"/>
          </w:tcPr>
          <w:p w14:paraId="20748507" w14:textId="77777777" w:rsidR="004F0CA5" w:rsidRDefault="004F0CA5">
            <w:pPr>
              <w:jc w:val="left"/>
              <w:rPr>
                <w:b/>
                <w:bCs/>
                <w:iCs/>
                <w:sz w:val="20"/>
                <w:szCs w:val="20"/>
              </w:rPr>
            </w:pPr>
            <w:r>
              <w:rPr>
                <w:b/>
                <w:sz w:val="20"/>
                <w:szCs w:val="20"/>
                <w:lang w:eastAsia="ko-KR"/>
              </w:rPr>
              <w:t>Nama Mahasiswa</w:t>
            </w:r>
          </w:p>
        </w:tc>
        <w:tc>
          <w:tcPr>
            <w:tcW w:w="143" w:type="dxa"/>
            <w:shd w:val="clear" w:color="auto" w:fill="auto"/>
          </w:tcPr>
          <w:p w14:paraId="31202673" w14:textId="77777777" w:rsidR="004F0CA5" w:rsidRDefault="004F0CA5">
            <w:pPr>
              <w:jc w:val="left"/>
              <w:rPr>
                <w:b/>
                <w:sz w:val="20"/>
                <w:szCs w:val="20"/>
                <w:lang w:val="en-GB" w:eastAsia="ko-KR"/>
              </w:rPr>
            </w:pPr>
            <w:r>
              <w:rPr>
                <w:b/>
                <w:bCs/>
                <w:iCs/>
                <w:sz w:val="20"/>
                <w:szCs w:val="20"/>
              </w:rPr>
              <w:t>:</w:t>
            </w:r>
          </w:p>
        </w:tc>
        <w:tc>
          <w:tcPr>
            <w:tcW w:w="3321" w:type="dxa"/>
            <w:shd w:val="clear" w:color="auto" w:fill="auto"/>
          </w:tcPr>
          <w:p w14:paraId="396FD980" w14:textId="084C1AA1" w:rsidR="004F0CA5" w:rsidRPr="00D72AE2" w:rsidRDefault="00D72AE2">
            <w:pPr>
              <w:jc w:val="left"/>
            </w:pPr>
            <w:r>
              <w:rPr>
                <w:b/>
                <w:sz w:val="20"/>
                <w:szCs w:val="20"/>
                <w:lang w:eastAsia="ko-KR"/>
              </w:rPr>
              <w:t>I Gusti Ngurah Adi Wicaksana</w:t>
            </w:r>
          </w:p>
        </w:tc>
      </w:tr>
      <w:tr w:rsidR="004F0CA5" w14:paraId="5A906DE8" w14:textId="77777777">
        <w:tc>
          <w:tcPr>
            <w:tcW w:w="2120" w:type="dxa"/>
            <w:shd w:val="clear" w:color="auto" w:fill="auto"/>
          </w:tcPr>
          <w:p w14:paraId="4B7A12B0" w14:textId="77777777" w:rsidR="004F0CA5" w:rsidRDefault="004F0CA5">
            <w:pPr>
              <w:jc w:val="left"/>
              <w:rPr>
                <w:b/>
                <w:bCs/>
                <w:iCs/>
                <w:sz w:val="20"/>
                <w:szCs w:val="20"/>
              </w:rPr>
            </w:pPr>
            <w:r>
              <w:rPr>
                <w:b/>
                <w:sz w:val="20"/>
                <w:szCs w:val="20"/>
                <w:lang w:eastAsia="ko-KR"/>
              </w:rPr>
              <w:t>NRP</w:t>
            </w:r>
          </w:p>
        </w:tc>
        <w:tc>
          <w:tcPr>
            <w:tcW w:w="143" w:type="dxa"/>
            <w:shd w:val="clear" w:color="auto" w:fill="auto"/>
          </w:tcPr>
          <w:p w14:paraId="252BD251"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1D3021E1" w14:textId="0E98BA3F" w:rsidR="004F0CA5" w:rsidRDefault="00054BA2">
            <w:pPr>
              <w:jc w:val="left"/>
            </w:pPr>
            <w:r>
              <w:rPr>
                <w:b/>
                <w:sz w:val="20"/>
                <w:szCs w:val="20"/>
                <w:lang w:eastAsia="ko-KR"/>
              </w:rPr>
              <w:t>5113100110</w:t>
            </w:r>
          </w:p>
        </w:tc>
      </w:tr>
      <w:tr w:rsidR="004F0CA5" w14:paraId="6C4A5483" w14:textId="77777777">
        <w:tc>
          <w:tcPr>
            <w:tcW w:w="2120" w:type="dxa"/>
            <w:shd w:val="clear" w:color="auto" w:fill="auto"/>
          </w:tcPr>
          <w:p w14:paraId="71D54DD2" w14:textId="77777777" w:rsidR="004F0CA5" w:rsidRDefault="004F0CA5">
            <w:pPr>
              <w:jc w:val="left"/>
              <w:rPr>
                <w:b/>
                <w:bCs/>
                <w:iCs/>
                <w:sz w:val="20"/>
                <w:szCs w:val="20"/>
              </w:rPr>
            </w:pPr>
            <w:r>
              <w:rPr>
                <w:b/>
                <w:sz w:val="20"/>
                <w:szCs w:val="20"/>
                <w:lang w:eastAsia="ko-KR"/>
              </w:rPr>
              <w:t>Jurusan</w:t>
            </w:r>
          </w:p>
        </w:tc>
        <w:tc>
          <w:tcPr>
            <w:tcW w:w="143" w:type="dxa"/>
            <w:shd w:val="clear" w:color="auto" w:fill="auto"/>
          </w:tcPr>
          <w:p w14:paraId="1F176AC0" w14:textId="77777777" w:rsidR="004F0CA5" w:rsidRDefault="004F0CA5">
            <w:pPr>
              <w:jc w:val="left"/>
              <w:rPr>
                <w:b/>
                <w:sz w:val="20"/>
                <w:szCs w:val="20"/>
                <w:lang w:eastAsia="ko-KR"/>
              </w:rPr>
            </w:pPr>
            <w:r>
              <w:rPr>
                <w:b/>
                <w:bCs/>
                <w:iCs/>
                <w:sz w:val="20"/>
                <w:szCs w:val="20"/>
              </w:rPr>
              <w:t>:</w:t>
            </w:r>
          </w:p>
        </w:tc>
        <w:tc>
          <w:tcPr>
            <w:tcW w:w="3321" w:type="dxa"/>
            <w:shd w:val="clear" w:color="auto" w:fill="auto"/>
          </w:tcPr>
          <w:p w14:paraId="60670C28" w14:textId="77777777" w:rsidR="004F0CA5" w:rsidRDefault="004F0CA5">
            <w:pPr>
              <w:jc w:val="left"/>
            </w:pPr>
            <w:r>
              <w:rPr>
                <w:b/>
                <w:sz w:val="20"/>
                <w:szCs w:val="20"/>
                <w:lang w:eastAsia="ko-KR"/>
              </w:rPr>
              <w:t>Teknik Informatika FTIF-ITS</w:t>
            </w:r>
          </w:p>
        </w:tc>
      </w:tr>
      <w:tr w:rsidR="004F0CA5" w14:paraId="112D7C52" w14:textId="77777777">
        <w:tc>
          <w:tcPr>
            <w:tcW w:w="2120" w:type="dxa"/>
            <w:shd w:val="clear" w:color="auto" w:fill="auto"/>
          </w:tcPr>
          <w:p w14:paraId="7A991AB3" w14:textId="77777777" w:rsidR="004F0CA5" w:rsidRDefault="004F0CA5">
            <w:pPr>
              <w:jc w:val="left"/>
              <w:rPr>
                <w:b/>
                <w:bCs/>
                <w:iCs/>
                <w:sz w:val="20"/>
                <w:szCs w:val="20"/>
              </w:rPr>
            </w:pPr>
            <w:r>
              <w:rPr>
                <w:b/>
                <w:sz w:val="20"/>
                <w:szCs w:val="20"/>
                <w:lang w:eastAsia="ko-KR"/>
              </w:rPr>
              <w:t>Dosen Pembimbing 1</w:t>
            </w:r>
          </w:p>
        </w:tc>
        <w:tc>
          <w:tcPr>
            <w:tcW w:w="143" w:type="dxa"/>
            <w:shd w:val="clear" w:color="auto" w:fill="auto"/>
          </w:tcPr>
          <w:p w14:paraId="5EA241A2" w14:textId="77777777" w:rsidR="004F0CA5" w:rsidRDefault="004F0CA5">
            <w:pPr>
              <w:jc w:val="left"/>
              <w:rPr>
                <w:b/>
                <w:sz w:val="20"/>
                <w:szCs w:val="20"/>
              </w:rPr>
            </w:pPr>
            <w:r>
              <w:rPr>
                <w:b/>
                <w:bCs/>
                <w:iCs/>
                <w:sz w:val="20"/>
                <w:szCs w:val="20"/>
              </w:rPr>
              <w:t>:</w:t>
            </w:r>
          </w:p>
        </w:tc>
        <w:tc>
          <w:tcPr>
            <w:tcW w:w="3321" w:type="dxa"/>
            <w:shd w:val="clear" w:color="auto" w:fill="auto"/>
          </w:tcPr>
          <w:p w14:paraId="11BCC064" w14:textId="1AC81097" w:rsidR="004F0CA5" w:rsidRDefault="00054BA2">
            <w:pPr>
              <w:jc w:val="left"/>
            </w:pPr>
            <w:r w:rsidRPr="00054BA2">
              <w:rPr>
                <w:b/>
                <w:sz w:val="20"/>
                <w:szCs w:val="20"/>
              </w:rPr>
              <w:t>Ir. Muchammad Husni, M.Kom.</w:t>
            </w:r>
          </w:p>
        </w:tc>
      </w:tr>
      <w:tr w:rsidR="004F0CA5" w14:paraId="7214F67F" w14:textId="77777777">
        <w:trPr>
          <w:trHeight w:val="557"/>
        </w:trPr>
        <w:tc>
          <w:tcPr>
            <w:tcW w:w="2120" w:type="dxa"/>
            <w:shd w:val="clear" w:color="auto" w:fill="auto"/>
          </w:tcPr>
          <w:p w14:paraId="19070DEA" w14:textId="77777777" w:rsidR="004F0CA5" w:rsidRDefault="004F0CA5">
            <w:pPr>
              <w:jc w:val="left"/>
              <w:rPr>
                <w:b/>
                <w:bCs/>
                <w:iCs/>
                <w:sz w:val="20"/>
                <w:szCs w:val="20"/>
              </w:rPr>
            </w:pPr>
            <w:r>
              <w:rPr>
                <w:b/>
                <w:sz w:val="20"/>
                <w:szCs w:val="20"/>
                <w:lang w:eastAsia="ko-KR"/>
              </w:rPr>
              <w:t>Dosen Pembimbing 2</w:t>
            </w:r>
          </w:p>
        </w:tc>
        <w:tc>
          <w:tcPr>
            <w:tcW w:w="143" w:type="dxa"/>
            <w:shd w:val="clear" w:color="auto" w:fill="auto"/>
          </w:tcPr>
          <w:p w14:paraId="3EAD7F5B" w14:textId="77777777" w:rsidR="004F0CA5" w:rsidRDefault="004F0CA5">
            <w:pPr>
              <w:jc w:val="left"/>
              <w:rPr>
                <w:b/>
                <w:sz w:val="20"/>
                <w:szCs w:val="20"/>
              </w:rPr>
            </w:pPr>
            <w:r>
              <w:rPr>
                <w:b/>
                <w:bCs/>
                <w:iCs/>
                <w:sz w:val="20"/>
                <w:szCs w:val="20"/>
              </w:rPr>
              <w:t>:</w:t>
            </w:r>
          </w:p>
        </w:tc>
        <w:tc>
          <w:tcPr>
            <w:tcW w:w="3321" w:type="dxa"/>
            <w:shd w:val="clear" w:color="auto" w:fill="auto"/>
          </w:tcPr>
          <w:p w14:paraId="20FBAC7D" w14:textId="5440718E" w:rsidR="004F0CA5" w:rsidRDefault="00054BA2">
            <w:pPr>
              <w:jc w:val="left"/>
            </w:pPr>
            <w:r w:rsidRPr="00054BA2">
              <w:rPr>
                <w:b/>
                <w:sz w:val="20"/>
                <w:szCs w:val="20"/>
              </w:rPr>
              <w:t>Henning Titi Ciptaningtyas, S.Kom., M.Kom.</w:t>
            </w:r>
          </w:p>
        </w:tc>
      </w:tr>
    </w:tbl>
    <w:p w14:paraId="24679956" w14:textId="2D806062" w:rsidR="007428AB" w:rsidRPr="007428AB" w:rsidRDefault="004F0CA5" w:rsidP="00CC01B5">
      <w:pPr>
        <w:pStyle w:val="Heading1"/>
        <w:numPr>
          <w:ilvl w:val="0"/>
          <w:numId w:val="0"/>
        </w:numPr>
        <w:ind w:left="-360"/>
      </w:pPr>
      <w:bookmarkStart w:id="1" w:name="_Toc454782827"/>
      <w:r w:rsidRPr="007428AB">
        <w:t>Abstrak</w:t>
      </w:r>
      <w:bookmarkEnd w:id="1"/>
    </w:p>
    <w:p w14:paraId="77815365" w14:textId="59165336" w:rsidR="001A22B0" w:rsidRPr="00D72AE2" w:rsidRDefault="004F0CA5" w:rsidP="001A22B0">
      <w:pPr>
        <w:rPr>
          <w:i/>
        </w:rPr>
      </w:pPr>
      <w:r>
        <w:rPr>
          <w:i/>
        </w:rPr>
        <w:tab/>
      </w:r>
      <w:r w:rsidR="00D72AE2">
        <w:rPr>
          <w:i/>
        </w:rPr>
        <w:t>Basis data NoSQL, singkatan dari Not SQL, semakin banyak digunakan seiring dengan bertambahnya jumlah aplikasi big data</w:t>
      </w:r>
      <w:r w:rsidR="00D72AE2">
        <w:rPr>
          <w:i/>
          <w:lang w:val="en-GB"/>
        </w:rPr>
        <w:t>.</w:t>
      </w:r>
      <w:r w:rsidR="00D72AE2">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9B8EFDB" w14:textId="06ABBF42" w:rsidR="00370D99" w:rsidRDefault="002D657F" w:rsidP="00275AEC">
      <w:pPr>
        <w:ind w:firstLine="720"/>
        <w:rPr>
          <w:i/>
        </w:rPr>
      </w:pPr>
      <w:r w:rsidRPr="00E8027B">
        <w:rPr>
          <w:i/>
          <w:highlight w:val="yellow"/>
        </w:rPr>
        <w:t xml:space="preserve">Data dari genom sendiri sangatlah besar sehingga dibutuhkan suatu teknik yang dapat mengurangi waktu komputasi. </w:t>
      </w:r>
      <w:r w:rsidR="008401ED" w:rsidRPr="00E8027B">
        <w:rPr>
          <w:i/>
          <w:highlight w:val="yellow"/>
        </w:rPr>
        <w:t xml:space="preserve">Hal tersebut dapat tercapai </w:t>
      </w:r>
      <w:r w:rsidRPr="00E8027B">
        <w:rPr>
          <w:i/>
          <w:highlight w:val="yellow"/>
        </w:rPr>
        <w:t xml:space="preserve">dengan </w:t>
      </w:r>
      <w:proofErr w:type="spellStart"/>
      <w:r w:rsidR="001A22B0" w:rsidRPr="00E8027B">
        <w:rPr>
          <w:i/>
          <w:highlight w:val="yellow"/>
          <w:lang w:val="en-GB"/>
        </w:rPr>
        <w:t>cara</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komputasi</w:t>
      </w:r>
      <w:proofErr w:type="spellEnd"/>
      <w:r w:rsidR="001A22B0" w:rsidRPr="00E8027B">
        <w:rPr>
          <w:i/>
          <w:highlight w:val="yellow"/>
          <w:lang w:val="en-GB"/>
        </w:rPr>
        <w:t xml:space="preserve"> </w:t>
      </w:r>
      <w:proofErr w:type="spellStart"/>
      <w:r w:rsidR="001A22B0" w:rsidRPr="00E8027B">
        <w:rPr>
          <w:i/>
          <w:highlight w:val="yellow"/>
          <w:lang w:val="en-GB"/>
        </w:rPr>
        <w:t>paral</w:t>
      </w:r>
      <w:r w:rsidRPr="00E8027B">
        <w:rPr>
          <w:i/>
          <w:highlight w:val="yellow"/>
          <w:lang w:val="en-GB"/>
        </w:rPr>
        <w:t>el</w:t>
      </w:r>
      <w:proofErr w:type="spellEnd"/>
      <w:r w:rsidRPr="00E8027B">
        <w:rPr>
          <w:i/>
          <w:highlight w:val="yellow"/>
          <w:lang w:val="en-GB"/>
        </w:rPr>
        <w:t xml:space="preserve"> </w:t>
      </w:r>
      <w:proofErr w:type="spellStart"/>
      <w:r w:rsidRPr="00E8027B">
        <w:rPr>
          <w:i/>
          <w:highlight w:val="yellow"/>
          <w:lang w:val="en-GB"/>
        </w:rPr>
        <w:t>terhadap</w:t>
      </w:r>
      <w:proofErr w:type="spellEnd"/>
      <w:r w:rsidRPr="00E8027B">
        <w:rPr>
          <w:i/>
          <w:highlight w:val="yellow"/>
          <w:lang w:val="en-GB"/>
        </w:rPr>
        <w:t xml:space="preserve"> </w:t>
      </w:r>
      <w:proofErr w:type="spellStart"/>
      <w:r w:rsidRPr="00E8027B">
        <w:rPr>
          <w:i/>
          <w:highlight w:val="yellow"/>
          <w:lang w:val="en-GB"/>
        </w:rPr>
        <w:t>algoritma</w:t>
      </w:r>
      <w:proofErr w:type="spellEnd"/>
      <w:r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w:t>
      </w:r>
      <w:proofErr w:type="spellStart"/>
      <w:r w:rsidR="001A22B0" w:rsidRPr="00E8027B">
        <w:rPr>
          <w:i/>
          <w:highlight w:val="yellow"/>
          <w:lang w:val="en-GB"/>
        </w:rPr>
        <w:t>Oleh</w:t>
      </w:r>
      <w:proofErr w:type="spellEnd"/>
      <w:r w:rsidR="001A22B0" w:rsidRPr="00E8027B">
        <w:rPr>
          <w:i/>
          <w:highlight w:val="yellow"/>
          <w:lang w:val="en-GB"/>
        </w:rPr>
        <w:t xml:space="preserve"> </w:t>
      </w:r>
      <w:proofErr w:type="spellStart"/>
      <w:r w:rsidR="001A22B0" w:rsidRPr="00E8027B">
        <w:rPr>
          <w:i/>
          <w:highlight w:val="yellow"/>
          <w:lang w:val="en-GB"/>
        </w:rPr>
        <w:t>karena</w:t>
      </w:r>
      <w:proofErr w:type="spellEnd"/>
      <w:r w:rsidR="001A22B0" w:rsidRPr="00E8027B">
        <w:rPr>
          <w:i/>
          <w:highlight w:val="yellow"/>
          <w:lang w:val="en-GB"/>
        </w:rPr>
        <w:t xml:space="preserve"> </w:t>
      </w:r>
      <w:proofErr w:type="spellStart"/>
      <w:r w:rsidRPr="00E8027B">
        <w:rPr>
          <w:i/>
          <w:highlight w:val="yellow"/>
          <w:lang w:val="en-GB"/>
        </w:rPr>
        <w:t>itu</w:t>
      </w:r>
      <w:proofErr w:type="spellEnd"/>
      <w:r w:rsidRPr="00E8027B">
        <w:rPr>
          <w:i/>
          <w:highlight w:val="yellow"/>
          <w:lang w:val="en-GB"/>
        </w:rPr>
        <w:t xml:space="preserve"> </w:t>
      </w:r>
      <w:proofErr w:type="spellStart"/>
      <w:r w:rsidRPr="00E8027B">
        <w:rPr>
          <w:i/>
          <w:highlight w:val="yellow"/>
          <w:lang w:val="en-GB"/>
        </w:rPr>
        <w:t>Tugas</w:t>
      </w:r>
      <w:proofErr w:type="spellEnd"/>
      <w:r w:rsidR="001A22B0" w:rsidRPr="00E8027B">
        <w:rPr>
          <w:i/>
          <w:highlight w:val="yellow"/>
          <w:lang w:val="en-GB"/>
        </w:rPr>
        <w:t xml:space="preserve"> </w:t>
      </w:r>
      <w:proofErr w:type="spellStart"/>
      <w:r w:rsidR="001A22B0" w:rsidRPr="00E8027B">
        <w:rPr>
          <w:i/>
          <w:highlight w:val="yellow"/>
          <w:lang w:val="en-GB"/>
        </w:rPr>
        <w:t>Akhir</w:t>
      </w:r>
      <w:proofErr w:type="spellEnd"/>
      <w:r w:rsidR="001A22B0" w:rsidRPr="00E8027B">
        <w:rPr>
          <w:i/>
          <w:highlight w:val="yellow"/>
          <w:lang w:val="en-GB"/>
        </w:rPr>
        <w:t xml:space="preserve"> </w:t>
      </w:r>
      <w:proofErr w:type="spellStart"/>
      <w:r w:rsidR="001A22B0" w:rsidRPr="00E8027B">
        <w:rPr>
          <w:i/>
          <w:highlight w:val="yellow"/>
          <w:lang w:val="en-GB"/>
        </w:rPr>
        <w:t>ini</w:t>
      </w:r>
      <w:proofErr w:type="spellEnd"/>
      <w:r w:rsidR="001A22B0" w:rsidRPr="00E8027B">
        <w:rPr>
          <w:i/>
          <w:highlight w:val="yellow"/>
          <w:lang w:val="en-GB"/>
        </w:rPr>
        <w:t xml:space="preserve"> </w:t>
      </w:r>
      <w:proofErr w:type="spellStart"/>
      <w:r w:rsidR="001A22B0" w:rsidRPr="00E8027B">
        <w:rPr>
          <w:i/>
          <w:highlight w:val="yellow"/>
          <w:lang w:val="en-GB"/>
        </w:rPr>
        <w:t>mengimplementasikan</w:t>
      </w:r>
      <w:proofErr w:type="spellEnd"/>
      <w:r w:rsidR="001A22B0" w:rsidRPr="00E8027B">
        <w:rPr>
          <w:i/>
          <w:highlight w:val="yellow"/>
          <w:lang w:val="en-GB"/>
        </w:rPr>
        <w:t xml:space="preserve"> </w:t>
      </w:r>
      <w:proofErr w:type="spellStart"/>
      <w:r w:rsidR="001A22B0" w:rsidRPr="00E8027B">
        <w:rPr>
          <w:i/>
          <w:highlight w:val="yellow"/>
          <w:lang w:val="en-GB"/>
        </w:rPr>
        <w:t>Algoritma</w:t>
      </w:r>
      <w:proofErr w:type="spellEnd"/>
      <w:r w:rsidR="001A22B0" w:rsidRPr="00E8027B">
        <w:rPr>
          <w:i/>
          <w:highlight w:val="yellow"/>
          <w:lang w:val="en-GB"/>
        </w:rPr>
        <w:t xml:space="preserve"> </w:t>
      </w:r>
      <w:r w:rsidR="00BB1FAD" w:rsidRPr="00E8027B">
        <w:rPr>
          <w:i/>
          <w:highlight w:val="yellow"/>
          <w:lang w:val="en-GB"/>
        </w:rPr>
        <w:t>LCS</w:t>
      </w:r>
      <w:r w:rsidR="001A22B0" w:rsidRPr="00E8027B">
        <w:rPr>
          <w:i/>
          <w:highlight w:val="yellow"/>
          <w:lang w:val="en-GB"/>
        </w:rPr>
        <w:t xml:space="preserve"> yang </w:t>
      </w:r>
      <w:proofErr w:type="spellStart"/>
      <w:r w:rsidR="001A22B0" w:rsidRPr="00E8027B">
        <w:rPr>
          <w:i/>
          <w:highlight w:val="yellow"/>
          <w:lang w:val="en-GB"/>
        </w:rPr>
        <w:t>diparalelkan</w:t>
      </w:r>
      <w:proofErr w:type="spellEnd"/>
      <w:r w:rsidR="001A22B0" w:rsidRPr="00E8027B">
        <w:rPr>
          <w:i/>
          <w:highlight w:val="yellow"/>
          <w:lang w:val="en-GB"/>
        </w:rPr>
        <w:t>.</w:t>
      </w:r>
    </w:p>
    <w:p w14:paraId="46D697B9" w14:textId="353D8203" w:rsidR="004F0CA5" w:rsidRDefault="00E8027B">
      <w:pPr>
        <w:ind w:firstLine="720"/>
        <w:rPr>
          <w:i/>
        </w:rPr>
      </w:pPr>
      <w:r>
        <w:rPr>
          <w:i/>
        </w:rPr>
        <w:t>Tugas Akhir ini memiliki tujuan untuk mengimplementasikan mekanisme data adapter dalam sinkronisasi basis data RDB dan NoSQL.</w:t>
      </w:r>
      <w:r w:rsidR="00931597">
        <w:rPr>
          <w:i/>
        </w:rPr>
        <w:t xml:space="preserve"> </w:t>
      </w:r>
      <w:r w:rsidR="007428AB" w:rsidRPr="00E8027B">
        <w:rPr>
          <w:i/>
          <w:highlight w:val="yellow"/>
        </w:rPr>
        <w:t>Berdasarkan hasil uji coba,</w:t>
      </w:r>
      <w:r w:rsidR="00B207C4" w:rsidRPr="00E8027B">
        <w:rPr>
          <w:i/>
          <w:highlight w:val="yellow"/>
        </w:rPr>
        <w:t xml:space="preserve"> </w:t>
      </w:r>
      <w:r w:rsidR="007428AB" w:rsidRPr="00E8027B">
        <w:rPr>
          <w:i/>
          <w:highlight w:val="yellow"/>
        </w:rPr>
        <w:t>w</w:t>
      </w:r>
      <w:r w:rsidR="00931597" w:rsidRPr="00E8027B">
        <w:rPr>
          <w:i/>
          <w:highlight w:val="yellow"/>
        </w:rPr>
        <w:t xml:space="preserve">aktu eksekusi </w:t>
      </w:r>
      <w:r w:rsidR="00BB1FAD" w:rsidRPr="00E8027B">
        <w:rPr>
          <w:i/>
          <w:highlight w:val="yellow"/>
        </w:rPr>
        <w:t>LCS</w:t>
      </w:r>
      <w:r w:rsidR="00931597" w:rsidRPr="00E8027B">
        <w:rPr>
          <w:i/>
          <w:highlight w:val="yellow"/>
        </w:rPr>
        <w:t xml:space="preserve"> secara paralel terbukti lebih cepat daripada sekuensial</w:t>
      </w:r>
      <w:r w:rsidR="002D657F" w:rsidRPr="00E8027B">
        <w:rPr>
          <w:i/>
          <w:highlight w:val="yellow"/>
        </w:rPr>
        <w:t xml:space="preserve"> dan panjang karakter yang dapat diproses pada komputasi paralel lebih banyak daripada sekuensial</w:t>
      </w:r>
      <w:r w:rsidR="00931597" w:rsidRPr="00E8027B">
        <w:rPr>
          <w:i/>
          <w:highlight w:val="yellow"/>
        </w:rPr>
        <w:t>.</w:t>
      </w:r>
      <w:r w:rsidR="00931597">
        <w:rPr>
          <w:i/>
        </w:rPr>
        <w:t xml:space="preserve"> </w:t>
      </w:r>
    </w:p>
    <w:p w14:paraId="31877517" w14:textId="77777777" w:rsidR="004F0CA5" w:rsidRDefault="004F0CA5">
      <w:pPr>
        <w:ind w:firstLine="720"/>
        <w:rPr>
          <w:i/>
        </w:rPr>
      </w:pPr>
    </w:p>
    <w:p w14:paraId="34A3C7E0" w14:textId="4DC87393" w:rsidR="004F0CA5" w:rsidRDefault="004F0CA5">
      <w:pPr>
        <w:jc w:val="left"/>
        <w:rPr>
          <w:b/>
        </w:rPr>
        <w:sectPr w:rsidR="004F0CA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 xml:space="preserve">Kata kunci: </w:t>
      </w:r>
      <w:r w:rsidR="00E8027B">
        <w:rPr>
          <w:b/>
          <w:i/>
        </w:rPr>
        <w:t>RDB, NoSQL, Data Adapter, Sinkronisasi</w:t>
      </w:r>
      <w:r>
        <w:rPr>
          <w:b/>
          <w:i/>
        </w:rPr>
        <w:t>.</w:t>
      </w:r>
    </w:p>
    <w:p w14:paraId="0A37B206" w14:textId="6E53E395" w:rsidR="004F0CA5" w:rsidRDefault="00DF075A" w:rsidP="007428AB">
      <w:pPr>
        <w:jc w:val="center"/>
        <w:rPr>
          <w:b/>
        </w:rPr>
      </w:pPr>
      <w:r>
        <w:rPr>
          <w:b/>
        </w:rPr>
        <w:lastRenderedPageBreak/>
        <w:t>SYNCHRONIZATION BETWEEN SQL AND NOSQL DATABASE USING DATA ADAPTER WITH DIRECT ACCESS QUERY APPROACH</w:t>
      </w:r>
    </w:p>
    <w:p w14:paraId="15B534E6" w14:textId="77777777" w:rsidR="004F0CA5" w:rsidRDefault="004F0CA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4F0CA5" w14:paraId="36C3672A" w14:textId="77777777">
        <w:tc>
          <w:tcPr>
            <w:tcW w:w="2094" w:type="dxa"/>
            <w:shd w:val="clear" w:color="auto" w:fill="auto"/>
          </w:tcPr>
          <w:p w14:paraId="63BB0F2E" w14:textId="77777777" w:rsidR="004F0CA5" w:rsidRDefault="004F0CA5">
            <w:pPr>
              <w:jc w:val="left"/>
              <w:rPr>
                <w:b/>
                <w:bCs/>
                <w:iCs/>
                <w:sz w:val="20"/>
                <w:szCs w:val="20"/>
              </w:rPr>
            </w:pPr>
            <w:r>
              <w:rPr>
                <w:b/>
                <w:sz w:val="20"/>
                <w:szCs w:val="20"/>
                <w:lang w:eastAsia="ko-KR"/>
              </w:rPr>
              <w:t>Nama Mahasiswa</w:t>
            </w:r>
          </w:p>
        </w:tc>
        <w:tc>
          <w:tcPr>
            <w:tcW w:w="142" w:type="dxa"/>
            <w:shd w:val="clear" w:color="auto" w:fill="auto"/>
          </w:tcPr>
          <w:p w14:paraId="1A423752" w14:textId="77777777" w:rsidR="004F0CA5" w:rsidRDefault="004F0CA5">
            <w:pPr>
              <w:jc w:val="left"/>
              <w:rPr>
                <w:b/>
                <w:sz w:val="20"/>
                <w:szCs w:val="20"/>
                <w:lang w:val="en-GB" w:eastAsia="ko-KR"/>
              </w:rPr>
            </w:pPr>
            <w:r>
              <w:rPr>
                <w:b/>
                <w:bCs/>
                <w:iCs/>
                <w:sz w:val="20"/>
                <w:szCs w:val="20"/>
              </w:rPr>
              <w:t>:</w:t>
            </w:r>
          </w:p>
        </w:tc>
        <w:tc>
          <w:tcPr>
            <w:tcW w:w="3320" w:type="dxa"/>
            <w:shd w:val="clear" w:color="auto" w:fill="auto"/>
          </w:tcPr>
          <w:p w14:paraId="795115EF" w14:textId="748F0CEF" w:rsidR="004F0CA5" w:rsidRPr="00054BA2" w:rsidRDefault="00054BA2">
            <w:pPr>
              <w:jc w:val="left"/>
            </w:pPr>
            <w:r>
              <w:rPr>
                <w:b/>
                <w:sz w:val="20"/>
                <w:szCs w:val="20"/>
                <w:lang w:eastAsia="ko-KR"/>
              </w:rPr>
              <w:t>I Gusti Ngurah Adi Wicaksana</w:t>
            </w:r>
          </w:p>
        </w:tc>
      </w:tr>
      <w:tr w:rsidR="004F0CA5" w14:paraId="2AA3E6C8" w14:textId="77777777">
        <w:tc>
          <w:tcPr>
            <w:tcW w:w="2094" w:type="dxa"/>
            <w:shd w:val="clear" w:color="auto" w:fill="auto"/>
          </w:tcPr>
          <w:p w14:paraId="01597B1F" w14:textId="77777777" w:rsidR="004F0CA5" w:rsidRDefault="004F0CA5">
            <w:pPr>
              <w:jc w:val="left"/>
              <w:rPr>
                <w:b/>
                <w:bCs/>
                <w:iCs/>
                <w:sz w:val="20"/>
                <w:szCs w:val="20"/>
              </w:rPr>
            </w:pPr>
            <w:r>
              <w:rPr>
                <w:b/>
                <w:sz w:val="20"/>
                <w:szCs w:val="20"/>
                <w:lang w:eastAsia="ko-KR"/>
              </w:rPr>
              <w:t>NRP</w:t>
            </w:r>
          </w:p>
        </w:tc>
        <w:tc>
          <w:tcPr>
            <w:tcW w:w="142" w:type="dxa"/>
            <w:shd w:val="clear" w:color="auto" w:fill="auto"/>
          </w:tcPr>
          <w:p w14:paraId="60D504F7"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672C541E" w14:textId="4DB1A616" w:rsidR="004F0CA5" w:rsidRDefault="00054BA2">
            <w:pPr>
              <w:jc w:val="left"/>
            </w:pPr>
            <w:r>
              <w:rPr>
                <w:b/>
                <w:sz w:val="20"/>
                <w:szCs w:val="20"/>
                <w:lang w:eastAsia="ko-KR"/>
              </w:rPr>
              <w:t>5113100110</w:t>
            </w:r>
          </w:p>
        </w:tc>
      </w:tr>
      <w:tr w:rsidR="004F0CA5" w14:paraId="043F2B52" w14:textId="77777777">
        <w:tc>
          <w:tcPr>
            <w:tcW w:w="2094" w:type="dxa"/>
            <w:shd w:val="clear" w:color="auto" w:fill="auto"/>
          </w:tcPr>
          <w:p w14:paraId="6CD93F00" w14:textId="77777777" w:rsidR="004F0CA5" w:rsidRDefault="004F0CA5">
            <w:pPr>
              <w:jc w:val="left"/>
              <w:rPr>
                <w:b/>
                <w:bCs/>
                <w:iCs/>
                <w:sz w:val="20"/>
                <w:szCs w:val="20"/>
              </w:rPr>
            </w:pPr>
            <w:r>
              <w:rPr>
                <w:b/>
                <w:sz w:val="20"/>
                <w:szCs w:val="20"/>
                <w:lang w:eastAsia="ko-KR"/>
              </w:rPr>
              <w:t>Jurusan</w:t>
            </w:r>
          </w:p>
        </w:tc>
        <w:tc>
          <w:tcPr>
            <w:tcW w:w="142" w:type="dxa"/>
            <w:shd w:val="clear" w:color="auto" w:fill="auto"/>
          </w:tcPr>
          <w:p w14:paraId="6552D39E" w14:textId="77777777" w:rsidR="004F0CA5" w:rsidRDefault="004F0CA5">
            <w:pPr>
              <w:jc w:val="left"/>
              <w:rPr>
                <w:b/>
                <w:sz w:val="20"/>
                <w:szCs w:val="20"/>
                <w:lang w:eastAsia="ko-KR"/>
              </w:rPr>
            </w:pPr>
            <w:r>
              <w:rPr>
                <w:b/>
                <w:bCs/>
                <w:iCs/>
                <w:sz w:val="20"/>
                <w:szCs w:val="20"/>
              </w:rPr>
              <w:t>:</w:t>
            </w:r>
          </w:p>
        </w:tc>
        <w:tc>
          <w:tcPr>
            <w:tcW w:w="3320" w:type="dxa"/>
            <w:shd w:val="clear" w:color="auto" w:fill="auto"/>
          </w:tcPr>
          <w:p w14:paraId="358D2E8A" w14:textId="77777777" w:rsidR="004F0CA5" w:rsidRDefault="004F0CA5">
            <w:pPr>
              <w:jc w:val="left"/>
            </w:pPr>
            <w:r>
              <w:rPr>
                <w:b/>
                <w:sz w:val="20"/>
                <w:szCs w:val="20"/>
                <w:lang w:eastAsia="ko-KR"/>
              </w:rPr>
              <w:t>Teknik Informatika FTIF-ITS</w:t>
            </w:r>
          </w:p>
        </w:tc>
      </w:tr>
      <w:tr w:rsidR="004F0CA5" w14:paraId="2B139B1B" w14:textId="77777777">
        <w:tc>
          <w:tcPr>
            <w:tcW w:w="2094" w:type="dxa"/>
            <w:shd w:val="clear" w:color="auto" w:fill="auto"/>
          </w:tcPr>
          <w:p w14:paraId="066D8B56" w14:textId="77777777" w:rsidR="004F0CA5" w:rsidRDefault="004F0CA5">
            <w:pPr>
              <w:jc w:val="left"/>
              <w:rPr>
                <w:b/>
                <w:bCs/>
                <w:iCs/>
                <w:sz w:val="20"/>
                <w:szCs w:val="20"/>
              </w:rPr>
            </w:pPr>
            <w:r>
              <w:rPr>
                <w:b/>
                <w:sz w:val="20"/>
                <w:szCs w:val="20"/>
                <w:lang w:eastAsia="ko-KR"/>
              </w:rPr>
              <w:t>Dosen Pembimbing 1</w:t>
            </w:r>
          </w:p>
        </w:tc>
        <w:tc>
          <w:tcPr>
            <w:tcW w:w="142" w:type="dxa"/>
            <w:shd w:val="clear" w:color="auto" w:fill="auto"/>
          </w:tcPr>
          <w:p w14:paraId="33870B9B" w14:textId="77777777" w:rsidR="004F0CA5" w:rsidRDefault="004F0CA5">
            <w:pPr>
              <w:jc w:val="left"/>
              <w:rPr>
                <w:b/>
                <w:sz w:val="20"/>
                <w:szCs w:val="20"/>
              </w:rPr>
            </w:pPr>
            <w:r>
              <w:rPr>
                <w:b/>
                <w:bCs/>
                <w:iCs/>
                <w:sz w:val="20"/>
                <w:szCs w:val="20"/>
              </w:rPr>
              <w:t>:</w:t>
            </w:r>
          </w:p>
        </w:tc>
        <w:tc>
          <w:tcPr>
            <w:tcW w:w="3320" w:type="dxa"/>
            <w:shd w:val="clear" w:color="auto" w:fill="auto"/>
          </w:tcPr>
          <w:p w14:paraId="5ED4F6F9" w14:textId="3057DA6D" w:rsidR="004F0CA5" w:rsidRDefault="00054BA2">
            <w:pPr>
              <w:jc w:val="left"/>
            </w:pPr>
            <w:r w:rsidRPr="00054BA2">
              <w:rPr>
                <w:b/>
                <w:sz w:val="20"/>
                <w:szCs w:val="20"/>
              </w:rPr>
              <w:t>Ir. Muchammad Husni, M.Kom.</w:t>
            </w:r>
          </w:p>
        </w:tc>
      </w:tr>
      <w:tr w:rsidR="004F0CA5" w14:paraId="7650525C" w14:textId="77777777">
        <w:trPr>
          <w:trHeight w:val="557"/>
        </w:trPr>
        <w:tc>
          <w:tcPr>
            <w:tcW w:w="2094" w:type="dxa"/>
            <w:shd w:val="clear" w:color="auto" w:fill="auto"/>
          </w:tcPr>
          <w:p w14:paraId="2A321CD2" w14:textId="77777777" w:rsidR="004F0CA5" w:rsidRDefault="004F0CA5">
            <w:pPr>
              <w:jc w:val="left"/>
              <w:rPr>
                <w:b/>
                <w:bCs/>
                <w:iCs/>
                <w:sz w:val="20"/>
                <w:szCs w:val="20"/>
              </w:rPr>
            </w:pPr>
            <w:r>
              <w:rPr>
                <w:b/>
                <w:sz w:val="20"/>
                <w:szCs w:val="20"/>
                <w:lang w:eastAsia="ko-KR"/>
              </w:rPr>
              <w:t>Dosen Pembimbing 2</w:t>
            </w:r>
          </w:p>
        </w:tc>
        <w:tc>
          <w:tcPr>
            <w:tcW w:w="142" w:type="dxa"/>
            <w:shd w:val="clear" w:color="auto" w:fill="auto"/>
          </w:tcPr>
          <w:p w14:paraId="5F887F1A" w14:textId="77777777" w:rsidR="004F0CA5" w:rsidRDefault="004F0CA5">
            <w:pPr>
              <w:jc w:val="left"/>
              <w:rPr>
                <w:b/>
                <w:sz w:val="20"/>
                <w:szCs w:val="20"/>
              </w:rPr>
            </w:pPr>
            <w:r>
              <w:rPr>
                <w:b/>
                <w:bCs/>
                <w:iCs/>
                <w:sz w:val="20"/>
                <w:szCs w:val="20"/>
              </w:rPr>
              <w:t>:</w:t>
            </w:r>
          </w:p>
        </w:tc>
        <w:tc>
          <w:tcPr>
            <w:tcW w:w="3320" w:type="dxa"/>
            <w:shd w:val="clear" w:color="auto" w:fill="auto"/>
          </w:tcPr>
          <w:p w14:paraId="1280E7FB" w14:textId="59F358B4" w:rsidR="004F0CA5" w:rsidRDefault="00054BA2">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bookmarkStart w:id="2" w:name="_Toc454782828"/>
      <w:r w:rsidRPr="007428AB">
        <w:t>A</w:t>
      </w:r>
      <w:r w:rsidR="004F0CA5" w:rsidRPr="007428AB">
        <w:t>bstract</w:t>
      </w:r>
      <w:bookmarkEnd w:id="2"/>
    </w:p>
    <w:p w14:paraId="53FB3B36" w14:textId="34A95E94" w:rsidR="007428AB" w:rsidRPr="00EB3ABB"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The process of finding the global alignment of two genomes</w:t>
      </w:r>
      <w:r w:rsidR="008F7836" w:rsidRPr="00EB3ABB">
        <w:rPr>
          <w:i/>
          <w:highlight w:val="yellow"/>
          <w:lang w:eastAsia="en-US"/>
        </w:rPr>
        <w:t xml:space="preserve"> </w:t>
      </w:r>
      <w:r w:rsidRPr="00EB3ABB">
        <w:rPr>
          <w:i/>
          <w:highlight w:val="yellow"/>
          <w:lang w:eastAsia="en-US"/>
        </w:rPr>
        <w:t>by comparing the sequence</w:t>
      </w:r>
      <w:r w:rsidR="005B37F1" w:rsidRPr="00EB3ABB">
        <w:rPr>
          <w:i/>
          <w:highlight w:val="yellow"/>
          <w:lang w:eastAsia="en-US"/>
        </w:rPr>
        <w:t xml:space="preserve"> </w:t>
      </w:r>
      <w:r w:rsidRPr="00EB3ABB">
        <w:rPr>
          <w:i/>
          <w:highlight w:val="yellow"/>
          <w:lang w:eastAsia="en-US"/>
        </w:rPr>
        <w:t>is one of the problems frequently encountered in computational biology. One</w:t>
      </w:r>
      <w:r w:rsidR="00185871" w:rsidRPr="00EB3ABB">
        <w:rPr>
          <w:i/>
          <w:highlight w:val="yellow"/>
          <w:lang w:eastAsia="en-US"/>
        </w:rPr>
        <w:t xml:space="preserve"> of the</w:t>
      </w:r>
      <w:r w:rsidRPr="00EB3ABB">
        <w:rPr>
          <w:i/>
          <w:highlight w:val="yellow"/>
          <w:lang w:eastAsia="en-US"/>
        </w:rPr>
        <w:t xml:space="preserve"> way</w:t>
      </w:r>
      <w:r w:rsidR="00185871" w:rsidRPr="00EB3ABB">
        <w:rPr>
          <w:i/>
          <w:highlight w:val="yellow"/>
          <w:lang w:eastAsia="en-US"/>
        </w:rPr>
        <w:t>s</w:t>
      </w:r>
      <w:r w:rsidRPr="00EB3ABB">
        <w:rPr>
          <w:i/>
          <w:highlight w:val="yellow"/>
          <w:lang w:eastAsia="en-US"/>
        </w:rPr>
        <w:t xml:space="preserve"> to solve this problem is to implement the algorithm Longest common subsequence (</w:t>
      </w:r>
      <w:r w:rsidR="00BB1FAD" w:rsidRPr="00EB3ABB">
        <w:rPr>
          <w:i/>
          <w:highlight w:val="yellow"/>
          <w:lang w:eastAsia="en-US"/>
        </w:rPr>
        <w:t>LCS</w:t>
      </w:r>
      <w:r w:rsidRPr="00EB3ABB">
        <w:rPr>
          <w:i/>
          <w:highlight w:val="yellow"/>
          <w:lang w:eastAsia="en-US"/>
        </w:rPr>
        <w:t xml:space="preserve">) in finding the </w:t>
      </w:r>
      <w:r w:rsidRPr="00EB3ABB">
        <w:rPr>
          <w:i/>
          <w:highlight w:val="yellow"/>
          <w:lang w:val="en-GB" w:eastAsia="en-US"/>
        </w:rPr>
        <w:t>global alignment</w:t>
      </w:r>
      <w:r w:rsidRPr="00EB3ABB">
        <w:rPr>
          <w:i/>
          <w:highlight w:val="yellow"/>
          <w:lang w:eastAsia="en-US"/>
        </w:rPr>
        <w:t xml:space="preserve"> of both genome</w:t>
      </w:r>
      <w:r w:rsidRPr="00EB3ABB">
        <w:rPr>
          <w:i/>
          <w:highlight w:val="yellow"/>
          <w:lang w:val="en-GB" w:eastAsia="en-US"/>
        </w:rPr>
        <w:t>s</w:t>
      </w:r>
      <w:r w:rsidRPr="00EB3ABB">
        <w:rPr>
          <w:i/>
          <w:highlight w:val="yellow"/>
          <w:lang w:eastAsia="en-US"/>
        </w:rPr>
        <w:t xml:space="preserve">. </w:t>
      </w:r>
    </w:p>
    <w:p w14:paraId="681B6C5E" w14:textId="5B813B40" w:rsidR="007428AB" w:rsidRPr="00EB3ABB"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EB3ABB">
        <w:rPr>
          <w:i/>
          <w:highlight w:val="yellow"/>
          <w:lang w:eastAsia="en-US"/>
        </w:rPr>
        <w:t xml:space="preserve">Data from the genome itself is </w:t>
      </w:r>
      <w:r w:rsidR="00185871" w:rsidRPr="00EB3ABB">
        <w:rPr>
          <w:i/>
          <w:highlight w:val="yellow"/>
          <w:lang w:eastAsia="en-US"/>
        </w:rPr>
        <w:t>large so</w:t>
      </w:r>
      <w:r w:rsidRPr="00EB3ABB">
        <w:rPr>
          <w:i/>
          <w:highlight w:val="yellow"/>
          <w:lang w:eastAsia="en-US"/>
        </w:rPr>
        <w:t xml:space="preserve"> it takes a technique that can reduce the computation time. This can be achieved by implementing parallel computation of the </w:t>
      </w:r>
      <w:r w:rsidR="00BB1FAD" w:rsidRPr="00EB3ABB">
        <w:rPr>
          <w:i/>
          <w:highlight w:val="yellow"/>
          <w:lang w:eastAsia="en-US"/>
        </w:rPr>
        <w:t>LCS</w:t>
      </w:r>
      <w:r w:rsidRPr="00EB3ABB">
        <w:rPr>
          <w:i/>
          <w:highlight w:val="yellow"/>
          <w:lang w:eastAsia="en-US"/>
        </w:rPr>
        <w:t xml:space="preserve"> algorithm. </w:t>
      </w:r>
      <w:r w:rsidR="007428AB" w:rsidRPr="00EB3ABB">
        <w:rPr>
          <w:i/>
          <w:highlight w:val="yellow"/>
          <w:lang w:eastAsia="en-US"/>
        </w:rPr>
        <w:t>Therefore, this undergraduate thesis implements the paral</w:t>
      </w:r>
      <w:r w:rsidR="007428AB" w:rsidRPr="00EB3ABB">
        <w:rPr>
          <w:i/>
          <w:highlight w:val="yellow"/>
          <w:lang w:val="en-GB" w:eastAsia="en-US"/>
        </w:rPr>
        <w:t>l</w:t>
      </w:r>
      <w:r w:rsidR="007428AB" w:rsidRPr="00EB3ABB">
        <w:rPr>
          <w:i/>
          <w:highlight w:val="yellow"/>
          <w:lang w:eastAsia="en-US"/>
        </w:rPr>
        <w:t xml:space="preserve">elization of </w:t>
      </w:r>
      <w:r w:rsidR="00BB1FAD" w:rsidRPr="00EB3ABB">
        <w:rPr>
          <w:i/>
          <w:highlight w:val="yellow"/>
          <w:lang w:eastAsia="en-US"/>
        </w:rPr>
        <w:t>LCS</w:t>
      </w:r>
      <w:r w:rsidR="007428AB" w:rsidRPr="00EB3ABB">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EB3ABB">
        <w:rPr>
          <w:i/>
          <w:highlight w:val="yellow"/>
          <w:lang w:eastAsia="en-US"/>
        </w:rPr>
        <w:t xml:space="preserve"> The purpose of this undergraduate thesis is to find the </w:t>
      </w:r>
      <w:r w:rsidR="00334AB5" w:rsidRPr="00EB3ABB">
        <w:rPr>
          <w:i/>
          <w:highlight w:val="yellow"/>
          <w:lang w:eastAsia="en-US"/>
        </w:rPr>
        <w:t>similarity</w:t>
      </w:r>
      <w:r w:rsidRPr="00EB3ABB">
        <w:rPr>
          <w:i/>
          <w:highlight w:val="yellow"/>
          <w:lang w:eastAsia="en-US"/>
        </w:rPr>
        <w:t xml:space="preserve"> of the two genomes and analyze and compare the performance of</w:t>
      </w:r>
      <w:r w:rsidR="00185871" w:rsidRPr="00EB3ABB">
        <w:rPr>
          <w:i/>
          <w:highlight w:val="yellow"/>
          <w:lang w:val="en-GB" w:eastAsia="en-US"/>
        </w:rPr>
        <w:t xml:space="preserve"> </w:t>
      </w:r>
      <w:r w:rsidRPr="00EB3ABB">
        <w:rPr>
          <w:i/>
          <w:highlight w:val="yellow"/>
          <w:lang w:val="en-GB" w:eastAsia="en-US"/>
        </w:rPr>
        <w:t xml:space="preserve">the sequential of </w:t>
      </w:r>
      <w:r w:rsidR="00BB1FAD" w:rsidRPr="00EB3ABB">
        <w:rPr>
          <w:i/>
          <w:highlight w:val="yellow"/>
          <w:lang w:val="en-GB" w:eastAsia="en-US"/>
        </w:rPr>
        <w:t>LCS</w:t>
      </w:r>
      <w:r w:rsidRPr="00EB3ABB">
        <w:rPr>
          <w:i/>
          <w:highlight w:val="yellow"/>
          <w:lang w:eastAsia="en-US"/>
        </w:rPr>
        <w:t xml:space="preserve"> algorithms and </w:t>
      </w:r>
      <w:r w:rsidRPr="00EB3ABB">
        <w:rPr>
          <w:i/>
          <w:highlight w:val="yellow"/>
          <w:lang w:val="en-GB" w:eastAsia="en-US"/>
        </w:rPr>
        <w:t xml:space="preserve">the </w:t>
      </w:r>
      <w:r w:rsidRPr="00EB3ABB">
        <w:rPr>
          <w:i/>
          <w:highlight w:val="yellow"/>
          <w:lang w:eastAsia="en-US"/>
        </w:rPr>
        <w:t>parallel</w:t>
      </w:r>
      <w:proofErr w:type="spellStart"/>
      <w:r w:rsidRPr="00EB3ABB">
        <w:rPr>
          <w:i/>
          <w:highlight w:val="yellow"/>
          <w:lang w:val="en-GB" w:eastAsia="en-US"/>
        </w:rPr>
        <w:t>ization</w:t>
      </w:r>
      <w:proofErr w:type="spellEnd"/>
      <w:r w:rsidRPr="00EB3ABB">
        <w:rPr>
          <w:i/>
          <w:highlight w:val="yellow"/>
          <w:lang w:val="en-GB" w:eastAsia="en-US"/>
        </w:rPr>
        <w:t xml:space="preserve"> of</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w:t>
      </w:r>
      <w:r w:rsidRPr="00EB3ABB">
        <w:rPr>
          <w:i/>
          <w:highlight w:val="yellow"/>
          <w:lang w:val="en-GB" w:eastAsia="en-US"/>
        </w:rPr>
        <w:t>algorithm</w:t>
      </w:r>
      <w:r w:rsidRPr="00EB3ABB">
        <w:rPr>
          <w:i/>
          <w:highlight w:val="yellow"/>
          <w:lang w:eastAsia="en-US"/>
        </w:rPr>
        <w:t xml:space="preserve">. </w:t>
      </w:r>
      <w:r w:rsidR="00BB1FAD" w:rsidRPr="00EB3ABB">
        <w:rPr>
          <w:i/>
          <w:highlight w:val="yellow"/>
          <w:lang w:eastAsia="en-US"/>
        </w:rPr>
        <w:t>LCS</w:t>
      </w:r>
      <w:r w:rsidRPr="00EB3ABB">
        <w:rPr>
          <w:i/>
          <w:highlight w:val="yellow"/>
          <w:lang w:eastAsia="en-US"/>
        </w:rPr>
        <w:t xml:space="preserve"> algorithm implemented in parallel using </w:t>
      </w:r>
      <w:proofErr w:type="spellStart"/>
      <w:r w:rsidRPr="00EB3ABB">
        <w:rPr>
          <w:i/>
          <w:highlight w:val="yellow"/>
          <w:lang w:val="en-GB" w:eastAsia="en-US"/>
        </w:rPr>
        <w:t>OpenMPI</w:t>
      </w:r>
      <w:proofErr w:type="spellEnd"/>
      <w:r w:rsidRPr="00EB3ABB">
        <w:rPr>
          <w:i/>
          <w:highlight w:val="yellow"/>
          <w:lang w:eastAsia="en-US"/>
        </w:rPr>
        <w:t xml:space="preserve"> library. Based on trial results, the execution time </w:t>
      </w:r>
      <w:r w:rsidR="00BB1FAD" w:rsidRPr="00EB3ABB">
        <w:rPr>
          <w:i/>
          <w:highlight w:val="yellow"/>
          <w:lang w:eastAsia="en-US"/>
        </w:rPr>
        <w:t>LCS</w:t>
      </w:r>
      <w:r w:rsidRPr="00EB3ABB">
        <w:rPr>
          <w:i/>
          <w:highlight w:val="yellow"/>
          <w:lang w:eastAsia="en-US"/>
        </w:rPr>
        <w:t xml:space="preserve"> in parallel</w:t>
      </w:r>
      <w:r w:rsidR="00004CC6" w:rsidRPr="00EB3ABB">
        <w:rPr>
          <w:i/>
          <w:highlight w:val="yellow"/>
          <w:lang w:eastAsia="en-US"/>
        </w:rPr>
        <w:t xml:space="preserve"> </w:t>
      </w:r>
      <w:r w:rsidRPr="00EB3ABB">
        <w:rPr>
          <w:i/>
          <w:highlight w:val="yellow"/>
          <w:lang w:eastAsia="en-US"/>
        </w:rPr>
        <w:t>proved faster than sequential</w:t>
      </w:r>
      <w:r w:rsidR="005B37F1" w:rsidRPr="00EB3ABB">
        <w:rPr>
          <w:i/>
          <w:highlight w:val="yellow"/>
          <w:lang w:eastAsia="en-US"/>
        </w:rPr>
        <w:t xml:space="preserve"> and length of characters that can be processed in parallel computing</w:t>
      </w:r>
      <w:r w:rsidR="00185871" w:rsidRPr="00EB3ABB">
        <w:rPr>
          <w:i/>
          <w:highlight w:val="yellow"/>
          <w:lang w:eastAsia="en-US"/>
        </w:rPr>
        <w:t xml:space="preserve"> is</w:t>
      </w:r>
      <w:r w:rsidR="005B37F1" w:rsidRPr="00EB3ABB">
        <w:rPr>
          <w:i/>
          <w:highlight w:val="yellow"/>
          <w:lang w:eastAsia="en-US"/>
        </w:rPr>
        <w:t xml:space="preserve"> longer than sequential.</w:t>
      </w:r>
    </w:p>
    <w:p w14:paraId="4AE65620" w14:textId="4E798B04" w:rsidR="00BC3C3E" w:rsidRDefault="004F0CA5" w:rsidP="007428AB">
      <w:pPr>
        <w:jc w:val="left"/>
        <w:rPr>
          <w:b/>
          <w:i/>
        </w:rPr>
      </w:pPr>
      <w:r>
        <w:rPr>
          <w:b/>
          <w:i/>
        </w:rPr>
        <w:t xml:space="preserve">Keywords: </w:t>
      </w:r>
      <w:r w:rsidR="007428AB">
        <w:rPr>
          <w:b/>
          <w:i/>
        </w:rPr>
        <w:t xml:space="preserve"> </w:t>
      </w:r>
      <w:r w:rsidR="00E26F65">
        <w:rPr>
          <w:b/>
          <w:i/>
        </w:rPr>
        <w:t>RDB</w:t>
      </w:r>
      <w:r w:rsidR="007428AB">
        <w:rPr>
          <w:b/>
          <w:i/>
        </w:rPr>
        <w:t xml:space="preserve">, </w:t>
      </w:r>
      <w:r w:rsidR="00E26F65">
        <w:rPr>
          <w:b/>
          <w:i/>
        </w:rPr>
        <w:t>NoSQL</w:t>
      </w:r>
      <w:r w:rsidR="007428AB">
        <w:rPr>
          <w:b/>
          <w:i/>
        </w:rPr>
        <w:t xml:space="preserve">, </w:t>
      </w:r>
      <w:r w:rsidR="00E26F65">
        <w:rPr>
          <w:b/>
          <w:i/>
        </w:rPr>
        <w:t>Data Adapter</w:t>
      </w:r>
      <w:r w:rsidR="007428AB">
        <w:rPr>
          <w:b/>
          <w:i/>
        </w:rPr>
        <w:t xml:space="preserve">, </w:t>
      </w:r>
      <w:r w:rsidR="00E26F65">
        <w:rPr>
          <w:b/>
          <w:i/>
        </w:rPr>
        <w:t>Synchronization</w:t>
      </w:r>
      <w:r w:rsidR="007428AB">
        <w:rPr>
          <w:b/>
          <w:i/>
        </w:rPr>
        <w:t>.</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5F8ADC3B" w14:textId="765A2B91" w:rsidR="004F0CA5" w:rsidRDefault="004F0CA5">
      <w:pPr>
        <w:jc w:val="center"/>
        <w:rPr>
          <w:color w:val="FF0000"/>
          <w:lang w:eastAsia="ko-KR"/>
        </w:rPr>
      </w:pPr>
    </w:p>
    <w:p w14:paraId="6D2FA447" w14:textId="77777777" w:rsidR="004F0CA5" w:rsidRDefault="004F0CA5">
      <w:pPr>
        <w:rPr>
          <w:color w:val="FF0000"/>
          <w:lang w:eastAsia="ko-KR"/>
        </w:rPr>
      </w:pPr>
    </w:p>
    <w:p w14:paraId="57BE1C0C" w14:textId="77777777" w:rsidR="004F0CA5" w:rsidRPr="008D7A46" w:rsidRDefault="004F0CA5">
      <w:pPr>
        <w:ind w:firstLine="720"/>
        <w:rPr>
          <w:highlight w:val="yellow"/>
          <w:lang w:eastAsia="ko-KR"/>
        </w:rPr>
      </w:pPr>
      <w:r w:rsidRPr="008D7A46">
        <w:rPr>
          <w:highlight w:val="yellow"/>
          <w:lang w:eastAsia="ko-KR"/>
        </w:rPr>
        <w:t xml:space="preserve">Alhamdulillahirabbil’alamin, segala puji bagi Allah SWT, yang telah melimpahkan rahmat dan hidayah-Nya sehingga penulis dapat menyelesaikan Tugas Akhir yang berjudul </w:t>
      </w:r>
      <w:r w:rsidRPr="008D7A46">
        <w:rPr>
          <w:b/>
          <w:i/>
          <w:highlight w:val="yellow"/>
          <w:lang w:eastAsia="ko-KR"/>
        </w:rPr>
        <w:t>“</w:t>
      </w:r>
      <w:r w:rsidRPr="008D7A46">
        <w:rPr>
          <w:b/>
          <w:color w:val="000000"/>
          <w:highlight w:val="yellow"/>
        </w:rPr>
        <w:t xml:space="preserve">RANCANG BANGUN KOMPUTASI PARALEL PADA ALGORITMA </w:t>
      </w:r>
      <w:r w:rsidRPr="008D7A46">
        <w:rPr>
          <w:b/>
          <w:i/>
          <w:color w:val="000000"/>
          <w:highlight w:val="yellow"/>
        </w:rPr>
        <w:t>LONGEST COMMON SUBSEQUENCE</w:t>
      </w:r>
      <w:r w:rsidRPr="008D7A46">
        <w:rPr>
          <w:b/>
          <w:color w:val="000000"/>
          <w:highlight w:val="yellow"/>
        </w:rPr>
        <w:t xml:space="preserve"> UNTUK PERBANDINGAN GENOM MENGGUNAKAN </w:t>
      </w:r>
      <w:r w:rsidRPr="008D7A46">
        <w:rPr>
          <w:b/>
          <w:i/>
          <w:color w:val="000000"/>
          <w:highlight w:val="yellow"/>
        </w:rPr>
        <w:t>FRAMEWORK</w:t>
      </w:r>
      <w:r w:rsidRPr="008D7A46">
        <w:rPr>
          <w:b/>
          <w:color w:val="000000"/>
          <w:highlight w:val="yellow"/>
        </w:rPr>
        <w:t xml:space="preserve"> OPENMPI</w:t>
      </w:r>
      <w:r w:rsidRPr="008D7A46">
        <w:rPr>
          <w:b/>
          <w:i/>
          <w:highlight w:val="yellow"/>
          <w:lang w:eastAsia="ko-KR"/>
        </w:rPr>
        <w:t>”</w:t>
      </w:r>
      <w:r w:rsidRPr="008D7A46">
        <w:rPr>
          <w:b/>
          <w:highlight w:val="yellow"/>
          <w:lang w:eastAsia="ko-KR"/>
        </w:rPr>
        <w:t>.</w:t>
      </w:r>
      <w:r w:rsidRPr="008D7A46">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8D7A46" w:rsidRDefault="004F0CA5">
      <w:pPr>
        <w:ind w:firstLine="360"/>
        <w:rPr>
          <w:highlight w:val="yellow"/>
          <w:lang w:eastAsia="ko-KR"/>
        </w:rPr>
      </w:pPr>
      <w:r w:rsidRPr="008D7A46">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Allah SWT dan Nabi Muhammad SAW.</w:t>
      </w:r>
    </w:p>
    <w:p w14:paraId="522C83BB" w14:textId="045F46F5"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 xml:space="preserve">Keluarga </w:t>
      </w:r>
      <w:r w:rsidR="00185871" w:rsidRPr="008D7A46">
        <w:rPr>
          <w:highlight w:val="yellow"/>
          <w:lang w:eastAsia="ko-KR"/>
        </w:rPr>
        <w:t>di Pontianak khususnya Mama, Bapak, dan Ndut</w:t>
      </w:r>
      <w:r w:rsidRPr="008D7A46">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8D7A46" w:rsidRDefault="00185871" w:rsidP="00C6127F">
      <w:pPr>
        <w:pStyle w:val="ListParagraph"/>
        <w:numPr>
          <w:ilvl w:val="0"/>
          <w:numId w:val="6"/>
        </w:numPr>
        <w:ind w:left="360"/>
        <w:rPr>
          <w:highlight w:val="yellow"/>
          <w:lang w:eastAsia="ko-KR"/>
        </w:rPr>
      </w:pPr>
      <w:r w:rsidRPr="008D7A46">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8D7A46" w:rsidRDefault="004F0CA5" w:rsidP="00C6127F">
      <w:pPr>
        <w:pStyle w:val="ListParagraph"/>
        <w:numPr>
          <w:ilvl w:val="0"/>
          <w:numId w:val="6"/>
        </w:numPr>
        <w:ind w:left="360"/>
        <w:rPr>
          <w:szCs w:val="27"/>
          <w:highlight w:val="yellow"/>
        </w:rPr>
      </w:pPr>
      <w:r w:rsidRPr="008D7A46">
        <w:rPr>
          <w:highlight w:val="yellow"/>
          <w:lang w:eastAsia="ko-KR"/>
        </w:rPr>
        <w:t xml:space="preserve">Bapak </w:t>
      </w:r>
      <w:r w:rsidRPr="008D7A46">
        <w:rPr>
          <w:highlight w:val="yellow"/>
        </w:rPr>
        <w:t xml:space="preserve">Waskitho Wibisono, S.Kom., M.Eng., Ph.D. </w:t>
      </w:r>
      <w:r w:rsidRPr="008D7A46">
        <w:rPr>
          <w:szCs w:val="27"/>
          <w:highlight w:val="yellow"/>
        </w:rPr>
        <w:t>selaku pembimbing I yang telah membantu, membimbing, dan memotivasi penulis dalam menyelesaikan Tugas Akhir ini dengan sabar.</w:t>
      </w:r>
    </w:p>
    <w:p w14:paraId="282942B7" w14:textId="77777777" w:rsidR="004F0CA5" w:rsidRPr="008D7A46" w:rsidRDefault="004F0CA5" w:rsidP="00C6127F">
      <w:pPr>
        <w:pStyle w:val="ListParagraph"/>
        <w:numPr>
          <w:ilvl w:val="0"/>
          <w:numId w:val="6"/>
        </w:numPr>
        <w:ind w:left="360"/>
        <w:rPr>
          <w:highlight w:val="yellow"/>
          <w:lang w:eastAsia="ko-KR"/>
        </w:rPr>
      </w:pPr>
      <w:r w:rsidRPr="008D7A46">
        <w:rPr>
          <w:szCs w:val="27"/>
          <w:highlight w:val="yellow"/>
        </w:rPr>
        <w:lastRenderedPageBreak/>
        <w:t xml:space="preserve">Bapak </w:t>
      </w:r>
      <w:r w:rsidRPr="008D7A46">
        <w:rPr>
          <w:highlight w:val="yellow"/>
        </w:rPr>
        <w:t>Hudan Studiawan, S.Kom., M.Kom</w:t>
      </w:r>
      <w:r w:rsidRPr="008D7A46">
        <w:rPr>
          <w:b/>
          <w:highlight w:val="yellow"/>
        </w:rPr>
        <w:t>.</w:t>
      </w:r>
      <w:r w:rsidRPr="008D7A46">
        <w:rPr>
          <w:highlight w:val="yellow"/>
        </w:rPr>
        <w:t xml:space="preserve"> </w:t>
      </w:r>
      <w:r w:rsidRPr="008D7A46">
        <w:rPr>
          <w:szCs w:val="27"/>
          <w:highlight w:val="yellow"/>
        </w:rPr>
        <w:t>selaku pembimbing II yang juga telah membantu, membimbing, dan memotivasi kepada penulis dalam  mengerjakan Tugas Akhir ini.</w:t>
      </w:r>
    </w:p>
    <w:p w14:paraId="51F13C59" w14:textId="77777777" w:rsidR="004F0CA5" w:rsidRPr="008D7A46" w:rsidRDefault="004F0CA5" w:rsidP="00C6127F">
      <w:pPr>
        <w:pStyle w:val="ListParagraph"/>
        <w:numPr>
          <w:ilvl w:val="0"/>
          <w:numId w:val="6"/>
        </w:numPr>
        <w:ind w:left="360"/>
        <w:rPr>
          <w:highlight w:val="yellow"/>
          <w:lang w:eastAsia="ko-KR"/>
        </w:rPr>
      </w:pPr>
      <w:r w:rsidRPr="008D7A46">
        <w:rPr>
          <w:highlight w:val="yellow"/>
          <w:lang w:eastAsia="ko-KR"/>
        </w:rPr>
        <w:t>Bapak Dr. Darlis Herumurti, S.Kom., M.Kom. selaku Kepala Jurusan Teknik Informatika ITS.</w:t>
      </w:r>
    </w:p>
    <w:p w14:paraId="2EA50251" w14:textId="77777777"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Bapak </w:t>
      </w:r>
      <w:r w:rsidRPr="008D7A46">
        <w:rPr>
          <w:bCs/>
          <w:highlight w:val="yellow"/>
          <w:lang w:eastAsia="ko-KR"/>
        </w:rPr>
        <w:t>Radityo Anggoro, S.Kom., M.Sc.</w:t>
      </w:r>
      <w:r w:rsidRPr="008D7A46">
        <w:rPr>
          <w:highlight w:val="yellow"/>
          <w:lang w:eastAsia="ko-KR"/>
        </w:rPr>
        <w:t xml:space="preserve"> selaku koordinator Tugas Akhir, dan segenap dosen Teknik Informatika yang telah memberikan ilmunya.</w:t>
      </w:r>
    </w:p>
    <w:p w14:paraId="0B56AB0E" w14:textId="03F03379" w:rsidR="004F0CA5" w:rsidRPr="008D7A46" w:rsidRDefault="004F0CA5" w:rsidP="00C6127F">
      <w:pPr>
        <w:pStyle w:val="ListParagraph"/>
        <w:numPr>
          <w:ilvl w:val="0"/>
          <w:numId w:val="6"/>
        </w:numPr>
        <w:ind w:left="360"/>
        <w:rPr>
          <w:highlight w:val="yellow"/>
          <w:lang w:eastAsia="ko-KR"/>
        </w:rPr>
      </w:pPr>
      <w:proofErr w:type="spellStart"/>
      <w:r w:rsidRPr="008D7A46">
        <w:rPr>
          <w:highlight w:val="yellow"/>
          <w:lang w:val="en-GB"/>
        </w:rPr>
        <w:t>Teman-teman</w:t>
      </w:r>
      <w:proofErr w:type="spellEnd"/>
      <w:r w:rsidRPr="008D7A46">
        <w:rPr>
          <w:highlight w:val="yellow"/>
          <w:lang w:val="en-GB"/>
        </w:rPr>
        <w:t xml:space="preserve"> </w:t>
      </w:r>
      <w:proofErr w:type="spellStart"/>
      <w:r w:rsidRPr="008D7A46">
        <w:rPr>
          <w:highlight w:val="yellow"/>
          <w:lang w:val="en-GB"/>
        </w:rPr>
        <w:t>semangat</w:t>
      </w:r>
      <w:proofErr w:type="spellEnd"/>
      <w:r w:rsidRPr="008D7A46">
        <w:rPr>
          <w:highlight w:val="yellow"/>
          <w:lang w:val="en-GB"/>
        </w:rPr>
        <w:t xml:space="preserve"> TA </w:t>
      </w:r>
      <w:proofErr w:type="spellStart"/>
      <w:r w:rsidRPr="008D7A46">
        <w:rPr>
          <w:highlight w:val="yellow"/>
          <w:lang w:val="en-GB"/>
        </w:rPr>
        <w:t>Altea</w:t>
      </w:r>
      <w:proofErr w:type="spellEnd"/>
      <w:r w:rsidRPr="008D7A46">
        <w:rPr>
          <w:highlight w:val="yellow"/>
          <w:lang w:val="en-GB"/>
        </w:rPr>
        <w:t xml:space="preserve">, </w:t>
      </w:r>
      <w:proofErr w:type="spellStart"/>
      <w:r w:rsidRPr="008D7A46">
        <w:rPr>
          <w:highlight w:val="yellow"/>
          <w:lang w:val="en-GB"/>
        </w:rPr>
        <w:t>Angga</w:t>
      </w:r>
      <w:proofErr w:type="spellEnd"/>
      <w:r w:rsidRPr="008D7A46">
        <w:rPr>
          <w:highlight w:val="yellow"/>
          <w:lang w:val="en-GB"/>
        </w:rPr>
        <w:t xml:space="preserve">, </w:t>
      </w:r>
      <w:proofErr w:type="spellStart"/>
      <w:r w:rsidRPr="008D7A46">
        <w:rPr>
          <w:highlight w:val="yellow"/>
          <w:lang w:val="en-GB"/>
        </w:rPr>
        <w:t>Bimo</w:t>
      </w:r>
      <w:proofErr w:type="spellEnd"/>
      <w:r w:rsidRPr="008D7A46">
        <w:rPr>
          <w:highlight w:val="yellow"/>
          <w:lang w:val="en-GB"/>
        </w:rPr>
        <w:t xml:space="preserve">, Dian, </w:t>
      </w:r>
      <w:proofErr w:type="spellStart"/>
      <w:r w:rsidRPr="008D7A46">
        <w:rPr>
          <w:highlight w:val="yellow"/>
          <w:lang w:val="en-GB"/>
        </w:rPr>
        <w:t>Fatih</w:t>
      </w:r>
      <w:proofErr w:type="spellEnd"/>
      <w:r w:rsidRPr="008D7A46">
        <w:rPr>
          <w:highlight w:val="yellow"/>
          <w:lang w:val="en-GB"/>
        </w:rPr>
        <w:t xml:space="preserve">, </w:t>
      </w:r>
      <w:proofErr w:type="spellStart"/>
      <w:r w:rsidRPr="008D7A46">
        <w:rPr>
          <w:highlight w:val="yellow"/>
          <w:lang w:val="en-GB"/>
        </w:rPr>
        <w:t>Fifi</w:t>
      </w:r>
      <w:proofErr w:type="spellEnd"/>
      <w:r w:rsidRPr="008D7A46">
        <w:rPr>
          <w:highlight w:val="yellow"/>
          <w:lang w:val="en-GB"/>
        </w:rPr>
        <w:t xml:space="preserve">, </w:t>
      </w:r>
      <w:proofErr w:type="spellStart"/>
      <w:r w:rsidRPr="008D7A46">
        <w:rPr>
          <w:highlight w:val="yellow"/>
          <w:lang w:val="en-GB"/>
        </w:rPr>
        <w:t>Lubna</w:t>
      </w:r>
      <w:proofErr w:type="spellEnd"/>
      <w:r w:rsidRPr="008D7A46">
        <w:rPr>
          <w:highlight w:val="yellow"/>
          <w:lang w:val="en-GB"/>
        </w:rPr>
        <w:t xml:space="preserve">, </w:t>
      </w:r>
      <w:proofErr w:type="spellStart"/>
      <w:r w:rsidRPr="008D7A46">
        <w:rPr>
          <w:highlight w:val="yellow"/>
          <w:lang w:val="en-GB"/>
        </w:rPr>
        <w:t>Luqman</w:t>
      </w:r>
      <w:proofErr w:type="spellEnd"/>
      <w:r w:rsidRPr="008D7A46">
        <w:rPr>
          <w:highlight w:val="yellow"/>
          <w:lang w:val="en-GB"/>
        </w:rPr>
        <w:t xml:space="preserve">, </w:t>
      </w:r>
      <w:proofErr w:type="spellStart"/>
      <w:r w:rsidRPr="008D7A46">
        <w:rPr>
          <w:highlight w:val="yellow"/>
          <w:lang w:val="en-GB"/>
        </w:rPr>
        <w:t>Oshi</w:t>
      </w:r>
      <w:proofErr w:type="spellEnd"/>
      <w:r w:rsidRPr="008D7A46">
        <w:rPr>
          <w:highlight w:val="yellow"/>
          <w:lang w:val="en-GB"/>
        </w:rPr>
        <w:t xml:space="preserve">, </w:t>
      </w:r>
      <w:proofErr w:type="spellStart"/>
      <w:r w:rsidRPr="008D7A46">
        <w:rPr>
          <w:highlight w:val="yellow"/>
          <w:lang w:val="en-GB"/>
        </w:rPr>
        <w:t>Pinas</w:t>
      </w:r>
      <w:proofErr w:type="spellEnd"/>
      <w:r w:rsidRPr="008D7A46">
        <w:rPr>
          <w:highlight w:val="yellow"/>
          <w:lang w:val="en-GB"/>
        </w:rPr>
        <w:t xml:space="preserve">, </w:t>
      </w:r>
      <w:proofErr w:type="spellStart"/>
      <w:r w:rsidRPr="008D7A46">
        <w:rPr>
          <w:highlight w:val="yellow"/>
          <w:lang w:val="en-GB"/>
        </w:rPr>
        <w:t>dan</w:t>
      </w:r>
      <w:proofErr w:type="spellEnd"/>
      <w:r w:rsidRPr="008D7A46">
        <w:rPr>
          <w:highlight w:val="yellow"/>
          <w:lang w:val="en-GB"/>
        </w:rPr>
        <w:t xml:space="preserve"> </w:t>
      </w:r>
      <w:proofErr w:type="spellStart"/>
      <w:r w:rsidRPr="008D7A46">
        <w:rPr>
          <w:highlight w:val="yellow"/>
          <w:lang w:val="en-GB"/>
        </w:rPr>
        <w:t>Puni</w:t>
      </w:r>
      <w:proofErr w:type="spellEnd"/>
      <w:r w:rsidR="00655089" w:rsidRPr="008D7A46">
        <w:rPr>
          <w:highlight w:val="yellow"/>
        </w:rPr>
        <w:t>.</w:t>
      </w:r>
    </w:p>
    <w:p w14:paraId="16ECF275" w14:textId="07E58902" w:rsidR="004F0CA5" w:rsidRPr="008D7A46" w:rsidRDefault="004F0CA5" w:rsidP="00C6127F">
      <w:pPr>
        <w:pStyle w:val="ListParagraph"/>
        <w:numPr>
          <w:ilvl w:val="0"/>
          <w:numId w:val="6"/>
        </w:numPr>
        <w:ind w:left="360"/>
        <w:rPr>
          <w:highlight w:val="yellow"/>
          <w:lang w:val="en-GB"/>
        </w:rPr>
      </w:pPr>
      <w:r w:rsidRPr="008D7A46">
        <w:rPr>
          <w:highlight w:val="yellow"/>
          <w:lang w:eastAsia="ko-KR"/>
        </w:rPr>
        <w:t xml:space="preserve">Teman-teman administrator laboratorium Arsitektur dan Jaringan Komputer(AJK), Mas Sam, Mas Uyung, Mbak Vivi, Kak Harum, </w:t>
      </w:r>
      <w:r w:rsidR="00427E51" w:rsidRPr="008D7A46">
        <w:rPr>
          <w:highlight w:val="yellow"/>
          <w:lang w:eastAsia="ko-KR"/>
        </w:rPr>
        <w:t xml:space="preserve">Mas Romen, Mas Dimas, Agus, </w:t>
      </w:r>
      <w:r w:rsidRPr="008D7A46">
        <w:rPr>
          <w:highlight w:val="yellow"/>
          <w:lang w:eastAsia="ko-KR"/>
        </w:rPr>
        <w:t xml:space="preserve">Pur, Thiar, Uul, Wicak, Zaza, Risma, Nindy, Asbun, Daniel, Fatih, Oink, dan Syukron.  </w:t>
      </w:r>
    </w:p>
    <w:p w14:paraId="7180DEE0" w14:textId="1C1D7FDE" w:rsidR="004F0CA5" w:rsidRPr="008D7A46" w:rsidRDefault="004F0CA5" w:rsidP="00C6127F">
      <w:pPr>
        <w:pStyle w:val="ListParagraph"/>
        <w:numPr>
          <w:ilvl w:val="0"/>
          <w:numId w:val="6"/>
        </w:numPr>
        <w:ind w:left="360"/>
        <w:rPr>
          <w:highlight w:val="yellow"/>
        </w:rPr>
      </w:pPr>
      <w:r w:rsidRPr="008D7A46">
        <w:rPr>
          <w:highlight w:val="yellow"/>
        </w:rPr>
        <w:t>Teman-teman angkatan 2012 yang yang telah berbagi ilmu, dan memberi motivasi kepada penulis</w:t>
      </w:r>
      <w:r w:rsidR="00655089" w:rsidRPr="008D7A46">
        <w:rPr>
          <w:highlight w:val="yellow"/>
        </w:rPr>
        <w:t>.</w:t>
      </w:r>
    </w:p>
    <w:p w14:paraId="444FD4C9" w14:textId="77777777" w:rsidR="004F0CA5" w:rsidRPr="008D7A46" w:rsidRDefault="004F0CA5" w:rsidP="00C6127F">
      <w:pPr>
        <w:pStyle w:val="ListParagraph"/>
        <w:numPr>
          <w:ilvl w:val="0"/>
          <w:numId w:val="6"/>
        </w:numPr>
        <w:ind w:left="360"/>
        <w:rPr>
          <w:highlight w:val="yellow"/>
        </w:rPr>
      </w:pPr>
      <w:r w:rsidRPr="008D7A46">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8D7A46">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proofErr w:type="spellStart"/>
      <w:r>
        <w:rPr>
          <w:lang w:val="en-GB"/>
        </w:rPr>
        <w:t>Juni</w:t>
      </w:r>
      <w:proofErr w:type="spellEnd"/>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646F912A" w14:textId="1E65C590" w:rsidR="00186D4C" w:rsidRDefault="004F0CA5" w:rsidP="00EA6A5D">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rPr>
          <w:lang w:eastAsia="ko-KR"/>
        </w:rPr>
      </w:pPr>
      <w:bookmarkStart w:id="5" w:name="_Toc454782831"/>
      <w:r>
        <w:rPr>
          <w:lang w:eastAsia="ko-KR"/>
        </w:rPr>
        <w:lastRenderedPageBreak/>
        <w:t>DAFTAR GAMBAR</w:t>
      </w:r>
      <w:bookmarkEnd w:id="5"/>
    </w:p>
    <w:p w14:paraId="1029D42A" w14:textId="77777777" w:rsidR="00553C28" w:rsidRDefault="00553C28" w:rsidP="00553C28">
      <w:pPr>
        <w:rPr>
          <w:lang w:eastAsia="ko-KR"/>
        </w:rPr>
      </w:pPr>
    </w:p>
    <w:p w14:paraId="08353320" w14:textId="050661FE" w:rsidR="00EA6A5D" w:rsidRDefault="00553C28" w:rsidP="00EA6A5D">
      <w:pPr>
        <w:pStyle w:val="TableofFigures"/>
        <w:tabs>
          <w:tab w:val="right" w:leader="dot" w:pos="5545"/>
        </w:tabs>
        <w:rPr>
          <w:rFonts w:asciiTheme="minorHAnsi" w:eastAsiaTheme="minorEastAsia" w:hAnsiTheme="minorHAnsi" w:cstheme="minorBidi"/>
          <w:noProof/>
          <w:lang w:eastAsia="id-ID"/>
        </w:rPr>
      </w:pPr>
      <w:r>
        <w:fldChar w:fldCharType="begin"/>
      </w:r>
      <w:r>
        <w:instrText xml:space="preserve"> TOC \h \z \c "Gambar 1." </w:instrText>
      </w:r>
      <w:r>
        <w:fldChar w:fldCharType="separate"/>
      </w:r>
    </w:p>
    <w:p w14:paraId="51C581AE" w14:textId="4158D711" w:rsidR="00553C28" w:rsidRDefault="00553C28">
      <w:pPr>
        <w:pStyle w:val="TableofFigures"/>
        <w:tabs>
          <w:tab w:val="right" w:leader="dot" w:pos="5545"/>
        </w:tabs>
        <w:rPr>
          <w:rFonts w:asciiTheme="minorHAnsi" w:eastAsiaTheme="minorEastAsia" w:hAnsiTheme="minorHAnsi" w:cstheme="minorBidi"/>
          <w:noProof/>
          <w:lang w:eastAsia="id-ID"/>
        </w:rPr>
      </w:pPr>
    </w:p>
    <w:p w14:paraId="2FBCF70C" w14:textId="77777777" w:rsidR="00553C28" w:rsidRDefault="00553C28" w:rsidP="00553C28">
      <w:pPr>
        <w:rPr>
          <w:lang w:eastAsia="ko-KR"/>
        </w:rPr>
      </w:pPr>
      <w:r>
        <w:rPr>
          <w:lang w:eastAsia="ko-KR"/>
        </w:rPr>
        <w:fldChar w:fldCharType="end"/>
      </w:r>
    </w:p>
    <w:p w14:paraId="210CDF55" w14:textId="77777777" w:rsidR="00553C28" w:rsidRPr="00553C28" w:rsidRDefault="00553C28" w:rsidP="00553C28">
      <w:pPr>
        <w:rPr>
          <w:lang w:eastAsia="ko-KR"/>
        </w:rPr>
      </w:pPr>
    </w:p>
    <w:p w14:paraId="1DC7AB4D" w14:textId="716F7E8F" w:rsidR="0018133C" w:rsidRDefault="004F0CA5" w:rsidP="0018133C">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45CDBE5F"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04EE5DCD" w14:textId="60EA12E1"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p>
    <w:p w14:paraId="2D15B25E" w14:textId="77777777" w:rsidR="00500B59" w:rsidRDefault="004F0CA5" w:rsidP="00CC01B5">
      <w:pPr>
        <w:pStyle w:val="Heading1"/>
        <w:numPr>
          <w:ilvl w:val="0"/>
          <w:numId w:val="0"/>
        </w:numPr>
        <w:ind w:left="-360"/>
        <w:rPr>
          <w:noProof/>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r w:rsidR="002E5FE5">
        <w:fldChar w:fldCharType="begin"/>
      </w:r>
      <w:r w:rsidR="002E5FE5">
        <w:instrText xml:space="preserve"> TOC \h \z \c "Kode Sumber" </w:instrText>
      </w:r>
      <w:r w:rsidR="002E5FE5">
        <w:fldChar w:fldCharType="separate"/>
      </w:r>
    </w:p>
    <w:p w14:paraId="6BEE237F" w14:textId="77777777" w:rsidR="004F0CA5" w:rsidRDefault="002E5FE5">
      <w:pPr>
        <w:rPr>
          <w:b/>
          <w:sz w:val="24"/>
          <w:szCs w:val="24"/>
          <w:lang w:eastAsia="ko-KR"/>
        </w:rPr>
      </w:pPr>
      <w:r>
        <w:fldChar w:fldCharType="end"/>
      </w: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2D68B3E0" w:rsidR="00EA6A5D" w:rsidRDefault="00C93625" w:rsidP="00EA6A5D">
      <w:pPr>
        <w:pStyle w:val="Heading1"/>
        <w:numPr>
          <w:ilvl w:val="0"/>
          <w:numId w:val="0"/>
        </w:numPr>
        <w:rPr>
          <w:rFonts w:eastAsia="Times New Roman" w:cs="Times New Roman"/>
          <w:b w:val="0"/>
          <w:bCs w:val="0"/>
          <w:kern w:val="0"/>
          <w:sz w:val="22"/>
          <w:szCs w:val="22"/>
          <w:lang w:eastAsia="ko-KR"/>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24C97031" w14:textId="77777777" w:rsidR="00EA6A5D" w:rsidRPr="00EA6A5D" w:rsidRDefault="00EA6A5D" w:rsidP="00EA6A5D">
      <w:pPr>
        <w:rPr>
          <w:rFonts w:eastAsiaTheme="minorEastAsia"/>
          <w:lang w:eastAsia="ko-KR"/>
        </w:rPr>
      </w:pPr>
    </w:p>
    <w:p w14:paraId="70D0F9BA" w14:textId="7D97392E"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0D929681" w14:textId="6DCD66A8" w:rsidR="00EB3ABB" w:rsidRDefault="00EB3ABB" w:rsidP="00EB3ABB">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w:t>
      </w:r>
      <w:r w:rsidR="00DB56A6">
        <w:t xml:space="preserve"> The United Nations Economic Commission for Europe, atau UNECE,</w:t>
      </w:r>
      <w:r>
        <w:t xml:space="preserve"> </w:t>
      </w:r>
      <w:r w:rsidR="00DB56A6">
        <w:t xml:space="preserve">memprediksi jika peningkatan jumlah data akan mencapai 350% pada tahun 2019 jika dibandinkan dengan tahun 2015. </w:t>
      </w:r>
      <w:sdt>
        <w:sdtPr>
          <w:id w:val="1804185179"/>
          <w:citation/>
        </w:sdtPr>
        <w:sdtContent>
          <w:r w:rsidR="00DB56A6">
            <w:fldChar w:fldCharType="begin"/>
          </w:r>
          <w:r w:rsidR="00DB56A6">
            <w:instrText xml:space="preserve"> CITATION Gar17 \l 1057 </w:instrText>
          </w:r>
          <w:r w:rsidR="00DB56A6">
            <w:fldChar w:fldCharType="separate"/>
          </w:r>
          <w:r w:rsidR="00051957">
            <w:rPr>
              <w:noProof/>
            </w:rPr>
            <w:t>[1]</w:t>
          </w:r>
          <w:r w:rsidR="00DB56A6">
            <w:fldChar w:fldCharType="end"/>
          </w:r>
        </w:sdtContent>
      </w:sdt>
      <w:r w:rsidR="00DB56A6">
        <w:t xml:space="preserve"> </w:t>
      </w:r>
      <w:r>
        <w:t>Basis data NoSQL</w:t>
      </w:r>
      <w:r w:rsidR="006D30E1">
        <w:t>, singkatan dari Not Only SQL,</w:t>
      </w:r>
      <w:r>
        <w:t xml:space="preserve"> juga semakin banyak digunakan seiring dengan bertambahnya jumlah aplikasi </w:t>
      </w:r>
      <w:r w:rsidRPr="006D30E1">
        <w:rPr>
          <w:i/>
        </w:rPr>
        <w:t>big data</w:t>
      </w:r>
      <w:r>
        <w:t xml:space="preserve">. Kebanyakan sistem dewasa ini masih menggunakan </w:t>
      </w:r>
      <w:r w:rsidRPr="006D30E1">
        <w:rPr>
          <w:i/>
        </w:rPr>
        <w:t>relational database</w:t>
      </w:r>
      <w:r>
        <w:t xml:space="preserve"> (RDB), tetapi seiring dengan jumlah data yang terus bertambah tiap tahunnya, sistem menangani </w:t>
      </w:r>
      <w:r w:rsidRPr="00307DFB">
        <w:rPr>
          <w:i/>
        </w:rPr>
        <w:t>bi</w:t>
      </w:r>
      <w:r w:rsidR="006D30E1" w:rsidRPr="00307DFB">
        <w:rPr>
          <w:i/>
        </w:rPr>
        <w:t>g data</w:t>
      </w:r>
      <w:r w:rsidR="006D30E1">
        <w:t xml:space="preserve"> dengan basis data NoSQL untuk menganalisis dan</w:t>
      </w:r>
      <w:r>
        <w:t xml:space="preserve"> mengakses data dengan lebih cepat. </w:t>
      </w:r>
      <w:r w:rsidR="00014A08">
        <w:t xml:space="preserve">Sistem menggunakan basis data </w:t>
      </w:r>
      <w:r w:rsidR="006D30E1">
        <w:t>NoSQL</w:t>
      </w:r>
      <w:r w:rsidR="00014A08">
        <w:t xml:space="preserve"> tidak menggunakan sama seperti mengambil data pada basisdata SQL karena sintaks </w:t>
      </w:r>
      <w:r w:rsidR="00014A08" w:rsidRPr="00307DFB">
        <w:rPr>
          <w:i/>
        </w:rPr>
        <w:t>query</w:t>
      </w:r>
      <w:r w:rsidR="00014A08">
        <w:t xml:space="preserve"> yang digunakan berbeda. </w:t>
      </w:r>
      <w:r>
        <w:t xml:space="preserve">Dibandingkan </w:t>
      </w:r>
      <w:r w:rsidR="00014A08">
        <w:t xml:space="preserve">merubah kode sumber atau </w:t>
      </w:r>
      <w:r>
        <w:t xml:space="preserve">merubah basis data RBD menjadi NoSQL, penulis melakukan riset untuk mengintegrasikan kedua basis data. Aplikasi terkoneksi dengan RDB untuk menangani jumlah data dengan skala kecil dan menengah, server basis data NoSQL sebagai </w:t>
      </w:r>
      <w:r w:rsidRPr="00307DFB">
        <w:rPr>
          <w:i/>
        </w:rPr>
        <w:t>back-end</w:t>
      </w:r>
      <w:r>
        <w:t xml:space="preserve"> sistem untuk menganalisis data dan melakukan sejumlah operasi </w:t>
      </w:r>
      <w:r w:rsidRPr="00307DFB">
        <w:rPr>
          <w:i/>
        </w:rPr>
        <w:t>read/write</w:t>
      </w:r>
      <w:r>
        <w:t xml:space="preserve">, atau secara periodik melakukan </w:t>
      </w:r>
      <w:r w:rsidRPr="00307DFB">
        <w:rPr>
          <w:i/>
        </w:rPr>
        <w:t>backup</w:t>
      </w:r>
      <w:r>
        <w:t xml:space="preserve"> data dari RDB. </w:t>
      </w:r>
    </w:p>
    <w:p w14:paraId="56733090" w14:textId="605500BC" w:rsidR="004F0CA5" w:rsidRDefault="00EB3ABB" w:rsidP="00EB3ABB">
      <w:pPr>
        <w:ind w:firstLine="567"/>
        <w:rPr>
          <w:lang w:eastAsia="ko-KR"/>
        </w:rPr>
      </w:pPr>
      <w:r>
        <w:tab/>
        <w:t xml:space="preserve">Integrasi basis data dapat mempengaruhi desain sistem yang asli. Dalam sistem, aplikasi memperoleh data dari basis data relasional menggunakan </w:t>
      </w:r>
      <w:r w:rsidR="00A33218" w:rsidRPr="00A33218">
        <w:t>kueri</w:t>
      </w:r>
      <w:r>
        <w:t xml:space="preserve"> SQL, namun dalam NoSQL tidak dapat diakses dengan menggunakan SQL. Oleh karena itu aplikasi harus merubah desain untuk dapat mengakses basis data RBD dan NoSQL. </w:t>
      </w:r>
      <w:r w:rsidR="006D30E1">
        <w:t>M</w:t>
      </w:r>
      <w:r>
        <w:t xml:space="preserve">ekanisme transformasi data dari RDB ke NoSQL </w:t>
      </w:r>
      <w:r w:rsidR="006D30E1">
        <w:t xml:space="preserve">diperlukan </w:t>
      </w:r>
      <w:r>
        <w:t xml:space="preserve">ketika mengintegrasikan sistem dengan NoSQL. Selama proses transformasi, aplikasi dituntut untuk menunggu hingga proses sinkronisasi selesai. Proses transformasi ini dapat </w:t>
      </w:r>
      <w:r>
        <w:lastRenderedPageBreak/>
        <w:t xml:space="preserve">berlangsung sangat lama karena jumlah data yang diubah dalam skala besar.  Hal ini menjadi permasalahan utama untuk beberapa kasus seperti real-time atau servis non-stop seperti </w:t>
      </w:r>
      <w:r w:rsidR="006D30E1">
        <w:t>analisis ilmiah dan aplikasi web</w:t>
      </w:r>
      <w:r>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4F7E3C2F" w14:textId="77777777" w:rsidR="004F0CA5" w:rsidRDefault="004F0CA5">
      <w:pPr>
        <w:ind w:firstLine="540"/>
      </w:pPr>
      <w:r>
        <w:t>Rumusan masalah yang diangkat dalam Tugas Akhir ini adalah sebagai berikut:</w:t>
      </w:r>
    </w:p>
    <w:p w14:paraId="7F720821" w14:textId="77777777" w:rsidR="008A6E8C" w:rsidRPr="008A6E8C" w:rsidRDefault="008A6E8C" w:rsidP="008A6E8C">
      <w:pPr>
        <w:pStyle w:val="ListParagraph"/>
        <w:numPr>
          <w:ilvl w:val="0"/>
          <w:numId w:val="9"/>
        </w:numPr>
        <w:suppressAutoHyphens w:val="0"/>
        <w:ind w:left="426" w:hanging="284"/>
      </w:pPr>
      <w:r w:rsidRPr="008A6E8C">
        <w:t>Bagaimana mengimplementasikan data adapter untuk mensinkronisasikan RDB dan NoSQL?</w:t>
      </w:r>
    </w:p>
    <w:p w14:paraId="7F99FCE3" w14:textId="51269071" w:rsidR="004D4B46" w:rsidRPr="008A6E8C" w:rsidRDefault="008A6E8C" w:rsidP="008A6E8C">
      <w:pPr>
        <w:pStyle w:val="ListParagraph"/>
        <w:numPr>
          <w:ilvl w:val="0"/>
          <w:numId w:val="9"/>
        </w:numPr>
        <w:spacing w:before="240" w:after="240"/>
        <w:ind w:left="426" w:hanging="284"/>
        <w:rPr>
          <w:sz w:val="20"/>
          <w:lang w:eastAsia="ko-KR"/>
        </w:rPr>
      </w:pPr>
      <w:r w:rsidRPr="008A6E8C">
        <w:t>Bagaimana hasil implementasi data adapter dalam sinkronisasi basis data RDB dan NoSQL?</w:t>
      </w:r>
    </w:p>
    <w:p w14:paraId="56811BFE" w14:textId="77777777" w:rsidR="004F0CA5" w:rsidRDefault="004F0CA5">
      <w:pPr>
        <w:pStyle w:val="Heading2"/>
        <w:spacing w:after="200"/>
        <w:ind w:left="567" w:hanging="567"/>
      </w:pPr>
      <w:bookmarkStart w:id="12" w:name="_Toc454782838"/>
      <w:r>
        <w:rPr>
          <w:lang w:eastAsia="ko-KR"/>
        </w:rPr>
        <w:t>Batasan Masalah</w:t>
      </w:r>
      <w:bookmarkEnd w:id="12"/>
    </w:p>
    <w:p w14:paraId="321BB418" w14:textId="4D0C1BC5" w:rsidR="004F0CA5" w:rsidRDefault="008A6E8C">
      <w:pPr>
        <w:ind w:firstLine="540"/>
        <w:rPr>
          <w:lang w:val="en-GB"/>
        </w:rPr>
      </w:pPr>
      <w:r>
        <w:t>Permasalahan yang dibahas dalam Tugas Akhir ini memiliki beberapa batasan yaitu sebagai berikut:</w:t>
      </w:r>
    </w:p>
    <w:p w14:paraId="6BD8C7DF" w14:textId="5433F6E0" w:rsidR="004F0CA5" w:rsidRDefault="008A6E8C" w:rsidP="00C6127F">
      <w:pPr>
        <w:pStyle w:val="ListParagraph"/>
        <w:numPr>
          <w:ilvl w:val="1"/>
          <w:numId w:val="1"/>
        </w:numPr>
        <w:ind w:left="426" w:hanging="284"/>
        <w:rPr>
          <w:lang w:val="en-GB"/>
        </w:rPr>
      </w:pPr>
      <w:r>
        <w:t>Banyak node server untuk basis data yang digunakan adalah berjumlah dua komputer</w:t>
      </w:r>
      <w:r w:rsidR="004F0CA5">
        <w:t>.</w:t>
      </w:r>
    </w:p>
    <w:p w14:paraId="764C5049" w14:textId="77777777" w:rsidR="003B7B6D" w:rsidRDefault="003B7B6D" w:rsidP="00C6127F">
      <w:pPr>
        <w:pStyle w:val="ListParagraph"/>
        <w:numPr>
          <w:ilvl w:val="0"/>
          <w:numId w:val="1"/>
        </w:numPr>
        <w:ind w:left="426" w:hanging="284"/>
        <w:rPr>
          <w:lang w:eastAsia="ko-KR"/>
        </w:rPr>
      </w:pPr>
      <w:r>
        <w:t>Mekanisme yang digunakan adalah menggunakan konsep data adapter</w:t>
      </w:r>
    </w:p>
    <w:p w14:paraId="3579D1C6" w14:textId="37878229" w:rsidR="004F0CA5" w:rsidRDefault="003B7B6D" w:rsidP="00C6127F">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t>Tujuan</w:t>
      </w:r>
      <w:bookmarkEnd w:id="13"/>
    </w:p>
    <w:p w14:paraId="234A0CE1" w14:textId="6CCA6870" w:rsidR="004F0CA5" w:rsidRDefault="00C91D13">
      <w:pPr>
        <w:ind w:firstLine="567"/>
        <w:rPr>
          <w:lang w:eastAsia="ko-KR"/>
        </w:rPr>
      </w:pPr>
      <w:r>
        <w:t>Tujuan T</w:t>
      </w:r>
      <w:r w:rsidR="004F0CA5">
        <w:t xml:space="preserve">ugas </w:t>
      </w:r>
      <w:r>
        <w:t>A</w:t>
      </w:r>
      <w:r w:rsidR="004F0CA5">
        <w:t xml:space="preserve">khir ini adalah </w:t>
      </w:r>
      <w:proofErr w:type="spellStart"/>
      <w:r w:rsidR="003B7B6D" w:rsidRPr="003B7B6D">
        <w:rPr>
          <w:lang w:val="en-GB"/>
        </w:rPr>
        <w:t>mengimplementasikan</w:t>
      </w:r>
      <w:proofErr w:type="spellEnd"/>
      <w:r w:rsidR="003B7B6D" w:rsidRPr="003B7B6D">
        <w:rPr>
          <w:lang w:val="en-GB"/>
        </w:rPr>
        <w:t xml:space="preserve"> </w:t>
      </w:r>
      <w:proofErr w:type="spellStart"/>
      <w:r w:rsidR="003B7B6D" w:rsidRPr="003B7B6D">
        <w:rPr>
          <w:lang w:val="en-GB"/>
        </w:rPr>
        <w:t>mekanisme</w:t>
      </w:r>
      <w:proofErr w:type="spellEnd"/>
      <w:r w:rsidR="003B7B6D" w:rsidRPr="003B7B6D">
        <w:rPr>
          <w:lang w:val="en-GB"/>
        </w:rPr>
        <w:t xml:space="preserve"> data adapter </w:t>
      </w:r>
      <w:proofErr w:type="spellStart"/>
      <w:r w:rsidR="003B7B6D" w:rsidRPr="003B7B6D">
        <w:rPr>
          <w:lang w:val="en-GB"/>
        </w:rPr>
        <w:t>dalam</w:t>
      </w:r>
      <w:proofErr w:type="spellEnd"/>
      <w:r w:rsidR="003B7B6D" w:rsidRPr="003B7B6D">
        <w:rPr>
          <w:lang w:val="en-GB"/>
        </w:rPr>
        <w:t xml:space="preserve"> </w:t>
      </w:r>
      <w:proofErr w:type="spellStart"/>
      <w:r w:rsidR="003B7B6D" w:rsidRPr="003B7B6D">
        <w:rPr>
          <w:lang w:val="en-GB"/>
        </w:rPr>
        <w:t>sinkronisasi</w:t>
      </w:r>
      <w:proofErr w:type="spellEnd"/>
      <w:r w:rsidR="003B7B6D" w:rsidRPr="003B7B6D">
        <w:rPr>
          <w:lang w:val="en-GB"/>
        </w:rPr>
        <w:t xml:space="preserve"> basis data RDB </w:t>
      </w:r>
      <w:proofErr w:type="spellStart"/>
      <w:r w:rsidR="003B7B6D" w:rsidRPr="003B7B6D">
        <w:rPr>
          <w:lang w:val="en-GB"/>
        </w:rPr>
        <w:t>dan</w:t>
      </w:r>
      <w:proofErr w:type="spellEnd"/>
      <w:r w:rsidR="003B7B6D" w:rsidRPr="003B7B6D">
        <w:rPr>
          <w:lang w:val="en-GB"/>
        </w:rPr>
        <w:t xml:space="preserve"> </w:t>
      </w:r>
      <w:proofErr w:type="spellStart"/>
      <w:r w:rsidR="003B7B6D" w:rsidRPr="003B7B6D">
        <w:rPr>
          <w:lang w:val="en-GB"/>
        </w:rPr>
        <w:t>NoSQL</w:t>
      </w:r>
      <w:proofErr w:type="spellEnd"/>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44A30031" w:rsidR="004F0CA5" w:rsidRPr="00A864E6" w:rsidRDefault="004F0CA5">
      <w:pPr>
        <w:ind w:firstLine="567"/>
        <w:rPr>
          <w:lang w:eastAsia="ko-KR"/>
        </w:rPr>
      </w:pPr>
      <w:r>
        <w:t xml:space="preserve">Dengan dibuatnya Tugas Akhir ini yaitu </w:t>
      </w:r>
      <w:r w:rsidR="00DF0BD3"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lastRenderedPageBreak/>
        <w:t>Metodologi</w:t>
      </w:r>
      <w:bookmarkEnd w:id="15"/>
    </w:p>
    <w:p w14:paraId="6CC1935D" w14:textId="39FEAE90" w:rsidR="004F0CA5" w:rsidRDefault="004F0CA5" w:rsidP="00D30385">
      <w:pPr>
        <w:pStyle w:val="ListParagraph"/>
        <w:spacing w:after="240"/>
        <w:ind w:left="0" w:firstLine="567"/>
      </w:pPr>
      <w:r>
        <w:t>Tahapan-tahapan yang dilakukan dalam pengerjaan Tugas Akhir ini adalah sebagai berikut:</w:t>
      </w:r>
    </w:p>
    <w:p w14:paraId="577EFE20" w14:textId="77777777" w:rsidR="00D30385" w:rsidRDefault="00D30385" w:rsidP="00D30385">
      <w:pPr>
        <w:pStyle w:val="ListParagraph"/>
        <w:spacing w:after="240"/>
        <w:ind w:left="0" w:firstLine="567"/>
      </w:pPr>
    </w:p>
    <w:p w14:paraId="593F37E5" w14:textId="77777777" w:rsidR="004F0CA5" w:rsidRDefault="004F0CA5" w:rsidP="00C6127F">
      <w:pPr>
        <w:pStyle w:val="ListParagraph"/>
        <w:numPr>
          <w:ilvl w:val="0"/>
          <w:numId w:val="2"/>
        </w:numPr>
        <w:ind w:left="426" w:hanging="426"/>
      </w:pPr>
      <w:r>
        <w:t>Penyusunan proposal Tugas Akhir.</w:t>
      </w:r>
    </w:p>
    <w:p w14:paraId="5F85F9BE" w14:textId="78A7F4D4" w:rsidR="00B57896" w:rsidRDefault="004F0CA5" w:rsidP="002D05D0">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3DE7F462" w14:textId="77777777" w:rsidR="00D30385" w:rsidRDefault="00D30385" w:rsidP="002D05D0">
      <w:pPr>
        <w:pStyle w:val="ListParagraph"/>
        <w:spacing w:after="240"/>
        <w:ind w:left="426" w:firstLine="294"/>
      </w:pPr>
    </w:p>
    <w:p w14:paraId="72E7F8B7" w14:textId="77777777" w:rsidR="004F0CA5" w:rsidRDefault="004F0CA5" w:rsidP="00C6127F">
      <w:pPr>
        <w:pStyle w:val="ListParagraph"/>
        <w:numPr>
          <w:ilvl w:val="0"/>
          <w:numId w:val="2"/>
        </w:numPr>
        <w:spacing w:before="240"/>
        <w:ind w:left="426" w:hanging="426"/>
      </w:pPr>
      <w:r>
        <w:t>Studi literatur</w:t>
      </w:r>
    </w:p>
    <w:p w14:paraId="7993F0B4" w14:textId="0D0D1228" w:rsidR="004F0CA5" w:rsidRDefault="004F0CA5">
      <w:pPr>
        <w:pStyle w:val="ListParagraph"/>
        <w:ind w:left="426" w:firstLine="294"/>
      </w:pPr>
      <w:r>
        <w:t xml:space="preserve">Pada tahap ini dilakukan </w:t>
      </w:r>
      <w:r w:rsidR="00516E35">
        <w:t>pencarian</w:t>
      </w:r>
      <w:r>
        <w:t xml:space="preserve"> informasi dan literatur </w:t>
      </w:r>
      <w:r w:rsidR="00516E35">
        <w:t xml:space="preserve">dari paper dan artikel di internet </w:t>
      </w:r>
      <w:r>
        <w:t xml:space="preserve">yang diperlukan untuk tahap implementasi program. Tahap ini diperlukan untuk membantu memahami </w:t>
      </w:r>
      <w:r w:rsidR="00516E35">
        <w:t xml:space="preserve">konsep dan </w:t>
      </w:r>
      <w:r>
        <w:t>penggunaan komponen-komponen terkait dengan sistem y</w:t>
      </w:r>
      <w:r w:rsidR="008208ED">
        <w:t xml:space="preserve">ang akan dibangun, </w:t>
      </w:r>
      <w:r w:rsidR="00516E35">
        <w:t>diantaranya</w:t>
      </w:r>
      <w:r w:rsidR="008208ED">
        <w:t xml:space="preserve"> </w:t>
      </w:r>
      <w:r w:rsidR="00516E35">
        <w:t xml:space="preserve">data adapter, </w:t>
      </w:r>
      <w:r w:rsidR="00516E35">
        <w:rPr>
          <w:lang w:val="en-GB"/>
        </w:rPr>
        <w:t>bas</w:t>
      </w:r>
      <w:r w:rsidR="00516E35">
        <w:t>is data MySQL dan Apache Hbase.</w:t>
      </w:r>
    </w:p>
    <w:p w14:paraId="06971684" w14:textId="77777777" w:rsidR="00D30385" w:rsidRDefault="00D30385">
      <w:pPr>
        <w:pStyle w:val="ListParagraph"/>
        <w:ind w:left="426" w:firstLine="294"/>
      </w:pPr>
    </w:p>
    <w:p w14:paraId="3B86160A" w14:textId="77777777" w:rsidR="004F0CA5" w:rsidRDefault="004F0CA5" w:rsidP="00C6127F">
      <w:pPr>
        <w:pStyle w:val="ListParagraph"/>
        <w:numPr>
          <w:ilvl w:val="0"/>
          <w:numId w:val="2"/>
        </w:numPr>
        <w:ind w:left="426" w:hanging="426"/>
      </w:pPr>
      <w:r>
        <w:t>Analisis dan perancangan perangkat lunak</w:t>
      </w:r>
    </w:p>
    <w:p w14:paraId="3184377F" w14:textId="5E0E1C6E" w:rsidR="004F0CA5" w:rsidRDefault="004F0CA5">
      <w:pPr>
        <w:pStyle w:val="ListParagraph"/>
        <w:ind w:left="426" w:firstLine="294"/>
        <w:rPr>
          <w:lang w:val="en-GB"/>
        </w:rPr>
      </w:pPr>
      <w:r>
        <w:t xml:space="preserve">Tahap ini meliputi perancangan sistem berdasarkan studi literatur dan pembelajaran konsep teknologi dari perangkat lunak yang ada. Tahap ini mendefinisikan alur dari 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proofErr w:type="spellStart"/>
      <w:r w:rsidR="008555B6">
        <w:rPr>
          <w:i/>
          <w:lang w:val="en-GB"/>
        </w:rPr>
        <w:t>pseudocode</w:t>
      </w:r>
      <w:proofErr w:type="spellEnd"/>
      <w:r w:rsidR="008555B6">
        <w:rPr>
          <w:lang w:val="en-GB"/>
        </w:rPr>
        <w:t>.</w:t>
      </w:r>
    </w:p>
    <w:p w14:paraId="3D28B755" w14:textId="77777777" w:rsidR="00B57896" w:rsidRDefault="00B57896">
      <w:pPr>
        <w:pStyle w:val="ListParagraph"/>
        <w:ind w:left="426" w:firstLine="294"/>
      </w:pPr>
    </w:p>
    <w:p w14:paraId="3851DA6E" w14:textId="77777777" w:rsidR="004F0CA5" w:rsidRDefault="004F0CA5" w:rsidP="00C6127F">
      <w:pPr>
        <w:pStyle w:val="ListParagraph"/>
        <w:numPr>
          <w:ilvl w:val="0"/>
          <w:numId w:val="2"/>
        </w:numPr>
        <w:ind w:left="426" w:hanging="426"/>
      </w:pPr>
      <w:r>
        <w:t>Implementasi perangkat lunak</w:t>
      </w:r>
    </w:p>
    <w:p w14:paraId="196B8EE2" w14:textId="7997BBD6" w:rsidR="004F0CA5" w:rsidRDefault="004F0CA5">
      <w:pPr>
        <w:pStyle w:val="ListParagraph"/>
        <w:ind w:left="426" w:firstLine="294"/>
      </w:pPr>
      <w:r>
        <w:t xml:space="preserve">Implementasi perangkat lunak merupakan tahap membangun rancangan program yang telah dibuat. Pada tahap ini akan direalisasikan mengenai rancangan apa saja yang telah didefiniskan pada tahap sebelumnya. Fungsi yang ada </w:t>
      </w:r>
      <w:r>
        <w:lastRenderedPageBreak/>
        <w:t>pada tahap ini merupakan fungsi hasil implementasi dari  tahap analisis dan perancangan perangkat lunak</w:t>
      </w:r>
      <w:r w:rsidR="008555B6">
        <w:rPr>
          <w:lang w:val="en-GB"/>
        </w:rPr>
        <w:t>.</w:t>
      </w:r>
      <w:r>
        <w:t xml:space="preserve"> </w:t>
      </w:r>
    </w:p>
    <w:p w14:paraId="19CA1BC3" w14:textId="77777777" w:rsidR="00B57896" w:rsidRDefault="00B57896">
      <w:pPr>
        <w:pStyle w:val="ListParagraph"/>
        <w:ind w:left="426" w:firstLine="294"/>
      </w:pPr>
    </w:p>
    <w:p w14:paraId="4E553597" w14:textId="77777777" w:rsidR="004F0CA5" w:rsidRDefault="004F0CA5" w:rsidP="00C6127F">
      <w:pPr>
        <w:pStyle w:val="ListParagraph"/>
        <w:numPr>
          <w:ilvl w:val="0"/>
          <w:numId w:val="2"/>
        </w:numPr>
        <w:ind w:left="426" w:hanging="426"/>
      </w:pPr>
      <w:r>
        <w:t>Pengujian dan evaluasi</w:t>
      </w:r>
    </w:p>
    <w:p w14:paraId="5C7D3768" w14:textId="6A055568" w:rsidR="004D4B46" w:rsidRDefault="005E132F" w:rsidP="00B57896">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rsidR="004F0CA5">
        <w:t>.</w:t>
      </w:r>
    </w:p>
    <w:p w14:paraId="38DE204D" w14:textId="77777777" w:rsidR="00B57896" w:rsidRDefault="00B57896" w:rsidP="00B57896">
      <w:pPr>
        <w:pStyle w:val="ListParagraph"/>
        <w:ind w:left="426" w:firstLine="294"/>
      </w:pPr>
    </w:p>
    <w:p w14:paraId="4AC37C87" w14:textId="6C1CF3E4" w:rsidR="004F0CA5" w:rsidRDefault="00B57896" w:rsidP="00C6127F">
      <w:pPr>
        <w:pStyle w:val="ListParagraph"/>
        <w:numPr>
          <w:ilvl w:val="0"/>
          <w:numId w:val="2"/>
        </w:numPr>
        <w:ind w:left="426" w:hanging="426"/>
      </w:pPr>
      <w:r>
        <w:t>Penyusunan buku Tugas Akhir</w:t>
      </w:r>
    </w:p>
    <w:p w14:paraId="488D2886" w14:textId="77777777" w:rsidR="004F0CA5" w:rsidRDefault="004F0CA5">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054D64B3" w14:textId="77777777" w:rsidR="004F0CA5" w:rsidRDefault="004F0CA5" w:rsidP="00D30385">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C9C4E47" w14:textId="77777777" w:rsidR="00D30385" w:rsidRDefault="00D30385" w:rsidP="00D30385">
      <w:pPr>
        <w:pStyle w:val="ListParagraph"/>
        <w:spacing w:after="240"/>
        <w:ind w:left="0" w:firstLine="540"/>
        <w:rPr>
          <w:bCs/>
          <w:color w:val="000000"/>
        </w:rPr>
      </w:pPr>
    </w:p>
    <w:p w14:paraId="408406B0" w14:textId="77777777" w:rsidR="004F0CA5" w:rsidRDefault="004F0CA5" w:rsidP="00D30385">
      <w:pPr>
        <w:pStyle w:val="ListParagraph"/>
        <w:tabs>
          <w:tab w:val="left" w:pos="900"/>
        </w:tabs>
        <w:spacing w:before="240"/>
        <w:ind w:left="0"/>
      </w:pPr>
      <w:r>
        <w:rPr>
          <w:b/>
        </w:rPr>
        <w:t>Bab I</w:t>
      </w:r>
      <w:r>
        <w:rPr>
          <w:b/>
        </w:rPr>
        <w:tab/>
        <w:t>Pendahuluan</w:t>
      </w:r>
    </w:p>
    <w:p w14:paraId="24016E13" w14:textId="77777777" w:rsidR="004F0CA5" w:rsidRDefault="004F0CA5">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5E88419" w14:textId="77777777" w:rsidR="004F0CA5" w:rsidRDefault="004F0CA5">
      <w:pPr>
        <w:pStyle w:val="ListParagraph"/>
        <w:ind w:left="0"/>
        <w:rPr>
          <w:b/>
        </w:rPr>
      </w:pPr>
    </w:p>
    <w:p w14:paraId="2420B1F0" w14:textId="77777777" w:rsidR="004F0CA5" w:rsidRDefault="004F0CA5">
      <w:pPr>
        <w:pStyle w:val="ListParagraph"/>
        <w:tabs>
          <w:tab w:val="left" w:pos="900"/>
        </w:tabs>
        <w:ind w:left="0"/>
      </w:pPr>
      <w:r>
        <w:rPr>
          <w:b/>
        </w:rPr>
        <w:t>Bab II</w:t>
      </w:r>
      <w:r>
        <w:rPr>
          <w:b/>
        </w:rPr>
        <w:tab/>
        <w:t>Tinjauan Pustaka</w:t>
      </w:r>
    </w:p>
    <w:p w14:paraId="15570B86" w14:textId="77777777" w:rsidR="004F0CA5" w:rsidRDefault="004F0CA5">
      <w:pPr>
        <w:pStyle w:val="ListParagraph"/>
        <w:ind w:left="900"/>
      </w:pPr>
      <w:r>
        <w:t xml:space="preserve">Bab ini berisi penjelasan secara detail mengenai dasar-dasar penunjang dan teori-teori yang digunakan untuk mendukung pembuatan Tugas Akhir ini. </w:t>
      </w:r>
    </w:p>
    <w:p w14:paraId="4761C428" w14:textId="77777777" w:rsidR="004F0CA5" w:rsidRDefault="004F0CA5">
      <w:pPr>
        <w:pStyle w:val="ListParagraph"/>
        <w:ind w:left="0"/>
      </w:pPr>
    </w:p>
    <w:p w14:paraId="0CAF2061" w14:textId="77777777" w:rsidR="004F0CA5" w:rsidRDefault="004F0CA5">
      <w:pPr>
        <w:pStyle w:val="ListParagraph"/>
        <w:tabs>
          <w:tab w:val="left" w:pos="900"/>
        </w:tabs>
        <w:ind w:left="0"/>
      </w:pPr>
      <w:r>
        <w:rPr>
          <w:b/>
        </w:rPr>
        <w:t>Bab III</w:t>
      </w:r>
      <w:r>
        <w:rPr>
          <w:b/>
        </w:rPr>
        <w:tab/>
        <w:t>Analisis dan Perancangan Perangkat Lunak</w:t>
      </w:r>
    </w:p>
    <w:p w14:paraId="3579E7A8" w14:textId="77777777" w:rsidR="004F0CA5" w:rsidRDefault="00DE5CCA">
      <w:pPr>
        <w:pStyle w:val="ListParagraph"/>
        <w:ind w:left="900"/>
      </w:pPr>
      <w:r>
        <w:t>Bab ini berisi tentang dasar dari algoritma yang akan diimplementasikan pada Tugas Akhir ini.</w:t>
      </w:r>
    </w:p>
    <w:p w14:paraId="20B8D746" w14:textId="77777777" w:rsidR="004F0CA5" w:rsidRDefault="004F0CA5">
      <w:pPr>
        <w:pStyle w:val="ListParagraph"/>
        <w:ind w:left="0"/>
      </w:pPr>
    </w:p>
    <w:p w14:paraId="6E275797" w14:textId="77777777" w:rsidR="004F0CA5" w:rsidRDefault="004F0CA5">
      <w:pPr>
        <w:pStyle w:val="ListParagraph"/>
        <w:tabs>
          <w:tab w:val="left" w:pos="900"/>
        </w:tabs>
        <w:ind w:left="0"/>
      </w:pPr>
      <w:r>
        <w:rPr>
          <w:b/>
        </w:rPr>
        <w:t>Bab IV</w:t>
      </w:r>
      <w:r>
        <w:rPr>
          <w:b/>
        </w:rPr>
        <w:tab/>
        <w:t xml:space="preserve">Implementasi </w:t>
      </w:r>
    </w:p>
    <w:p w14:paraId="765840C6" w14:textId="77777777" w:rsidR="004F0CA5" w:rsidRDefault="004F0CA5">
      <w:pPr>
        <w:pStyle w:val="ListParagraph"/>
        <w:ind w:left="900"/>
      </w:pPr>
      <w:r>
        <w:t xml:space="preserve">Bab ini membahas mengenai implementasi dari rancangan yang telah dibuat pada bab sebelumnya. </w:t>
      </w:r>
    </w:p>
    <w:p w14:paraId="32B9F520" w14:textId="77777777" w:rsidR="004F0CA5" w:rsidRDefault="004F0CA5">
      <w:pPr>
        <w:pStyle w:val="ListParagraph"/>
        <w:ind w:left="0"/>
      </w:pPr>
    </w:p>
    <w:p w14:paraId="22FD9695" w14:textId="77777777" w:rsidR="004F0CA5" w:rsidRDefault="004F0CA5">
      <w:pPr>
        <w:pStyle w:val="ListParagraph"/>
        <w:tabs>
          <w:tab w:val="left" w:pos="900"/>
        </w:tabs>
        <w:ind w:left="0"/>
      </w:pPr>
      <w:r>
        <w:rPr>
          <w:b/>
        </w:rPr>
        <w:t>Bab V</w:t>
      </w:r>
      <w:r>
        <w:rPr>
          <w:b/>
        </w:rPr>
        <w:tab/>
        <w:t>Uji Coba Dan Evaluasi</w:t>
      </w:r>
    </w:p>
    <w:p w14:paraId="75869051" w14:textId="77777777" w:rsidR="004F0CA5" w:rsidRDefault="004F0CA5">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465B6A7D" w14:textId="77777777" w:rsidR="004F0CA5" w:rsidRDefault="004F0CA5">
      <w:pPr>
        <w:pStyle w:val="ListParagraph"/>
        <w:spacing w:before="240"/>
        <w:ind w:left="0"/>
      </w:pPr>
    </w:p>
    <w:p w14:paraId="3C110903" w14:textId="77777777" w:rsidR="004F0CA5" w:rsidRDefault="004F0CA5">
      <w:pPr>
        <w:pStyle w:val="ListParagraph"/>
        <w:tabs>
          <w:tab w:val="left" w:pos="900"/>
        </w:tabs>
        <w:spacing w:before="240"/>
        <w:ind w:left="0"/>
      </w:pPr>
      <w:r>
        <w:rPr>
          <w:b/>
        </w:rPr>
        <w:t xml:space="preserve">Bab VI </w:t>
      </w:r>
      <w:r>
        <w:rPr>
          <w:b/>
        </w:rPr>
        <w:tab/>
        <w:t xml:space="preserve">Kesimpulan Dan Saran </w:t>
      </w:r>
    </w:p>
    <w:p w14:paraId="11CFF3D5" w14:textId="14D1AF22" w:rsidR="00BA10BB" w:rsidRDefault="004F0CA5" w:rsidP="00D30385">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2A88005A" w14:textId="77777777" w:rsidR="004F0CA5" w:rsidRDefault="004F0CA5">
      <w:pPr>
        <w:spacing w:after="240"/>
        <w:ind w:firstLine="576"/>
        <w:rPr>
          <w:rFonts w:eastAsia="PMingLiU" w:cs="Arial"/>
          <w:b/>
          <w:bCs/>
          <w:vanish/>
          <w:kern w:val="1"/>
          <w:sz w:val="24"/>
          <w:szCs w:val="32"/>
          <w:lang w:eastAsia="ko-KR"/>
        </w:rPr>
      </w:pPr>
      <w:r>
        <w:t xml:space="preserve">Bab ini berisi penjelasan teori-teori yang berkaitan dengan algoritma yang diajukan pada pengimplementasian program. Penjelasan ini bertujuan untuk memberikan </w:t>
      </w:r>
      <w:r w:rsidR="004D4B46">
        <w:t>gambaran secara</w:t>
      </w:r>
      <w:r>
        <w:t xml:space="preserve"> umum terhadap program yang dibuat dan </w:t>
      </w:r>
      <w:r w:rsidR="004D4B46">
        <w:t>berguna sebagai</w:t>
      </w:r>
      <w:r>
        <w:t xml:space="preserve"> penunjang dalam pengembangan perangkat lunak.</w:t>
      </w: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35F7ACC1" w14:textId="2463814C" w:rsidR="004F0CA5" w:rsidRPr="00D8460E" w:rsidRDefault="00D8460E">
      <w:pPr>
        <w:pStyle w:val="Heading2"/>
        <w:spacing w:before="0" w:after="200"/>
      </w:pPr>
      <w:r w:rsidRPr="00D8460E">
        <w:t>Basis Data</w:t>
      </w:r>
    </w:p>
    <w:p w14:paraId="2AA692AB" w14:textId="3E306754" w:rsidR="00D8460E" w:rsidRDefault="00D8460E" w:rsidP="00D8460E">
      <w:pPr>
        <w:ind w:firstLine="576"/>
      </w:pPr>
      <w:bookmarkStart w:id="18" w:name="OLE_LINK52"/>
      <w:bookmarkStart w:id="19" w:name="OLE_LINK51"/>
      <w:bookmarkStart w:id="20" w:name="OLE_LINK50"/>
      <w:bookmarkEnd w:id="18"/>
      <w:bookmarkEnd w:id="19"/>
      <w:bookmarkEnd w:id="20"/>
      <w:r>
        <w:t>Basis data atau database merupakan sebuah koleksi atau kumpulan dari data yang bersifat mekanis, terbagi, terdefinisi secara formal serta terkontrol. Pengontrolan dari sistem database tersebut adalah terpusat, yang biasanya dimiliki dan juga dipegang oleh suatu organisasi</w:t>
      </w:r>
    </w:p>
    <w:p w14:paraId="466CDE6E" w14:textId="5355836F" w:rsidR="004F0CA5" w:rsidRDefault="00D8460E" w:rsidP="00D8460E">
      <w:pPr>
        <w:spacing w:after="240"/>
        <w:ind w:firstLine="576"/>
      </w:pPr>
      <w:r>
        <w:t>Bentuk sebuah basis data, elektronik dan lainnya, harus di rencanakan. Proses dalam merancang basis data adalah aktivitas dalam merepresentasikan class, atribut, dan relasi antar basis data. Data adalah fakta. Informasi menggambarkan data. Informasi adalah data dengan konteks yang berarti</w:t>
      </w:r>
    </w:p>
    <w:p w14:paraId="599E0C22" w14:textId="1891A629" w:rsidR="004F0CA5" w:rsidRDefault="00D8460E" w:rsidP="00FD7945">
      <w:pPr>
        <w:pStyle w:val="Heading2"/>
        <w:spacing w:before="0"/>
      </w:pPr>
      <w:r>
        <w:t>Relational Database</w:t>
      </w:r>
    </w:p>
    <w:p w14:paraId="1CAEC5FF" w14:textId="555E0F6B" w:rsidR="004F0CA5" w:rsidRDefault="00D8460E" w:rsidP="001579AA">
      <w:pPr>
        <w:spacing w:before="240"/>
        <w:ind w:firstLine="576"/>
      </w:pPr>
      <w:r w:rsidRPr="001C7A48">
        <w:rPr>
          <w:i/>
        </w:rPr>
        <w:t xml:space="preserve">Relational </w:t>
      </w:r>
      <w:r w:rsidR="00B27952">
        <w:rPr>
          <w:i/>
        </w:rPr>
        <w:t>d</w:t>
      </w:r>
      <w:r w:rsidRPr="001C7A48">
        <w:rPr>
          <w:i/>
        </w:rPr>
        <w:t>atabase</w:t>
      </w:r>
      <w:r w:rsidRPr="00D8460E">
        <w:t>, atau disingkat RDB, menggambarkan suatu kumpulan dari banyak relasi. Konsep RDB pertama kali diperkenalkan oleh Dr. Codd pada tahun 1970. Sebuah sistem yang mengatur hal ini disebut dengan Relational Database Management System (RDBMS). Mod</w:t>
      </w:r>
      <w:r w:rsidR="001C7A48">
        <w:t xml:space="preserve">el </w:t>
      </w:r>
      <w:r w:rsidRPr="00D8460E">
        <w:t>relasional terdiri dari beberapa komponen, diantaranya kumpulan objek berelasi, kumpulan operasi yang bekerja pada relasi</w:t>
      </w:r>
      <w:r>
        <w:t>, dan integritas data untuk.</w:t>
      </w:r>
    </w:p>
    <w:p w14:paraId="3283337C" w14:textId="77777777" w:rsidR="00140561" w:rsidRDefault="00B27952" w:rsidP="00140561">
      <w:pPr>
        <w:ind w:firstLine="576"/>
      </w:pPr>
      <w:r>
        <w:t xml:space="preserve">Sebagian besar database yang digunakan pada aplikasi modern saat ini adalah relasional database. Relational databases adalah model database yang menyimpan data pada tabel. Setiap </w:t>
      </w:r>
      <w:r>
        <w:lastRenderedPageBreak/>
        <w:t xml:space="preserve">tabel terdiri dari baris (record) dan kolom (field). Dalam terminologi ilmu komputer, baris sering disebut dengan “tuples”, dan kolom dapat disebut dengan “atribut”.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r w:rsidR="00140561">
        <w:t>.</w:t>
      </w:r>
    </w:p>
    <w:p w14:paraId="222507D7" w14:textId="77777777" w:rsidR="005E5E5B" w:rsidRDefault="00140561" w:rsidP="00140561">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primary key menyediakan cara yang efisien untuk pengindeksan dan dapat digunakan untuk berbagi nilai antar tabel dalam database. Sebagai contoh, nilai </w:t>
      </w:r>
      <w:r w:rsidRPr="00140561">
        <w:rPr>
          <w:i/>
        </w:rPr>
        <w:t>primary key</w:t>
      </w:r>
      <w:r>
        <w:t xml:space="preserve"> dari satu tabel dapat digunakan pada field baris pada tabel lainnya. Nilai yang disisipkan ini tabel lain ini disebut dengan </w:t>
      </w:r>
      <w:r w:rsidRPr="00140561">
        <w:rPr>
          <w:i/>
        </w:rPr>
        <w:t>foreign key</w:t>
      </w:r>
    </w:p>
    <w:p w14:paraId="191CADC1" w14:textId="0C5A38B5" w:rsidR="00B27952" w:rsidRDefault="005E5E5B" w:rsidP="00140561">
      <w:pPr>
        <w:ind w:firstLine="576"/>
      </w:pPr>
      <w:r>
        <w:t>Cara yang digunakan untuk mengakses data pada database relasional adalah dengan menggunakan kueri SQL (</w:t>
      </w:r>
      <w:r>
        <w:rPr>
          <w:i/>
        </w:rPr>
        <w:t xml:space="preserve">Structured Query Language). </w:t>
      </w:r>
      <w:r>
        <w:t>Kueri SQL dapat digunakan untuk membuat, memodifikasi, dan menghapus tabel, serta memilih, insert, dan menghapus data dari tabel yang ada</w:t>
      </w:r>
      <w:sdt>
        <w:sdtPr>
          <w:id w:val="-605890232"/>
          <w:citation/>
        </w:sdtPr>
        <w:sdtContent>
          <w:r w:rsidR="00140561" w:rsidRPr="005E5E5B">
            <w:fldChar w:fldCharType="begin"/>
          </w:r>
          <w:r w:rsidR="00140561" w:rsidRPr="005E5E5B">
            <w:instrText xml:space="preserve"> CITATION Chr16 \l 1057 </w:instrText>
          </w:r>
          <w:r w:rsidR="00140561" w:rsidRPr="005E5E5B">
            <w:fldChar w:fldCharType="separate"/>
          </w:r>
          <w:r w:rsidR="00051957">
            <w:rPr>
              <w:noProof/>
            </w:rPr>
            <w:t xml:space="preserve"> [2]</w:t>
          </w:r>
          <w:r w:rsidR="00140561" w:rsidRPr="005E5E5B">
            <w:fldChar w:fldCharType="end"/>
          </w:r>
        </w:sdtContent>
      </w:sdt>
      <w:r w:rsidR="00B27952" w:rsidRPr="005E5E5B">
        <w:t xml:space="preserve">. </w:t>
      </w:r>
    </w:p>
    <w:p w14:paraId="65DC7193" w14:textId="3F20315C" w:rsidR="000A0EB6" w:rsidRDefault="00C969AB" w:rsidP="000A0EB6">
      <w:pPr>
        <w:pStyle w:val="Heading2"/>
        <w:rPr>
          <w:lang w:eastAsia="ko-KR"/>
        </w:rPr>
      </w:pPr>
      <w:r>
        <w:t>NoSQL Database</w:t>
      </w:r>
    </w:p>
    <w:p w14:paraId="2F0A0CAA" w14:textId="096FF855" w:rsidR="00C969AB" w:rsidRDefault="00C969AB" w:rsidP="002B287E">
      <w:pPr>
        <w:spacing w:before="240"/>
        <w:ind w:firstLine="576"/>
        <w:rPr>
          <w:lang w:eastAsia="ko-KR"/>
        </w:rPr>
      </w:pPr>
      <w:r>
        <w:rPr>
          <w:lang w:eastAsia="ko-KR"/>
        </w:rPr>
        <w:t xml:space="preserve">Database NoSQL, atau </w:t>
      </w:r>
      <w:r w:rsidRPr="00D46366">
        <w:rPr>
          <w:i/>
          <w:lang w:eastAsia="ko-KR"/>
        </w:rPr>
        <w:t>Not Only SQL</w:t>
      </w:r>
      <w:r>
        <w:rPr>
          <w:lang w:eastAsia="ko-KR"/>
        </w:rPr>
        <w:t xml:space="preserve">, adalah sebuah pendekatan untuk manajemen data dan desain </w:t>
      </w:r>
      <w:r w:rsidRPr="00D46366">
        <w:rPr>
          <w:i/>
          <w:lang w:eastAsia="ko-KR"/>
        </w:rPr>
        <w:t>database</w:t>
      </w:r>
      <w:r>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w:t>
      </w:r>
      <w:r w:rsidR="00457D9A">
        <w:rPr>
          <w:lang w:eastAsia="ko-KR"/>
        </w:rPr>
        <w:t>h pada beberapa server virtual.</w:t>
      </w:r>
      <w:r>
        <w:rPr>
          <w:lang w:eastAsia="ko-KR"/>
        </w:rPr>
        <w:t xml:space="preserve"> </w:t>
      </w:r>
    </w:p>
    <w:p w14:paraId="3523B947" w14:textId="77777777" w:rsidR="00457D9A" w:rsidRDefault="00C969AB" w:rsidP="00457D9A">
      <w:pPr>
        <w:ind w:firstLine="576"/>
        <w:rPr>
          <w:lang w:eastAsia="ko-KR"/>
        </w:rPr>
      </w:pPr>
      <w:r>
        <w:rPr>
          <w:lang w:eastAsia="ko-KR"/>
        </w:rPr>
        <w:t>NoSQL mencakup berbagai teknologi basis data yang berbeda dan dikembangkan untuk menangani permintaan da</w:t>
      </w:r>
      <w:r w:rsidR="00457D9A">
        <w:rPr>
          <w:lang w:eastAsia="ko-KR"/>
        </w:rPr>
        <w:t>lam membangan aplikasi modern :</w:t>
      </w:r>
    </w:p>
    <w:p w14:paraId="245E3E25" w14:textId="77777777" w:rsidR="00457D9A" w:rsidRDefault="00C969AB" w:rsidP="00457D9A">
      <w:pPr>
        <w:pStyle w:val="ListParagraph"/>
        <w:numPr>
          <w:ilvl w:val="0"/>
          <w:numId w:val="29"/>
        </w:numPr>
        <w:ind w:left="567"/>
        <w:rPr>
          <w:lang w:eastAsia="ko-KR"/>
        </w:rPr>
      </w:pPr>
      <w:r>
        <w:rPr>
          <w:lang w:eastAsia="ko-KR"/>
        </w:rPr>
        <w:lastRenderedPageBreak/>
        <w:t>Pengembang bekerja dengan aplikasi yang membuat volume baru yang sangat besar, dengan cepat melakukan perubahan tipe data (terstruktur, tidak terstruktur, semi terstruktur dan polimorfik)</w:t>
      </w:r>
    </w:p>
    <w:p w14:paraId="122CB843" w14:textId="77777777" w:rsidR="00457D9A" w:rsidRDefault="00C969AB" w:rsidP="00457D9A">
      <w:pPr>
        <w:pStyle w:val="ListParagraph"/>
        <w:numPr>
          <w:ilvl w:val="0"/>
          <w:numId w:val="29"/>
        </w:numPr>
        <w:ind w:left="567"/>
        <w:rPr>
          <w:lang w:eastAsia="ko-KR"/>
        </w:rPr>
      </w:pPr>
      <w:r>
        <w:rPr>
          <w:lang w:eastAsia="ko-KR"/>
        </w:rPr>
        <w:t xml:space="preserve">Lama pengerjaan siklus pengembangan waterfall dua sampai delapan belas bulan. Dijaman sekarang, tim bekerja dengan secepat-cepatnya, mengiterasi dan mem-push code hampir setiap minggu bahkan setiap hari. </w:t>
      </w:r>
    </w:p>
    <w:p w14:paraId="5E14C372" w14:textId="77777777" w:rsidR="00457D9A" w:rsidRDefault="00C969AB" w:rsidP="00457D9A">
      <w:pPr>
        <w:pStyle w:val="ListParagraph"/>
        <w:numPr>
          <w:ilvl w:val="0"/>
          <w:numId w:val="29"/>
        </w:numPr>
        <w:ind w:left="567"/>
        <w:rPr>
          <w:lang w:eastAsia="ko-KR"/>
        </w:rPr>
      </w:pPr>
      <w:r>
        <w:rPr>
          <w:lang w:eastAsia="ko-KR"/>
        </w:rPr>
        <w:t xml:space="preserve">Aplikasi yang pernah dibuat untuk khalayak tertentu, kini dibuat menjadi servis yang harus selalu menyala, dapat diakses dari berbagai perangkat dalam skala globbal oleh jutaan pengguna. </w:t>
      </w:r>
    </w:p>
    <w:p w14:paraId="77A1415E" w14:textId="5D9AD490" w:rsidR="00C969AB" w:rsidRDefault="00C969AB" w:rsidP="00457D9A">
      <w:pPr>
        <w:pStyle w:val="ListParagraph"/>
        <w:numPr>
          <w:ilvl w:val="0"/>
          <w:numId w:val="29"/>
        </w:numPr>
        <w:ind w:left="567"/>
        <w:rPr>
          <w:lang w:eastAsia="ko-KR"/>
        </w:rPr>
      </w:pPr>
      <w:r>
        <w:rPr>
          <w:lang w:eastAsia="ko-KR"/>
        </w:rPr>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FDF5E2" w14:textId="64B51F94" w:rsidR="000A0EB6" w:rsidRDefault="00C969AB" w:rsidP="00457D9A">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r w:rsidR="000A0EB6">
        <w:rPr>
          <w:lang w:eastAsia="ko-KR"/>
        </w:rPr>
        <w:t>.</w:t>
      </w:r>
    </w:p>
    <w:p w14:paraId="3BC4F307" w14:textId="77777777" w:rsidR="00457D9A" w:rsidRDefault="00457D9A" w:rsidP="00457D9A">
      <w:pPr>
        <w:ind w:firstLine="576"/>
        <w:rPr>
          <w:lang w:eastAsia="ko-KR"/>
        </w:rPr>
      </w:pPr>
    </w:p>
    <w:p w14:paraId="304F74A8" w14:textId="431651D6" w:rsidR="00FD7945" w:rsidRDefault="00F66F3B" w:rsidP="00B11F4A">
      <w:pPr>
        <w:pStyle w:val="Heading2"/>
        <w:spacing w:before="0"/>
      </w:pPr>
      <w:r>
        <w:t>Data Adapater</w:t>
      </w:r>
    </w:p>
    <w:p w14:paraId="0BF8378D" w14:textId="26469406" w:rsidR="00FF7939" w:rsidRDefault="00F66F3B" w:rsidP="00B11F4A">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5480E5E8" w14:textId="180F74A4" w:rsidR="001B6CCE" w:rsidRDefault="001B6CCE" w:rsidP="001B6CCE">
      <w:pPr>
        <w:ind w:firstLine="567"/>
      </w:pPr>
      <w:r>
        <w:t xml:space="preserve">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w:t>
      </w:r>
      <w:r>
        <w:lastRenderedPageBreak/>
        <w:t>MySQL. Dengan ini aplikasi tidak perlu mengubah kueri untuk menangani kueri NoSQL.</w:t>
      </w:r>
    </w:p>
    <w:p w14:paraId="3A6052D0" w14:textId="77777777" w:rsidR="00DD642C" w:rsidRDefault="001B6CCE" w:rsidP="001B6CCE">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dan Apache Phoenix. Mekanisme ini mensinkronisasi data setelah transformasi selesai dilakukan dengan </w:t>
      </w:r>
      <w:r w:rsidR="00DD642C">
        <w:t xml:space="preserve">penambalan blok kueri. </w:t>
      </w:r>
    </w:p>
    <w:p w14:paraId="23FA7B9D" w14:textId="4F406BA9" w:rsidR="001B6CCE" w:rsidRPr="001B6CCE" w:rsidRDefault="00DD642C" w:rsidP="001B6CCE">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04C6848F" w14:textId="4ED817E6" w:rsidR="00D46366" w:rsidRDefault="00D46366">
      <w:pPr>
        <w:pStyle w:val="Heading2"/>
      </w:pPr>
      <w:r>
        <w:t>MySQL</w:t>
      </w:r>
    </w:p>
    <w:p w14:paraId="66386ADC" w14:textId="77777777" w:rsidR="00D46366" w:rsidRDefault="00D46366" w:rsidP="00D46366"/>
    <w:p w14:paraId="1D6876D4" w14:textId="04C73433" w:rsidR="00D46366" w:rsidRDefault="00D46366" w:rsidP="00D46366">
      <w:pPr>
        <w:ind w:firstLine="576"/>
      </w:pPr>
      <w:r w:rsidRPr="00DE10D0">
        <w:t xml:space="preserve">MySQL adalah basis data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rsidR="00D93B4A">
            <w:fldChar w:fldCharType="begin"/>
          </w:r>
          <w:r w:rsidR="00D93B4A">
            <w:instrText xml:space="preserve"> CITATION MyS16 \l 1057 </w:instrText>
          </w:r>
          <w:r w:rsidR="00D93B4A">
            <w:fldChar w:fldCharType="separate"/>
          </w:r>
          <w:r w:rsidR="00051957">
            <w:rPr>
              <w:noProof/>
            </w:rPr>
            <w:t xml:space="preserve"> [3]</w:t>
          </w:r>
          <w:r w:rsidR="00D93B4A">
            <w:fldChar w:fldCharType="end"/>
          </w:r>
        </w:sdtContent>
      </w:sdt>
    </w:p>
    <w:p w14:paraId="72B8BD5A" w14:textId="23EA4B75" w:rsidR="00087CED" w:rsidRDefault="00D46366" w:rsidP="00087CED">
      <w:pPr>
        <w:ind w:firstLine="576"/>
      </w:pPr>
      <w:r>
        <w:t xml:space="preserve">MySQL memiliki beberapa terminologi dasar. MySQL membuat, mengkonfigurasikan dan berkomunikasi dengan database. Sebuah database adalah kumpulan data yang teratur. Tabel terdiri dari beberapa records (biasa disebut dengan baris), dan record  </w:t>
      </w:r>
      <w:r w:rsidR="00126534">
        <w:t xml:space="preserve">mengandung field (biasa disebut dengan kolom). </w:t>
      </w:r>
      <w:r w:rsidR="00553C28">
        <w:fldChar w:fldCharType="begin"/>
      </w:r>
      <w:r w:rsidR="00553C28">
        <w:instrText xml:space="preserve"> REF _Ref478803567 \h </w:instrText>
      </w:r>
      <w:r w:rsidR="00553C28">
        <w:fldChar w:fldCharType="separate"/>
      </w:r>
      <w:r w:rsidR="00553C28" w:rsidRPr="00553C28">
        <w:t>Tabel 2. 1</w:t>
      </w:r>
      <w:r w:rsidR="00553C28">
        <w:fldChar w:fldCharType="end"/>
      </w:r>
      <w:r w:rsidR="00553C28">
        <w:t xml:space="preserve"> </w:t>
      </w:r>
      <w:r w:rsidR="00126534">
        <w:t xml:space="preserve">adalah contoh gambaran sederhana bentuk tabel pada basis data MySQL. </w:t>
      </w:r>
      <w:sdt>
        <w:sdtPr>
          <w:id w:val="1257630527"/>
          <w:citation/>
        </w:sdtPr>
        <w:sdtContent>
          <w:r w:rsidR="00E022E3">
            <w:fldChar w:fldCharType="begin"/>
          </w:r>
          <w:r w:rsidR="00E022E3">
            <w:instrText xml:space="preserve"> CITATION PLu12 \l 1057 </w:instrText>
          </w:r>
          <w:r w:rsidR="00E022E3">
            <w:fldChar w:fldCharType="separate"/>
          </w:r>
          <w:r w:rsidR="00051957">
            <w:rPr>
              <w:noProof/>
            </w:rPr>
            <w:t>[4]</w:t>
          </w:r>
          <w:r w:rsidR="00E022E3">
            <w:fldChar w:fldCharType="end"/>
          </w:r>
        </w:sdtContent>
      </w:sdt>
    </w:p>
    <w:p w14:paraId="7B5BE18D" w14:textId="1183A4D0" w:rsidR="00087CED" w:rsidRDefault="00087CED" w:rsidP="00087CED">
      <w:pPr>
        <w:ind w:firstLine="576"/>
      </w:pPr>
      <w:r>
        <w:t xml:space="preserve">Pada penilitian ini, MySQL berperan sebagai basis data relasional. Basis data MySQL menyimpan data asli sistem, dimana pada percobaan penelitian ini, basis data yang ditambahkan </w:t>
      </w:r>
      <w:r>
        <w:lastRenderedPageBreak/>
        <w:t xml:space="preserve">menggunakan basis data NoSQL yaitu Apache Hbase.  Kedua basis data dinsinkronisasi menggunakan data adapter.  </w:t>
      </w:r>
    </w:p>
    <w:p w14:paraId="3A5661FA" w14:textId="77777777" w:rsidR="00126534" w:rsidRDefault="00126534" w:rsidP="00D46366">
      <w:pPr>
        <w:ind w:firstLine="576"/>
      </w:pPr>
    </w:p>
    <w:p w14:paraId="46A74F71" w14:textId="6A696D88" w:rsidR="00553C28" w:rsidRPr="00553C28" w:rsidRDefault="00553C28" w:rsidP="00553C28">
      <w:pPr>
        <w:pStyle w:val="Caption"/>
      </w:pPr>
      <w:bookmarkStart w:id="21" w:name="_Ref478803567"/>
      <w:bookmarkStart w:id="22" w:name="_Toc478803603"/>
      <w:r w:rsidRPr="00553C28">
        <w:t xml:space="preserve">Tabel 2. </w:t>
      </w:r>
      <w:fldSimple w:instr=" SEQ Tabel_2. \* ARABIC ">
        <w:r w:rsidRPr="00553C28">
          <w:t>1</w:t>
        </w:r>
      </w:fldSimple>
      <w:bookmarkEnd w:id="21"/>
      <w:r w:rsidRPr="00553C28">
        <w:t>. Contoh tabel pada basis data MySQL</w:t>
      </w:r>
      <w:bookmarkEnd w:id="22"/>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108"/>
        <w:gridCol w:w="1669"/>
        <w:gridCol w:w="620"/>
        <w:gridCol w:w="1315"/>
      </w:tblGrid>
      <w:tr w:rsidR="00126534" w:rsidRPr="00126534" w14:paraId="0539B91E"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9A5226"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E4D4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67B19"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DD48AC"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3</w:t>
            </w:r>
          </w:p>
        </w:tc>
      </w:tr>
      <w:tr w:rsidR="00126534" w:rsidRPr="00126534" w14:paraId="754A4FD6"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7F6415"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C2F253D" w14:textId="752B21AC"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7B4640E" w14:textId="37E6D36D"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5E6F778D" w14:textId="1D886548" w:rsidR="00126534" w:rsidRPr="00126534" w:rsidRDefault="00126534" w:rsidP="00126534">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Warna Favorit</w:t>
            </w:r>
          </w:p>
        </w:tc>
      </w:tr>
      <w:tr w:rsidR="00126534" w:rsidRPr="00126534" w14:paraId="11A64A0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E5A8FF"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B9119FA"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89E4F68"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C591C7A" w14:textId="5D90BE2F"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Tidak punya</w:t>
            </w:r>
          </w:p>
        </w:tc>
      </w:tr>
      <w:tr w:rsidR="00126534" w:rsidRPr="00126534" w14:paraId="509E0D1B"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7333AE"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6592701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DE28F4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79E57E0" w14:textId="0DDDC447" w:rsidR="00126534" w:rsidRPr="00126534" w:rsidRDefault="00126534" w:rsidP="00126534">
            <w:pPr>
              <w:suppressAutoHyphens w:val="0"/>
              <w:jc w:val="left"/>
              <w:rPr>
                <w:rFonts w:ascii="Verdana" w:hAnsi="Verdana"/>
                <w:color w:val="000000"/>
                <w:sz w:val="15"/>
                <w:szCs w:val="21"/>
                <w:lang w:eastAsia="id-ID"/>
              </w:rPr>
            </w:pPr>
            <w:r>
              <w:rPr>
                <w:rFonts w:ascii="Verdana" w:hAnsi="Verdana"/>
                <w:color w:val="000000"/>
                <w:sz w:val="15"/>
                <w:szCs w:val="21"/>
                <w:lang w:eastAsia="id-ID"/>
              </w:rPr>
              <w:t>Merah</w:t>
            </w:r>
          </w:p>
        </w:tc>
      </w:tr>
      <w:tr w:rsidR="00126534" w:rsidRPr="00126534" w14:paraId="415A2551" w14:textId="77777777" w:rsidTr="001265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9B1C1" w14:textId="77777777" w:rsidR="00126534" w:rsidRPr="00126534" w:rsidRDefault="00126534" w:rsidP="00126534">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23D51700"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0E02554" w14:textId="77777777" w:rsidR="00126534" w:rsidRPr="00126534" w:rsidRDefault="00126534" w:rsidP="00126534">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204E88C" w14:textId="1516F8C0" w:rsidR="00126534" w:rsidRPr="00126534" w:rsidRDefault="00126534" w:rsidP="00126534">
            <w:pPr>
              <w:keepNext/>
              <w:suppressAutoHyphens w:val="0"/>
              <w:jc w:val="left"/>
              <w:rPr>
                <w:rFonts w:ascii="Verdana" w:hAnsi="Verdana"/>
                <w:color w:val="000000"/>
                <w:sz w:val="15"/>
                <w:szCs w:val="21"/>
                <w:lang w:eastAsia="id-ID"/>
              </w:rPr>
            </w:pPr>
            <w:r>
              <w:rPr>
                <w:rFonts w:ascii="Verdana" w:hAnsi="Verdana"/>
                <w:color w:val="000000"/>
                <w:sz w:val="15"/>
                <w:szCs w:val="21"/>
                <w:lang w:eastAsia="id-ID"/>
              </w:rPr>
              <w:t>Hitam, Putih</w:t>
            </w:r>
          </w:p>
        </w:tc>
      </w:tr>
    </w:tbl>
    <w:p w14:paraId="1225C3FC" w14:textId="1F017BC4" w:rsidR="004F0CA5" w:rsidRPr="00F66F3B" w:rsidRDefault="00F66F3B">
      <w:pPr>
        <w:pStyle w:val="Heading2"/>
      </w:pPr>
      <w:r w:rsidRPr="00F66F3B">
        <w:rPr>
          <w:iCs/>
        </w:rPr>
        <w:t>Apache HBase</w:t>
      </w:r>
    </w:p>
    <w:p w14:paraId="55A74E93" w14:textId="08C7A964" w:rsidR="00F04115" w:rsidRDefault="00F04115" w:rsidP="00553C28">
      <w:pPr>
        <w:pStyle w:val="Caption"/>
      </w:pPr>
    </w:p>
    <w:p w14:paraId="247BA62A" w14:textId="77777777" w:rsidR="00F66F3B" w:rsidRDefault="00F66F3B" w:rsidP="00F66F3B">
      <w:pPr>
        <w:ind w:firstLine="576"/>
      </w:pPr>
      <w:r>
        <w:t xml:space="preserve">Apache HBase adalah salah satu basis data NoSQL yang open source dimana menyajikan akses </w:t>
      </w:r>
      <w:r w:rsidRPr="00D93B4A">
        <w:rPr>
          <w:i/>
        </w:rPr>
        <w:t>real-time read/write</w:t>
      </w:r>
      <w:r>
        <w:t xml:space="preserve"> untuk sebuah basis data yang besar. HBase berjalan dalam sebauh file sistem yang bernama Hadoop. Skala penggunaan Hbase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2B7BE0ED" w14:textId="3AA89999" w:rsidR="00F66F3B" w:rsidRDefault="00F66F3B" w:rsidP="00F66F3B">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yag tepat untuk menyimpan </w:t>
      </w:r>
      <w:r w:rsidRPr="00D93B4A">
        <w:rPr>
          <w:i/>
        </w:rPr>
        <w:t>multi-structure</w:t>
      </w:r>
      <w:r>
        <w:t xml:space="preserve"> atau data yang jarang. Pengguna dapat melakukan query HBase dalam waktu tertentu, untuk melakukan “</w:t>
      </w:r>
      <w:r w:rsidRPr="00D93B4A">
        <w:rPr>
          <w:i/>
        </w:rPr>
        <w:t>flashback</w:t>
      </w:r>
      <w:r>
        <w:t xml:space="preserve">” </w:t>
      </w:r>
      <w:r w:rsidRPr="00D93B4A">
        <w:rPr>
          <w:i/>
        </w:rPr>
        <w:t>query</w:t>
      </w:r>
      <w:r>
        <w:t>. Karakteristik ini membuat HBase menjadi pilihan yang tepat untuk menyimpan</w:t>
      </w:r>
      <w:r w:rsidR="00D93B4A">
        <w:t xml:space="preserve"> data</w:t>
      </w:r>
      <w:r>
        <w:t xml:space="preserve"> </w:t>
      </w:r>
      <w:r w:rsidRPr="00D93B4A">
        <w:rPr>
          <w:i/>
        </w:rPr>
        <w:t>semi-structured</w:t>
      </w:r>
      <w:r>
        <w:t xml:space="preserve"> seperti data log dan memberikan data yang sangat cepat untuk pengguna atau aplikasi yag terintegrasi dengan HBase.</w:t>
      </w:r>
      <w:sdt>
        <w:sdtPr>
          <w:id w:val="-1368518518"/>
          <w:citation/>
        </w:sdtPr>
        <w:sdtContent>
          <w:r w:rsidR="00D93B4A">
            <w:fldChar w:fldCharType="begin"/>
          </w:r>
          <w:r w:rsidR="00D93B4A">
            <w:instrText xml:space="preserve"> CITATION Hor16 \l 1057 </w:instrText>
          </w:r>
          <w:r w:rsidR="00D93B4A">
            <w:fldChar w:fldCharType="separate"/>
          </w:r>
          <w:r w:rsidR="00051957">
            <w:rPr>
              <w:noProof/>
            </w:rPr>
            <w:t xml:space="preserve"> [5]</w:t>
          </w:r>
          <w:r w:rsidR="00D93B4A">
            <w:fldChar w:fldCharType="end"/>
          </w:r>
        </w:sdtContent>
      </w:sdt>
    </w:p>
    <w:p w14:paraId="2B92E22B" w14:textId="017C024E" w:rsidR="00604065" w:rsidRDefault="00604065" w:rsidP="00F66F3B">
      <w:pPr>
        <w:ind w:firstLine="576"/>
      </w:pPr>
      <w:r>
        <w:t xml:space="preserve">Pada pengerjaan tugas akhir ini, Apache HBase digunakan sebagai basis data NoSQL. </w:t>
      </w:r>
      <w:r w:rsidR="00353B2F">
        <w:t xml:space="preserve">Apache HBase disinkronisasikan </w:t>
      </w:r>
      <w:r w:rsidR="00353B2F">
        <w:lastRenderedPageBreak/>
        <w:t>dengan basis data SQL, dalam tugas akhir ini menggunakan MySQL, melalui data adapter.</w:t>
      </w:r>
      <w:r w:rsidR="003449DC">
        <w:t xml:space="preserve"> Contoh bentuk data pada Apache </w:t>
      </w:r>
      <w:r w:rsidR="00C978F8">
        <w:rPr>
          <w:noProof/>
          <w:lang w:eastAsia="id-ID"/>
        </w:rPr>
        <mc:AlternateContent>
          <mc:Choice Requires="wps">
            <w:drawing>
              <wp:anchor distT="0" distB="0" distL="114300" distR="114300" simplePos="0" relativeHeight="251660294" behindDoc="0" locked="0" layoutInCell="1" allowOverlap="1" wp14:anchorId="47F124DF" wp14:editId="174F001F">
                <wp:simplePos x="0" y="0"/>
                <wp:positionH relativeFrom="column">
                  <wp:posOffset>137795</wp:posOffset>
                </wp:positionH>
                <wp:positionV relativeFrom="paragraph">
                  <wp:posOffset>1789430</wp:posOffset>
                </wp:positionV>
                <wp:extent cx="3437255" cy="635"/>
                <wp:effectExtent l="0" t="0" r="0" b="6350"/>
                <wp:wrapTopAndBottom/>
                <wp:docPr id="13" name="Text Box 13"/>
                <wp:cNvGraphicFramePr/>
                <a:graphic xmlns:a="http://schemas.openxmlformats.org/drawingml/2006/main">
                  <a:graphicData uri="http://schemas.microsoft.com/office/word/2010/wordprocessingShape">
                    <wps:wsp>
                      <wps:cNvSpPr txBox="1"/>
                      <wps:spPr>
                        <a:xfrm>
                          <a:off x="0" y="0"/>
                          <a:ext cx="3437255" cy="635"/>
                        </a:xfrm>
                        <a:prstGeom prst="rect">
                          <a:avLst/>
                        </a:prstGeom>
                        <a:solidFill>
                          <a:prstClr val="white"/>
                        </a:solidFill>
                        <a:ln>
                          <a:noFill/>
                        </a:ln>
                        <a:effectLst/>
                      </wps:spPr>
                      <wps:txbx>
                        <w:txbxContent>
                          <w:p w14:paraId="1C45AECD" w14:textId="1FC7F9E6" w:rsidR="00D47492" w:rsidRPr="00CC1BF8" w:rsidRDefault="00D47492" w:rsidP="003449DC">
                            <w:pPr>
                              <w:pStyle w:val="Caption"/>
                            </w:pPr>
                            <w:bookmarkStart w:id="23" w:name="_Ref478987620"/>
                            <w:r>
                              <w:t xml:space="preserve">Gambar </w:t>
                            </w:r>
                            <w:fldSimple w:instr=" STYLEREF 1 \s ">
                              <w:r>
                                <w:rPr>
                                  <w:noProof/>
                                </w:rPr>
                                <w:t>2</w:t>
                              </w:r>
                            </w:fldSimple>
                            <w:r>
                              <w:t>.</w:t>
                            </w:r>
                            <w:fldSimple w:instr=" SEQ Gambar \* ARABIC \s 1 ">
                              <w:r>
                                <w:rPr>
                                  <w:noProof/>
                                </w:rPr>
                                <w:t>1</w:t>
                              </w:r>
                            </w:fldSimple>
                            <w:bookmarkEnd w:id="23"/>
                            <w:r>
                              <w:t xml:space="preserve"> Contoh data di basis data Apache HBase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124DF" id="Text Box 13" o:spid="_x0000_s1029" type="#_x0000_t202" style="position:absolute;left:0;text-align:left;margin-left:10.85pt;margin-top:140.9pt;width:270.65pt;height:.05pt;z-index:2516602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xbNAIAAHQ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" stroked="f">
                <v:textbox style="mso-fit-shape-to-text:t" inset="0,0,0,0">
                  <w:txbxContent>
                    <w:p w14:paraId="1C45AECD" w14:textId="1FC7F9E6" w:rsidR="00D47492" w:rsidRPr="00CC1BF8" w:rsidRDefault="00D47492" w:rsidP="003449DC">
                      <w:pPr>
                        <w:pStyle w:val="Caption"/>
                      </w:pPr>
                      <w:bookmarkStart w:id="24" w:name="_Ref478987620"/>
                      <w:r>
                        <w:t xml:space="preserve">Gambar </w:t>
                      </w:r>
                      <w:fldSimple w:instr=" STYLEREF 1 \s ">
                        <w:r>
                          <w:rPr>
                            <w:noProof/>
                          </w:rPr>
                          <w:t>2</w:t>
                        </w:r>
                      </w:fldSimple>
                      <w:r>
                        <w:t>.</w:t>
                      </w:r>
                      <w:fldSimple w:instr=" SEQ Gambar \* ARABIC \s 1 ">
                        <w:r>
                          <w:rPr>
                            <w:noProof/>
                          </w:rPr>
                          <w:t>1</w:t>
                        </w:r>
                      </w:fldSimple>
                      <w:bookmarkEnd w:id="24"/>
                      <w:r>
                        <w:t xml:space="preserve"> Contoh data di basis data Apache HBase</w:t>
                      </w:r>
                    </w:p>
                  </w:txbxContent>
                </v:textbox>
                <w10:wrap type="topAndBottom"/>
              </v:shape>
            </w:pict>
          </mc:Fallback>
        </mc:AlternateContent>
      </w:r>
      <w:r w:rsidR="003449DC">
        <w:t xml:space="preserve">HBase ditunjukan pada </w:t>
      </w:r>
      <w:r w:rsidR="00C978F8">
        <w:fldChar w:fldCharType="begin"/>
      </w:r>
      <w:r w:rsidR="00C978F8">
        <w:instrText xml:space="preserve"> REF _Ref478987620 \h </w:instrText>
      </w:r>
      <w:r w:rsidR="00C978F8">
        <w:fldChar w:fldCharType="separate"/>
      </w:r>
      <w:r w:rsidR="00C978F8">
        <w:t xml:space="preserve">Gambar </w:t>
      </w:r>
      <w:r w:rsidR="00C978F8">
        <w:rPr>
          <w:noProof/>
        </w:rPr>
        <w:t>2</w:t>
      </w:r>
      <w:r w:rsidR="00C978F8">
        <w:t>.</w:t>
      </w:r>
      <w:r w:rsidR="00C978F8">
        <w:rPr>
          <w:noProof/>
        </w:rPr>
        <w:t>1</w:t>
      </w:r>
      <w:r w:rsidR="00C978F8">
        <w:fldChar w:fldCharType="end"/>
      </w:r>
      <w:r w:rsidR="00C978F8">
        <w:t>.</w:t>
      </w:r>
    </w:p>
    <w:p w14:paraId="79C31170" w14:textId="4860672F" w:rsidR="00DE10D0" w:rsidRDefault="00C978F8" w:rsidP="00D47492">
      <w:pPr>
        <w:ind w:firstLine="576"/>
        <w:jc w:val="left"/>
      </w:pPr>
      <w:r>
        <w:rPr>
          <w:noProof/>
          <w:lang w:eastAsia="id-ID"/>
        </w:rPr>
        <w:drawing>
          <wp:anchor distT="0" distB="0" distL="114300" distR="114300" simplePos="0" relativeHeight="251658246" behindDoc="0" locked="0" layoutInCell="1" allowOverlap="1" wp14:anchorId="27BE6B58" wp14:editId="67E1AD52">
            <wp:simplePos x="0" y="0"/>
            <wp:positionH relativeFrom="column">
              <wp:posOffset>61595</wp:posOffset>
            </wp:positionH>
            <wp:positionV relativeFrom="paragraph">
              <wp:posOffset>121920</wp:posOffset>
            </wp:positionV>
            <wp:extent cx="3562350" cy="11544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2C57C9BC" w14:textId="3E9E8E70" w:rsidR="00DE10D0" w:rsidRDefault="00D47492" w:rsidP="00D47492">
      <w:pPr>
        <w:pStyle w:val="Heading2"/>
      </w:pPr>
      <w:r>
        <w:t>Apache Phoenix</w:t>
      </w:r>
    </w:p>
    <w:p w14:paraId="7109036D" w14:textId="77777777" w:rsidR="00176B04" w:rsidRPr="00176B04" w:rsidRDefault="00176B04" w:rsidP="00176B04"/>
    <w:p w14:paraId="71C76AA3" w14:textId="4E83125A" w:rsidR="001C2A9B" w:rsidRDefault="001C2A9B" w:rsidP="00176B04">
      <w:pPr>
        <w:ind w:firstLine="576"/>
      </w:pPr>
      <w:r>
        <w:t xml:space="preserve">Banyak perkakas kecerdasan bisnis dan perkakas analisis data memiliki kemampuan yang kurang untuk bekerja dengan basis 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sidR="00051957">
            <w:rPr>
              <w:noProof/>
            </w:rPr>
            <w:t>[6]</w:t>
          </w:r>
          <w:r>
            <w:fldChar w:fldCharType="end"/>
          </w:r>
        </w:sdtContent>
      </w:sdt>
      <w:r w:rsidR="00051957">
        <w:t xml:space="preserve"> Beberapa perusahaan besar telah menggunakan Apache Phoenix seperti salesforce.com, Bloomberg, Sogou, Hortonworks, Alibaba.com, CertusNet, ebay.com, NGDATA, eHarmony dan PubMatic. </w:t>
      </w:r>
      <w:sdt>
        <w:sdtPr>
          <w:id w:val="1212539580"/>
          <w:citation/>
        </w:sdtPr>
        <w:sdtContent>
          <w:r w:rsidR="00051957">
            <w:fldChar w:fldCharType="begin"/>
          </w:r>
          <w:r w:rsidR="00051957">
            <w:instrText xml:space="preserve"> CITATION Apa17 \l 1057 </w:instrText>
          </w:r>
          <w:r w:rsidR="00051957">
            <w:fldChar w:fldCharType="separate"/>
          </w:r>
          <w:r w:rsidR="00051957">
            <w:rPr>
              <w:noProof/>
            </w:rPr>
            <w:t>[7]</w:t>
          </w:r>
          <w:r w:rsidR="00051957">
            <w:fldChar w:fldCharType="end"/>
          </w:r>
        </w:sdtContent>
      </w:sdt>
    </w:p>
    <w:p w14:paraId="6232EDDC" w14:textId="2FA15A3F" w:rsidR="00176B04" w:rsidRDefault="00CA061C" w:rsidP="00176B04">
      <w:pPr>
        <w:ind w:firstLine="576"/>
      </w:pPr>
      <w:r>
        <w:t>Apache Phoenix</w:t>
      </w:r>
      <w:r w:rsidR="00176B04">
        <w:t xml:space="preserve"> adalah lapisan SQL yang efisien untuk Apache HBase. Apache Phoenix menambahkan SQL ke HBase, </w:t>
      </w:r>
      <w:r w:rsidR="00354346">
        <w:t xml:space="preserve">aplikasi </w:t>
      </w:r>
      <w:r w:rsidR="00176B04" w:rsidRPr="00354346">
        <w:rPr>
          <w:i/>
        </w:rPr>
        <w:t>big data</w:t>
      </w:r>
      <w:r w:rsidR="00176B04">
        <w:t xml:space="preserve"> yang terdistribusi dan </w:t>
      </w:r>
      <w:r w:rsidR="00176B04" w:rsidRPr="00354346">
        <w:rPr>
          <w:i/>
        </w:rPr>
        <w:t>scalable</w:t>
      </w:r>
      <w:r w:rsidR="00176B04">
        <w:t xml:space="preserve"> dan berjalan di atas file sistem Hadoop. Phoenix, bertujuan untuk mempermudah  mengakses basis data HBase dengan mendukung sintaks SQL dan memperbolehkan </w:t>
      </w:r>
      <w:r w:rsidR="00176B04" w:rsidRPr="00354346">
        <w:rPr>
          <w:i/>
        </w:rPr>
        <w:t>input</w:t>
      </w:r>
      <w:r w:rsidR="00176B04">
        <w:t xml:space="preserve"> dan </w:t>
      </w:r>
      <w:r w:rsidR="00176B04" w:rsidRPr="00354346">
        <w:rPr>
          <w:i/>
        </w:rPr>
        <w:t>output</w:t>
      </w:r>
      <w:r w:rsidR="00176B04">
        <w:t xml:space="preserve"> dengan menggunakan JDBC API standar dibandingkan dengan menggunakan </w:t>
      </w:r>
      <w:r w:rsidR="00176B04" w:rsidRPr="00176B04">
        <w:rPr>
          <w:i/>
        </w:rPr>
        <w:t>HBase’s Java client APIs</w:t>
      </w:r>
      <w:r w:rsidR="00176B04">
        <w:t xml:space="preserve">. Hal ini membuat kita dapat melakukan operasi CRUD dan DDL seperti membuat tabel, memasukan data baru, dan kueri </w:t>
      </w:r>
      <w:r w:rsidR="00176B04">
        <w:lastRenderedPageBreak/>
        <w:t xml:space="preserve">data. SQL dan JDBC mengurangi jumlah kode yang harus dituliskan oleh pengguna, dapat melakukan optimasi performa yang transparan untuk pengguna, dan membukakan perkakas lain yang ada untuk menggunakan dan mengintegrasikannya. </w:t>
      </w:r>
    </w:p>
    <w:p w14:paraId="4B89961D" w14:textId="347AD290" w:rsidR="00DE10D0" w:rsidRDefault="00176B04" w:rsidP="00A933C8">
      <w:r>
        <w:tab/>
        <w:t xml:space="preserve">Lebih </w:t>
      </w:r>
      <w:r w:rsidR="00C827A2">
        <w:t>mendalam, Phoenix mengambil kueri SQL, meng-</w:t>
      </w:r>
      <w:r w:rsidR="00C827A2" w:rsidRPr="00354346">
        <w:rPr>
          <w:i/>
        </w:rPr>
        <w:t>compile</w:t>
      </w:r>
      <w:r w:rsidR="00C827A2">
        <w:t xml:space="preserve">-nya menjadi rangkaian pemanggilan API HBase, dan </w:t>
      </w:r>
      <w:r w:rsidR="00672598">
        <w:t xml:space="preserve">mendorongnya kedalam kluster untuk eksekusi pararel. </w:t>
      </w:r>
      <w:r w:rsidR="00354346">
        <w:t>Phoenix s</w:t>
      </w:r>
      <w:r w:rsidR="00672598">
        <w:t xml:space="preserve">ecara otomatis membuat </w:t>
      </w:r>
      <w:r w:rsidR="00672598" w:rsidRPr="00354346">
        <w:rPr>
          <w:i/>
        </w:rPr>
        <w:t>metadata</w:t>
      </w:r>
      <w:r w:rsidR="00672598">
        <w:t xml:space="preserve"> yang menyediakan tipe akses untuk data yang disimpan ke tabel HBase. </w:t>
      </w:r>
      <w:r w:rsidR="00C827A2">
        <w:t xml:space="preserve"> </w:t>
      </w:r>
      <w:r w:rsidR="00672598">
        <w:t xml:space="preserve">Phoenix secara langsung menggunakan HBase API, bersama dengan </w:t>
      </w:r>
      <w:r w:rsidR="00672598" w:rsidRPr="00354346">
        <w:rPr>
          <w:i/>
        </w:rPr>
        <w:t>coprocessor</w:t>
      </w:r>
      <w:r w:rsidR="00672598">
        <w:t xml:space="preserve"> dan penyaringan secara </w:t>
      </w:r>
      <w:r w:rsidR="00672598" w:rsidRPr="00354346">
        <w:rPr>
          <w:i/>
        </w:rPr>
        <w:t>custom</w:t>
      </w:r>
      <w:r w:rsidR="00672598">
        <w:t xml:space="preserve">, yang menghasilkan performa </w:t>
      </w:r>
      <w:r w:rsidR="00354346">
        <w:t>seper seribu detik</w:t>
      </w:r>
      <w:r w:rsidR="00672598">
        <w:t xml:space="preserve"> untuk kueri </w:t>
      </w:r>
      <w:r w:rsidR="00354346">
        <w:t xml:space="preserve">data </w:t>
      </w:r>
      <w:r w:rsidR="00672598">
        <w:t xml:space="preserve">kecil, atau beberapa detik untuk 10 juta baris. </w:t>
      </w:r>
      <w:sdt>
        <w:sdtPr>
          <w:id w:val="1689714135"/>
          <w:citation/>
        </w:sdtPr>
        <w:sdtContent>
          <w:r w:rsidR="00672598">
            <w:fldChar w:fldCharType="begin"/>
          </w:r>
          <w:r w:rsidR="00672598">
            <w:instrText xml:space="preserve"> CITATION Sri15 \l 1057 </w:instrText>
          </w:r>
          <w:r w:rsidR="00672598">
            <w:fldChar w:fldCharType="separate"/>
          </w:r>
          <w:r w:rsidR="00051957">
            <w:rPr>
              <w:noProof/>
            </w:rPr>
            <w:t>[8]</w:t>
          </w:r>
          <w:r w:rsidR="00672598">
            <w:fldChar w:fldCharType="end"/>
          </w:r>
        </w:sdtContent>
      </w:sdt>
    </w:p>
    <w:p w14:paraId="592E77BB" w14:textId="66B41407" w:rsidR="00CE2211" w:rsidRDefault="00354346" w:rsidP="00A933C8">
      <w:r>
        <w:tab/>
      </w:r>
      <w:r w:rsidR="0000442F">
        <w:t>Dalam pengerjaan tugas akhi</w:t>
      </w:r>
      <w:r w:rsidR="00742CFB">
        <w:t>r ini, Apache Phoenix digunakan pada data adapter sebagai data converter</w:t>
      </w:r>
      <w:r w:rsidR="00F31ECF">
        <w:t xml:space="preserve"> untuk merubah data </w:t>
      </w:r>
      <w:r w:rsidR="00742CFB">
        <w:t>dari</w:t>
      </w:r>
      <w:r w:rsidR="00F31ECF">
        <w:t xml:space="preserve"> MySQL ke</w:t>
      </w:r>
      <w:r w:rsidR="00742CFB">
        <w:t xml:space="preserve"> HBase. Selain itu, Apache Phoenix juga diunakan sebagai digunakan untuk transformasi data dari HBase yang </w:t>
      </w:r>
      <w:r w:rsidR="00F31ECF">
        <w:t xml:space="preserve">mana </w:t>
      </w:r>
      <w:r w:rsidR="00742CFB">
        <w:t xml:space="preserve">digunakan </w:t>
      </w:r>
      <w:r w:rsidR="00F31ECF">
        <w:t xml:space="preserve">oleh </w:t>
      </w:r>
      <w:r w:rsidR="00742CFB">
        <w:t>aplikasi untuk menjalankan sin</w:t>
      </w:r>
      <w:r w:rsidR="00F31ECF">
        <w:t>taks SQL untuk mengambil</w:t>
      </w:r>
      <w:r w:rsidR="00742CFB">
        <w:t xml:space="preserve"> data melalui data adapter. </w:t>
      </w:r>
    </w:p>
    <w:p w14:paraId="25713B3E" w14:textId="3A62A0BB" w:rsidR="00CE2211" w:rsidRDefault="00CE2211" w:rsidP="00CE2211">
      <w:pPr>
        <w:pStyle w:val="Heading2"/>
      </w:pPr>
      <w:r>
        <w:t>Python</w:t>
      </w:r>
    </w:p>
    <w:p w14:paraId="67581D22" w14:textId="77777777" w:rsidR="00CE2211" w:rsidRDefault="00CE2211" w:rsidP="00CE2211"/>
    <w:p w14:paraId="116A02EA" w14:textId="5529A8EF" w:rsidR="00CE2211" w:rsidRPr="00A933C8" w:rsidRDefault="00D72E2C" w:rsidP="00D72E2C">
      <w:pPr>
        <w:ind w:left="576"/>
        <w:sectPr w:rsidR="00CE2211" w:rsidRPr="00A933C8" w:rsidSect="005022A5">
          <w:pgSz w:w="8391" w:h="11906"/>
          <w:pgMar w:top="1418" w:right="1134" w:bottom="1418" w:left="1418" w:header="709" w:footer="709" w:gutter="0"/>
          <w:cols w:space="720"/>
          <w:titlePg/>
          <w:docGrid w:linePitch="360"/>
        </w:sectPr>
      </w:pPr>
      <w:r>
        <w:t>Python adalah bahasa pemrograman komputer yang memungkinkan kita untuk bekerja  lebih cepat dibandingkan dengan bahasa pemrograman yang lain. Programer yang berpengalaman dalam beberapa bahasa  dapat menguasai Python denga</w:t>
      </w:r>
      <w:bookmarkStart w:id="25" w:name="_GoBack"/>
      <w:bookmarkEnd w:id="25"/>
      <w:r>
        <w:t>n cepat,  dan untuk pemula akan menemukan  sintaks yang bersih dan struktur indentasi yang mudah untuk dipelajari.</w:t>
      </w:r>
    </w:p>
    <w:p w14:paraId="174B0733" w14:textId="77777777" w:rsidR="004F0CA5" w:rsidRDefault="004F0CA5" w:rsidP="00F422C2">
      <w:pPr>
        <w:pStyle w:val="Heading1"/>
      </w:pPr>
      <w:bookmarkStart w:id="26" w:name="_Toc454782851"/>
      <w:r>
        <w:rPr>
          <w:lang w:eastAsia="ko-KR"/>
        </w:rPr>
        <w:lastRenderedPageBreak/>
        <w:t>BAB III</w:t>
      </w:r>
      <w:r>
        <w:rPr>
          <w:lang w:eastAsia="ko-KR"/>
        </w:rPr>
        <w:br/>
        <w:t>ANALISIS DAN PERANCANGAN PERANGKAT LUNAK</w:t>
      </w:r>
      <w:bookmarkEnd w:id="26"/>
    </w:p>
    <w:p w14:paraId="345FE5C7" w14:textId="77777777" w:rsidR="004F0CA5" w:rsidRDefault="004F0CA5">
      <w:pPr>
        <w:ind w:firstLine="540"/>
      </w:pPr>
      <w:r>
        <w:t>Pada bab ini akan dijelaskan perancangan perangkat lunak yang dibuat. Perancangan akan dibagi menjadi dua tahapan utama, yaitu perancangan program dengan OpenMP</w:t>
      </w:r>
      <w:r>
        <w:rPr>
          <w:lang w:val="en-GB"/>
        </w:rPr>
        <w:t>I</w:t>
      </w:r>
      <w:r>
        <w:t xml:space="preserve"> dan peracancangan alur proses utama program. Pada bab ini juga akan dijelaskan mengenai gambaran umum setiap proses utama  program dalam diagram alir beserta penjelasannya.</w:t>
      </w:r>
    </w:p>
    <w:p w14:paraId="19A27C43" w14:textId="77777777" w:rsidR="00993E28" w:rsidRDefault="00993E28">
      <w:pPr>
        <w:ind w:firstLine="540"/>
      </w:pPr>
    </w:p>
    <w:p w14:paraId="23BE79F8" w14:textId="77777777" w:rsidR="00993E28" w:rsidRDefault="00993E28">
      <w:pPr>
        <w:ind w:firstLine="540"/>
      </w:pPr>
    </w:p>
    <w:p w14:paraId="5D59D6C4" w14:textId="77777777" w:rsidR="00993E28" w:rsidRDefault="00993E28">
      <w:pPr>
        <w:ind w:firstLine="540"/>
      </w:pPr>
    </w:p>
    <w:p w14:paraId="5A90F578" w14:textId="77777777" w:rsidR="00993E28" w:rsidRDefault="00993E28">
      <w:pPr>
        <w:ind w:firstLine="540"/>
      </w:pPr>
    </w:p>
    <w:p w14:paraId="0625D563" w14:textId="77777777" w:rsidR="00993E28" w:rsidRDefault="00993E28">
      <w:pPr>
        <w:ind w:firstLine="540"/>
      </w:pPr>
    </w:p>
    <w:p w14:paraId="7477F3CE" w14:textId="77777777" w:rsidR="00993E28" w:rsidRDefault="00993E28">
      <w:pPr>
        <w:ind w:firstLine="540"/>
      </w:pPr>
    </w:p>
    <w:p w14:paraId="38D1128F" w14:textId="77777777" w:rsidR="00993E28" w:rsidRDefault="00993E28">
      <w:pPr>
        <w:ind w:firstLine="540"/>
      </w:pPr>
    </w:p>
    <w:p w14:paraId="47C1C101" w14:textId="77777777" w:rsidR="00993E28" w:rsidRDefault="00993E28">
      <w:pPr>
        <w:ind w:firstLine="540"/>
      </w:pPr>
    </w:p>
    <w:p w14:paraId="6F162105" w14:textId="77777777" w:rsidR="00993E28" w:rsidRDefault="00993E28">
      <w:pPr>
        <w:ind w:firstLine="540"/>
      </w:pPr>
    </w:p>
    <w:p w14:paraId="3EFDBEF8" w14:textId="77777777" w:rsidR="00993E28" w:rsidRDefault="00993E28">
      <w:pPr>
        <w:ind w:firstLine="540"/>
      </w:pPr>
    </w:p>
    <w:p w14:paraId="2793F734" w14:textId="77777777" w:rsidR="00993E28" w:rsidRDefault="00993E28">
      <w:pPr>
        <w:ind w:firstLine="540"/>
      </w:pPr>
    </w:p>
    <w:p w14:paraId="727F47D3" w14:textId="77777777" w:rsidR="00993E28" w:rsidRDefault="00993E28">
      <w:pPr>
        <w:ind w:firstLine="540"/>
      </w:pPr>
    </w:p>
    <w:p w14:paraId="17F363DD" w14:textId="77777777" w:rsidR="00993E28" w:rsidRDefault="00993E28">
      <w:pPr>
        <w:ind w:firstLine="540"/>
      </w:pPr>
    </w:p>
    <w:p w14:paraId="6F4AD2A6" w14:textId="77777777" w:rsidR="00993E28" w:rsidRDefault="00993E28">
      <w:pPr>
        <w:ind w:firstLine="540"/>
      </w:pPr>
    </w:p>
    <w:p w14:paraId="24802171" w14:textId="77777777" w:rsidR="00993E28" w:rsidRDefault="00993E28">
      <w:pPr>
        <w:ind w:firstLine="540"/>
      </w:pPr>
    </w:p>
    <w:p w14:paraId="628FBEB2" w14:textId="77777777" w:rsidR="00993E28" w:rsidRDefault="00993E28">
      <w:pPr>
        <w:ind w:firstLine="540"/>
      </w:pPr>
    </w:p>
    <w:p w14:paraId="3F9399EA" w14:textId="77777777" w:rsidR="00993E28" w:rsidRDefault="00993E28">
      <w:pPr>
        <w:ind w:firstLine="540"/>
      </w:pPr>
    </w:p>
    <w:p w14:paraId="1C848B63" w14:textId="77777777" w:rsidR="00993E28" w:rsidRDefault="00993E28">
      <w:pPr>
        <w:ind w:firstLine="540"/>
      </w:pPr>
    </w:p>
    <w:p w14:paraId="23E42597" w14:textId="77777777" w:rsidR="00993E28" w:rsidRDefault="00993E28">
      <w:pPr>
        <w:ind w:firstLine="540"/>
      </w:pPr>
    </w:p>
    <w:p w14:paraId="0282D66B" w14:textId="77777777" w:rsidR="00993E28" w:rsidRDefault="00993E28">
      <w:pPr>
        <w:ind w:firstLine="540"/>
      </w:pPr>
    </w:p>
    <w:p w14:paraId="70688210" w14:textId="77777777" w:rsidR="00993E28" w:rsidRDefault="00993E28">
      <w:pPr>
        <w:ind w:firstLine="540"/>
      </w:pP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707F6285" w14:textId="01B35282" w:rsidR="004F0CA5" w:rsidRDefault="004F0CA5" w:rsidP="00F422C2">
      <w:pPr>
        <w:pStyle w:val="Heading1"/>
        <w:rPr>
          <w:sz w:val="22"/>
          <w:szCs w:val="22"/>
          <w:lang w:eastAsia="ko-KR"/>
        </w:rPr>
      </w:pPr>
      <w:bookmarkStart w:id="27" w:name="_Toc454782856"/>
      <w:r>
        <w:t>BAB IV</w:t>
      </w:r>
      <w:r>
        <w:br/>
        <w:t>IMPLEMENTASI</w:t>
      </w:r>
      <w:bookmarkEnd w:id="27"/>
    </w:p>
    <w:p w14:paraId="535F4F61" w14:textId="77777777" w:rsidR="004F0CA5" w:rsidRDefault="004F0CA5">
      <w:pPr>
        <w:ind w:firstLine="567"/>
        <w:rPr>
          <w:rFonts w:eastAsia="PMingLiU" w:cs="Arial"/>
          <w:b/>
          <w:bCs/>
          <w:vanish/>
          <w:kern w:val="1"/>
          <w:sz w:val="24"/>
          <w:szCs w:val="32"/>
          <w:lang w:eastAsia="en-US"/>
        </w:rPr>
      </w:pPr>
      <w:r>
        <w:t>Pada bab ini akan dibahas mengenai implementasi yang dilakukan berdasarkan rancangan yang telah dijabarkan pada bab sebelumnya. Sebelum penjelasan implementasi akan ditunjukkan terlebih dahulu lingkungan untuk melakukan implementasi</w:t>
      </w:r>
      <w:r>
        <w:rPr>
          <w:lang w:eastAsia="en-US"/>
        </w:rPr>
        <w:t>.</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28" w:name="_Toc454782857"/>
      <w:r>
        <w:t>Lingkungan Implementasi</w:t>
      </w:r>
      <w:bookmarkEnd w:id="28"/>
    </w:p>
    <w:p w14:paraId="00AA67F3" w14:textId="77777777" w:rsidR="004F0CA5" w:rsidRDefault="004F0CA5"/>
    <w:p w14:paraId="2B0946D4" w14:textId="1DEC037F" w:rsidR="00AC162B" w:rsidRPr="00AC162B" w:rsidRDefault="00AC162B" w:rsidP="00993E28"/>
    <w:p w14:paraId="70249756" w14:textId="2C059DE4" w:rsidR="009C451E" w:rsidRDefault="00DA641A" w:rsidP="00264F8F">
      <w:pPr>
        <w:suppressAutoHyphens w:val="0"/>
        <w:jc w:val="center"/>
        <w:sectPr w:rsidR="009C451E">
          <w:headerReference w:type="even" r:id="rId74"/>
          <w:headerReference w:type="default" r:id="rId75"/>
          <w:footerReference w:type="even" r:id="rId76"/>
          <w:footerReference w:type="default" r:id="rId77"/>
          <w:headerReference w:type="first" r:id="rId78"/>
          <w:footerReference w:type="first" r:id="rId79"/>
          <w:pgSz w:w="8391" w:h="11906"/>
          <w:pgMar w:top="1418" w:right="1134" w:bottom="1418" w:left="1418" w:header="709" w:footer="709" w:gutter="0"/>
          <w:cols w:space="720"/>
          <w:titlePg/>
          <w:docGrid w:linePitch="360"/>
        </w:sectPr>
      </w:pPr>
      <w:r>
        <w:br w:type="page"/>
      </w:r>
    </w:p>
    <w:p w14:paraId="7775328F" w14:textId="77777777" w:rsidR="004F0CA5" w:rsidRDefault="004F0CA5" w:rsidP="003A73D3">
      <w:pPr>
        <w:pStyle w:val="Heading1"/>
      </w:pPr>
      <w:bookmarkStart w:id="29" w:name="_Toc454782863"/>
      <w:r>
        <w:lastRenderedPageBreak/>
        <w:t>BAB V</w:t>
      </w:r>
      <w:r>
        <w:br/>
        <w:t>UJI COBA DAN EVALUASI</w:t>
      </w:r>
      <w:bookmarkEnd w:id="29"/>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30" w:name="_Toc454782864"/>
      <w:r>
        <w:t>Lingkungan Uji Coba</w:t>
      </w:r>
      <w:bookmarkEnd w:id="30"/>
    </w:p>
    <w:p w14:paraId="2BCF8C69" w14:textId="2E211C07" w:rsidR="004F0CA5" w:rsidRDefault="006A14DE">
      <w:pPr>
        <w:pStyle w:val="Heading2"/>
        <w:spacing w:after="200"/>
        <w:ind w:left="567" w:hanging="567"/>
      </w:pPr>
      <w:bookmarkStart w:id="31" w:name="_Toc454782865"/>
      <w:r w:rsidRPr="006A14DE">
        <w:rPr>
          <w:i/>
        </w:rPr>
        <w:t>Dataset</w:t>
      </w:r>
      <w:r w:rsidR="004F0CA5">
        <w:t xml:space="preserve"> Uji Coba</w:t>
      </w:r>
      <w:bookmarkEnd w:id="31"/>
    </w:p>
    <w:p w14:paraId="07FE9C4D" w14:textId="4C64A2DE" w:rsidR="004F0CA5" w:rsidRDefault="004F0CA5">
      <w:pPr>
        <w:pStyle w:val="Heading2"/>
      </w:pPr>
      <w:bookmarkStart w:id="32" w:name="_Toc454782866"/>
      <w:r>
        <w:t>Skenario dan Evaluasi Pengujian</w:t>
      </w:r>
      <w:bookmarkEnd w:id="32"/>
    </w:p>
    <w:p w14:paraId="22CB89A5" w14:textId="77777777" w:rsidR="004F0CA5" w:rsidRDefault="004F0CA5">
      <w:pPr>
        <w:pStyle w:val="Heading3"/>
        <w:spacing w:before="240" w:after="200"/>
      </w:pPr>
      <w:bookmarkStart w:id="33" w:name="_Toc454782867"/>
      <w:r>
        <w:t>Skenario Uji Coba 1</w:t>
      </w:r>
      <w:bookmarkEnd w:id="33"/>
    </w:p>
    <w:p w14:paraId="00275E60" w14:textId="238F6CC4" w:rsidR="003237DB" w:rsidRDefault="003237DB" w:rsidP="0090122F">
      <w:pPr>
        <w:spacing w:before="240" w:after="240"/>
        <w:ind w:firstLine="567"/>
      </w:pPr>
    </w:p>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80"/>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34" w:name="_Toc454782872"/>
      <w:r w:rsidRPr="006D580B">
        <w:lastRenderedPageBreak/>
        <w:t>BAB VI</w:t>
      </w:r>
      <w:r>
        <w:br/>
        <w:t>KESIMPULAN DAN SARAN</w:t>
      </w:r>
      <w:bookmarkEnd w:id="34"/>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35" w:name="_Toc454782873"/>
      <w:r>
        <w:t>Kesimpulan</w:t>
      </w:r>
      <w:bookmarkEnd w:id="35"/>
    </w:p>
    <w:p w14:paraId="72E33D65" w14:textId="77777777" w:rsidR="004F0CA5" w:rsidRDefault="004F0CA5"/>
    <w:p w14:paraId="2F5128A5" w14:textId="77777777" w:rsidR="004F0CA5" w:rsidRDefault="004F0CA5">
      <w:pPr>
        <w:pStyle w:val="Heading2"/>
        <w:spacing w:before="240" w:after="200"/>
        <w:ind w:left="540" w:hanging="540"/>
      </w:pPr>
      <w:bookmarkStart w:id="36" w:name="_Toc454782874"/>
      <w:r>
        <w:t>Saran</w:t>
      </w:r>
      <w:bookmarkEnd w:id="36"/>
    </w:p>
    <w:p w14:paraId="4B357AD6" w14:textId="77777777" w:rsidR="00A609C9" w:rsidRDefault="00A609C9" w:rsidP="00A609C9"/>
    <w:p w14:paraId="5DB63C3B" w14:textId="77777777" w:rsidR="00A609C9" w:rsidRDefault="00A609C9" w:rsidP="00A609C9"/>
    <w:p w14:paraId="33319121" w14:textId="77777777" w:rsidR="00A609C9" w:rsidRDefault="00A609C9" w:rsidP="00A609C9"/>
    <w:p w14:paraId="0F9975D5" w14:textId="77777777" w:rsidR="00A609C9" w:rsidRDefault="00A609C9" w:rsidP="00A609C9"/>
    <w:p w14:paraId="0D4A33DD" w14:textId="77777777" w:rsidR="00A609C9" w:rsidRDefault="00A609C9" w:rsidP="00A609C9"/>
    <w:p w14:paraId="72B463B3" w14:textId="77777777" w:rsidR="00A609C9" w:rsidRDefault="00A609C9" w:rsidP="00A609C9"/>
    <w:p w14:paraId="0D61AFA2" w14:textId="77777777" w:rsidR="00A609C9" w:rsidRDefault="00A609C9" w:rsidP="00A609C9"/>
    <w:p w14:paraId="779B9903" w14:textId="77777777" w:rsidR="00A609C9" w:rsidRDefault="00A609C9" w:rsidP="00A609C9"/>
    <w:p w14:paraId="274A0D04" w14:textId="77777777" w:rsidR="00A609C9" w:rsidRDefault="00A609C9" w:rsidP="00A609C9"/>
    <w:p w14:paraId="5EE20EEB" w14:textId="77777777" w:rsidR="00A609C9" w:rsidRDefault="00A609C9" w:rsidP="00A609C9"/>
    <w:p w14:paraId="21633D9E" w14:textId="77777777" w:rsidR="00A609C9" w:rsidRDefault="00A609C9" w:rsidP="00A609C9"/>
    <w:p w14:paraId="773F8D9E" w14:textId="77777777" w:rsidR="00A609C9" w:rsidRDefault="00A609C9" w:rsidP="00A609C9"/>
    <w:p w14:paraId="5C28E194" w14:textId="77777777" w:rsidR="00A609C9" w:rsidRDefault="00A609C9" w:rsidP="00A609C9"/>
    <w:p w14:paraId="2762DC49" w14:textId="77777777" w:rsidR="00A609C9" w:rsidRDefault="00A609C9" w:rsidP="00A609C9"/>
    <w:p w14:paraId="16A9971E" w14:textId="77777777" w:rsidR="00A609C9" w:rsidRDefault="00A609C9" w:rsidP="00A609C9"/>
    <w:p w14:paraId="03170F07" w14:textId="77777777" w:rsidR="00A609C9" w:rsidRDefault="00A609C9" w:rsidP="00A609C9"/>
    <w:p w14:paraId="26A82AB4" w14:textId="77777777" w:rsidR="00A609C9" w:rsidRDefault="00A609C9" w:rsidP="00A609C9"/>
    <w:p w14:paraId="03D129A2" w14:textId="77777777" w:rsidR="00A609C9" w:rsidRPr="00A609C9" w:rsidRDefault="00A609C9" w:rsidP="00A609C9"/>
    <w:bookmarkStart w:id="37"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37"/>
        </w:p>
        <w:sdt>
          <w:sdtPr>
            <w:id w:val="111145805"/>
            <w:bibliography/>
          </w:sdtPr>
          <w:sdtContent>
            <w:p w14:paraId="24E60EB5" w14:textId="77777777" w:rsidR="00051957" w:rsidRDefault="00621F89">
              <w:pPr>
                <w:rPr>
                  <w:noProof/>
                  <w:sz w:val="20"/>
                  <w:szCs w:val="20"/>
                  <w:lang w:eastAsia="ko-K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5397"/>
              </w:tblGrid>
              <w:tr w:rsidR="00051957" w14:paraId="4004BE99" w14:textId="77777777">
                <w:trPr>
                  <w:divId w:val="742526138"/>
                  <w:tblCellSpacing w:w="15" w:type="dxa"/>
                </w:trPr>
                <w:tc>
                  <w:tcPr>
                    <w:tcW w:w="50" w:type="pct"/>
                    <w:hideMark/>
                  </w:tcPr>
                  <w:p w14:paraId="4AF5C71C" w14:textId="77777777" w:rsidR="00051957" w:rsidRDefault="00051957">
                    <w:pPr>
                      <w:pStyle w:val="Bibliography"/>
                      <w:rPr>
                        <w:noProof/>
                        <w:sz w:val="24"/>
                        <w:szCs w:val="24"/>
                      </w:rPr>
                    </w:pPr>
                    <w:r>
                      <w:rPr>
                        <w:noProof/>
                      </w:rPr>
                      <w:t xml:space="preserve">[1] </w:t>
                    </w:r>
                  </w:p>
                </w:tc>
                <w:tc>
                  <w:tcPr>
                    <w:tcW w:w="0" w:type="auto"/>
                    <w:hideMark/>
                  </w:tcPr>
                  <w:p w14:paraId="51E457AF" w14:textId="77777777" w:rsidR="00051957" w:rsidRDefault="00051957">
                    <w:pPr>
                      <w:pStyle w:val="Bibliography"/>
                      <w:rPr>
                        <w:noProof/>
                      </w:rPr>
                    </w:pPr>
                    <w:r>
                      <w:rPr>
                        <w:noProof/>
                      </w:rPr>
                      <w:t>G. Audin, “No Jitter,” UBM, 2017. [Online]. Available: http://www.nojitter.com/post/240170228/the-network-impact-of-big-data. [Diakses 03 April 2017].</w:t>
                    </w:r>
                  </w:p>
                </w:tc>
              </w:tr>
              <w:tr w:rsidR="00051957" w14:paraId="40491F78" w14:textId="77777777">
                <w:trPr>
                  <w:divId w:val="742526138"/>
                  <w:tblCellSpacing w:w="15" w:type="dxa"/>
                </w:trPr>
                <w:tc>
                  <w:tcPr>
                    <w:tcW w:w="50" w:type="pct"/>
                    <w:hideMark/>
                  </w:tcPr>
                  <w:p w14:paraId="1110CE40" w14:textId="77777777" w:rsidR="00051957" w:rsidRDefault="00051957">
                    <w:pPr>
                      <w:pStyle w:val="Bibliography"/>
                      <w:rPr>
                        <w:noProof/>
                      </w:rPr>
                    </w:pPr>
                    <w:r>
                      <w:rPr>
                        <w:noProof/>
                      </w:rPr>
                      <w:t xml:space="preserve">[2] </w:t>
                    </w:r>
                  </w:p>
                </w:tc>
                <w:tc>
                  <w:tcPr>
                    <w:tcW w:w="0" w:type="auto"/>
                    <w:hideMark/>
                  </w:tcPr>
                  <w:p w14:paraId="4CC5187C" w14:textId="77777777" w:rsidR="00051957" w:rsidRDefault="00051957">
                    <w:pPr>
                      <w:pStyle w:val="Bibliography"/>
                      <w:rPr>
                        <w:noProof/>
                      </w:rPr>
                    </w:pPr>
                    <w:r>
                      <w:rPr>
                        <w:noProof/>
                      </w:rPr>
                      <w:t>P. ". D. D. Christensson, “Techterms.com,” Sharpened Production , 16 July 2016. [Online]. Available: https://techterms.com/definition/relational_database.. [Diakses 28 March 2017].</w:t>
                    </w:r>
                  </w:p>
                </w:tc>
              </w:tr>
              <w:tr w:rsidR="00051957" w14:paraId="289251F6" w14:textId="77777777">
                <w:trPr>
                  <w:divId w:val="742526138"/>
                  <w:tblCellSpacing w:w="15" w:type="dxa"/>
                </w:trPr>
                <w:tc>
                  <w:tcPr>
                    <w:tcW w:w="50" w:type="pct"/>
                    <w:hideMark/>
                  </w:tcPr>
                  <w:p w14:paraId="504910F0" w14:textId="77777777" w:rsidR="00051957" w:rsidRDefault="00051957">
                    <w:pPr>
                      <w:pStyle w:val="Bibliography"/>
                      <w:rPr>
                        <w:noProof/>
                      </w:rPr>
                    </w:pPr>
                    <w:r>
                      <w:rPr>
                        <w:noProof/>
                      </w:rPr>
                      <w:t xml:space="preserve">[3] </w:t>
                    </w:r>
                  </w:p>
                </w:tc>
                <w:tc>
                  <w:tcPr>
                    <w:tcW w:w="0" w:type="auto"/>
                    <w:hideMark/>
                  </w:tcPr>
                  <w:p w14:paraId="1E1BB8EE" w14:textId="77777777" w:rsidR="00051957" w:rsidRDefault="00051957">
                    <w:pPr>
                      <w:pStyle w:val="Bibliography"/>
                      <w:rPr>
                        <w:noProof/>
                      </w:rPr>
                    </w:pPr>
                    <w:r>
                      <w:rPr>
                        <w:noProof/>
                      </w:rPr>
                      <w:t>MySQL, “MySQL,” Oracle Corporation, [Online]. Available: https://www.mysql.com/about/. [Diakses 20 10 2016].</w:t>
                    </w:r>
                  </w:p>
                </w:tc>
              </w:tr>
              <w:tr w:rsidR="00051957" w14:paraId="6178F51F" w14:textId="77777777">
                <w:trPr>
                  <w:divId w:val="742526138"/>
                  <w:tblCellSpacing w:w="15" w:type="dxa"/>
                </w:trPr>
                <w:tc>
                  <w:tcPr>
                    <w:tcW w:w="50" w:type="pct"/>
                    <w:hideMark/>
                  </w:tcPr>
                  <w:p w14:paraId="105F197F" w14:textId="77777777" w:rsidR="00051957" w:rsidRDefault="00051957">
                    <w:pPr>
                      <w:pStyle w:val="Bibliography"/>
                      <w:rPr>
                        <w:noProof/>
                      </w:rPr>
                    </w:pPr>
                    <w:r>
                      <w:rPr>
                        <w:noProof/>
                      </w:rPr>
                      <w:t xml:space="preserve">[4] </w:t>
                    </w:r>
                  </w:p>
                </w:tc>
                <w:tc>
                  <w:tcPr>
                    <w:tcW w:w="0" w:type="auto"/>
                    <w:hideMark/>
                  </w:tcPr>
                  <w:p w14:paraId="2B61C96C" w14:textId="77777777" w:rsidR="00051957" w:rsidRDefault="00051957">
                    <w:pPr>
                      <w:pStyle w:val="Bibliography"/>
                      <w:rPr>
                        <w:noProof/>
                      </w:rPr>
                    </w:pPr>
                    <w:r>
                      <w:rPr>
                        <w:noProof/>
                      </w:rPr>
                      <w:t>P. Lutus, “arachnoid.com,” 2012. [Online]. Available: https://arachnoid.com/MySQL/. [Diakses 28 Marh 2017].</w:t>
                    </w:r>
                  </w:p>
                </w:tc>
              </w:tr>
              <w:tr w:rsidR="00051957" w14:paraId="03EE0674" w14:textId="77777777">
                <w:trPr>
                  <w:divId w:val="742526138"/>
                  <w:tblCellSpacing w:w="15" w:type="dxa"/>
                </w:trPr>
                <w:tc>
                  <w:tcPr>
                    <w:tcW w:w="50" w:type="pct"/>
                    <w:hideMark/>
                  </w:tcPr>
                  <w:p w14:paraId="78608BA3" w14:textId="77777777" w:rsidR="00051957" w:rsidRDefault="00051957">
                    <w:pPr>
                      <w:pStyle w:val="Bibliography"/>
                      <w:rPr>
                        <w:noProof/>
                      </w:rPr>
                    </w:pPr>
                    <w:r>
                      <w:rPr>
                        <w:noProof/>
                      </w:rPr>
                      <w:t xml:space="preserve">[5] </w:t>
                    </w:r>
                  </w:p>
                </w:tc>
                <w:tc>
                  <w:tcPr>
                    <w:tcW w:w="0" w:type="auto"/>
                    <w:hideMark/>
                  </w:tcPr>
                  <w:p w14:paraId="2AD9E334" w14:textId="77777777" w:rsidR="00051957" w:rsidRDefault="00051957">
                    <w:pPr>
                      <w:pStyle w:val="Bibliography"/>
                      <w:rPr>
                        <w:noProof/>
                      </w:rPr>
                    </w:pPr>
                    <w:r>
                      <w:rPr>
                        <w:noProof/>
                      </w:rPr>
                      <w:t>H. Inc., “HORTONWORKS,” Hortonworks Inc., 2016. [Online]. Available: http://hortonworks.com/apache/hbase/. [Diakses 20 11 2016].</w:t>
                    </w:r>
                  </w:p>
                </w:tc>
              </w:tr>
              <w:tr w:rsidR="00051957" w14:paraId="65F5E4AA" w14:textId="77777777">
                <w:trPr>
                  <w:divId w:val="742526138"/>
                  <w:tblCellSpacing w:w="15" w:type="dxa"/>
                </w:trPr>
                <w:tc>
                  <w:tcPr>
                    <w:tcW w:w="50" w:type="pct"/>
                    <w:hideMark/>
                  </w:tcPr>
                  <w:p w14:paraId="5D7A4B55" w14:textId="77777777" w:rsidR="00051957" w:rsidRDefault="00051957">
                    <w:pPr>
                      <w:pStyle w:val="Bibliography"/>
                      <w:rPr>
                        <w:noProof/>
                      </w:rPr>
                    </w:pPr>
                    <w:r>
                      <w:rPr>
                        <w:noProof/>
                      </w:rPr>
                      <w:t xml:space="preserve">[6] </w:t>
                    </w:r>
                  </w:p>
                </w:tc>
                <w:tc>
                  <w:tcPr>
                    <w:tcW w:w="0" w:type="auto"/>
                    <w:hideMark/>
                  </w:tcPr>
                  <w:p w14:paraId="37A8E8C0" w14:textId="77777777" w:rsidR="00051957" w:rsidRDefault="00051957">
                    <w:pPr>
                      <w:pStyle w:val="Bibliography"/>
                      <w:rPr>
                        <w:noProof/>
                      </w:rPr>
                    </w:pPr>
                    <w:r>
                      <w:rPr>
                        <w:noProof/>
                      </w:rPr>
                      <w:t>“HORTONWORKS,” Hortonworks Inc, [Online]. Available: https://hortonworks.com/hadoop-tutorial/bi-apache-phoenix-odbc/. [Diakses 6 April 2017].</w:t>
                    </w:r>
                  </w:p>
                </w:tc>
              </w:tr>
              <w:tr w:rsidR="00051957" w14:paraId="65BD81A4" w14:textId="77777777">
                <w:trPr>
                  <w:divId w:val="742526138"/>
                  <w:tblCellSpacing w:w="15" w:type="dxa"/>
                </w:trPr>
                <w:tc>
                  <w:tcPr>
                    <w:tcW w:w="50" w:type="pct"/>
                    <w:hideMark/>
                  </w:tcPr>
                  <w:p w14:paraId="25524293" w14:textId="77777777" w:rsidR="00051957" w:rsidRDefault="00051957">
                    <w:pPr>
                      <w:pStyle w:val="Bibliography"/>
                      <w:rPr>
                        <w:noProof/>
                      </w:rPr>
                    </w:pPr>
                    <w:r>
                      <w:rPr>
                        <w:noProof/>
                      </w:rPr>
                      <w:t xml:space="preserve">[7] </w:t>
                    </w:r>
                  </w:p>
                </w:tc>
                <w:tc>
                  <w:tcPr>
                    <w:tcW w:w="0" w:type="auto"/>
                    <w:hideMark/>
                  </w:tcPr>
                  <w:p w14:paraId="5FD0BBB2" w14:textId="77777777" w:rsidR="00051957" w:rsidRDefault="00051957">
                    <w:pPr>
                      <w:pStyle w:val="Bibliography"/>
                      <w:rPr>
                        <w:noProof/>
                      </w:rPr>
                    </w:pPr>
                    <w:r>
                      <w:rPr>
                        <w:noProof/>
                      </w:rPr>
                      <w:t>Apache Software Foundation, “Apache Phoenix,” Apache Software Foundation, [Online]. Available: https://phoenix.apache.org/who_is_using.html. [Diakses 6 April 2017].</w:t>
                    </w:r>
                  </w:p>
                </w:tc>
              </w:tr>
              <w:tr w:rsidR="00051957" w14:paraId="524B0FF8" w14:textId="77777777">
                <w:trPr>
                  <w:divId w:val="742526138"/>
                  <w:tblCellSpacing w:w="15" w:type="dxa"/>
                </w:trPr>
                <w:tc>
                  <w:tcPr>
                    <w:tcW w:w="50" w:type="pct"/>
                    <w:hideMark/>
                  </w:tcPr>
                  <w:p w14:paraId="32235296" w14:textId="77777777" w:rsidR="00051957" w:rsidRDefault="00051957">
                    <w:pPr>
                      <w:pStyle w:val="Bibliography"/>
                      <w:rPr>
                        <w:noProof/>
                      </w:rPr>
                    </w:pPr>
                    <w:r>
                      <w:rPr>
                        <w:noProof/>
                      </w:rPr>
                      <w:t xml:space="preserve">[8] </w:t>
                    </w:r>
                  </w:p>
                </w:tc>
                <w:tc>
                  <w:tcPr>
                    <w:tcW w:w="0" w:type="auto"/>
                    <w:hideMark/>
                  </w:tcPr>
                  <w:p w14:paraId="10240E73" w14:textId="77777777" w:rsidR="00051957" w:rsidRDefault="00051957">
                    <w:pPr>
                      <w:pStyle w:val="Bibliography"/>
                      <w:rPr>
                        <w:noProof/>
                      </w:rPr>
                    </w:pPr>
                    <w:r>
                      <w:rPr>
                        <w:noProof/>
                      </w:rPr>
                      <w:t>S. Srungarapu, “Cloudera Engineering Blog,” Cloudera, Inc, 6 Mei 2015. [Online]. Available: https://blog.cloudera.com/blog/2015/05/apache-phoenix-joins-cloudera-labs/. [Diakses 6 Maret 2017].</w:t>
                    </w:r>
                  </w:p>
                </w:tc>
              </w:tr>
              <w:tr w:rsidR="00051957" w14:paraId="45F2EADD" w14:textId="77777777">
                <w:trPr>
                  <w:divId w:val="742526138"/>
                  <w:tblCellSpacing w:w="15" w:type="dxa"/>
                </w:trPr>
                <w:tc>
                  <w:tcPr>
                    <w:tcW w:w="50" w:type="pct"/>
                    <w:hideMark/>
                  </w:tcPr>
                  <w:p w14:paraId="24B06DCB" w14:textId="77777777" w:rsidR="00051957" w:rsidRDefault="00051957">
                    <w:pPr>
                      <w:pStyle w:val="Bibliography"/>
                      <w:rPr>
                        <w:noProof/>
                      </w:rPr>
                    </w:pPr>
                    <w:r>
                      <w:rPr>
                        <w:noProof/>
                      </w:rPr>
                      <w:t xml:space="preserve">[9] </w:t>
                    </w:r>
                  </w:p>
                </w:tc>
                <w:tc>
                  <w:tcPr>
                    <w:tcW w:w="0" w:type="auto"/>
                    <w:hideMark/>
                  </w:tcPr>
                  <w:p w14:paraId="1F70D047" w14:textId="77777777" w:rsidR="00051957" w:rsidRDefault="00051957">
                    <w:pPr>
                      <w:pStyle w:val="Bibliography"/>
                      <w:rPr>
                        <w:noProof/>
                      </w:rPr>
                    </w:pPr>
                    <w:r>
                      <w:rPr>
                        <w:noProof/>
                      </w:rPr>
                      <w:t xml:space="preserve">N. F. Almeida Jr, E. N. Caceres, C. E. R. Alves dan S. W. Song, “Comparison of Genomes using High-Performance Parallel Computing,” dalam </w:t>
                    </w:r>
                    <w:r>
                      <w:rPr>
                        <w:i/>
                        <w:iCs/>
                        <w:noProof/>
                      </w:rPr>
                      <w:t xml:space="preserve">Proceedings of the 15th </w:t>
                    </w:r>
                    <w:r>
                      <w:rPr>
                        <w:i/>
                        <w:iCs/>
                        <w:noProof/>
                      </w:rPr>
                      <w:lastRenderedPageBreak/>
                      <w:t>Symposium on Computer Architecture and High Performance Computing</w:t>
                    </w:r>
                    <w:r>
                      <w:rPr>
                        <w:noProof/>
                      </w:rPr>
                      <w:t xml:space="preserve">, 2003. </w:t>
                    </w:r>
                  </w:p>
                </w:tc>
              </w:tr>
              <w:tr w:rsidR="00051957" w14:paraId="70C7B1AE" w14:textId="77777777">
                <w:trPr>
                  <w:divId w:val="742526138"/>
                  <w:tblCellSpacing w:w="15" w:type="dxa"/>
                </w:trPr>
                <w:tc>
                  <w:tcPr>
                    <w:tcW w:w="50" w:type="pct"/>
                    <w:hideMark/>
                  </w:tcPr>
                  <w:p w14:paraId="13290D89" w14:textId="77777777" w:rsidR="00051957" w:rsidRDefault="00051957">
                    <w:pPr>
                      <w:pStyle w:val="Bibliography"/>
                      <w:rPr>
                        <w:noProof/>
                      </w:rPr>
                    </w:pPr>
                    <w:r>
                      <w:rPr>
                        <w:noProof/>
                      </w:rPr>
                      <w:lastRenderedPageBreak/>
                      <w:t xml:space="preserve">[10] </w:t>
                    </w:r>
                  </w:p>
                </w:tc>
                <w:tc>
                  <w:tcPr>
                    <w:tcW w:w="0" w:type="auto"/>
                    <w:hideMark/>
                  </w:tcPr>
                  <w:p w14:paraId="28F8EDCE" w14:textId="77777777" w:rsidR="00051957" w:rsidRDefault="00051957">
                    <w:pPr>
                      <w:pStyle w:val="Bibliography"/>
                      <w:rPr>
                        <w:noProof/>
                      </w:rPr>
                    </w:pPr>
                    <w:r>
                      <w:rPr>
                        <w:noProof/>
                      </w:rPr>
                      <w:t>GeeksforGeeks, “Printing Longest Common Subsequence,” [Online]. Available: http://www.geeksforgeeks.org/printing-longest-common-subsequence/. [Diakses 11 May 2016].</w:t>
                    </w:r>
                  </w:p>
                </w:tc>
              </w:tr>
              <w:tr w:rsidR="00051957" w14:paraId="13339546" w14:textId="77777777">
                <w:trPr>
                  <w:divId w:val="742526138"/>
                  <w:tblCellSpacing w:w="15" w:type="dxa"/>
                </w:trPr>
                <w:tc>
                  <w:tcPr>
                    <w:tcW w:w="50" w:type="pct"/>
                    <w:hideMark/>
                  </w:tcPr>
                  <w:p w14:paraId="37F842BE" w14:textId="77777777" w:rsidR="00051957" w:rsidRDefault="00051957">
                    <w:pPr>
                      <w:pStyle w:val="Bibliography"/>
                      <w:rPr>
                        <w:noProof/>
                      </w:rPr>
                    </w:pPr>
                    <w:r>
                      <w:rPr>
                        <w:noProof/>
                      </w:rPr>
                      <w:t xml:space="preserve">[11] </w:t>
                    </w:r>
                  </w:p>
                </w:tc>
                <w:tc>
                  <w:tcPr>
                    <w:tcW w:w="0" w:type="auto"/>
                    <w:hideMark/>
                  </w:tcPr>
                  <w:p w14:paraId="4A254778" w14:textId="77777777" w:rsidR="00051957" w:rsidRDefault="00051957">
                    <w:pPr>
                      <w:pStyle w:val="Bibliography"/>
                      <w:rPr>
                        <w:noProof/>
                      </w:rPr>
                    </w:pPr>
                    <w:r>
                      <w:rPr>
                        <w:noProof/>
                      </w:rPr>
                      <w:t>“NCBI National Center for Biotechnology Information,” [Online]. Available: http://www.ncbi.nlm.nih.gov/. [Diakses 21 June 2015].</w:t>
                    </w:r>
                  </w:p>
                </w:tc>
              </w:tr>
              <w:tr w:rsidR="00051957" w14:paraId="0F98678F" w14:textId="77777777">
                <w:trPr>
                  <w:divId w:val="742526138"/>
                  <w:tblCellSpacing w:w="15" w:type="dxa"/>
                </w:trPr>
                <w:tc>
                  <w:tcPr>
                    <w:tcW w:w="50" w:type="pct"/>
                    <w:hideMark/>
                  </w:tcPr>
                  <w:p w14:paraId="3CF24744" w14:textId="77777777" w:rsidR="00051957" w:rsidRDefault="00051957">
                    <w:pPr>
                      <w:pStyle w:val="Bibliography"/>
                      <w:rPr>
                        <w:noProof/>
                      </w:rPr>
                    </w:pPr>
                    <w:r>
                      <w:rPr>
                        <w:noProof/>
                      </w:rPr>
                      <w:t xml:space="preserve">[12] </w:t>
                    </w:r>
                  </w:p>
                </w:tc>
                <w:tc>
                  <w:tcPr>
                    <w:tcW w:w="0" w:type="auto"/>
                    <w:hideMark/>
                  </w:tcPr>
                  <w:p w14:paraId="35A4D551" w14:textId="77777777" w:rsidR="00051957" w:rsidRDefault="00051957">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bl>
            <w:p w14:paraId="64C99856" w14:textId="77777777" w:rsidR="00051957" w:rsidRDefault="00051957">
              <w:pPr>
                <w:divId w:val="7425261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81"/>
          <w:headerReference w:type="default" r:id="rId82"/>
          <w:footerReference w:type="even" r:id="rId83"/>
          <w:footerReference w:type="default" r:id="rId84"/>
          <w:headerReference w:type="first" r:id="rId85"/>
          <w:footerReference w:type="first" r:id="rId86"/>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38" w:name="_Ref407054063"/>
      <w:bookmarkStart w:id="39" w:name="_Ref406659248"/>
      <w:r w:rsidRPr="002C4597">
        <w:rPr>
          <w:b/>
          <w:sz w:val="24"/>
        </w:rPr>
        <w:lastRenderedPageBreak/>
        <w:t>LAMPIRAN</w:t>
      </w:r>
      <w:bookmarkEnd w:id="38"/>
      <w:bookmarkEnd w:id="39"/>
      <w:r w:rsidR="002C4597">
        <w:rPr>
          <w:b/>
          <w:sz w:val="24"/>
        </w:rPr>
        <w:t xml:space="preserve"> A</w:t>
      </w:r>
    </w:p>
    <w:p w14:paraId="454F5E69" w14:textId="77777777" w:rsidR="00B75DEC" w:rsidRDefault="00B75DEC" w:rsidP="00F450E6">
      <w:pPr>
        <w:pStyle w:val="Heading1"/>
        <w:numPr>
          <w:ilvl w:val="0"/>
          <w:numId w:val="0"/>
        </w:numPr>
      </w:pPr>
      <w:bookmarkStart w:id="40" w:name="_Toc454782876"/>
      <w:r>
        <w:t>KODE SUMBER</w:t>
      </w:r>
      <w:bookmarkEnd w:id="40"/>
    </w:p>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87"/>
          <w:headerReference w:type="default" r:id="rId88"/>
          <w:footerReference w:type="even" r:id="rId89"/>
          <w:footerReference w:type="default" r:id="rId90"/>
          <w:headerReference w:type="first" r:id="rId91"/>
          <w:footerReference w:type="first" r:id="rId92"/>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93"/>
          <w:footerReference w:type="first" r:id="rId94"/>
          <w:pgSz w:w="8391" w:h="11906"/>
          <w:pgMar w:top="1411" w:right="1138" w:bottom="851" w:left="1134" w:header="720" w:footer="720" w:gutter="0"/>
          <w:cols w:space="720"/>
          <w:titlePg/>
          <w:docGrid w:linePitch="360"/>
        </w:sectPr>
      </w:pPr>
    </w:p>
    <w:p w14:paraId="6FB52A9A" w14:textId="77777777" w:rsidR="0049539F" w:rsidRPr="0049539F" w:rsidRDefault="004F0CA5" w:rsidP="00F450E6">
      <w:pPr>
        <w:pStyle w:val="JUDUL"/>
        <w:numPr>
          <w:ilvl w:val="0"/>
          <w:numId w:val="0"/>
        </w:numPr>
      </w:pPr>
      <w:bookmarkStart w:id="41" w:name="_Toc454782877"/>
      <w:r>
        <w:lastRenderedPageBreak/>
        <w:t>BIODATA PENULIS</w:t>
      </w:r>
      <w:bookmarkEnd w:id="41"/>
    </w:p>
    <w:sectPr w:rsidR="0049539F" w:rsidRPr="0049539F">
      <w:headerReference w:type="first" r:id="rId95"/>
      <w:footerReference w:type="first" r:id="rId96"/>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0042F" w14:textId="77777777" w:rsidR="003235DA" w:rsidRDefault="003235DA">
      <w:r>
        <w:separator/>
      </w:r>
    </w:p>
  </w:endnote>
  <w:endnote w:type="continuationSeparator" w:id="0">
    <w:p w14:paraId="28D352C1" w14:textId="77777777" w:rsidR="003235DA" w:rsidRDefault="003235DA">
      <w:r>
        <w:continuationSeparator/>
      </w:r>
    </w:p>
  </w:endnote>
  <w:endnote w:type="continuationNotice" w:id="1">
    <w:p w14:paraId="67236E16" w14:textId="77777777" w:rsidR="003235DA" w:rsidRDefault="00323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DejaVu Sans">
    <w:charset w:val="00"/>
    <w:family w:val="auto"/>
    <w:pitch w:val="variable"/>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D47492" w:rsidRDefault="00D47492">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D47492" w:rsidRDefault="00D47492">
    <w:pPr>
      <w:pStyle w:val="Footer"/>
      <w:jc w:val="center"/>
    </w:pPr>
    <w:r>
      <w:fldChar w:fldCharType="begin"/>
    </w:r>
    <w:r>
      <w:instrText xml:space="preserve"> PAGE </w:instrText>
    </w:r>
    <w:r>
      <w:fldChar w:fldCharType="separate"/>
    </w:r>
    <w:r w:rsidR="00CA061C">
      <w:rPr>
        <w:noProof/>
      </w:rPr>
      <w:t>vi</w:t>
    </w:r>
    <w:r>
      <w:fldChar w:fldCharType="end"/>
    </w:r>
  </w:p>
  <w:p w14:paraId="73123B4F" w14:textId="77777777" w:rsidR="00D47492" w:rsidRDefault="00D47492">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D47492" w:rsidRDefault="00D47492">
    <w:pPr>
      <w:pStyle w:val="Footer"/>
      <w:jc w:val="center"/>
    </w:pPr>
    <w:r>
      <w:fldChar w:fldCharType="begin"/>
    </w:r>
    <w:r>
      <w:instrText xml:space="preserve"> PAGE </w:instrText>
    </w:r>
    <w:r>
      <w:fldChar w:fldCharType="separate"/>
    </w:r>
    <w:r>
      <w:t>vii</w:t>
    </w:r>
    <w:r>
      <w:fldChar w:fldCharType="end"/>
    </w:r>
  </w:p>
  <w:p w14:paraId="7081864E" w14:textId="77777777" w:rsidR="00D47492" w:rsidRDefault="00D47492">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D47492" w:rsidRDefault="00D47492">
    <w:pPr>
      <w:pStyle w:val="Footer"/>
      <w:jc w:val="center"/>
    </w:pPr>
    <w:r>
      <w:fldChar w:fldCharType="begin"/>
    </w:r>
    <w:r>
      <w:instrText xml:space="preserve"> PAGE </w:instrText>
    </w:r>
    <w:r>
      <w:fldChar w:fldCharType="separate"/>
    </w:r>
    <w:r w:rsidR="00CA061C">
      <w:rPr>
        <w:noProof/>
      </w:rPr>
      <w:t>v</w:t>
    </w:r>
    <w:r>
      <w:fldChar w:fldCharType="end"/>
    </w:r>
  </w:p>
  <w:p w14:paraId="12E89EFA" w14:textId="77777777" w:rsidR="00D47492" w:rsidRDefault="00D4749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89078" w14:textId="77777777" w:rsidR="00D47492" w:rsidRDefault="00D47492">
    <w:pPr>
      <w:pStyle w:val="Footer"/>
      <w:jc w:val="center"/>
    </w:pPr>
    <w:r>
      <w:fldChar w:fldCharType="begin"/>
    </w:r>
    <w:r>
      <w:instrText xml:space="preserve"> PAGE </w:instrText>
    </w:r>
    <w:r>
      <w:fldChar w:fldCharType="separate"/>
    </w:r>
    <w:r>
      <w:rPr>
        <w:noProof/>
      </w:rPr>
      <w:t>viii</w:t>
    </w:r>
    <w:r>
      <w:fldChar w:fldCharType="end"/>
    </w:r>
  </w:p>
  <w:p w14:paraId="551B036A" w14:textId="77777777" w:rsidR="00D47492" w:rsidRDefault="00D47492">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919AA" w14:textId="77777777" w:rsidR="00D47492" w:rsidRDefault="00D47492">
    <w:pPr>
      <w:pStyle w:val="Footer"/>
      <w:jc w:val="center"/>
    </w:pPr>
    <w:r>
      <w:fldChar w:fldCharType="begin"/>
    </w:r>
    <w:r>
      <w:instrText xml:space="preserve"> PAGE </w:instrText>
    </w:r>
    <w:r>
      <w:fldChar w:fldCharType="separate"/>
    </w:r>
    <w:r w:rsidR="00CA061C">
      <w:rPr>
        <w:noProof/>
      </w:rPr>
      <w:t>vii</w:t>
    </w:r>
    <w:r>
      <w:fldChar w:fldCharType="end"/>
    </w:r>
  </w:p>
  <w:p w14:paraId="6A1A72B6" w14:textId="77777777" w:rsidR="00D47492" w:rsidRDefault="00D47492">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D56D" w14:textId="77777777" w:rsidR="00D47492" w:rsidRDefault="00D47492"/>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D47492" w:rsidRDefault="00D47492">
    <w:pPr>
      <w:pStyle w:val="Footer"/>
      <w:jc w:val="center"/>
    </w:pPr>
    <w:r>
      <w:fldChar w:fldCharType="begin"/>
    </w:r>
    <w:r>
      <w:instrText xml:space="preserve"> PAGE </w:instrText>
    </w:r>
    <w:r>
      <w:fldChar w:fldCharType="separate"/>
    </w:r>
    <w:r w:rsidR="00CA061C">
      <w:rPr>
        <w:noProof/>
      </w:rPr>
      <w:t>viii</w:t>
    </w:r>
    <w:r>
      <w:fldChar w:fldCharType="end"/>
    </w:r>
  </w:p>
  <w:p w14:paraId="4DBF5E4B" w14:textId="77777777" w:rsidR="00D47492" w:rsidRDefault="00D47492">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D47492" w:rsidRDefault="00D47492">
    <w:pPr>
      <w:pStyle w:val="Footer"/>
      <w:jc w:val="center"/>
    </w:pPr>
    <w:r>
      <w:fldChar w:fldCharType="begin"/>
    </w:r>
    <w:r>
      <w:instrText xml:space="preserve"> PAGE </w:instrText>
    </w:r>
    <w:r>
      <w:fldChar w:fldCharType="separate"/>
    </w:r>
    <w:r w:rsidR="00CA061C">
      <w:rPr>
        <w:noProof/>
      </w:rPr>
      <w:t>ix</w:t>
    </w:r>
    <w:r>
      <w:fldChar w:fldCharType="end"/>
    </w:r>
  </w:p>
  <w:p w14:paraId="666B1F54" w14:textId="77777777" w:rsidR="00D47492" w:rsidRDefault="00D47492">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D47492" w:rsidRDefault="00D47492"/>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D47492" w:rsidRDefault="00D47492">
    <w:pPr>
      <w:pStyle w:val="Footer"/>
      <w:jc w:val="center"/>
    </w:pPr>
    <w:r>
      <w:fldChar w:fldCharType="begin"/>
    </w:r>
    <w:r>
      <w:instrText xml:space="preserve"> PAGE </w:instrText>
    </w:r>
    <w:r>
      <w:fldChar w:fldCharType="separate"/>
    </w:r>
    <w:r>
      <w:rPr>
        <w:noProof/>
      </w:rPr>
      <w:t>xiv</w:t>
    </w:r>
    <w:r>
      <w:fldChar w:fldCharType="end"/>
    </w:r>
  </w:p>
  <w:p w14:paraId="4F28A0FA" w14:textId="77777777" w:rsidR="00D47492" w:rsidRDefault="00D47492">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D47492" w:rsidRDefault="00D47492">
    <w:pPr>
      <w:pStyle w:val="Footer"/>
      <w:jc w:val="center"/>
    </w:pPr>
  </w:p>
  <w:p w14:paraId="0323E2D1" w14:textId="77777777" w:rsidR="00D47492" w:rsidRDefault="00D47492">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D47492" w:rsidRDefault="00D47492">
    <w:pPr>
      <w:pStyle w:val="Footer"/>
      <w:jc w:val="center"/>
    </w:pPr>
    <w:r>
      <w:fldChar w:fldCharType="begin"/>
    </w:r>
    <w:r>
      <w:instrText xml:space="preserve"> PAGE </w:instrText>
    </w:r>
    <w:r>
      <w:fldChar w:fldCharType="separate"/>
    </w:r>
    <w:r w:rsidR="00CA061C">
      <w:rPr>
        <w:noProof/>
      </w:rPr>
      <w:t>xi</w:t>
    </w:r>
    <w:r>
      <w:fldChar w:fldCharType="end"/>
    </w:r>
  </w:p>
  <w:p w14:paraId="1B510EB9" w14:textId="77777777" w:rsidR="00D47492" w:rsidRDefault="00D47492">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D47492" w:rsidRDefault="00D47492">
    <w:pPr>
      <w:pStyle w:val="Footer"/>
      <w:jc w:val="center"/>
    </w:pPr>
    <w:r>
      <w:fldChar w:fldCharType="begin"/>
    </w:r>
    <w:r>
      <w:instrText xml:space="preserve"> PAGE </w:instrText>
    </w:r>
    <w:r>
      <w:fldChar w:fldCharType="separate"/>
    </w:r>
    <w:r w:rsidR="00CA061C">
      <w:rPr>
        <w:noProof/>
      </w:rPr>
      <w:t>xii</w:t>
    </w:r>
    <w:r>
      <w:fldChar w:fldCharType="end"/>
    </w:r>
  </w:p>
  <w:p w14:paraId="4EF15D4C" w14:textId="77777777" w:rsidR="00D47492" w:rsidRDefault="00D47492">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D47492" w:rsidRDefault="00D47492">
    <w:pPr>
      <w:pStyle w:val="Footer"/>
      <w:jc w:val="center"/>
    </w:pPr>
    <w:r>
      <w:fldChar w:fldCharType="begin"/>
    </w:r>
    <w:r>
      <w:instrText xml:space="preserve"> PAGE </w:instrText>
    </w:r>
    <w:r>
      <w:fldChar w:fldCharType="separate"/>
    </w:r>
    <w:r>
      <w:rPr>
        <w:noProof/>
      </w:rPr>
      <w:t>xvi</w:t>
    </w:r>
    <w:r>
      <w:fldChar w:fldCharType="end"/>
    </w:r>
  </w:p>
  <w:p w14:paraId="61C6F09D" w14:textId="77777777" w:rsidR="00D47492" w:rsidRDefault="00D47492">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D47492" w:rsidRDefault="00D47492">
    <w:pPr>
      <w:pStyle w:val="Footer"/>
      <w:jc w:val="center"/>
    </w:pPr>
    <w:r>
      <w:fldChar w:fldCharType="begin"/>
    </w:r>
    <w:r>
      <w:instrText xml:space="preserve"> PAGE </w:instrText>
    </w:r>
    <w:r>
      <w:fldChar w:fldCharType="separate"/>
    </w:r>
    <w:r>
      <w:rPr>
        <w:noProof/>
      </w:rPr>
      <w:t>xvii</w:t>
    </w:r>
    <w:r>
      <w:fldChar w:fldCharType="end"/>
    </w:r>
  </w:p>
  <w:p w14:paraId="65E0F038" w14:textId="77777777" w:rsidR="00D47492" w:rsidRDefault="00D47492">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D47492" w:rsidRDefault="00D47492">
    <w:pPr>
      <w:pStyle w:val="Footer"/>
      <w:jc w:val="center"/>
    </w:pPr>
    <w:r>
      <w:fldChar w:fldCharType="begin"/>
    </w:r>
    <w:r>
      <w:instrText xml:space="preserve"> PAGE </w:instrText>
    </w:r>
    <w:r>
      <w:fldChar w:fldCharType="separate"/>
    </w:r>
    <w:r w:rsidR="00CE2211">
      <w:rPr>
        <w:noProof/>
      </w:rPr>
      <w:t>xiii</w:t>
    </w:r>
    <w:r>
      <w:fldChar w:fldCharType="end"/>
    </w:r>
  </w:p>
  <w:p w14:paraId="008F2ECE" w14:textId="77777777" w:rsidR="00D47492" w:rsidRDefault="00D47492">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D47492" w:rsidRDefault="00D47492">
    <w:pPr>
      <w:pStyle w:val="Footer"/>
      <w:jc w:val="center"/>
    </w:pPr>
    <w:r>
      <w:fldChar w:fldCharType="begin"/>
    </w:r>
    <w:r>
      <w:instrText xml:space="preserve"> PAGE </w:instrText>
    </w:r>
    <w:r>
      <w:fldChar w:fldCharType="separate"/>
    </w:r>
    <w:r w:rsidR="00CE2211">
      <w:rPr>
        <w:noProof/>
      </w:rPr>
      <w:t>xvi</w:t>
    </w:r>
    <w:r>
      <w:fldChar w:fldCharType="end"/>
    </w:r>
  </w:p>
  <w:p w14:paraId="7786A632" w14:textId="77777777" w:rsidR="00D47492" w:rsidRDefault="00D47492">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D47492" w:rsidRDefault="00D47492">
    <w:pPr>
      <w:pStyle w:val="Footer"/>
      <w:jc w:val="center"/>
    </w:pPr>
    <w:r>
      <w:fldChar w:fldCharType="begin"/>
    </w:r>
    <w:r>
      <w:instrText xml:space="preserve"> PAGE </w:instrText>
    </w:r>
    <w:r>
      <w:fldChar w:fldCharType="separate"/>
    </w:r>
    <w:r>
      <w:rPr>
        <w:noProof/>
      </w:rPr>
      <w:t>xvii</w:t>
    </w:r>
    <w:r>
      <w:fldChar w:fldCharType="end"/>
    </w:r>
  </w:p>
  <w:p w14:paraId="142D02BD" w14:textId="77777777" w:rsidR="00D47492" w:rsidRDefault="00D47492">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D47492" w:rsidRDefault="00D47492">
    <w:pPr>
      <w:pStyle w:val="Footer"/>
      <w:jc w:val="center"/>
    </w:pPr>
    <w:r>
      <w:fldChar w:fldCharType="begin"/>
    </w:r>
    <w:r>
      <w:instrText xml:space="preserve"> PAGE </w:instrText>
    </w:r>
    <w:r>
      <w:fldChar w:fldCharType="separate"/>
    </w:r>
    <w:r w:rsidR="00CE2211">
      <w:rPr>
        <w:noProof/>
      </w:rPr>
      <w:t>xvii</w:t>
    </w:r>
    <w:r>
      <w:fldChar w:fldCharType="end"/>
    </w:r>
  </w:p>
  <w:p w14:paraId="665E143F" w14:textId="77777777" w:rsidR="00D47492" w:rsidRDefault="00D47492">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D47492" w:rsidRDefault="00D47492">
        <w:pPr>
          <w:pStyle w:val="Footer"/>
          <w:jc w:val="center"/>
        </w:pPr>
        <w:r>
          <w:fldChar w:fldCharType="begin"/>
        </w:r>
        <w:r>
          <w:instrText xml:space="preserve"> PAGE   \* MERGEFORMAT </w:instrText>
        </w:r>
        <w:r>
          <w:fldChar w:fldCharType="separate"/>
        </w:r>
        <w:r w:rsidR="00CE2211">
          <w:rPr>
            <w:noProof/>
          </w:rPr>
          <w:t>xviii</w:t>
        </w:r>
        <w:r>
          <w:rPr>
            <w:noProof/>
          </w:rPr>
          <w:fldChar w:fldCharType="end"/>
        </w:r>
      </w:p>
    </w:sdtContent>
  </w:sdt>
  <w:p w14:paraId="41447686" w14:textId="77777777" w:rsidR="00D47492" w:rsidRDefault="00D47492">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D47492" w:rsidRDefault="00D47492">
    <w:pPr>
      <w:pStyle w:val="Footer"/>
      <w:jc w:val="center"/>
    </w:pPr>
  </w:p>
  <w:p w14:paraId="6BB7B794" w14:textId="77777777" w:rsidR="00D47492" w:rsidRDefault="00D474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D47492" w:rsidRDefault="00D47492">
    <w:pPr>
      <w:pStyle w:val="Footer"/>
      <w:jc w:val="center"/>
    </w:pPr>
    <w:r>
      <w:fldChar w:fldCharType="begin"/>
    </w:r>
    <w:r>
      <w:instrText xml:space="preserve"> PAGE </w:instrText>
    </w:r>
    <w:r>
      <w:fldChar w:fldCharType="separate"/>
    </w:r>
    <w:r w:rsidR="00CA061C">
      <w:rPr>
        <w:noProof/>
      </w:rPr>
      <w:t>i</w:t>
    </w:r>
    <w:r>
      <w:fldChar w:fldCharType="end"/>
    </w:r>
  </w:p>
  <w:p w14:paraId="27D3B316" w14:textId="77777777" w:rsidR="00D47492" w:rsidRDefault="00D47492">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D47492" w:rsidRDefault="00D47492">
    <w:pPr>
      <w:pStyle w:val="Footer"/>
      <w:jc w:val="center"/>
    </w:pPr>
  </w:p>
  <w:p w14:paraId="2635C9E6" w14:textId="77777777" w:rsidR="00D47492" w:rsidRDefault="00D47492">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D47492" w:rsidRDefault="00D47492">
        <w:pPr>
          <w:pStyle w:val="Footer"/>
          <w:jc w:val="right"/>
        </w:pPr>
        <w:r>
          <w:fldChar w:fldCharType="begin"/>
        </w:r>
        <w:r>
          <w:instrText xml:space="preserve"> PAGE   \* MERGEFORMAT </w:instrText>
        </w:r>
        <w:r>
          <w:fldChar w:fldCharType="separate"/>
        </w:r>
        <w:r w:rsidR="00D72E2C">
          <w:rPr>
            <w:noProof/>
          </w:rPr>
          <w:t>6</w:t>
        </w:r>
        <w:r>
          <w:rPr>
            <w:noProof/>
          </w:rPr>
          <w:fldChar w:fldCharType="end"/>
        </w:r>
      </w:p>
    </w:sdtContent>
  </w:sdt>
  <w:p w14:paraId="21C5492C" w14:textId="77777777" w:rsidR="00D47492" w:rsidRDefault="00D47492">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D47492" w:rsidRDefault="00D47492">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D47492" w:rsidRDefault="00D47492">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54837"/>
      <w:docPartObj>
        <w:docPartGallery w:val="Page Numbers (Bottom of Page)"/>
        <w:docPartUnique/>
      </w:docPartObj>
    </w:sdtPr>
    <w:sdtEndPr>
      <w:rPr>
        <w:noProof/>
      </w:rPr>
    </w:sdtEndPr>
    <w:sdtContent>
      <w:p w14:paraId="3B245652" w14:textId="1B1F536E" w:rsidR="00D47492" w:rsidRDefault="00D47492">
        <w:pPr>
          <w:pStyle w:val="Footer"/>
          <w:jc w:val="right"/>
        </w:pPr>
        <w:r>
          <w:fldChar w:fldCharType="begin"/>
        </w:r>
        <w:r>
          <w:instrText xml:space="preserve"> PAGE   \* MERGEFORMAT </w:instrText>
        </w:r>
        <w:r>
          <w:fldChar w:fldCharType="separate"/>
        </w:r>
        <w:r w:rsidR="00D72E2C">
          <w:rPr>
            <w:noProof/>
          </w:rPr>
          <w:t>15</w:t>
        </w:r>
        <w:r>
          <w:rPr>
            <w:noProof/>
          </w:rPr>
          <w:fldChar w:fldCharType="end"/>
        </w:r>
      </w:p>
    </w:sdtContent>
  </w:sdt>
  <w:p w14:paraId="2929E474" w14:textId="77777777" w:rsidR="00D47492" w:rsidRDefault="00D47492">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D47492" w:rsidRDefault="00D47492">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D47492" w:rsidRDefault="00D47492">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D47492" w:rsidRDefault="00D47492">
        <w:pPr>
          <w:pStyle w:val="Footer"/>
          <w:jc w:val="right"/>
        </w:pPr>
        <w:r>
          <w:fldChar w:fldCharType="begin"/>
        </w:r>
        <w:r>
          <w:instrText xml:space="preserve"> PAGE   \* MERGEFORMAT </w:instrText>
        </w:r>
        <w:r>
          <w:fldChar w:fldCharType="separate"/>
        </w:r>
        <w:r w:rsidR="00CE2211">
          <w:rPr>
            <w:noProof/>
          </w:rPr>
          <w:t>17</w:t>
        </w:r>
        <w:r>
          <w:rPr>
            <w:noProof/>
          </w:rPr>
          <w:fldChar w:fldCharType="end"/>
        </w:r>
      </w:p>
    </w:sdtContent>
  </w:sdt>
  <w:p w14:paraId="75D43ECE" w14:textId="77777777" w:rsidR="00D47492" w:rsidRDefault="00D47492">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D47492" w:rsidRDefault="00D47492">
    <w:pPr>
      <w:pStyle w:val="Footer"/>
    </w:pPr>
  </w:p>
  <w:p w14:paraId="43FD3190" w14:textId="77777777" w:rsidR="00D47492" w:rsidRDefault="00D47492">
    <w:pPr>
      <w:pStyle w:val="Footer"/>
      <w:ind w:right="360" w:firstLine="360"/>
      <w:jc w:val="cen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D47492" w:rsidRDefault="00D47492">
    <w:pPr>
      <w:pStyle w:val="Footer"/>
      <w:jc w:val="right"/>
    </w:pPr>
  </w:p>
  <w:p w14:paraId="6EC6523C" w14:textId="77777777" w:rsidR="00D47492" w:rsidRDefault="00D4749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D47492" w:rsidRDefault="00D47492">
    <w:pPr>
      <w:pStyle w:val="Footer"/>
      <w:jc w:val="center"/>
    </w:pPr>
    <w:r>
      <w:fldChar w:fldCharType="begin"/>
    </w:r>
    <w:r>
      <w:instrText xml:space="preserve"> PAGE </w:instrText>
    </w:r>
    <w:r>
      <w:fldChar w:fldCharType="separate"/>
    </w:r>
    <w:r w:rsidR="00CA061C">
      <w:rPr>
        <w:noProof/>
      </w:rPr>
      <w:t>ii</w:t>
    </w:r>
    <w:r>
      <w:fldChar w:fldCharType="end"/>
    </w:r>
  </w:p>
  <w:p w14:paraId="63E1D969" w14:textId="77777777" w:rsidR="00D47492" w:rsidRDefault="00D47492">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D47492" w:rsidRDefault="00D47492">
        <w:pPr>
          <w:pStyle w:val="Footer"/>
          <w:jc w:val="right"/>
        </w:pPr>
        <w:r>
          <w:fldChar w:fldCharType="begin"/>
        </w:r>
        <w:r>
          <w:instrText xml:space="preserve"> PAGE   \* MERGEFORMAT </w:instrText>
        </w:r>
        <w:r>
          <w:fldChar w:fldCharType="separate"/>
        </w:r>
        <w:r w:rsidR="00CE2211">
          <w:rPr>
            <w:noProof/>
          </w:rPr>
          <w:t>20</w:t>
        </w:r>
        <w:r>
          <w:rPr>
            <w:noProof/>
          </w:rPr>
          <w:fldChar w:fldCharType="end"/>
        </w:r>
      </w:p>
    </w:sdtContent>
  </w:sdt>
  <w:p w14:paraId="699C0C53" w14:textId="77777777" w:rsidR="00D47492" w:rsidRDefault="00D47492">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D47492" w:rsidRDefault="00D47492">
    <w:pPr>
      <w:pStyle w:val="Footer"/>
      <w:jc w:val="right"/>
    </w:pPr>
  </w:p>
  <w:p w14:paraId="3A2A460B" w14:textId="77777777" w:rsidR="00D47492" w:rsidRDefault="00D47492">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D47492" w:rsidRDefault="00D47492">
        <w:pPr>
          <w:pStyle w:val="Footer"/>
          <w:jc w:val="right"/>
        </w:pPr>
        <w:r>
          <w:fldChar w:fldCharType="begin"/>
        </w:r>
        <w:r>
          <w:instrText xml:space="preserve"> PAGE   \* MERGEFORMAT </w:instrText>
        </w:r>
        <w:r>
          <w:fldChar w:fldCharType="separate"/>
        </w:r>
        <w:r w:rsidR="001C2A9B">
          <w:rPr>
            <w:noProof/>
          </w:rPr>
          <w:t>22</w:t>
        </w:r>
        <w:r>
          <w:rPr>
            <w:noProof/>
          </w:rPr>
          <w:fldChar w:fldCharType="end"/>
        </w:r>
      </w:p>
    </w:sdtContent>
  </w:sdt>
  <w:p w14:paraId="4308FC5C" w14:textId="77777777" w:rsidR="00D47492" w:rsidRDefault="00D4749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D47492" w:rsidRDefault="00D47492">
    <w:pPr>
      <w:pStyle w:val="Footer"/>
      <w:jc w:val="center"/>
    </w:pPr>
    <w:r>
      <w:fldChar w:fldCharType="begin"/>
    </w:r>
    <w:r>
      <w:instrText xml:space="preserve"> PAGE </w:instrText>
    </w:r>
    <w:r>
      <w:fldChar w:fldCharType="separate"/>
    </w:r>
    <w:r>
      <w:t>0</w:t>
    </w:r>
    <w:r>
      <w:fldChar w:fldCharType="end"/>
    </w:r>
  </w:p>
  <w:p w14:paraId="09DE086D" w14:textId="77777777" w:rsidR="00D47492" w:rsidRDefault="00D47492">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D47492" w:rsidRDefault="00D47492">
    <w:pPr>
      <w:pStyle w:val="Footer"/>
      <w:jc w:val="center"/>
    </w:pPr>
    <w:r>
      <w:fldChar w:fldCharType="begin"/>
    </w:r>
    <w:r>
      <w:instrText xml:space="preserve"> PAGE </w:instrText>
    </w:r>
    <w:r>
      <w:fldChar w:fldCharType="separate"/>
    </w:r>
    <w:r w:rsidR="00CA061C">
      <w:rPr>
        <w:noProof/>
      </w:rPr>
      <w:t>i</w:t>
    </w:r>
    <w:r>
      <w:fldChar w:fldCharType="end"/>
    </w:r>
  </w:p>
  <w:p w14:paraId="6EE0E58B" w14:textId="77777777" w:rsidR="00D47492" w:rsidRDefault="00D47492">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D47492" w:rsidRDefault="00D47492">
    <w:pPr>
      <w:pStyle w:val="Footer"/>
      <w:jc w:val="center"/>
    </w:pPr>
    <w:r>
      <w:fldChar w:fldCharType="begin"/>
    </w:r>
    <w:r>
      <w:instrText xml:space="preserve"> PAGE </w:instrText>
    </w:r>
    <w:r>
      <w:fldChar w:fldCharType="separate"/>
    </w:r>
    <w:r w:rsidR="00CA061C">
      <w:rPr>
        <w:noProof/>
      </w:rPr>
      <w:t>iv</w:t>
    </w:r>
    <w:r>
      <w:fldChar w:fldCharType="end"/>
    </w:r>
  </w:p>
  <w:p w14:paraId="7BA54E13" w14:textId="77777777" w:rsidR="00D47492" w:rsidRDefault="00D47492">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D47492" w:rsidRDefault="00D47492">
    <w:pPr>
      <w:pStyle w:val="Footer"/>
      <w:jc w:val="center"/>
    </w:pPr>
    <w:r>
      <w:fldChar w:fldCharType="begin"/>
    </w:r>
    <w:r>
      <w:instrText xml:space="preserve"> PAGE </w:instrText>
    </w:r>
    <w:r>
      <w:fldChar w:fldCharType="separate"/>
    </w:r>
    <w:r>
      <w:t>0</w:t>
    </w:r>
    <w:r>
      <w:fldChar w:fldCharType="end"/>
    </w:r>
  </w:p>
  <w:p w14:paraId="705A5F98" w14:textId="77777777" w:rsidR="00D47492" w:rsidRDefault="00D47492">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D47492" w:rsidRDefault="00D47492">
    <w:pPr>
      <w:pStyle w:val="Footer"/>
      <w:jc w:val="center"/>
    </w:pPr>
    <w:r>
      <w:fldChar w:fldCharType="begin"/>
    </w:r>
    <w:r>
      <w:instrText xml:space="preserve"> PAGE </w:instrText>
    </w:r>
    <w:r>
      <w:fldChar w:fldCharType="separate"/>
    </w:r>
    <w:r w:rsidR="00CA061C">
      <w:rPr>
        <w:noProof/>
      </w:rPr>
      <w:t>iii</w:t>
    </w:r>
    <w:r>
      <w:fldChar w:fldCharType="end"/>
    </w:r>
  </w:p>
  <w:p w14:paraId="0D8FB79C" w14:textId="77777777" w:rsidR="00D47492" w:rsidRDefault="00D4749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4FC44" w14:textId="77777777" w:rsidR="003235DA" w:rsidRDefault="003235DA">
      <w:r>
        <w:separator/>
      </w:r>
    </w:p>
  </w:footnote>
  <w:footnote w:type="continuationSeparator" w:id="0">
    <w:p w14:paraId="02C3DB86" w14:textId="77777777" w:rsidR="003235DA" w:rsidRDefault="003235DA">
      <w:r>
        <w:continuationSeparator/>
      </w:r>
    </w:p>
  </w:footnote>
  <w:footnote w:type="continuationNotice" w:id="1">
    <w:p w14:paraId="7CEDAD88" w14:textId="77777777" w:rsidR="003235DA" w:rsidRDefault="003235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D47492" w:rsidRDefault="00D47492">
    <w:pPr>
      <w:pStyle w:val="Header"/>
      <w:rPr>
        <w:rFonts w:eastAsia="Times New Roman"/>
        <w:lang w:eastAsia="ko-KR"/>
      </w:rPr>
    </w:pPr>
  </w:p>
  <w:p w14:paraId="666E3ABB" w14:textId="77777777" w:rsidR="00D47492" w:rsidRDefault="00D4749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D47492" w:rsidRDefault="00D47492">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D47492" w:rsidRDefault="00D47492">
    <w:pPr>
      <w:pStyle w:val="Header"/>
      <w:jc w:val="right"/>
      <w:rPr>
        <w:lang w:eastAsia="ko-KR"/>
      </w:rPr>
    </w:pPr>
  </w:p>
  <w:p w14:paraId="69C601A1" w14:textId="77777777" w:rsidR="00D47492" w:rsidRDefault="00D4749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D47492" w:rsidRDefault="00D47492">
    <w:pPr>
      <w:pStyle w:val="Header"/>
      <w:ind w:right="28" w:firstLine="0"/>
      <w:jc w:val="center"/>
      <w:rPr>
        <w:lang w:eastAsia="ko-KR"/>
      </w:rPr>
    </w:pPr>
  </w:p>
  <w:p w14:paraId="0B3B14C8" w14:textId="77777777" w:rsidR="00D47492" w:rsidRDefault="00D47492">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5AEB8" w14:textId="77777777" w:rsidR="00D47492" w:rsidRDefault="00D47492">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F99BF" w14:textId="77777777" w:rsidR="00D47492" w:rsidRDefault="00D47492">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793E" w14:textId="77777777" w:rsidR="00D47492" w:rsidRDefault="00D47492"/>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D47492" w:rsidRDefault="00D47492">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D47492" w:rsidRDefault="00D47492">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D47492" w:rsidRDefault="00D47492"/>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D47492" w:rsidRDefault="00D47492">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D47492" w:rsidRDefault="00D47492">
    <w:pPr>
      <w:pStyle w:val="Header"/>
      <w:jc w:val="right"/>
      <w:rPr>
        <w:lang w:eastAsia="ko-KR"/>
      </w:rPr>
    </w:pPr>
  </w:p>
  <w:p w14:paraId="507F5062" w14:textId="77777777" w:rsidR="00D47492" w:rsidRDefault="00D47492">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D47492" w:rsidRDefault="00D47492">
    <w:pPr>
      <w:pStyle w:val="Header"/>
      <w:jc w:val="right"/>
      <w:rPr>
        <w:lang w:eastAsia="ko-KR"/>
      </w:rPr>
    </w:pPr>
  </w:p>
  <w:p w14:paraId="5D438307" w14:textId="77777777" w:rsidR="00D47492" w:rsidRDefault="00D47492">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D47492" w:rsidRDefault="00D47492">
    <w:pPr>
      <w:pStyle w:val="Header"/>
      <w:ind w:right="28" w:firstLine="0"/>
      <w:jc w:val="center"/>
      <w:rPr>
        <w:lang w:eastAsia="ko-KR"/>
      </w:rPr>
    </w:pPr>
  </w:p>
  <w:p w14:paraId="461AD8E8" w14:textId="77777777" w:rsidR="00D47492" w:rsidRDefault="00D47492">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D47492" w:rsidRDefault="00D47492">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D47492" w:rsidRDefault="00D47492">
    <w:pPr>
      <w:pStyle w:val="Header"/>
      <w:jc w:val="right"/>
      <w:rPr>
        <w:lang w:eastAsia="ko-KR"/>
      </w:rPr>
    </w:pPr>
  </w:p>
  <w:p w14:paraId="5BDD6AA5" w14:textId="77777777" w:rsidR="00D47492" w:rsidRDefault="00D47492">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D47492" w:rsidRDefault="00D47492">
    <w:pPr>
      <w:pStyle w:val="Header"/>
      <w:ind w:right="28" w:firstLine="0"/>
      <w:jc w:val="center"/>
      <w:rPr>
        <w:lang w:eastAsia="ko-KR"/>
      </w:rPr>
    </w:pPr>
  </w:p>
  <w:p w14:paraId="5C03F715" w14:textId="77777777" w:rsidR="00D47492" w:rsidRDefault="00D47492">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D47492" w:rsidRDefault="00D47492">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D47492" w:rsidRDefault="00D47492">
    <w:pPr>
      <w:pStyle w:val="Header"/>
      <w:jc w:val="right"/>
      <w:rPr>
        <w:lang w:eastAsia="ko-KR"/>
      </w:rPr>
    </w:pPr>
  </w:p>
  <w:p w14:paraId="5B561518" w14:textId="77777777" w:rsidR="00D47492" w:rsidRDefault="00D47492">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D47492" w:rsidRDefault="00D47492">
    <w:pPr>
      <w:pStyle w:val="Header"/>
      <w:ind w:right="28" w:firstLine="0"/>
      <w:jc w:val="center"/>
      <w:rPr>
        <w:lang w:eastAsia="ko-KR"/>
      </w:rPr>
    </w:pPr>
  </w:p>
  <w:p w14:paraId="6DAFCD44" w14:textId="77777777" w:rsidR="00D47492" w:rsidRDefault="00D47492">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D47492" w:rsidRDefault="00D47492" w:rsidP="002C005E">
    <w:pPr>
      <w:pStyle w:val="Header"/>
      <w:tabs>
        <w:tab w:val="left" w:pos="1892"/>
      </w:tabs>
      <w:ind w:firstLine="0"/>
    </w:pPr>
  </w:p>
  <w:p w14:paraId="6EE92455" w14:textId="77777777" w:rsidR="00D47492" w:rsidRDefault="00D47492">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D47492" w:rsidRDefault="00D47492">
    <w:pPr>
      <w:pStyle w:val="Header"/>
      <w:jc w:val="right"/>
    </w:pPr>
    <w:r>
      <w:fldChar w:fldCharType="begin"/>
    </w:r>
    <w:r>
      <w:instrText xml:space="preserve"> PAGE   \* MERGEFORMAT </w:instrText>
    </w:r>
    <w:r>
      <w:fldChar w:fldCharType="separate"/>
    </w:r>
    <w:r>
      <w:rPr>
        <w:noProof/>
      </w:rPr>
      <w:t>xix</w:t>
    </w:r>
    <w:r>
      <w:rPr>
        <w:noProof/>
      </w:rPr>
      <w:fldChar w:fldCharType="end"/>
    </w:r>
  </w:p>
  <w:p w14:paraId="21ECC517" w14:textId="77777777" w:rsidR="00D47492" w:rsidRDefault="00D474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D47492" w:rsidRDefault="00D47492">
    <w:pPr>
      <w:pStyle w:val="Header"/>
      <w:ind w:firstLine="0"/>
      <w:jc w:val="center"/>
      <w:rPr>
        <w:lang w:eastAsia="ko-KR"/>
      </w:rPr>
    </w:pPr>
  </w:p>
  <w:p w14:paraId="7C7482E9" w14:textId="77777777" w:rsidR="00D47492" w:rsidRDefault="00D47492">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D47492" w:rsidRDefault="00D47492">
    <w:pPr>
      <w:pStyle w:val="Header"/>
    </w:pPr>
  </w:p>
  <w:p w14:paraId="75069C21" w14:textId="77777777" w:rsidR="00D47492" w:rsidRDefault="00D47492">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D47492" w:rsidRDefault="00D47492">
        <w:pPr>
          <w:pStyle w:val="Header"/>
        </w:pPr>
        <w:r>
          <w:fldChar w:fldCharType="begin"/>
        </w:r>
        <w:r>
          <w:instrText xml:space="preserve"> PAGE   \* MERGEFORMAT </w:instrText>
        </w:r>
        <w:r>
          <w:fldChar w:fldCharType="separate"/>
        </w:r>
        <w:r w:rsidR="00D72E2C">
          <w:rPr>
            <w:noProof/>
          </w:rPr>
          <w:t>10</w:t>
        </w:r>
        <w:r>
          <w:rPr>
            <w:noProof/>
          </w:rPr>
          <w:fldChar w:fldCharType="end"/>
        </w:r>
      </w:p>
    </w:sdtContent>
  </w:sdt>
  <w:p w14:paraId="29917715" w14:textId="77777777" w:rsidR="00D47492" w:rsidRDefault="00D47492">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D47492" w:rsidRDefault="00D47492">
    <w:pPr>
      <w:pStyle w:val="Header"/>
      <w:jc w:val="right"/>
    </w:pPr>
    <w:r>
      <w:fldChar w:fldCharType="begin"/>
    </w:r>
    <w:r>
      <w:instrText xml:space="preserve"> PAGE   \* MERGEFORMAT </w:instrText>
    </w:r>
    <w:r>
      <w:fldChar w:fldCharType="separate"/>
    </w:r>
    <w:r w:rsidR="00D72E2C">
      <w:rPr>
        <w:noProof/>
      </w:rPr>
      <w:t>11</w:t>
    </w:r>
    <w:r>
      <w:rPr>
        <w:noProof/>
      </w:rPr>
      <w:fldChar w:fldCharType="end"/>
    </w:r>
  </w:p>
  <w:p w14:paraId="483C81FE" w14:textId="77777777" w:rsidR="00D47492" w:rsidRDefault="00D47492">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D47492" w:rsidRDefault="00D47492">
    <w:pPr>
      <w:pStyle w:val="Header"/>
    </w:pPr>
  </w:p>
  <w:p w14:paraId="5234891F" w14:textId="77777777" w:rsidR="00D47492" w:rsidRDefault="00D47492">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D47492" w:rsidRDefault="00D47492">
    <w:pPr>
      <w:pStyle w:val="Header"/>
    </w:pPr>
    <w:r>
      <w:fldChar w:fldCharType="begin"/>
    </w:r>
    <w:r>
      <w:instrText xml:space="preserve"> PAGE   \* MERGEFORMAT </w:instrText>
    </w:r>
    <w:r>
      <w:fldChar w:fldCharType="separate"/>
    </w:r>
    <w:r w:rsidR="00D72E2C">
      <w:rPr>
        <w:noProof/>
      </w:rPr>
      <w:t>16</w:t>
    </w:r>
    <w:r>
      <w:rPr>
        <w:noProof/>
      </w:rPr>
      <w:fldChar w:fldCharType="end"/>
    </w:r>
  </w:p>
  <w:p w14:paraId="3F4ED892" w14:textId="77777777" w:rsidR="00D47492" w:rsidRDefault="00D47492">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D47492" w:rsidRDefault="00D47492">
    <w:pPr>
      <w:pStyle w:val="Header"/>
      <w:jc w:val="right"/>
    </w:pPr>
    <w:r>
      <w:fldChar w:fldCharType="begin"/>
    </w:r>
    <w:r>
      <w:instrText xml:space="preserve"> PAGE   \* MERGEFORMAT </w:instrText>
    </w:r>
    <w:r>
      <w:fldChar w:fldCharType="separate"/>
    </w:r>
    <w:r w:rsidR="00CA061C">
      <w:rPr>
        <w:noProof/>
      </w:rPr>
      <w:t>13</w:t>
    </w:r>
    <w:r>
      <w:rPr>
        <w:noProof/>
      </w:rPr>
      <w:fldChar w:fldCharType="end"/>
    </w:r>
  </w:p>
  <w:p w14:paraId="1E303E5A" w14:textId="77777777" w:rsidR="00D47492" w:rsidRDefault="00D47492">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77777777" w:rsidR="00D47492" w:rsidRDefault="00D47492">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D47492" w:rsidRDefault="00D47492">
    <w:pPr>
      <w:pStyle w:val="Header"/>
      <w:jc w:val="right"/>
    </w:pPr>
    <w:r>
      <w:fldChar w:fldCharType="begin"/>
    </w:r>
    <w:r>
      <w:instrText xml:space="preserve"> PAGE   \* MERGEFORMAT </w:instrText>
    </w:r>
    <w:r>
      <w:fldChar w:fldCharType="separate"/>
    </w:r>
    <w:r w:rsidR="00CA061C">
      <w:rPr>
        <w:noProof/>
      </w:rPr>
      <w:t>15</w:t>
    </w:r>
    <w:r>
      <w:rPr>
        <w:noProof/>
      </w:rPr>
      <w:fldChar w:fldCharType="end"/>
    </w:r>
  </w:p>
  <w:p w14:paraId="758A8E50" w14:textId="77777777" w:rsidR="00D47492" w:rsidRDefault="00D47492">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D47492" w:rsidRDefault="00D47492">
        <w:pPr>
          <w:pStyle w:val="Header"/>
        </w:pPr>
        <w:r>
          <w:fldChar w:fldCharType="begin"/>
        </w:r>
        <w:r>
          <w:instrText xml:space="preserve"> PAGE   \* MERGEFORMAT </w:instrText>
        </w:r>
        <w:r>
          <w:fldChar w:fldCharType="separate"/>
        </w:r>
        <w:r w:rsidR="00CE2211">
          <w:rPr>
            <w:noProof/>
          </w:rPr>
          <w:t>18</w:t>
        </w:r>
        <w:r>
          <w:rPr>
            <w:noProof/>
          </w:rPr>
          <w:fldChar w:fldCharType="end"/>
        </w:r>
      </w:p>
    </w:sdtContent>
  </w:sdt>
  <w:p w14:paraId="4ADD7C3D" w14:textId="77777777" w:rsidR="00D47492" w:rsidRDefault="00D47492">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D47492" w:rsidRDefault="00D47492">
        <w:pPr>
          <w:pStyle w:val="Header"/>
          <w:jc w:val="right"/>
        </w:pPr>
        <w:r>
          <w:fldChar w:fldCharType="begin"/>
        </w:r>
        <w:r>
          <w:instrText xml:space="preserve"> PAGE   \* MERGEFORMAT </w:instrText>
        </w:r>
        <w:r>
          <w:fldChar w:fldCharType="separate"/>
        </w:r>
        <w:r w:rsidR="00CE2211">
          <w:rPr>
            <w:noProof/>
          </w:rPr>
          <w:t>19</w:t>
        </w:r>
        <w:r>
          <w:rPr>
            <w:noProof/>
          </w:rPr>
          <w:fldChar w:fldCharType="end"/>
        </w:r>
      </w:p>
    </w:sdtContent>
  </w:sdt>
  <w:p w14:paraId="05A0BA24" w14:textId="77777777" w:rsidR="00D47492" w:rsidRDefault="00D474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D47492" w:rsidRDefault="00D47492">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D47492" w:rsidRDefault="00D47492">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D47492" w:rsidRDefault="00D47492">
    <w:pPr>
      <w:pStyle w:val="Header"/>
      <w:ind w:firstLine="0"/>
    </w:pPr>
    <w:r>
      <w:fldChar w:fldCharType="begin"/>
    </w:r>
    <w:r>
      <w:instrText xml:space="preserve"> PAGE </w:instrText>
    </w:r>
    <w:r>
      <w:fldChar w:fldCharType="separate"/>
    </w:r>
    <w:r>
      <w:rPr>
        <w:noProof/>
      </w:rPr>
      <w:t>32</w:t>
    </w:r>
    <w:r>
      <w:fldChar w:fldCharType="end"/>
    </w:r>
  </w:p>
  <w:p w14:paraId="226F0A0F" w14:textId="77777777" w:rsidR="00D47492" w:rsidRDefault="00D47492">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D47492" w:rsidRDefault="00D47492">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1FA06F46" w14:textId="77777777" w:rsidR="00D47492" w:rsidRDefault="00D47492">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D47492" w:rsidRDefault="00D47492">
    <w:pPr>
      <w:pStyle w:val="Header"/>
      <w:ind w:right="28" w:firstLine="0"/>
      <w:jc w:val="center"/>
      <w:rPr>
        <w:lang w:eastAsia="ko-KR"/>
      </w:rPr>
    </w:pPr>
  </w:p>
  <w:p w14:paraId="422790BC" w14:textId="77777777" w:rsidR="00D47492" w:rsidRDefault="00D47492">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D47492" w:rsidRDefault="00D47492">
        <w:pPr>
          <w:pStyle w:val="Header"/>
        </w:pPr>
        <w:r>
          <w:fldChar w:fldCharType="begin"/>
        </w:r>
        <w:r>
          <w:instrText xml:space="preserve"> PAGE   \* MERGEFORMAT </w:instrText>
        </w:r>
        <w:r>
          <w:fldChar w:fldCharType="separate"/>
        </w:r>
        <w:r w:rsidR="00CE2211">
          <w:rPr>
            <w:noProof/>
          </w:rPr>
          <w:t>21</w:t>
        </w:r>
        <w:r>
          <w:rPr>
            <w:noProof/>
          </w:rPr>
          <w:fldChar w:fldCharType="end"/>
        </w:r>
      </w:p>
    </w:sdtContent>
  </w:sdt>
  <w:p w14:paraId="10C54620" w14:textId="77777777" w:rsidR="00D47492" w:rsidRDefault="00D47492">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D47492" w:rsidRDefault="00D47492">
    <w:pPr>
      <w:pStyle w:val="Header"/>
      <w:ind w:right="28" w:firstLine="0"/>
      <w:jc w:val="center"/>
      <w:rPr>
        <w:lang w:eastAsia="ko-KR"/>
      </w:rPr>
    </w:pPr>
  </w:p>
  <w:p w14:paraId="5AAC6C0E" w14:textId="77777777" w:rsidR="00D47492" w:rsidRDefault="00D47492">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D47492" w:rsidRDefault="00D47492">
    <w:pPr>
      <w:pStyle w:val="Header"/>
      <w:jc w:val="right"/>
      <w:rPr>
        <w:lang w:eastAsia="ko-KR"/>
      </w:rPr>
    </w:pPr>
  </w:p>
  <w:p w14:paraId="1595C43D" w14:textId="77777777" w:rsidR="00D47492" w:rsidRDefault="00D4749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D47492" w:rsidRDefault="00D47492">
    <w:pPr>
      <w:pStyle w:val="Header"/>
      <w:ind w:firstLine="0"/>
      <w:jc w:val="center"/>
      <w:rPr>
        <w:lang w:eastAsia="ko-KR"/>
      </w:rPr>
    </w:pPr>
  </w:p>
  <w:p w14:paraId="5EF9ED30" w14:textId="77777777" w:rsidR="00D47492" w:rsidRDefault="00D4749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D47492" w:rsidRDefault="00D47492">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D47492" w:rsidRDefault="00D47492">
    <w:pPr>
      <w:pStyle w:val="Header"/>
      <w:jc w:val="right"/>
      <w:rPr>
        <w:lang w:eastAsia="ko-KR"/>
      </w:rPr>
    </w:pPr>
  </w:p>
  <w:p w14:paraId="155A0F6B" w14:textId="77777777" w:rsidR="00D47492" w:rsidRDefault="00D4749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D47492" w:rsidRDefault="00D47492">
    <w:pPr>
      <w:pStyle w:val="Header"/>
      <w:ind w:right="28" w:firstLine="0"/>
      <w:jc w:val="center"/>
      <w:rPr>
        <w:lang w:eastAsia="ko-KR"/>
      </w:rPr>
    </w:pPr>
  </w:p>
  <w:p w14:paraId="2DDB7010" w14:textId="77777777" w:rsidR="00D47492" w:rsidRDefault="00D47492">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BE100F06"/>
    <w:name w:val="WW8Num33"/>
    <w:lvl w:ilvl="0">
      <w:start w:val="1"/>
      <w:numFmt w:val="decimal"/>
      <w:lvlText w:val="%1."/>
      <w:lvlJc w:val="left"/>
      <w:pPr>
        <w:tabs>
          <w:tab w:val="num" w:pos="0"/>
        </w:tabs>
        <w:ind w:left="1440" w:hanging="360"/>
      </w:pPr>
      <w:rPr>
        <w:rFonts w:ascii="Times New Roman" w:eastAsia="MS Mincho" w:hAnsi="Times New Roman" w:cs="Times New Roman"/>
        <w:sz w:val="22"/>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9AFC47DC"/>
    <w:lvl w:ilvl="0" w:tplc="A000C6C0">
      <w:numFmt w:val="bullet"/>
      <w:lvlText w:val="-"/>
      <w:lvlJc w:val="left"/>
      <w:pPr>
        <w:ind w:left="1296" w:hanging="360"/>
      </w:pPr>
      <w:rPr>
        <w:rFonts w:ascii="Times New Roman" w:eastAsia="MS Mincho" w:hAnsi="Times New Roman" w:cs="Times New Roman"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6">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2">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3">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DB0C84"/>
    <w:multiLevelType w:val="singleLevel"/>
    <w:tmpl w:val="0000000E"/>
    <w:lvl w:ilvl="0">
      <w:start w:val="1"/>
      <w:numFmt w:val="decimal"/>
      <w:lvlText w:val="%1."/>
      <w:lvlJc w:val="left"/>
      <w:pPr>
        <w:tabs>
          <w:tab w:val="num" w:pos="0"/>
        </w:tabs>
        <w:ind w:left="1080" w:hanging="360"/>
      </w:pPr>
    </w:lvl>
  </w:abstractNum>
  <w:abstractNum w:abstractNumId="45">
    <w:nsid w:val="54C41808"/>
    <w:multiLevelType w:val="hybridMultilevel"/>
    <w:tmpl w:val="21FAC318"/>
    <w:lvl w:ilvl="0" w:tplc="3AFC5B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7410488"/>
    <w:multiLevelType w:val="singleLevel"/>
    <w:tmpl w:val="00000022"/>
    <w:lvl w:ilvl="0">
      <w:start w:val="2"/>
      <w:numFmt w:val="lowerLetter"/>
      <w:lvlText w:val="%1."/>
      <w:lvlJc w:val="left"/>
      <w:pPr>
        <w:tabs>
          <w:tab w:val="num" w:pos="0"/>
        </w:tabs>
        <w:ind w:left="786" w:hanging="360"/>
      </w:pPr>
    </w:lvl>
  </w:abstractNum>
  <w:abstractNum w:abstractNumId="49">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1">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5"/>
  </w:num>
  <w:num w:numId="12">
    <w:abstractNumId w:val="51"/>
  </w:num>
  <w:num w:numId="13">
    <w:abstractNumId w:val="48"/>
  </w:num>
  <w:num w:numId="14">
    <w:abstractNumId w:val="44"/>
  </w:num>
  <w:num w:numId="15">
    <w:abstractNumId w:val="50"/>
  </w:num>
  <w:num w:numId="16">
    <w:abstractNumId w:val="43"/>
  </w:num>
  <w:num w:numId="17">
    <w:abstractNumId w:val="38"/>
  </w:num>
  <w:num w:numId="18">
    <w:abstractNumId w:val="37"/>
  </w:num>
  <w:num w:numId="19">
    <w:abstractNumId w:val="39"/>
  </w:num>
  <w:num w:numId="20">
    <w:abstractNumId w:val="40"/>
  </w:num>
  <w:num w:numId="21">
    <w:abstractNumId w:val="49"/>
  </w:num>
  <w:num w:numId="22">
    <w:abstractNumId w:val="34"/>
  </w:num>
  <w:num w:numId="23">
    <w:abstractNumId w:val="36"/>
  </w:num>
  <w:num w:numId="24">
    <w:abstractNumId w:val="47"/>
  </w:num>
  <w:num w:numId="25">
    <w:abstractNumId w:val="42"/>
  </w:num>
  <w:num w:numId="26">
    <w:abstractNumId w:val="46"/>
  </w:num>
  <w:num w:numId="27">
    <w:abstractNumId w:val="41"/>
  </w:num>
  <w:num w:numId="28">
    <w:abstractNumId w:val="45"/>
  </w:num>
  <w:num w:numId="2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42F"/>
    <w:rsid w:val="00004CC6"/>
    <w:rsid w:val="00004E5B"/>
    <w:rsid w:val="00006C34"/>
    <w:rsid w:val="00007DD9"/>
    <w:rsid w:val="00011F31"/>
    <w:rsid w:val="000129BF"/>
    <w:rsid w:val="000133A5"/>
    <w:rsid w:val="00013482"/>
    <w:rsid w:val="000143C2"/>
    <w:rsid w:val="00014A08"/>
    <w:rsid w:val="00016200"/>
    <w:rsid w:val="000177A5"/>
    <w:rsid w:val="0002097D"/>
    <w:rsid w:val="00020C1E"/>
    <w:rsid w:val="00024886"/>
    <w:rsid w:val="0002530C"/>
    <w:rsid w:val="00026876"/>
    <w:rsid w:val="00031FBD"/>
    <w:rsid w:val="0003543D"/>
    <w:rsid w:val="000356AC"/>
    <w:rsid w:val="000365FF"/>
    <w:rsid w:val="00042719"/>
    <w:rsid w:val="00042FEF"/>
    <w:rsid w:val="000459F3"/>
    <w:rsid w:val="00050155"/>
    <w:rsid w:val="0005166C"/>
    <w:rsid w:val="00051957"/>
    <w:rsid w:val="00051F1E"/>
    <w:rsid w:val="00053BCF"/>
    <w:rsid w:val="00054BA2"/>
    <w:rsid w:val="00055122"/>
    <w:rsid w:val="00055933"/>
    <w:rsid w:val="000566E0"/>
    <w:rsid w:val="00057434"/>
    <w:rsid w:val="000613C3"/>
    <w:rsid w:val="00064A64"/>
    <w:rsid w:val="00065820"/>
    <w:rsid w:val="000666D1"/>
    <w:rsid w:val="00066775"/>
    <w:rsid w:val="000707FB"/>
    <w:rsid w:val="0007165C"/>
    <w:rsid w:val="000722FD"/>
    <w:rsid w:val="00072456"/>
    <w:rsid w:val="00075987"/>
    <w:rsid w:val="00076139"/>
    <w:rsid w:val="000767C0"/>
    <w:rsid w:val="000817E4"/>
    <w:rsid w:val="00083652"/>
    <w:rsid w:val="00085412"/>
    <w:rsid w:val="00087CED"/>
    <w:rsid w:val="00087F96"/>
    <w:rsid w:val="0009091E"/>
    <w:rsid w:val="00090D33"/>
    <w:rsid w:val="000925D0"/>
    <w:rsid w:val="0009535C"/>
    <w:rsid w:val="00096096"/>
    <w:rsid w:val="0009657B"/>
    <w:rsid w:val="00096DA4"/>
    <w:rsid w:val="00097C4A"/>
    <w:rsid w:val="000A0EB6"/>
    <w:rsid w:val="000A235D"/>
    <w:rsid w:val="000A25CF"/>
    <w:rsid w:val="000A4672"/>
    <w:rsid w:val="000A79E0"/>
    <w:rsid w:val="000A7ECF"/>
    <w:rsid w:val="000B03C7"/>
    <w:rsid w:val="000B4735"/>
    <w:rsid w:val="000B5F99"/>
    <w:rsid w:val="000C1254"/>
    <w:rsid w:val="000C20CB"/>
    <w:rsid w:val="000C2A28"/>
    <w:rsid w:val="000C489C"/>
    <w:rsid w:val="000C7BA0"/>
    <w:rsid w:val="000D0273"/>
    <w:rsid w:val="000D4C9C"/>
    <w:rsid w:val="000D5A9C"/>
    <w:rsid w:val="000D5EB2"/>
    <w:rsid w:val="000D721A"/>
    <w:rsid w:val="000E0256"/>
    <w:rsid w:val="000E14F7"/>
    <w:rsid w:val="000E4C4C"/>
    <w:rsid w:val="000E76DC"/>
    <w:rsid w:val="000F1487"/>
    <w:rsid w:val="000F4DC1"/>
    <w:rsid w:val="000F7899"/>
    <w:rsid w:val="0010058B"/>
    <w:rsid w:val="001026D4"/>
    <w:rsid w:val="00105458"/>
    <w:rsid w:val="001057C4"/>
    <w:rsid w:val="00110536"/>
    <w:rsid w:val="0011176F"/>
    <w:rsid w:val="00112127"/>
    <w:rsid w:val="00112B1F"/>
    <w:rsid w:val="00114694"/>
    <w:rsid w:val="00120D17"/>
    <w:rsid w:val="001216AB"/>
    <w:rsid w:val="00121ED4"/>
    <w:rsid w:val="001221CE"/>
    <w:rsid w:val="00122FDF"/>
    <w:rsid w:val="00125090"/>
    <w:rsid w:val="001251D9"/>
    <w:rsid w:val="00126534"/>
    <w:rsid w:val="001267A5"/>
    <w:rsid w:val="0012763B"/>
    <w:rsid w:val="00130E43"/>
    <w:rsid w:val="0013104F"/>
    <w:rsid w:val="0013271A"/>
    <w:rsid w:val="00136B8D"/>
    <w:rsid w:val="00136DC1"/>
    <w:rsid w:val="00137161"/>
    <w:rsid w:val="001376F1"/>
    <w:rsid w:val="00140561"/>
    <w:rsid w:val="00142EA0"/>
    <w:rsid w:val="00144527"/>
    <w:rsid w:val="00146A35"/>
    <w:rsid w:val="001478D2"/>
    <w:rsid w:val="001478D7"/>
    <w:rsid w:val="001479A1"/>
    <w:rsid w:val="001506C7"/>
    <w:rsid w:val="00150AEB"/>
    <w:rsid w:val="00152745"/>
    <w:rsid w:val="00153046"/>
    <w:rsid w:val="0015658E"/>
    <w:rsid w:val="00156CE1"/>
    <w:rsid w:val="001577FA"/>
    <w:rsid w:val="001579AA"/>
    <w:rsid w:val="0016007E"/>
    <w:rsid w:val="00161407"/>
    <w:rsid w:val="00161D7D"/>
    <w:rsid w:val="00163617"/>
    <w:rsid w:val="00164DD2"/>
    <w:rsid w:val="00166583"/>
    <w:rsid w:val="0017235D"/>
    <w:rsid w:val="001727CE"/>
    <w:rsid w:val="001728A8"/>
    <w:rsid w:val="00172BA2"/>
    <w:rsid w:val="00173F38"/>
    <w:rsid w:val="00173FFB"/>
    <w:rsid w:val="00174FCB"/>
    <w:rsid w:val="00176B04"/>
    <w:rsid w:val="0018133C"/>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B6CCE"/>
    <w:rsid w:val="001C296A"/>
    <w:rsid w:val="001C2A9B"/>
    <w:rsid w:val="001C3A86"/>
    <w:rsid w:val="001C5924"/>
    <w:rsid w:val="001C5D1A"/>
    <w:rsid w:val="001C7A48"/>
    <w:rsid w:val="001C7CBB"/>
    <w:rsid w:val="001D0940"/>
    <w:rsid w:val="001D1661"/>
    <w:rsid w:val="001D2230"/>
    <w:rsid w:val="001D6BE3"/>
    <w:rsid w:val="001E00B1"/>
    <w:rsid w:val="001E0239"/>
    <w:rsid w:val="001E06AA"/>
    <w:rsid w:val="001E1907"/>
    <w:rsid w:val="001E29B2"/>
    <w:rsid w:val="001E2F51"/>
    <w:rsid w:val="001E4967"/>
    <w:rsid w:val="001E536F"/>
    <w:rsid w:val="001E5710"/>
    <w:rsid w:val="001E5F74"/>
    <w:rsid w:val="001E7BF6"/>
    <w:rsid w:val="001F03C0"/>
    <w:rsid w:val="001F0A1B"/>
    <w:rsid w:val="001F15EE"/>
    <w:rsid w:val="001F2A54"/>
    <w:rsid w:val="001F519A"/>
    <w:rsid w:val="001F7705"/>
    <w:rsid w:val="002009F9"/>
    <w:rsid w:val="00200A19"/>
    <w:rsid w:val="002033C4"/>
    <w:rsid w:val="00204B4E"/>
    <w:rsid w:val="00205138"/>
    <w:rsid w:val="002055A1"/>
    <w:rsid w:val="002059F9"/>
    <w:rsid w:val="00207A6A"/>
    <w:rsid w:val="00210B41"/>
    <w:rsid w:val="0021109F"/>
    <w:rsid w:val="002117E9"/>
    <w:rsid w:val="00215DBF"/>
    <w:rsid w:val="0021652F"/>
    <w:rsid w:val="002167FB"/>
    <w:rsid w:val="00225186"/>
    <w:rsid w:val="00225397"/>
    <w:rsid w:val="002338CD"/>
    <w:rsid w:val="00233C68"/>
    <w:rsid w:val="00234DB1"/>
    <w:rsid w:val="00242BB3"/>
    <w:rsid w:val="00242D16"/>
    <w:rsid w:val="00243501"/>
    <w:rsid w:val="00243883"/>
    <w:rsid w:val="0024632A"/>
    <w:rsid w:val="002463D9"/>
    <w:rsid w:val="00247506"/>
    <w:rsid w:val="0024797A"/>
    <w:rsid w:val="00247BC4"/>
    <w:rsid w:val="00252D59"/>
    <w:rsid w:val="0025547D"/>
    <w:rsid w:val="00257B7C"/>
    <w:rsid w:val="00260FA2"/>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9174E"/>
    <w:rsid w:val="0029263C"/>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87E"/>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07DFB"/>
    <w:rsid w:val="00312FC2"/>
    <w:rsid w:val="003131CA"/>
    <w:rsid w:val="00315811"/>
    <w:rsid w:val="003209D0"/>
    <w:rsid w:val="00320BF4"/>
    <w:rsid w:val="00320DBC"/>
    <w:rsid w:val="0032259F"/>
    <w:rsid w:val="003235DA"/>
    <w:rsid w:val="003237DB"/>
    <w:rsid w:val="0032587C"/>
    <w:rsid w:val="00325A2A"/>
    <w:rsid w:val="003304FF"/>
    <w:rsid w:val="00331E3C"/>
    <w:rsid w:val="00331EE6"/>
    <w:rsid w:val="003324C5"/>
    <w:rsid w:val="00334AB5"/>
    <w:rsid w:val="00334DE1"/>
    <w:rsid w:val="00336181"/>
    <w:rsid w:val="00336802"/>
    <w:rsid w:val="00336B96"/>
    <w:rsid w:val="0033732A"/>
    <w:rsid w:val="00337B02"/>
    <w:rsid w:val="00340863"/>
    <w:rsid w:val="0034362E"/>
    <w:rsid w:val="0034418D"/>
    <w:rsid w:val="00344298"/>
    <w:rsid w:val="003449DC"/>
    <w:rsid w:val="00346E19"/>
    <w:rsid w:val="00351CF2"/>
    <w:rsid w:val="00353B2F"/>
    <w:rsid w:val="00354346"/>
    <w:rsid w:val="00360583"/>
    <w:rsid w:val="0036336A"/>
    <w:rsid w:val="00363375"/>
    <w:rsid w:val="0036364A"/>
    <w:rsid w:val="003646D4"/>
    <w:rsid w:val="0036476F"/>
    <w:rsid w:val="003663AA"/>
    <w:rsid w:val="00366A5C"/>
    <w:rsid w:val="00370D99"/>
    <w:rsid w:val="00372B4F"/>
    <w:rsid w:val="00375DE0"/>
    <w:rsid w:val="003768FC"/>
    <w:rsid w:val="00377C1D"/>
    <w:rsid w:val="00380A6D"/>
    <w:rsid w:val="00380B18"/>
    <w:rsid w:val="0038103E"/>
    <w:rsid w:val="003859DD"/>
    <w:rsid w:val="00386B99"/>
    <w:rsid w:val="00386F44"/>
    <w:rsid w:val="0039150F"/>
    <w:rsid w:val="003919E9"/>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B7B6D"/>
    <w:rsid w:val="003C0CC1"/>
    <w:rsid w:val="003C232D"/>
    <w:rsid w:val="003C3CEA"/>
    <w:rsid w:val="003C3DB8"/>
    <w:rsid w:val="003C4779"/>
    <w:rsid w:val="003C4A3C"/>
    <w:rsid w:val="003C59A5"/>
    <w:rsid w:val="003D1794"/>
    <w:rsid w:val="003D3B3A"/>
    <w:rsid w:val="003D54D6"/>
    <w:rsid w:val="003E16DE"/>
    <w:rsid w:val="003E289D"/>
    <w:rsid w:val="003E4689"/>
    <w:rsid w:val="003E5DD8"/>
    <w:rsid w:val="003E5EAA"/>
    <w:rsid w:val="003E6DEB"/>
    <w:rsid w:val="003E78A7"/>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2FB8"/>
    <w:rsid w:val="00412FD8"/>
    <w:rsid w:val="00413836"/>
    <w:rsid w:val="004162E4"/>
    <w:rsid w:val="0041651D"/>
    <w:rsid w:val="00417A28"/>
    <w:rsid w:val="00420508"/>
    <w:rsid w:val="00420535"/>
    <w:rsid w:val="00421326"/>
    <w:rsid w:val="004215F2"/>
    <w:rsid w:val="0042579A"/>
    <w:rsid w:val="00425AFC"/>
    <w:rsid w:val="0042686D"/>
    <w:rsid w:val="00427E51"/>
    <w:rsid w:val="00431901"/>
    <w:rsid w:val="0043240D"/>
    <w:rsid w:val="004324E5"/>
    <w:rsid w:val="00434CC9"/>
    <w:rsid w:val="00435C81"/>
    <w:rsid w:val="00437B17"/>
    <w:rsid w:val="004404F6"/>
    <w:rsid w:val="00440599"/>
    <w:rsid w:val="004440B4"/>
    <w:rsid w:val="00444B84"/>
    <w:rsid w:val="00445A05"/>
    <w:rsid w:val="00445B18"/>
    <w:rsid w:val="004473AB"/>
    <w:rsid w:val="00447E3D"/>
    <w:rsid w:val="00450D51"/>
    <w:rsid w:val="00453176"/>
    <w:rsid w:val="00453702"/>
    <w:rsid w:val="0045517C"/>
    <w:rsid w:val="00455308"/>
    <w:rsid w:val="00455D06"/>
    <w:rsid w:val="00456B69"/>
    <w:rsid w:val="00457016"/>
    <w:rsid w:val="00457D9A"/>
    <w:rsid w:val="00463889"/>
    <w:rsid w:val="00464D1C"/>
    <w:rsid w:val="00470AB7"/>
    <w:rsid w:val="004726A7"/>
    <w:rsid w:val="00472E39"/>
    <w:rsid w:val="00473731"/>
    <w:rsid w:val="004742B6"/>
    <w:rsid w:val="00474F40"/>
    <w:rsid w:val="00477857"/>
    <w:rsid w:val="00481195"/>
    <w:rsid w:val="004816A0"/>
    <w:rsid w:val="004829FC"/>
    <w:rsid w:val="00486467"/>
    <w:rsid w:val="00487E27"/>
    <w:rsid w:val="0049539F"/>
    <w:rsid w:val="00495DA2"/>
    <w:rsid w:val="004A2187"/>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F0CA5"/>
    <w:rsid w:val="004F2FC7"/>
    <w:rsid w:val="004F36CA"/>
    <w:rsid w:val="004F3C86"/>
    <w:rsid w:val="004F4D92"/>
    <w:rsid w:val="004F58A7"/>
    <w:rsid w:val="004F58C4"/>
    <w:rsid w:val="004F5D61"/>
    <w:rsid w:val="004F6506"/>
    <w:rsid w:val="004F797E"/>
    <w:rsid w:val="004F7ECF"/>
    <w:rsid w:val="00500B59"/>
    <w:rsid w:val="005022A5"/>
    <w:rsid w:val="005058D2"/>
    <w:rsid w:val="005066E4"/>
    <w:rsid w:val="00510741"/>
    <w:rsid w:val="0051115F"/>
    <w:rsid w:val="005112CF"/>
    <w:rsid w:val="00512219"/>
    <w:rsid w:val="00512D17"/>
    <w:rsid w:val="005147B1"/>
    <w:rsid w:val="00516E35"/>
    <w:rsid w:val="00517EEC"/>
    <w:rsid w:val="00521BC6"/>
    <w:rsid w:val="00521F67"/>
    <w:rsid w:val="00521FE4"/>
    <w:rsid w:val="00523919"/>
    <w:rsid w:val="00526C9F"/>
    <w:rsid w:val="00526FE0"/>
    <w:rsid w:val="00527D19"/>
    <w:rsid w:val="00536003"/>
    <w:rsid w:val="00543C5E"/>
    <w:rsid w:val="00543CAB"/>
    <w:rsid w:val="005446DC"/>
    <w:rsid w:val="00547953"/>
    <w:rsid w:val="005536E2"/>
    <w:rsid w:val="0055370F"/>
    <w:rsid w:val="00553C28"/>
    <w:rsid w:val="00553E7C"/>
    <w:rsid w:val="00554010"/>
    <w:rsid w:val="00554302"/>
    <w:rsid w:val="00554764"/>
    <w:rsid w:val="005560C2"/>
    <w:rsid w:val="00556E8D"/>
    <w:rsid w:val="00557869"/>
    <w:rsid w:val="005579F1"/>
    <w:rsid w:val="00563B23"/>
    <w:rsid w:val="00563D92"/>
    <w:rsid w:val="00564287"/>
    <w:rsid w:val="00565989"/>
    <w:rsid w:val="00566146"/>
    <w:rsid w:val="00567FA7"/>
    <w:rsid w:val="0057022D"/>
    <w:rsid w:val="00572DF2"/>
    <w:rsid w:val="00574411"/>
    <w:rsid w:val="00574EAF"/>
    <w:rsid w:val="0057527F"/>
    <w:rsid w:val="00575706"/>
    <w:rsid w:val="00577755"/>
    <w:rsid w:val="005807B4"/>
    <w:rsid w:val="00580DD1"/>
    <w:rsid w:val="00583320"/>
    <w:rsid w:val="00584693"/>
    <w:rsid w:val="00584C09"/>
    <w:rsid w:val="00585F6A"/>
    <w:rsid w:val="00585F8A"/>
    <w:rsid w:val="005861B2"/>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4362"/>
    <w:rsid w:val="005D5D96"/>
    <w:rsid w:val="005D66B5"/>
    <w:rsid w:val="005D7EE0"/>
    <w:rsid w:val="005E0B76"/>
    <w:rsid w:val="005E0D0D"/>
    <w:rsid w:val="005E132F"/>
    <w:rsid w:val="005E487B"/>
    <w:rsid w:val="005E5BF2"/>
    <w:rsid w:val="005E5E5B"/>
    <w:rsid w:val="005E718B"/>
    <w:rsid w:val="005F296E"/>
    <w:rsid w:val="005F3A56"/>
    <w:rsid w:val="005F5903"/>
    <w:rsid w:val="005F68F7"/>
    <w:rsid w:val="005F6937"/>
    <w:rsid w:val="00602D1C"/>
    <w:rsid w:val="00602F56"/>
    <w:rsid w:val="00603118"/>
    <w:rsid w:val="00603C59"/>
    <w:rsid w:val="00604065"/>
    <w:rsid w:val="00604175"/>
    <w:rsid w:val="00605F4F"/>
    <w:rsid w:val="006065C9"/>
    <w:rsid w:val="00606AB0"/>
    <w:rsid w:val="006076D0"/>
    <w:rsid w:val="00607BA2"/>
    <w:rsid w:val="006114D3"/>
    <w:rsid w:val="00613E8B"/>
    <w:rsid w:val="00614F0A"/>
    <w:rsid w:val="00614F64"/>
    <w:rsid w:val="00615C39"/>
    <w:rsid w:val="00615DBA"/>
    <w:rsid w:val="006166FE"/>
    <w:rsid w:val="00616ECE"/>
    <w:rsid w:val="00617CB4"/>
    <w:rsid w:val="00620B02"/>
    <w:rsid w:val="0062105C"/>
    <w:rsid w:val="00621383"/>
    <w:rsid w:val="00621E28"/>
    <w:rsid w:val="00621F89"/>
    <w:rsid w:val="00622DD7"/>
    <w:rsid w:val="00622FCD"/>
    <w:rsid w:val="006230EE"/>
    <w:rsid w:val="00626977"/>
    <w:rsid w:val="00630CF3"/>
    <w:rsid w:val="0063207B"/>
    <w:rsid w:val="00635117"/>
    <w:rsid w:val="00636665"/>
    <w:rsid w:val="00636A1B"/>
    <w:rsid w:val="00642DAB"/>
    <w:rsid w:val="0064304B"/>
    <w:rsid w:val="0064332C"/>
    <w:rsid w:val="0064513A"/>
    <w:rsid w:val="00647033"/>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2598"/>
    <w:rsid w:val="00674413"/>
    <w:rsid w:val="00674563"/>
    <w:rsid w:val="00677EAC"/>
    <w:rsid w:val="006800EC"/>
    <w:rsid w:val="0068047A"/>
    <w:rsid w:val="0068165C"/>
    <w:rsid w:val="0068236E"/>
    <w:rsid w:val="00682AD0"/>
    <w:rsid w:val="00684C8A"/>
    <w:rsid w:val="00687C60"/>
    <w:rsid w:val="00691457"/>
    <w:rsid w:val="006923D1"/>
    <w:rsid w:val="00692749"/>
    <w:rsid w:val="00693B5F"/>
    <w:rsid w:val="00693B69"/>
    <w:rsid w:val="00697060"/>
    <w:rsid w:val="006A14DE"/>
    <w:rsid w:val="006A360C"/>
    <w:rsid w:val="006A3FFC"/>
    <w:rsid w:val="006A520B"/>
    <w:rsid w:val="006B24B7"/>
    <w:rsid w:val="006B7074"/>
    <w:rsid w:val="006B7C9A"/>
    <w:rsid w:val="006C0AC0"/>
    <w:rsid w:val="006C13A8"/>
    <w:rsid w:val="006C2FAD"/>
    <w:rsid w:val="006C3071"/>
    <w:rsid w:val="006C546A"/>
    <w:rsid w:val="006C55A0"/>
    <w:rsid w:val="006C67CA"/>
    <w:rsid w:val="006D1C49"/>
    <w:rsid w:val="006D2088"/>
    <w:rsid w:val="006D30E1"/>
    <w:rsid w:val="006D4BAE"/>
    <w:rsid w:val="006D4FC1"/>
    <w:rsid w:val="006D580B"/>
    <w:rsid w:val="006D5B74"/>
    <w:rsid w:val="006D63C6"/>
    <w:rsid w:val="006D73D6"/>
    <w:rsid w:val="006D7CBB"/>
    <w:rsid w:val="006D7DC4"/>
    <w:rsid w:val="006E5A70"/>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2CFB"/>
    <w:rsid w:val="00743C37"/>
    <w:rsid w:val="00743D1A"/>
    <w:rsid w:val="00746C76"/>
    <w:rsid w:val="00750CDF"/>
    <w:rsid w:val="0075372E"/>
    <w:rsid w:val="007616A5"/>
    <w:rsid w:val="00764EA7"/>
    <w:rsid w:val="0076597D"/>
    <w:rsid w:val="00767310"/>
    <w:rsid w:val="0076746F"/>
    <w:rsid w:val="00773900"/>
    <w:rsid w:val="00773A34"/>
    <w:rsid w:val="00773D1B"/>
    <w:rsid w:val="007779BD"/>
    <w:rsid w:val="0078112C"/>
    <w:rsid w:val="00790240"/>
    <w:rsid w:val="00795E38"/>
    <w:rsid w:val="00796B8D"/>
    <w:rsid w:val="00797765"/>
    <w:rsid w:val="00797AF0"/>
    <w:rsid w:val="007A16DC"/>
    <w:rsid w:val="007A2D44"/>
    <w:rsid w:val="007A3011"/>
    <w:rsid w:val="007A4B73"/>
    <w:rsid w:val="007A6003"/>
    <w:rsid w:val="007B0FFA"/>
    <w:rsid w:val="007B114D"/>
    <w:rsid w:val="007B3A50"/>
    <w:rsid w:val="007B694F"/>
    <w:rsid w:val="007C1B9D"/>
    <w:rsid w:val="007C396E"/>
    <w:rsid w:val="007C3C4F"/>
    <w:rsid w:val="007C6116"/>
    <w:rsid w:val="007D1C8A"/>
    <w:rsid w:val="007D2102"/>
    <w:rsid w:val="007D4417"/>
    <w:rsid w:val="007D5EB8"/>
    <w:rsid w:val="007D76A4"/>
    <w:rsid w:val="007E03BB"/>
    <w:rsid w:val="007E0CF3"/>
    <w:rsid w:val="007E2D7E"/>
    <w:rsid w:val="007E7892"/>
    <w:rsid w:val="007F33F3"/>
    <w:rsid w:val="007F527A"/>
    <w:rsid w:val="007F675B"/>
    <w:rsid w:val="007F6856"/>
    <w:rsid w:val="008023E9"/>
    <w:rsid w:val="0080547A"/>
    <w:rsid w:val="00811BAB"/>
    <w:rsid w:val="0081296F"/>
    <w:rsid w:val="00815B02"/>
    <w:rsid w:val="008166A2"/>
    <w:rsid w:val="00820032"/>
    <w:rsid w:val="008208ED"/>
    <w:rsid w:val="00823674"/>
    <w:rsid w:val="00823715"/>
    <w:rsid w:val="00824CEC"/>
    <w:rsid w:val="00826632"/>
    <w:rsid w:val="00827A7B"/>
    <w:rsid w:val="00831428"/>
    <w:rsid w:val="00833250"/>
    <w:rsid w:val="00833426"/>
    <w:rsid w:val="00834900"/>
    <w:rsid w:val="0083663A"/>
    <w:rsid w:val="0083698F"/>
    <w:rsid w:val="0083760B"/>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1132"/>
    <w:rsid w:val="00871F07"/>
    <w:rsid w:val="0087331E"/>
    <w:rsid w:val="00874B16"/>
    <w:rsid w:val="00875D7D"/>
    <w:rsid w:val="00880D3F"/>
    <w:rsid w:val="00884E84"/>
    <w:rsid w:val="00885DA0"/>
    <w:rsid w:val="008908A3"/>
    <w:rsid w:val="00894CAD"/>
    <w:rsid w:val="00896892"/>
    <w:rsid w:val="00897A58"/>
    <w:rsid w:val="00897AE7"/>
    <w:rsid w:val="008A0610"/>
    <w:rsid w:val="008A094F"/>
    <w:rsid w:val="008A3385"/>
    <w:rsid w:val="008A44A9"/>
    <w:rsid w:val="008A49A2"/>
    <w:rsid w:val="008A6E8C"/>
    <w:rsid w:val="008A7366"/>
    <w:rsid w:val="008A7E96"/>
    <w:rsid w:val="008B0C50"/>
    <w:rsid w:val="008B1704"/>
    <w:rsid w:val="008B34BA"/>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D7A46"/>
    <w:rsid w:val="008E05E5"/>
    <w:rsid w:val="008E1FF6"/>
    <w:rsid w:val="008E314D"/>
    <w:rsid w:val="008E6868"/>
    <w:rsid w:val="008F026A"/>
    <w:rsid w:val="008F0955"/>
    <w:rsid w:val="008F0FF4"/>
    <w:rsid w:val="008F2911"/>
    <w:rsid w:val="008F2A9C"/>
    <w:rsid w:val="008F5266"/>
    <w:rsid w:val="008F5442"/>
    <w:rsid w:val="008F7836"/>
    <w:rsid w:val="0090122F"/>
    <w:rsid w:val="00901372"/>
    <w:rsid w:val="00902755"/>
    <w:rsid w:val="0090289B"/>
    <w:rsid w:val="00903498"/>
    <w:rsid w:val="00903E64"/>
    <w:rsid w:val="009061C8"/>
    <w:rsid w:val="009066BD"/>
    <w:rsid w:val="00910F90"/>
    <w:rsid w:val="00911045"/>
    <w:rsid w:val="00912E62"/>
    <w:rsid w:val="00913CC7"/>
    <w:rsid w:val="00913DEE"/>
    <w:rsid w:val="009152D9"/>
    <w:rsid w:val="00920D96"/>
    <w:rsid w:val="009214F5"/>
    <w:rsid w:val="0092203E"/>
    <w:rsid w:val="00923B49"/>
    <w:rsid w:val="0092415F"/>
    <w:rsid w:val="0092499F"/>
    <w:rsid w:val="0092699E"/>
    <w:rsid w:val="00930B12"/>
    <w:rsid w:val="00931597"/>
    <w:rsid w:val="0093443B"/>
    <w:rsid w:val="00934687"/>
    <w:rsid w:val="00936E35"/>
    <w:rsid w:val="00937416"/>
    <w:rsid w:val="00940890"/>
    <w:rsid w:val="00940CD0"/>
    <w:rsid w:val="00941687"/>
    <w:rsid w:val="00944D75"/>
    <w:rsid w:val="009450A8"/>
    <w:rsid w:val="0094685B"/>
    <w:rsid w:val="00950B30"/>
    <w:rsid w:val="00953219"/>
    <w:rsid w:val="00954436"/>
    <w:rsid w:val="00956F99"/>
    <w:rsid w:val="009623C4"/>
    <w:rsid w:val="0096557A"/>
    <w:rsid w:val="009656CC"/>
    <w:rsid w:val="00965ADD"/>
    <w:rsid w:val="00966068"/>
    <w:rsid w:val="009701D3"/>
    <w:rsid w:val="0097160E"/>
    <w:rsid w:val="009736E0"/>
    <w:rsid w:val="00973A50"/>
    <w:rsid w:val="009769D7"/>
    <w:rsid w:val="0098017D"/>
    <w:rsid w:val="009801B5"/>
    <w:rsid w:val="00980C1C"/>
    <w:rsid w:val="00982814"/>
    <w:rsid w:val="00982F21"/>
    <w:rsid w:val="0099096C"/>
    <w:rsid w:val="00990D75"/>
    <w:rsid w:val="00992258"/>
    <w:rsid w:val="009934E6"/>
    <w:rsid w:val="00993E28"/>
    <w:rsid w:val="00996A49"/>
    <w:rsid w:val="00997557"/>
    <w:rsid w:val="00997DBB"/>
    <w:rsid w:val="009A0E74"/>
    <w:rsid w:val="009A2AF4"/>
    <w:rsid w:val="009A419D"/>
    <w:rsid w:val="009B0D16"/>
    <w:rsid w:val="009B1DDD"/>
    <w:rsid w:val="009B33E8"/>
    <w:rsid w:val="009B41C4"/>
    <w:rsid w:val="009B5F65"/>
    <w:rsid w:val="009B606C"/>
    <w:rsid w:val="009B72AF"/>
    <w:rsid w:val="009C2F57"/>
    <w:rsid w:val="009C3651"/>
    <w:rsid w:val="009C451E"/>
    <w:rsid w:val="009C5C03"/>
    <w:rsid w:val="009C6B34"/>
    <w:rsid w:val="009C79EA"/>
    <w:rsid w:val="009D0A06"/>
    <w:rsid w:val="009D6A02"/>
    <w:rsid w:val="009D6E16"/>
    <w:rsid w:val="009E0D6B"/>
    <w:rsid w:val="009E1A5E"/>
    <w:rsid w:val="009E202C"/>
    <w:rsid w:val="009E2EED"/>
    <w:rsid w:val="009E38B7"/>
    <w:rsid w:val="009E3951"/>
    <w:rsid w:val="009E5CBC"/>
    <w:rsid w:val="009F5BF7"/>
    <w:rsid w:val="009F72C4"/>
    <w:rsid w:val="00A0099D"/>
    <w:rsid w:val="00A04DFE"/>
    <w:rsid w:val="00A06C93"/>
    <w:rsid w:val="00A07CEE"/>
    <w:rsid w:val="00A12B03"/>
    <w:rsid w:val="00A16A37"/>
    <w:rsid w:val="00A21F47"/>
    <w:rsid w:val="00A23DE3"/>
    <w:rsid w:val="00A2410F"/>
    <w:rsid w:val="00A2570F"/>
    <w:rsid w:val="00A27F36"/>
    <w:rsid w:val="00A30820"/>
    <w:rsid w:val="00A32A47"/>
    <w:rsid w:val="00A33218"/>
    <w:rsid w:val="00A337DB"/>
    <w:rsid w:val="00A3420F"/>
    <w:rsid w:val="00A3424E"/>
    <w:rsid w:val="00A40ECF"/>
    <w:rsid w:val="00A42F27"/>
    <w:rsid w:val="00A4305B"/>
    <w:rsid w:val="00A45676"/>
    <w:rsid w:val="00A46114"/>
    <w:rsid w:val="00A5093A"/>
    <w:rsid w:val="00A5290C"/>
    <w:rsid w:val="00A556E3"/>
    <w:rsid w:val="00A55A45"/>
    <w:rsid w:val="00A609C9"/>
    <w:rsid w:val="00A6152A"/>
    <w:rsid w:val="00A6202F"/>
    <w:rsid w:val="00A623FD"/>
    <w:rsid w:val="00A63B19"/>
    <w:rsid w:val="00A64517"/>
    <w:rsid w:val="00A66CCD"/>
    <w:rsid w:val="00A67D1A"/>
    <w:rsid w:val="00A70C09"/>
    <w:rsid w:val="00A72B5B"/>
    <w:rsid w:val="00A7421A"/>
    <w:rsid w:val="00A75F31"/>
    <w:rsid w:val="00A76B16"/>
    <w:rsid w:val="00A77953"/>
    <w:rsid w:val="00A77B8B"/>
    <w:rsid w:val="00A805D5"/>
    <w:rsid w:val="00A81409"/>
    <w:rsid w:val="00A81D87"/>
    <w:rsid w:val="00A85EC2"/>
    <w:rsid w:val="00A864E6"/>
    <w:rsid w:val="00A87FF3"/>
    <w:rsid w:val="00A92EC1"/>
    <w:rsid w:val="00A9320B"/>
    <w:rsid w:val="00A933C8"/>
    <w:rsid w:val="00A93CCC"/>
    <w:rsid w:val="00A94B0B"/>
    <w:rsid w:val="00A95409"/>
    <w:rsid w:val="00A96008"/>
    <w:rsid w:val="00A96DEA"/>
    <w:rsid w:val="00A97D6D"/>
    <w:rsid w:val="00AA1321"/>
    <w:rsid w:val="00AA2A5D"/>
    <w:rsid w:val="00AA2CA3"/>
    <w:rsid w:val="00AA4921"/>
    <w:rsid w:val="00AA6FAD"/>
    <w:rsid w:val="00AA7F16"/>
    <w:rsid w:val="00AB1902"/>
    <w:rsid w:val="00AB2C59"/>
    <w:rsid w:val="00AB51C1"/>
    <w:rsid w:val="00AB653A"/>
    <w:rsid w:val="00AB6845"/>
    <w:rsid w:val="00AB79F0"/>
    <w:rsid w:val="00AC0325"/>
    <w:rsid w:val="00AC162B"/>
    <w:rsid w:val="00AC18BC"/>
    <w:rsid w:val="00AC1B56"/>
    <w:rsid w:val="00AC2638"/>
    <w:rsid w:val="00AC287D"/>
    <w:rsid w:val="00AC3FE8"/>
    <w:rsid w:val="00AC7734"/>
    <w:rsid w:val="00AD2781"/>
    <w:rsid w:val="00AD2F50"/>
    <w:rsid w:val="00AD4E6D"/>
    <w:rsid w:val="00AD5F6A"/>
    <w:rsid w:val="00AD6ACC"/>
    <w:rsid w:val="00AD77D0"/>
    <w:rsid w:val="00AE2B45"/>
    <w:rsid w:val="00AE4074"/>
    <w:rsid w:val="00AE479A"/>
    <w:rsid w:val="00AE4E2E"/>
    <w:rsid w:val="00AE7041"/>
    <w:rsid w:val="00AF0377"/>
    <w:rsid w:val="00AF0516"/>
    <w:rsid w:val="00AF1921"/>
    <w:rsid w:val="00AF5D39"/>
    <w:rsid w:val="00AF5DB2"/>
    <w:rsid w:val="00AF65B1"/>
    <w:rsid w:val="00AF6923"/>
    <w:rsid w:val="00AF6CEE"/>
    <w:rsid w:val="00B01EED"/>
    <w:rsid w:val="00B02591"/>
    <w:rsid w:val="00B03D7D"/>
    <w:rsid w:val="00B05489"/>
    <w:rsid w:val="00B056D1"/>
    <w:rsid w:val="00B056E5"/>
    <w:rsid w:val="00B06D34"/>
    <w:rsid w:val="00B07513"/>
    <w:rsid w:val="00B07864"/>
    <w:rsid w:val="00B07A37"/>
    <w:rsid w:val="00B11C15"/>
    <w:rsid w:val="00B11D9E"/>
    <w:rsid w:val="00B11F4A"/>
    <w:rsid w:val="00B1340B"/>
    <w:rsid w:val="00B136BA"/>
    <w:rsid w:val="00B14127"/>
    <w:rsid w:val="00B145C3"/>
    <w:rsid w:val="00B14DDC"/>
    <w:rsid w:val="00B16659"/>
    <w:rsid w:val="00B16803"/>
    <w:rsid w:val="00B207C4"/>
    <w:rsid w:val="00B20DB4"/>
    <w:rsid w:val="00B234A5"/>
    <w:rsid w:val="00B24295"/>
    <w:rsid w:val="00B249E3"/>
    <w:rsid w:val="00B27952"/>
    <w:rsid w:val="00B30352"/>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75DEC"/>
    <w:rsid w:val="00B76F5A"/>
    <w:rsid w:val="00B770C4"/>
    <w:rsid w:val="00B8079D"/>
    <w:rsid w:val="00B81332"/>
    <w:rsid w:val="00B816D1"/>
    <w:rsid w:val="00B8231D"/>
    <w:rsid w:val="00B8249A"/>
    <w:rsid w:val="00B82517"/>
    <w:rsid w:val="00B8359A"/>
    <w:rsid w:val="00B86BB2"/>
    <w:rsid w:val="00B9034F"/>
    <w:rsid w:val="00B92485"/>
    <w:rsid w:val="00B96022"/>
    <w:rsid w:val="00BA10BB"/>
    <w:rsid w:val="00BA181F"/>
    <w:rsid w:val="00BA20F6"/>
    <w:rsid w:val="00BA37B3"/>
    <w:rsid w:val="00BA41DB"/>
    <w:rsid w:val="00BA4C14"/>
    <w:rsid w:val="00BA71D7"/>
    <w:rsid w:val="00BA78FC"/>
    <w:rsid w:val="00BB139B"/>
    <w:rsid w:val="00BB1980"/>
    <w:rsid w:val="00BB1FAD"/>
    <w:rsid w:val="00BB34B9"/>
    <w:rsid w:val="00BB7078"/>
    <w:rsid w:val="00BB7D3A"/>
    <w:rsid w:val="00BC019E"/>
    <w:rsid w:val="00BC0872"/>
    <w:rsid w:val="00BC3C3E"/>
    <w:rsid w:val="00BC5602"/>
    <w:rsid w:val="00BC71B0"/>
    <w:rsid w:val="00BD076F"/>
    <w:rsid w:val="00BD1797"/>
    <w:rsid w:val="00BD1ED7"/>
    <w:rsid w:val="00BD233F"/>
    <w:rsid w:val="00BD33B2"/>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1547"/>
    <w:rsid w:val="00C034C0"/>
    <w:rsid w:val="00C04544"/>
    <w:rsid w:val="00C05D99"/>
    <w:rsid w:val="00C064C4"/>
    <w:rsid w:val="00C073FE"/>
    <w:rsid w:val="00C10225"/>
    <w:rsid w:val="00C10525"/>
    <w:rsid w:val="00C12FC8"/>
    <w:rsid w:val="00C1663A"/>
    <w:rsid w:val="00C201C3"/>
    <w:rsid w:val="00C204A2"/>
    <w:rsid w:val="00C23E78"/>
    <w:rsid w:val="00C25163"/>
    <w:rsid w:val="00C25A9A"/>
    <w:rsid w:val="00C276C0"/>
    <w:rsid w:val="00C30A63"/>
    <w:rsid w:val="00C312C7"/>
    <w:rsid w:val="00C32432"/>
    <w:rsid w:val="00C32BA5"/>
    <w:rsid w:val="00C34888"/>
    <w:rsid w:val="00C404B6"/>
    <w:rsid w:val="00C42E2D"/>
    <w:rsid w:val="00C44043"/>
    <w:rsid w:val="00C46DF4"/>
    <w:rsid w:val="00C513AA"/>
    <w:rsid w:val="00C531E6"/>
    <w:rsid w:val="00C5344F"/>
    <w:rsid w:val="00C540E3"/>
    <w:rsid w:val="00C57C06"/>
    <w:rsid w:val="00C60228"/>
    <w:rsid w:val="00C60DF0"/>
    <w:rsid w:val="00C6127F"/>
    <w:rsid w:val="00C61C09"/>
    <w:rsid w:val="00C63978"/>
    <w:rsid w:val="00C65B48"/>
    <w:rsid w:val="00C65F8F"/>
    <w:rsid w:val="00C660FF"/>
    <w:rsid w:val="00C6672B"/>
    <w:rsid w:val="00C66AF1"/>
    <w:rsid w:val="00C67CCF"/>
    <w:rsid w:val="00C74A8E"/>
    <w:rsid w:val="00C75CDC"/>
    <w:rsid w:val="00C75D52"/>
    <w:rsid w:val="00C761BD"/>
    <w:rsid w:val="00C77F3B"/>
    <w:rsid w:val="00C827A2"/>
    <w:rsid w:val="00C84943"/>
    <w:rsid w:val="00C858A9"/>
    <w:rsid w:val="00C862EC"/>
    <w:rsid w:val="00C868DA"/>
    <w:rsid w:val="00C86C80"/>
    <w:rsid w:val="00C871E1"/>
    <w:rsid w:val="00C878A3"/>
    <w:rsid w:val="00C87A92"/>
    <w:rsid w:val="00C91D13"/>
    <w:rsid w:val="00C92366"/>
    <w:rsid w:val="00C93625"/>
    <w:rsid w:val="00C950CC"/>
    <w:rsid w:val="00C9597F"/>
    <w:rsid w:val="00C969AB"/>
    <w:rsid w:val="00C96FE2"/>
    <w:rsid w:val="00C97217"/>
    <w:rsid w:val="00C978F8"/>
    <w:rsid w:val="00CA028C"/>
    <w:rsid w:val="00CA061C"/>
    <w:rsid w:val="00CA2157"/>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EF7"/>
    <w:rsid w:val="00CD7973"/>
    <w:rsid w:val="00CE2211"/>
    <w:rsid w:val="00CE2AF1"/>
    <w:rsid w:val="00CE46EB"/>
    <w:rsid w:val="00CE7029"/>
    <w:rsid w:val="00CE71F2"/>
    <w:rsid w:val="00CF11D6"/>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3304"/>
    <w:rsid w:val="00D23F43"/>
    <w:rsid w:val="00D26C47"/>
    <w:rsid w:val="00D27932"/>
    <w:rsid w:val="00D30249"/>
    <w:rsid w:val="00D30385"/>
    <w:rsid w:val="00D32A7D"/>
    <w:rsid w:val="00D34667"/>
    <w:rsid w:val="00D35721"/>
    <w:rsid w:val="00D37A0D"/>
    <w:rsid w:val="00D43F60"/>
    <w:rsid w:val="00D44253"/>
    <w:rsid w:val="00D443E1"/>
    <w:rsid w:val="00D455B1"/>
    <w:rsid w:val="00D46366"/>
    <w:rsid w:val="00D47492"/>
    <w:rsid w:val="00D52819"/>
    <w:rsid w:val="00D540F8"/>
    <w:rsid w:val="00D6000D"/>
    <w:rsid w:val="00D60010"/>
    <w:rsid w:val="00D61235"/>
    <w:rsid w:val="00D61DDC"/>
    <w:rsid w:val="00D62C24"/>
    <w:rsid w:val="00D637F9"/>
    <w:rsid w:val="00D71DFF"/>
    <w:rsid w:val="00D72A9B"/>
    <w:rsid w:val="00D72AE2"/>
    <w:rsid w:val="00D72E2C"/>
    <w:rsid w:val="00D7454D"/>
    <w:rsid w:val="00D74DC7"/>
    <w:rsid w:val="00D77F9A"/>
    <w:rsid w:val="00D819A0"/>
    <w:rsid w:val="00D8307C"/>
    <w:rsid w:val="00D8460E"/>
    <w:rsid w:val="00D8505C"/>
    <w:rsid w:val="00D86948"/>
    <w:rsid w:val="00D86977"/>
    <w:rsid w:val="00D876FF"/>
    <w:rsid w:val="00D90FB0"/>
    <w:rsid w:val="00D93B4A"/>
    <w:rsid w:val="00D93DE2"/>
    <w:rsid w:val="00D94735"/>
    <w:rsid w:val="00D94BB3"/>
    <w:rsid w:val="00D971FD"/>
    <w:rsid w:val="00DA2103"/>
    <w:rsid w:val="00DA3649"/>
    <w:rsid w:val="00DA4E66"/>
    <w:rsid w:val="00DA5278"/>
    <w:rsid w:val="00DA60E2"/>
    <w:rsid w:val="00DA641A"/>
    <w:rsid w:val="00DB0504"/>
    <w:rsid w:val="00DB36CA"/>
    <w:rsid w:val="00DB490E"/>
    <w:rsid w:val="00DB4AD5"/>
    <w:rsid w:val="00DB56A6"/>
    <w:rsid w:val="00DB59A9"/>
    <w:rsid w:val="00DB5C20"/>
    <w:rsid w:val="00DC2C40"/>
    <w:rsid w:val="00DC4B6B"/>
    <w:rsid w:val="00DC7381"/>
    <w:rsid w:val="00DC7A68"/>
    <w:rsid w:val="00DD1562"/>
    <w:rsid w:val="00DD2E86"/>
    <w:rsid w:val="00DD3B64"/>
    <w:rsid w:val="00DD511F"/>
    <w:rsid w:val="00DD5697"/>
    <w:rsid w:val="00DD642C"/>
    <w:rsid w:val="00DD7155"/>
    <w:rsid w:val="00DE06AD"/>
    <w:rsid w:val="00DE10D0"/>
    <w:rsid w:val="00DE4150"/>
    <w:rsid w:val="00DE4E65"/>
    <w:rsid w:val="00DE58DC"/>
    <w:rsid w:val="00DE5CCA"/>
    <w:rsid w:val="00DF064F"/>
    <w:rsid w:val="00DF075A"/>
    <w:rsid w:val="00DF0BD3"/>
    <w:rsid w:val="00DF2257"/>
    <w:rsid w:val="00E00324"/>
    <w:rsid w:val="00E01B20"/>
    <w:rsid w:val="00E022E3"/>
    <w:rsid w:val="00E05B06"/>
    <w:rsid w:val="00E06444"/>
    <w:rsid w:val="00E06845"/>
    <w:rsid w:val="00E10CF0"/>
    <w:rsid w:val="00E12513"/>
    <w:rsid w:val="00E12517"/>
    <w:rsid w:val="00E12A39"/>
    <w:rsid w:val="00E172FD"/>
    <w:rsid w:val="00E174ED"/>
    <w:rsid w:val="00E20324"/>
    <w:rsid w:val="00E2312F"/>
    <w:rsid w:val="00E233AE"/>
    <w:rsid w:val="00E23B81"/>
    <w:rsid w:val="00E24431"/>
    <w:rsid w:val="00E26F65"/>
    <w:rsid w:val="00E31214"/>
    <w:rsid w:val="00E32968"/>
    <w:rsid w:val="00E32BC4"/>
    <w:rsid w:val="00E3366E"/>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504CA"/>
    <w:rsid w:val="00E51D73"/>
    <w:rsid w:val="00E52C6F"/>
    <w:rsid w:val="00E5311B"/>
    <w:rsid w:val="00E53B50"/>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ECB"/>
    <w:rsid w:val="00E8027B"/>
    <w:rsid w:val="00E8100D"/>
    <w:rsid w:val="00E8242E"/>
    <w:rsid w:val="00E851FD"/>
    <w:rsid w:val="00E86231"/>
    <w:rsid w:val="00E87D2E"/>
    <w:rsid w:val="00E93F49"/>
    <w:rsid w:val="00E953FD"/>
    <w:rsid w:val="00E96665"/>
    <w:rsid w:val="00E977CF"/>
    <w:rsid w:val="00EA1C86"/>
    <w:rsid w:val="00EA2299"/>
    <w:rsid w:val="00EA2E01"/>
    <w:rsid w:val="00EA3EDC"/>
    <w:rsid w:val="00EA56AE"/>
    <w:rsid w:val="00EA5BDE"/>
    <w:rsid w:val="00EA6A5D"/>
    <w:rsid w:val="00EB1553"/>
    <w:rsid w:val="00EB3ABB"/>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08EB"/>
    <w:rsid w:val="00EF24C1"/>
    <w:rsid w:val="00EF50B7"/>
    <w:rsid w:val="00EF610A"/>
    <w:rsid w:val="00F00E9F"/>
    <w:rsid w:val="00F0266C"/>
    <w:rsid w:val="00F03EF9"/>
    <w:rsid w:val="00F04115"/>
    <w:rsid w:val="00F04781"/>
    <w:rsid w:val="00F111B6"/>
    <w:rsid w:val="00F12115"/>
    <w:rsid w:val="00F12AFC"/>
    <w:rsid w:val="00F13E8F"/>
    <w:rsid w:val="00F143B7"/>
    <w:rsid w:val="00F155F3"/>
    <w:rsid w:val="00F17CFB"/>
    <w:rsid w:val="00F17DB3"/>
    <w:rsid w:val="00F20953"/>
    <w:rsid w:val="00F21308"/>
    <w:rsid w:val="00F21B6F"/>
    <w:rsid w:val="00F25F30"/>
    <w:rsid w:val="00F31ECF"/>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3C28"/>
    <w:rsid w:val="00F65A23"/>
    <w:rsid w:val="00F65CA0"/>
    <w:rsid w:val="00F65D84"/>
    <w:rsid w:val="00F663F2"/>
    <w:rsid w:val="00F66F3B"/>
    <w:rsid w:val="00F66FA1"/>
    <w:rsid w:val="00F671C1"/>
    <w:rsid w:val="00F7091E"/>
    <w:rsid w:val="00F7461E"/>
    <w:rsid w:val="00F75268"/>
    <w:rsid w:val="00F7687A"/>
    <w:rsid w:val="00F80A2D"/>
    <w:rsid w:val="00F80D35"/>
    <w:rsid w:val="00F818E6"/>
    <w:rsid w:val="00F845C0"/>
    <w:rsid w:val="00F9081D"/>
    <w:rsid w:val="00F91CA7"/>
    <w:rsid w:val="00F91F61"/>
    <w:rsid w:val="00F92D26"/>
    <w:rsid w:val="00F945B4"/>
    <w:rsid w:val="00F95176"/>
    <w:rsid w:val="00F965CD"/>
    <w:rsid w:val="00F96DE2"/>
    <w:rsid w:val="00F97BBC"/>
    <w:rsid w:val="00FA0523"/>
    <w:rsid w:val="00FA152E"/>
    <w:rsid w:val="00FA1FCE"/>
    <w:rsid w:val="00FA2A8F"/>
    <w:rsid w:val="00FA32CB"/>
    <w:rsid w:val="00FA36AE"/>
    <w:rsid w:val="00FA36DC"/>
    <w:rsid w:val="00FA4006"/>
    <w:rsid w:val="00FA5045"/>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4A9A"/>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EA5006F4-B211-48B5-B58D-A216ED0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uiPriority w:val="34"/>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rsid w:val="00553C28"/>
    <w:pPr>
      <w:keepNext/>
      <w:jc w:val="center"/>
    </w:pPr>
    <w:rPr>
      <w:b/>
      <w:bCs/>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19011398">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97914320">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24662749">
      <w:bodyDiv w:val="1"/>
      <w:marLeft w:val="0"/>
      <w:marRight w:val="0"/>
      <w:marTop w:val="0"/>
      <w:marBottom w:val="0"/>
      <w:divBdr>
        <w:top w:val="none" w:sz="0" w:space="0" w:color="auto"/>
        <w:left w:val="none" w:sz="0" w:space="0" w:color="auto"/>
        <w:bottom w:val="none" w:sz="0" w:space="0" w:color="auto"/>
        <w:right w:val="none" w:sz="0" w:space="0" w:color="auto"/>
      </w:divBdr>
    </w:div>
    <w:div w:id="125900522">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59143846">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58823314">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39645477">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7621228">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6174">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2719231">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36107746">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67173272">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42526138">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4962966">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72633760">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58087218">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03851">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6923504">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198006880">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6688268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401516">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0121890">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289119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4300195">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161832">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2745895">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897427276">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3126394">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8742409">
      <w:bodyDiv w:val="1"/>
      <w:marLeft w:val="0"/>
      <w:marRight w:val="0"/>
      <w:marTop w:val="0"/>
      <w:marBottom w:val="0"/>
      <w:divBdr>
        <w:top w:val="none" w:sz="0" w:space="0" w:color="auto"/>
        <w:left w:val="none" w:sz="0" w:space="0" w:color="auto"/>
        <w:bottom w:val="none" w:sz="0" w:space="0" w:color="auto"/>
        <w:right w:val="none" w:sz="0" w:space="0" w:color="auto"/>
      </w:divBdr>
    </w:div>
    <w:div w:id="2078817209">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footer" Target="footer36.xml"/><Relationship Id="rId89" Type="http://schemas.openxmlformats.org/officeDocument/2006/relationships/footer" Target="footer38.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footer" Target="footer34.xml"/><Relationship Id="rId5" Type="http://schemas.openxmlformats.org/officeDocument/2006/relationships/webSettings" Target="webSettings.xml"/><Relationship Id="rId90" Type="http://schemas.openxmlformats.org/officeDocument/2006/relationships/footer" Target="footer39.xml"/><Relationship Id="rId95" Type="http://schemas.openxmlformats.org/officeDocument/2006/relationships/header" Target="header45.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80" Type="http://schemas.openxmlformats.org/officeDocument/2006/relationships/header" Target="header37.xml"/><Relationship Id="rId85"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0.xml"/><Relationship Id="rId75" Type="http://schemas.openxmlformats.org/officeDocument/2006/relationships/header" Target="header35.xml"/><Relationship Id="rId83" Type="http://schemas.openxmlformats.org/officeDocument/2006/relationships/footer" Target="footer35.xml"/><Relationship Id="rId88" Type="http://schemas.openxmlformats.org/officeDocument/2006/relationships/header" Target="header42.xml"/><Relationship Id="rId91" Type="http://schemas.openxmlformats.org/officeDocument/2006/relationships/header" Target="header43.xml"/><Relationship Id="rId96"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png"/><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footer" Target="footer37.xml"/><Relationship Id="rId94" Type="http://schemas.openxmlformats.org/officeDocument/2006/relationships/footer" Target="footer4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footer" Target="footer3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footer" Target="footer40.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eader" Target="header41.xml"/><Relationship Id="rId61" Type="http://schemas.openxmlformats.org/officeDocument/2006/relationships/header" Target="header27.xml"/><Relationship Id="rId82" Type="http://schemas.openxmlformats.org/officeDocument/2006/relationships/header" Target="header39.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3.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header" Target="header44.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Alm03</b:Tag>
    <b:SourceType>ConferenceProceedings</b:SourceType>
    <b:Guid>{342BC566-087A-40FD-A23A-F32B87B7CFB4}</b:Guid>
    <b:Author>
      <b:Author>
        <b:NameList>
          <b:Person>
            <b:Last>Almeida Jr</b:Last>
            <b:Middle>F.</b:Middle>
            <b:First>N.</b:First>
          </b:Person>
          <b:Person>
            <b:Last>Caceres</b:Last>
            <b:Middle>N.</b:Middle>
            <b:First>E.</b:First>
          </b:Person>
          <b:Person>
            <b:Last>Alves</b:Last>
            <b:Middle>E. R.</b:Middle>
            <b:First>C.</b:First>
          </b:Person>
          <b:Person>
            <b:Last>Song</b:Last>
            <b:Middle>W.</b:Middle>
            <b:First>S.</b:First>
          </b:Person>
        </b:NameList>
      </b:Author>
    </b:Author>
    <b:Title>Comparison of Genomes using High-Performance Parallel Computing</b:Title>
    <b:Year>2003</b:Year>
    <b:ConferenceName>Proceedings of the 15th Symposium on Computer Architecture and High Performance Computing</b:ConferenceName>
    <b:RefOrder>9</b:RefOrder>
  </b:Source>
  <b:Source>
    <b:Tag>Gee16</b:Tag>
    <b:SourceType>InternetSite</b:SourceType>
    <b:Guid>{5C56A678-5055-4142-8C88-0551E317D3F4}</b:Guid>
    <b:Title>Printing Longest Common Subsequence</b:Title>
    <b:Author>
      <b:Author>
        <b:Corporate>GeeksforGeeks</b:Corporate>
      </b:Author>
    </b:Author>
    <b:YearAccessed>2016</b:YearAccessed>
    <b:MonthAccessed>May</b:MonthAccessed>
    <b:DayAccessed>11</b:DayAccessed>
    <b:URL>http://www.geeksforgeeks.org/printing-longest-common-subsequence/</b:URL>
    <b:RefOrder>10</b:RefOrder>
  </b:Source>
  <b:Source>
    <b:Tag>NCB15</b:Tag>
    <b:SourceType>InternetSite</b:SourceType>
    <b:Guid>{D5982074-8618-40C5-9F2E-45EA31979F0A}</b:Guid>
    <b:Title>NCBI National Center for Biotechnology Information</b:Title>
    <b:YearAccessed>2015</b:YearAccessed>
    <b:MonthAccessed>June</b:MonthAccessed>
    <b:DayAccessed>21</b:DayAccessed>
    <b:URL>http://www.ncbi.nlm.nih.gov/</b:URL>
    <b:RefOrder>11</b:RefOrder>
  </b:Source>
  <b:Source>
    <b:Tag>Alv03</b:Tag>
    <b:SourceType>ConferenceProceedings</b:SourceType>
    <b:Guid>{795616A5-D2A2-47DE-93AF-8542921405A0}</b:Guid>
    <b:Title>A Parallel Wavefront Algorithm for Efficient</b:Title>
    <b:Year>2003</b:Year>
    <b:City>Canada</b:City>
    <b:Author>
      <b:Author>
        <b:NameList>
          <b:Person>
            <b:Last>Alves</b:Last>
            <b:First>C. E. R.</b:First>
          </b:Person>
          <b:Person>
            <b:Last>Cáceres</b:Last>
            <b:First>E. N.</b:First>
          </b:Person>
          <b:Person>
            <b:Last>Dehne</b:Last>
            <b:First>F.</b:First>
          </b:Person>
          <b:Person>
            <b:Last>Song</b:Last>
            <b:First>S. W.</b:First>
          </b:Person>
        </b:NameList>
      </b:Author>
    </b:Author>
    <b:ConferenceName>International Conference on Computational Science and Applications 2003</b:ConferenceName>
    <b:RefOrder>12</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2</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4</b:RefOrder>
  </b:Source>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3</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5</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8</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6</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7</b:RefOrder>
  </b:Source>
</b:Sources>
</file>

<file path=customXml/itemProps1.xml><?xml version="1.0" encoding="utf-8"?>
<ds:datastoreItem xmlns:ds="http://schemas.openxmlformats.org/officeDocument/2006/customXml" ds:itemID="{2D221F3A-024F-42C1-A4EF-AF58D52C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42</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36</cp:revision>
  <cp:lastPrinted>2016-06-28T04:01:00Z</cp:lastPrinted>
  <dcterms:created xsi:type="dcterms:W3CDTF">2017-03-16T01:21:00Z</dcterms:created>
  <dcterms:modified xsi:type="dcterms:W3CDTF">2017-04-06T01:23:00Z</dcterms:modified>
</cp:coreProperties>
</file>