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30.xml" ContentType="application/vnd.openxmlformats-officedocument.wordprocessingml.footer+xml"/>
  <Override PartName="/word/header33.xml" ContentType="application/vnd.openxmlformats-officedocument.wordprocessingml.header+xml"/>
  <Override PartName="/word/footer3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6.xml" ContentType="application/vnd.openxmlformats-officedocument.wordprocessingml.header+xml"/>
  <Override PartName="/word/footer3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0.xml" ContentType="application/vnd.openxmlformats-officedocument.wordprocessingml.header+xml"/>
  <Override PartName="/word/footer37.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43.xml" ContentType="application/vnd.openxmlformats-officedocument.wordprocessingml.header+xml"/>
  <Override PartName="/word/footer40.xml" ContentType="application/vnd.openxmlformats-officedocument.wordprocessingml.footer+xml"/>
  <Override PartName="/word/header44.xml" ContentType="application/vnd.openxmlformats-officedocument.wordprocessingml.header+xml"/>
  <Override PartName="/word/footer41.xml" ContentType="application/vnd.openxmlformats-officedocument.wordprocessingml.footer+xml"/>
  <Override PartName="/word/header45.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F0260C" w14:textId="77777777" w:rsidR="004F0CA5" w:rsidRDefault="00417A28">
      <w:pPr>
        <w:rPr>
          <w:lang w:eastAsia="ko-KR"/>
        </w:rPr>
      </w:pPr>
      <w:r>
        <w:rPr>
          <w:noProof/>
          <w:lang w:eastAsia="id-ID"/>
        </w:rPr>
        <w:drawing>
          <wp:anchor distT="0" distB="0" distL="114935" distR="114935" simplePos="0" relativeHeight="251657220" behindDoc="0" locked="0" layoutInCell="1" allowOverlap="1" wp14:anchorId="69B0659A" wp14:editId="634D89B5">
            <wp:simplePos x="0" y="0"/>
            <wp:positionH relativeFrom="column">
              <wp:posOffset>-327660</wp:posOffset>
            </wp:positionH>
            <wp:positionV relativeFrom="paragraph">
              <wp:posOffset>-7620</wp:posOffset>
            </wp:positionV>
            <wp:extent cx="1603375" cy="911225"/>
            <wp:effectExtent l="0" t="0" r="0" b="317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3375"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0CA5">
        <w:rPr>
          <w:lang w:eastAsia="ko-KR"/>
        </w:rPr>
        <w:t>W</w:t>
      </w:r>
    </w:p>
    <w:p w14:paraId="5CF05EC4" w14:textId="77777777" w:rsidR="004F0CA5" w:rsidRDefault="004F0CA5">
      <w:pPr>
        <w:rPr>
          <w:lang w:eastAsia="ko-KR"/>
        </w:rPr>
      </w:pPr>
      <w:r>
        <w:rPr>
          <w:lang w:eastAsia="ko-KR"/>
        </w:rPr>
        <w:t>;/--n</w:t>
      </w:r>
    </w:p>
    <w:p w14:paraId="0C707F31" w14:textId="77777777" w:rsidR="004F0CA5" w:rsidRDefault="004F0CA5">
      <w:pPr>
        <w:rPr>
          <w:lang w:eastAsia="ko-KR"/>
        </w:rPr>
      </w:pPr>
    </w:p>
    <w:p w14:paraId="52CC2330" w14:textId="77777777" w:rsidR="004F0CA5" w:rsidRDefault="004F0CA5">
      <w:pPr>
        <w:rPr>
          <w:lang w:eastAsia="ko-KR"/>
        </w:rPr>
      </w:pPr>
    </w:p>
    <w:p w14:paraId="7C6EBE9A" w14:textId="77777777" w:rsidR="004F0CA5" w:rsidRDefault="004F0CA5">
      <w:pPr>
        <w:rPr>
          <w:lang w:eastAsia="ko-KR"/>
        </w:rPr>
      </w:pPr>
    </w:p>
    <w:p w14:paraId="3F9315CD" w14:textId="77777777" w:rsidR="004F0CA5" w:rsidRDefault="004F0CA5">
      <w:pPr>
        <w:rPr>
          <w:lang w:eastAsia="ko-KR"/>
        </w:rPr>
      </w:pPr>
    </w:p>
    <w:p w14:paraId="08B83D0E" w14:textId="77777777" w:rsidR="004F0CA5" w:rsidRDefault="004F0CA5">
      <w:pPr>
        <w:rPr>
          <w:lang w:eastAsia="ko-KR"/>
        </w:rPr>
      </w:pPr>
    </w:p>
    <w:p w14:paraId="1F0B04ED" w14:textId="77777777" w:rsidR="004F0CA5" w:rsidRDefault="00417A28">
      <w:pPr>
        <w:rPr>
          <w:lang w:eastAsia="ko-KR"/>
        </w:rPr>
      </w:pPr>
      <w:r>
        <w:rPr>
          <w:noProof/>
          <w:lang w:eastAsia="id-ID"/>
        </w:rPr>
        <mc:AlternateContent>
          <mc:Choice Requires="wps">
            <w:drawing>
              <wp:anchor distT="0" distB="0" distL="114300" distR="114300" simplePos="0" relativeHeight="251657216" behindDoc="1" locked="0" layoutInCell="1" allowOverlap="1" wp14:anchorId="61C904E6" wp14:editId="30A8D346">
                <wp:simplePos x="0" y="0"/>
                <wp:positionH relativeFrom="column">
                  <wp:posOffset>-1269365</wp:posOffset>
                </wp:positionH>
                <wp:positionV relativeFrom="paragraph">
                  <wp:posOffset>151765</wp:posOffset>
                </wp:positionV>
                <wp:extent cx="5760720" cy="5718175"/>
                <wp:effectExtent l="1905" t="0" r="0" b="1270"/>
                <wp:wrapNone/>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39801D" id="Rectangle 2" o:spid="_x0000_s1026" style="position:absolute;margin-left:-99.95pt;margin-top:11.95pt;width:453.6pt;height:450.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" fillcolor="#0067ac" stroked="f" strokecolor="#3465a4">
                <v:stroke joinstyle="round"/>
              </v:rect>
            </w:pict>
          </mc:Fallback>
        </mc:AlternateContent>
      </w:r>
    </w:p>
    <w:p w14:paraId="04C8AC7A" w14:textId="77777777" w:rsidR="004F0CA5" w:rsidRDefault="004F0CA5">
      <w:pPr>
        <w:rPr>
          <w:lang w:eastAsia="ko-KR"/>
        </w:rPr>
      </w:pPr>
    </w:p>
    <w:p w14:paraId="218D7686" w14:textId="77777777" w:rsidR="004F0CA5" w:rsidRDefault="004F0CA5">
      <w:pPr>
        <w:rPr>
          <w:lang w:eastAsia="ko-KR"/>
        </w:rPr>
      </w:pPr>
    </w:p>
    <w:p w14:paraId="4B08C0FB" w14:textId="77777777" w:rsidR="004F0CA5" w:rsidRDefault="004F0CA5">
      <w:pPr>
        <w:rPr>
          <w:lang w:eastAsia="ko-KR"/>
        </w:rPr>
      </w:pPr>
    </w:p>
    <w:p w14:paraId="29E02FE8" w14:textId="77777777" w:rsidR="004F0CA5" w:rsidRDefault="004F0CA5">
      <w:pPr>
        <w:rPr>
          <w:lang w:eastAsia="ko-KR"/>
        </w:rPr>
      </w:pPr>
    </w:p>
    <w:p w14:paraId="189A9F24" w14:textId="77777777" w:rsidR="004F0CA5" w:rsidRDefault="004F0CA5">
      <w:pPr>
        <w:rPr>
          <w:lang w:eastAsia="ko-KR"/>
        </w:rPr>
      </w:pPr>
    </w:p>
    <w:p w14:paraId="7ED7E2F8" w14:textId="77777777" w:rsidR="004F0CA5" w:rsidRDefault="004F0CA5">
      <w:pPr>
        <w:rPr>
          <w:lang w:eastAsia="ko-KR"/>
        </w:rPr>
      </w:pPr>
    </w:p>
    <w:p w14:paraId="3B2B3B75" w14:textId="77777777" w:rsidR="004F0CA5" w:rsidRDefault="004F0CA5">
      <w:pPr>
        <w:rPr>
          <w:lang w:eastAsia="ko-KR"/>
        </w:rPr>
      </w:pPr>
    </w:p>
    <w:p w14:paraId="0494B89F" w14:textId="77777777" w:rsidR="004F0CA5" w:rsidRDefault="00417A28">
      <w:pPr>
        <w:rPr>
          <w:lang w:eastAsia="ko-KR"/>
        </w:rPr>
      </w:pPr>
      <w:r>
        <w:rPr>
          <w:noProof/>
          <w:lang w:eastAsia="id-ID"/>
        </w:rPr>
        <mc:AlternateContent>
          <mc:Choice Requires="wps">
            <w:drawing>
              <wp:anchor distT="0" distB="0" distL="114935" distR="114935" simplePos="0" relativeHeight="251657217" behindDoc="0" locked="0" layoutInCell="1" allowOverlap="1" wp14:anchorId="2FBAFB98" wp14:editId="57BDFB32">
                <wp:simplePos x="0" y="0"/>
                <wp:positionH relativeFrom="column">
                  <wp:posOffset>-328295</wp:posOffset>
                </wp:positionH>
                <wp:positionV relativeFrom="paragraph">
                  <wp:posOffset>90170</wp:posOffset>
                </wp:positionV>
                <wp:extent cx="3912870" cy="3733800"/>
                <wp:effectExtent l="0" t="0" r="1905" b="0"/>
                <wp:wrapNone/>
                <wp:docPr id="2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870" cy="3733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54B89" w14:textId="77777777" w:rsidR="00493DB0" w:rsidRDefault="00493DB0" w:rsidP="00325885">
                            <w:pPr>
                              <w:rPr>
                                <w:rFonts w:ascii="Trebuchet MS" w:hAnsi="Trebuchet MS" w:cs="Trebuchet MS"/>
                                <w:b/>
                                <w:color w:val="FFFFFF"/>
                                <w:sz w:val="20"/>
                                <w:szCs w:val="20"/>
                              </w:rPr>
                            </w:pPr>
                            <w:r>
                              <w:rPr>
                                <w:rFonts w:ascii="Trebuchet MS" w:hAnsi="Trebuchet MS" w:cs="Trebuchet MS"/>
                                <w:b/>
                                <w:color w:val="FFFFFF"/>
                                <w:sz w:val="20"/>
                                <w:szCs w:val="20"/>
                              </w:rPr>
                              <w:t>TUGAS AKHIR – KI</w:t>
                            </w:r>
                            <w:r>
                              <w:rPr>
                                <w:rFonts w:ascii="Trebuchet MS" w:hAnsi="Trebuchet MS" w:cs="Trebuchet MS"/>
                                <w:b/>
                                <w:color w:val="FFFFFF"/>
                                <w:sz w:val="20"/>
                                <w:szCs w:val="20"/>
                                <w:lang w:val="en-GB"/>
                              </w:rPr>
                              <w:t>14</w:t>
                            </w:r>
                            <w:r>
                              <w:rPr>
                                <w:rFonts w:ascii="Trebuchet MS" w:hAnsi="Trebuchet MS" w:cs="Trebuchet MS"/>
                                <w:b/>
                                <w:color w:val="FFFFFF"/>
                                <w:sz w:val="20"/>
                                <w:szCs w:val="20"/>
                              </w:rPr>
                              <w:t>1502</w:t>
                            </w:r>
                          </w:p>
                          <w:p w14:paraId="08CFB07F" w14:textId="77777777" w:rsidR="00493DB0" w:rsidRDefault="00493DB0" w:rsidP="00325885">
                            <w:pPr>
                              <w:rPr>
                                <w:rFonts w:ascii="Trebuchet MS" w:hAnsi="Trebuchet MS" w:cs="Trebuchet MS"/>
                                <w:b/>
                                <w:color w:val="FFFFFF"/>
                                <w:sz w:val="20"/>
                                <w:szCs w:val="20"/>
                              </w:rPr>
                            </w:pPr>
                          </w:p>
                          <w:p w14:paraId="22B2B6EE" w14:textId="77777777" w:rsidR="00493DB0" w:rsidRPr="001E0239" w:rsidRDefault="00493DB0" w:rsidP="00325885">
                            <w:pPr>
                              <w:contextualSpacing/>
                              <w:jc w:val="left"/>
                              <w:rPr>
                                <w:rFonts w:ascii="Trebuchet MS" w:hAnsi="Trebuchet MS" w:cs="Trebuchet MS"/>
                                <w:b/>
                                <w:color w:val="FFFFFF"/>
                                <w:sz w:val="32"/>
                                <w:szCs w:val="28"/>
                              </w:rPr>
                            </w:pPr>
                            <w:r>
                              <w:rPr>
                                <w:rFonts w:ascii="Trebuchet MS" w:hAnsi="Trebuchet MS" w:cs="Trebuchet MS"/>
                                <w:b/>
                                <w:color w:val="FFFFFF"/>
                                <w:sz w:val="26"/>
                                <w:szCs w:val="26"/>
                              </w:rPr>
                              <w:t xml:space="preserve">SINKRONISASI BASIS DATA SQL DENGAN BASIS DATA NOSQL MENGGUNAKAN </w:t>
                            </w:r>
                            <w:r w:rsidRPr="001E0239">
                              <w:rPr>
                                <w:rFonts w:ascii="Trebuchet MS" w:hAnsi="Trebuchet MS" w:cs="Trebuchet MS"/>
                                <w:b/>
                                <w:i/>
                                <w:color w:val="FFFFFF"/>
                                <w:sz w:val="26"/>
                                <w:szCs w:val="26"/>
                              </w:rPr>
                              <w:t>DATA ADAPTER</w:t>
                            </w:r>
                            <w:r>
                              <w:rPr>
                                <w:rFonts w:ascii="Trebuchet MS" w:hAnsi="Trebuchet MS" w:cs="Trebuchet MS"/>
                                <w:b/>
                                <w:color w:val="FFFFFF"/>
                                <w:sz w:val="26"/>
                                <w:szCs w:val="26"/>
                              </w:rPr>
                              <w:t xml:space="preserve"> DENGAN PENDEKATAN </w:t>
                            </w:r>
                            <w:r w:rsidRPr="001E0239">
                              <w:rPr>
                                <w:rFonts w:ascii="Trebuchet MS" w:hAnsi="Trebuchet MS" w:cs="Trebuchet MS"/>
                                <w:b/>
                                <w:i/>
                                <w:color w:val="FFFFFF"/>
                                <w:sz w:val="26"/>
                                <w:szCs w:val="26"/>
                              </w:rPr>
                              <w:t>QUERY</w:t>
                            </w:r>
                            <w:r>
                              <w:rPr>
                                <w:rFonts w:ascii="Trebuchet MS" w:hAnsi="Trebuchet MS" w:cs="Trebuchet MS"/>
                                <w:b/>
                                <w:color w:val="FFFFFF"/>
                                <w:sz w:val="26"/>
                                <w:szCs w:val="26"/>
                              </w:rPr>
                              <w:t xml:space="preserve"> </w:t>
                            </w:r>
                            <w:r w:rsidRPr="001E0239">
                              <w:rPr>
                                <w:rFonts w:ascii="Trebuchet MS" w:hAnsi="Trebuchet MS" w:cs="Trebuchet MS"/>
                                <w:b/>
                                <w:i/>
                                <w:color w:val="FFFFFF"/>
                                <w:sz w:val="26"/>
                                <w:szCs w:val="26"/>
                              </w:rPr>
                              <w:t>DIRECT ACCESS</w:t>
                            </w:r>
                          </w:p>
                          <w:p w14:paraId="3D20842E" w14:textId="77777777" w:rsidR="00493DB0" w:rsidRDefault="00493DB0" w:rsidP="00325885">
                            <w:pPr>
                              <w:contextualSpacing/>
                              <w:rPr>
                                <w:rFonts w:ascii="Trebuchet MS" w:hAnsi="Trebuchet MS" w:cs="Trebuchet MS"/>
                                <w:b/>
                                <w:color w:val="FFFFFF"/>
                                <w:sz w:val="32"/>
                                <w:szCs w:val="28"/>
                              </w:rPr>
                            </w:pPr>
                          </w:p>
                          <w:p w14:paraId="237BA9A3" w14:textId="77777777" w:rsidR="00493DB0" w:rsidRDefault="00493DB0" w:rsidP="00325885">
                            <w:pPr>
                              <w:rPr>
                                <w:rFonts w:ascii="Trebuchet MS" w:hAnsi="Trebuchet MS" w:cs="Trebuchet MS"/>
                                <w:b/>
                                <w:color w:val="FFFFFF"/>
                                <w:sz w:val="20"/>
                                <w:szCs w:val="20"/>
                              </w:rPr>
                            </w:pPr>
                            <w:r>
                              <w:rPr>
                                <w:rFonts w:ascii="Trebuchet MS" w:hAnsi="Trebuchet MS" w:cs="Trebuchet MS"/>
                                <w:b/>
                                <w:color w:val="FFFFFF"/>
                                <w:sz w:val="20"/>
                                <w:szCs w:val="20"/>
                              </w:rPr>
                              <w:t>I GUSTI NGURAH ADI WICAKSANA</w:t>
                            </w:r>
                          </w:p>
                          <w:p w14:paraId="5A278C48" w14:textId="77777777" w:rsidR="00493DB0" w:rsidRDefault="00493DB0" w:rsidP="00325885">
                            <w:pPr>
                              <w:rPr>
                                <w:rFonts w:ascii="Trebuchet MS" w:hAnsi="Trebuchet MS" w:cs="Trebuchet MS"/>
                                <w:b/>
                                <w:color w:val="FFFFFF"/>
                                <w:sz w:val="20"/>
                                <w:szCs w:val="20"/>
                              </w:rPr>
                            </w:pPr>
                            <w:r>
                              <w:rPr>
                                <w:rFonts w:ascii="Trebuchet MS" w:hAnsi="Trebuchet MS" w:cs="Trebuchet MS"/>
                                <w:b/>
                                <w:color w:val="FFFFFF"/>
                                <w:sz w:val="20"/>
                                <w:szCs w:val="20"/>
                              </w:rPr>
                              <w:t>NRP 5113100110</w:t>
                            </w:r>
                          </w:p>
                          <w:p w14:paraId="3A3D9D98" w14:textId="77777777" w:rsidR="00493DB0" w:rsidRDefault="00493DB0" w:rsidP="00325885">
                            <w:pPr>
                              <w:contextualSpacing/>
                              <w:rPr>
                                <w:rFonts w:ascii="Trebuchet MS" w:hAnsi="Trebuchet MS" w:cs="Trebuchet MS"/>
                                <w:b/>
                                <w:color w:val="FFFFFF"/>
                                <w:sz w:val="20"/>
                                <w:szCs w:val="20"/>
                              </w:rPr>
                            </w:pPr>
                          </w:p>
                          <w:p w14:paraId="68D39839" w14:textId="77777777" w:rsidR="00493DB0" w:rsidRDefault="00493DB0" w:rsidP="00325885">
                            <w:pPr>
                              <w:contextualSpacing/>
                              <w:rPr>
                                <w:rFonts w:ascii="Trebuchet MS" w:hAnsi="Trebuchet MS" w:cs="Trebuchet MS"/>
                                <w:b/>
                                <w:color w:val="FFFFFF"/>
                                <w:sz w:val="20"/>
                                <w:szCs w:val="27"/>
                              </w:rPr>
                            </w:pPr>
                            <w:r>
                              <w:rPr>
                                <w:rFonts w:ascii="Trebuchet MS" w:hAnsi="Trebuchet MS" w:cs="Trebuchet MS"/>
                                <w:b/>
                                <w:color w:val="FFFFFF"/>
                                <w:sz w:val="20"/>
                                <w:szCs w:val="20"/>
                              </w:rPr>
                              <w:t>Dosen Pembimbing I</w:t>
                            </w:r>
                          </w:p>
                          <w:p w14:paraId="1883B1E7" w14:textId="77777777" w:rsidR="00493DB0" w:rsidRDefault="00493DB0" w:rsidP="00325885">
                            <w:pPr>
                              <w:contextualSpacing/>
                              <w:rPr>
                                <w:rFonts w:ascii="Trebuchet MS" w:hAnsi="Trebuchet MS" w:cs="Trebuchet MS"/>
                                <w:b/>
                                <w:color w:val="FFFFFF"/>
                                <w:sz w:val="20"/>
                                <w:szCs w:val="20"/>
                              </w:rPr>
                            </w:pPr>
                            <w:r>
                              <w:rPr>
                                <w:rFonts w:ascii="Trebuchet MS" w:hAnsi="Trebuchet MS" w:cs="Trebuchet MS"/>
                                <w:b/>
                                <w:color w:val="FFFFFF"/>
                                <w:sz w:val="20"/>
                                <w:szCs w:val="27"/>
                              </w:rPr>
                              <w:t>Ir. Muchammad Husni, M.Kom.</w:t>
                            </w:r>
                          </w:p>
                          <w:p w14:paraId="0F4CB3AD" w14:textId="77777777" w:rsidR="00493DB0" w:rsidRDefault="00493DB0" w:rsidP="00325885">
                            <w:pPr>
                              <w:contextualSpacing/>
                              <w:rPr>
                                <w:rFonts w:ascii="Trebuchet MS" w:hAnsi="Trebuchet MS" w:cs="Trebuchet MS"/>
                                <w:b/>
                                <w:color w:val="FFFFFF"/>
                                <w:sz w:val="20"/>
                                <w:szCs w:val="20"/>
                              </w:rPr>
                            </w:pPr>
                          </w:p>
                          <w:p w14:paraId="0C95B5A3" w14:textId="77777777" w:rsidR="00493DB0" w:rsidRDefault="00493DB0" w:rsidP="00325885">
                            <w:pPr>
                              <w:contextualSpacing/>
                              <w:rPr>
                                <w:rFonts w:ascii="Trebuchet MS" w:hAnsi="Trebuchet MS" w:cs="Trebuchet MS"/>
                                <w:b/>
                                <w:color w:val="FFFFFF"/>
                                <w:sz w:val="20"/>
                                <w:szCs w:val="20"/>
                              </w:rPr>
                            </w:pPr>
                            <w:r>
                              <w:rPr>
                                <w:rFonts w:ascii="Trebuchet MS" w:hAnsi="Trebuchet MS" w:cs="Trebuchet MS"/>
                                <w:b/>
                                <w:color w:val="FFFFFF"/>
                                <w:sz w:val="20"/>
                                <w:szCs w:val="20"/>
                              </w:rPr>
                              <w:t>Dosen Pembimbing II</w:t>
                            </w:r>
                          </w:p>
                          <w:p w14:paraId="6665F41F" w14:textId="77777777" w:rsidR="00493DB0" w:rsidRDefault="00493DB0"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rPr>
                              <w:t>Henning Titi Ciptaningtyas, S.Kom., M.Kom.</w:t>
                            </w:r>
                          </w:p>
                          <w:p w14:paraId="70533528" w14:textId="77777777" w:rsidR="00493DB0" w:rsidRDefault="00493DB0" w:rsidP="00325885">
                            <w:pPr>
                              <w:contextualSpacing/>
                              <w:rPr>
                                <w:rFonts w:ascii="Trebuchet MS" w:hAnsi="Trebuchet MS" w:cs="Trebuchet MS"/>
                                <w:b/>
                                <w:color w:val="FFFFFF"/>
                                <w:sz w:val="20"/>
                                <w:szCs w:val="20"/>
                                <w:lang w:val="sv-SE"/>
                              </w:rPr>
                            </w:pPr>
                          </w:p>
                          <w:p w14:paraId="432B2EF3" w14:textId="77777777" w:rsidR="00493DB0" w:rsidRDefault="00493DB0"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JURUSAN TEKNIK INFORMATIKA</w:t>
                            </w:r>
                          </w:p>
                          <w:p w14:paraId="6AB4FE03" w14:textId="77777777" w:rsidR="00493DB0" w:rsidRDefault="00493DB0"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Fakultas Teknologi Informasi</w:t>
                            </w:r>
                          </w:p>
                          <w:p w14:paraId="3C819BD9" w14:textId="77777777" w:rsidR="00493DB0" w:rsidRDefault="00493DB0" w:rsidP="00325885">
                            <w:pPr>
                              <w:contextualSpacing/>
                              <w:rPr>
                                <w:rFonts w:ascii="Trebuchet MS" w:hAnsi="Trebuchet MS" w:cs="Trebuchet MS"/>
                                <w:b/>
                                <w:color w:val="FFFFFF"/>
                                <w:sz w:val="20"/>
                                <w:szCs w:val="20"/>
                              </w:rPr>
                            </w:pPr>
                            <w:r>
                              <w:rPr>
                                <w:rFonts w:ascii="Trebuchet MS" w:hAnsi="Trebuchet MS" w:cs="Trebuchet MS"/>
                                <w:b/>
                                <w:color w:val="FFFFFF"/>
                                <w:sz w:val="20"/>
                                <w:szCs w:val="20"/>
                                <w:lang w:val="sv-SE"/>
                              </w:rPr>
                              <w:t>Institut Teknologi Sepuluh Nopember</w:t>
                            </w:r>
                          </w:p>
                          <w:p w14:paraId="534496BE" w14:textId="77777777" w:rsidR="00493DB0" w:rsidRDefault="00493DB0" w:rsidP="00325885">
                            <w:pPr>
                              <w:contextualSpacing/>
                              <w:rPr>
                                <w:rFonts w:ascii="Trebuchet MS" w:hAnsi="Trebuchet MS" w:cs="Trebuchet MS"/>
                                <w:color w:val="FFFFFF"/>
                                <w:sz w:val="20"/>
                              </w:rPr>
                            </w:pPr>
                            <w:r>
                              <w:rPr>
                                <w:rFonts w:ascii="Trebuchet MS" w:hAnsi="Trebuchet MS" w:cs="Trebuchet MS"/>
                                <w:b/>
                                <w:color w:val="FFFFFF"/>
                                <w:sz w:val="20"/>
                                <w:szCs w:val="20"/>
                              </w:rPr>
                              <w:t>Surabaya 2017</w:t>
                            </w:r>
                          </w:p>
                          <w:p w14:paraId="05BCABD4" w14:textId="77777777" w:rsidR="00493DB0" w:rsidRDefault="00493DB0">
                            <w:pPr>
                              <w:ind w:left="-567"/>
                              <w:rPr>
                                <w:rFonts w:ascii="Trebuchet MS" w:hAnsi="Trebuchet MS" w:cs="Trebuchet MS"/>
                                <w:color w:val="FFFFFF"/>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AFB98" id="_x0000_t202" coordsize="21600,21600" o:spt="202" path="m,l,21600r21600,l21600,xe">
                <v:stroke joinstyle="miter"/>
                <v:path gradientshapeok="t" o:connecttype="rect"/>
              </v:shapetype>
              <v:shape id="Text Box 94" o:spid="_x0000_s1026" type="#_x0000_t202" style="position:absolute;left:0;text-align:left;margin-left:-25.85pt;margin-top:7.1pt;width:308.1pt;height:294pt;z-index:251657217;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" stroked="f">
                <v:fill opacity="0"/>
                <v:textbox inset="0,0,0,0">
                  <w:txbxContent>
                    <w:p w14:paraId="43254B89" w14:textId="77777777" w:rsidR="00493DB0" w:rsidRDefault="00493DB0" w:rsidP="00325885">
                      <w:pPr>
                        <w:rPr>
                          <w:rFonts w:ascii="Trebuchet MS" w:hAnsi="Trebuchet MS" w:cs="Trebuchet MS"/>
                          <w:b/>
                          <w:color w:val="FFFFFF"/>
                          <w:sz w:val="20"/>
                          <w:szCs w:val="20"/>
                        </w:rPr>
                      </w:pPr>
                      <w:r>
                        <w:rPr>
                          <w:rFonts w:ascii="Trebuchet MS" w:hAnsi="Trebuchet MS" w:cs="Trebuchet MS"/>
                          <w:b/>
                          <w:color w:val="FFFFFF"/>
                          <w:sz w:val="20"/>
                          <w:szCs w:val="20"/>
                        </w:rPr>
                        <w:t>TUGAS AKHIR – KI</w:t>
                      </w:r>
                      <w:r>
                        <w:rPr>
                          <w:rFonts w:ascii="Trebuchet MS" w:hAnsi="Trebuchet MS" w:cs="Trebuchet MS"/>
                          <w:b/>
                          <w:color w:val="FFFFFF"/>
                          <w:sz w:val="20"/>
                          <w:szCs w:val="20"/>
                          <w:lang w:val="en-GB"/>
                        </w:rPr>
                        <w:t>14</w:t>
                      </w:r>
                      <w:r>
                        <w:rPr>
                          <w:rFonts w:ascii="Trebuchet MS" w:hAnsi="Trebuchet MS" w:cs="Trebuchet MS"/>
                          <w:b/>
                          <w:color w:val="FFFFFF"/>
                          <w:sz w:val="20"/>
                          <w:szCs w:val="20"/>
                        </w:rPr>
                        <w:t>1502</w:t>
                      </w:r>
                    </w:p>
                    <w:p w14:paraId="08CFB07F" w14:textId="77777777" w:rsidR="00493DB0" w:rsidRDefault="00493DB0" w:rsidP="00325885">
                      <w:pPr>
                        <w:rPr>
                          <w:rFonts w:ascii="Trebuchet MS" w:hAnsi="Trebuchet MS" w:cs="Trebuchet MS"/>
                          <w:b/>
                          <w:color w:val="FFFFFF"/>
                          <w:sz w:val="20"/>
                          <w:szCs w:val="20"/>
                        </w:rPr>
                      </w:pPr>
                    </w:p>
                    <w:p w14:paraId="22B2B6EE" w14:textId="77777777" w:rsidR="00493DB0" w:rsidRPr="001E0239" w:rsidRDefault="00493DB0" w:rsidP="00325885">
                      <w:pPr>
                        <w:contextualSpacing/>
                        <w:jc w:val="left"/>
                        <w:rPr>
                          <w:rFonts w:ascii="Trebuchet MS" w:hAnsi="Trebuchet MS" w:cs="Trebuchet MS"/>
                          <w:b/>
                          <w:color w:val="FFFFFF"/>
                          <w:sz w:val="32"/>
                          <w:szCs w:val="28"/>
                        </w:rPr>
                      </w:pPr>
                      <w:r>
                        <w:rPr>
                          <w:rFonts w:ascii="Trebuchet MS" w:hAnsi="Trebuchet MS" w:cs="Trebuchet MS"/>
                          <w:b/>
                          <w:color w:val="FFFFFF"/>
                          <w:sz w:val="26"/>
                          <w:szCs w:val="26"/>
                        </w:rPr>
                        <w:t xml:space="preserve">SINKRONISASI BASIS DATA SQL DENGAN BASIS DATA NOSQL MENGGUNAKAN </w:t>
                      </w:r>
                      <w:r w:rsidRPr="001E0239">
                        <w:rPr>
                          <w:rFonts w:ascii="Trebuchet MS" w:hAnsi="Trebuchet MS" w:cs="Trebuchet MS"/>
                          <w:b/>
                          <w:i/>
                          <w:color w:val="FFFFFF"/>
                          <w:sz w:val="26"/>
                          <w:szCs w:val="26"/>
                        </w:rPr>
                        <w:t>DATA ADAPTER</w:t>
                      </w:r>
                      <w:r>
                        <w:rPr>
                          <w:rFonts w:ascii="Trebuchet MS" w:hAnsi="Trebuchet MS" w:cs="Trebuchet MS"/>
                          <w:b/>
                          <w:color w:val="FFFFFF"/>
                          <w:sz w:val="26"/>
                          <w:szCs w:val="26"/>
                        </w:rPr>
                        <w:t xml:space="preserve"> DENGAN PENDEKATAN </w:t>
                      </w:r>
                      <w:r w:rsidRPr="001E0239">
                        <w:rPr>
                          <w:rFonts w:ascii="Trebuchet MS" w:hAnsi="Trebuchet MS" w:cs="Trebuchet MS"/>
                          <w:b/>
                          <w:i/>
                          <w:color w:val="FFFFFF"/>
                          <w:sz w:val="26"/>
                          <w:szCs w:val="26"/>
                        </w:rPr>
                        <w:t>QUERY</w:t>
                      </w:r>
                      <w:r>
                        <w:rPr>
                          <w:rFonts w:ascii="Trebuchet MS" w:hAnsi="Trebuchet MS" w:cs="Trebuchet MS"/>
                          <w:b/>
                          <w:color w:val="FFFFFF"/>
                          <w:sz w:val="26"/>
                          <w:szCs w:val="26"/>
                        </w:rPr>
                        <w:t xml:space="preserve"> </w:t>
                      </w:r>
                      <w:r w:rsidRPr="001E0239">
                        <w:rPr>
                          <w:rFonts w:ascii="Trebuchet MS" w:hAnsi="Trebuchet MS" w:cs="Trebuchet MS"/>
                          <w:b/>
                          <w:i/>
                          <w:color w:val="FFFFFF"/>
                          <w:sz w:val="26"/>
                          <w:szCs w:val="26"/>
                        </w:rPr>
                        <w:t>DIRECT ACCESS</w:t>
                      </w:r>
                    </w:p>
                    <w:p w14:paraId="3D20842E" w14:textId="77777777" w:rsidR="00493DB0" w:rsidRDefault="00493DB0" w:rsidP="00325885">
                      <w:pPr>
                        <w:contextualSpacing/>
                        <w:rPr>
                          <w:rFonts w:ascii="Trebuchet MS" w:hAnsi="Trebuchet MS" w:cs="Trebuchet MS"/>
                          <w:b/>
                          <w:color w:val="FFFFFF"/>
                          <w:sz w:val="32"/>
                          <w:szCs w:val="28"/>
                        </w:rPr>
                      </w:pPr>
                    </w:p>
                    <w:p w14:paraId="237BA9A3" w14:textId="77777777" w:rsidR="00493DB0" w:rsidRDefault="00493DB0" w:rsidP="00325885">
                      <w:pPr>
                        <w:rPr>
                          <w:rFonts w:ascii="Trebuchet MS" w:hAnsi="Trebuchet MS" w:cs="Trebuchet MS"/>
                          <w:b/>
                          <w:color w:val="FFFFFF"/>
                          <w:sz w:val="20"/>
                          <w:szCs w:val="20"/>
                        </w:rPr>
                      </w:pPr>
                      <w:r>
                        <w:rPr>
                          <w:rFonts w:ascii="Trebuchet MS" w:hAnsi="Trebuchet MS" w:cs="Trebuchet MS"/>
                          <w:b/>
                          <w:color w:val="FFFFFF"/>
                          <w:sz w:val="20"/>
                          <w:szCs w:val="20"/>
                        </w:rPr>
                        <w:t>I GUSTI NGURAH ADI WICAKSANA</w:t>
                      </w:r>
                    </w:p>
                    <w:p w14:paraId="5A278C48" w14:textId="77777777" w:rsidR="00493DB0" w:rsidRDefault="00493DB0" w:rsidP="00325885">
                      <w:pPr>
                        <w:rPr>
                          <w:rFonts w:ascii="Trebuchet MS" w:hAnsi="Trebuchet MS" w:cs="Trebuchet MS"/>
                          <w:b/>
                          <w:color w:val="FFFFFF"/>
                          <w:sz w:val="20"/>
                          <w:szCs w:val="20"/>
                        </w:rPr>
                      </w:pPr>
                      <w:r>
                        <w:rPr>
                          <w:rFonts w:ascii="Trebuchet MS" w:hAnsi="Trebuchet MS" w:cs="Trebuchet MS"/>
                          <w:b/>
                          <w:color w:val="FFFFFF"/>
                          <w:sz w:val="20"/>
                          <w:szCs w:val="20"/>
                        </w:rPr>
                        <w:t>NRP 5113100110</w:t>
                      </w:r>
                    </w:p>
                    <w:p w14:paraId="3A3D9D98" w14:textId="77777777" w:rsidR="00493DB0" w:rsidRDefault="00493DB0" w:rsidP="00325885">
                      <w:pPr>
                        <w:contextualSpacing/>
                        <w:rPr>
                          <w:rFonts w:ascii="Trebuchet MS" w:hAnsi="Trebuchet MS" w:cs="Trebuchet MS"/>
                          <w:b/>
                          <w:color w:val="FFFFFF"/>
                          <w:sz w:val="20"/>
                          <w:szCs w:val="20"/>
                        </w:rPr>
                      </w:pPr>
                    </w:p>
                    <w:p w14:paraId="68D39839" w14:textId="77777777" w:rsidR="00493DB0" w:rsidRDefault="00493DB0" w:rsidP="00325885">
                      <w:pPr>
                        <w:contextualSpacing/>
                        <w:rPr>
                          <w:rFonts w:ascii="Trebuchet MS" w:hAnsi="Trebuchet MS" w:cs="Trebuchet MS"/>
                          <w:b/>
                          <w:color w:val="FFFFFF"/>
                          <w:sz w:val="20"/>
                          <w:szCs w:val="27"/>
                        </w:rPr>
                      </w:pPr>
                      <w:r>
                        <w:rPr>
                          <w:rFonts w:ascii="Trebuchet MS" w:hAnsi="Trebuchet MS" w:cs="Trebuchet MS"/>
                          <w:b/>
                          <w:color w:val="FFFFFF"/>
                          <w:sz w:val="20"/>
                          <w:szCs w:val="20"/>
                        </w:rPr>
                        <w:t>Dosen Pembimbing I</w:t>
                      </w:r>
                    </w:p>
                    <w:p w14:paraId="1883B1E7" w14:textId="77777777" w:rsidR="00493DB0" w:rsidRDefault="00493DB0" w:rsidP="00325885">
                      <w:pPr>
                        <w:contextualSpacing/>
                        <w:rPr>
                          <w:rFonts w:ascii="Trebuchet MS" w:hAnsi="Trebuchet MS" w:cs="Trebuchet MS"/>
                          <w:b/>
                          <w:color w:val="FFFFFF"/>
                          <w:sz w:val="20"/>
                          <w:szCs w:val="20"/>
                        </w:rPr>
                      </w:pPr>
                      <w:r>
                        <w:rPr>
                          <w:rFonts w:ascii="Trebuchet MS" w:hAnsi="Trebuchet MS" w:cs="Trebuchet MS"/>
                          <w:b/>
                          <w:color w:val="FFFFFF"/>
                          <w:sz w:val="20"/>
                          <w:szCs w:val="27"/>
                        </w:rPr>
                        <w:t>Ir. Muchammad Husni, M.Kom.</w:t>
                      </w:r>
                    </w:p>
                    <w:p w14:paraId="0F4CB3AD" w14:textId="77777777" w:rsidR="00493DB0" w:rsidRDefault="00493DB0" w:rsidP="00325885">
                      <w:pPr>
                        <w:contextualSpacing/>
                        <w:rPr>
                          <w:rFonts w:ascii="Trebuchet MS" w:hAnsi="Trebuchet MS" w:cs="Trebuchet MS"/>
                          <w:b/>
                          <w:color w:val="FFFFFF"/>
                          <w:sz w:val="20"/>
                          <w:szCs w:val="20"/>
                        </w:rPr>
                      </w:pPr>
                    </w:p>
                    <w:p w14:paraId="0C95B5A3" w14:textId="77777777" w:rsidR="00493DB0" w:rsidRDefault="00493DB0" w:rsidP="00325885">
                      <w:pPr>
                        <w:contextualSpacing/>
                        <w:rPr>
                          <w:rFonts w:ascii="Trebuchet MS" w:hAnsi="Trebuchet MS" w:cs="Trebuchet MS"/>
                          <w:b/>
                          <w:color w:val="FFFFFF"/>
                          <w:sz w:val="20"/>
                          <w:szCs w:val="20"/>
                        </w:rPr>
                      </w:pPr>
                      <w:r>
                        <w:rPr>
                          <w:rFonts w:ascii="Trebuchet MS" w:hAnsi="Trebuchet MS" w:cs="Trebuchet MS"/>
                          <w:b/>
                          <w:color w:val="FFFFFF"/>
                          <w:sz w:val="20"/>
                          <w:szCs w:val="20"/>
                        </w:rPr>
                        <w:t>Dosen Pembimbing II</w:t>
                      </w:r>
                    </w:p>
                    <w:p w14:paraId="6665F41F" w14:textId="77777777" w:rsidR="00493DB0" w:rsidRDefault="00493DB0"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rPr>
                        <w:t>Henning Titi Ciptaningtyas, S.Kom., M.Kom.</w:t>
                      </w:r>
                    </w:p>
                    <w:p w14:paraId="70533528" w14:textId="77777777" w:rsidR="00493DB0" w:rsidRDefault="00493DB0" w:rsidP="00325885">
                      <w:pPr>
                        <w:contextualSpacing/>
                        <w:rPr>
                          <w:rFonts w:ascii="Trebuchet MS" w:hAnsi="Trebuchet MS" w:cs="Trebuchet MS"/>
                          <w:b/>
                          <w:color w:val="FFFFFF"/>
                          <w:sz w:val="20"/>
                          <w:szCs w:val="20"/>
                          <w:lang w:val="sv-SE"/>
                        </w:rPr>
                      </w:pPr>
                    </w:p>
                    <w:p w14:paraId="432B2EF3" w14:textId="77777777" w:rsidR="00493DB0" w:rsidRDefault="00493DB0"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JURUSAN TEKNIK INFORMATIKA</w:t>
                      </w:r>
                    </w:p>
                    <w:p w14:paraId="6AB4FE03" w14:textId="77777777" w:rsidR="00493DB0" w:rsidRDefault="00493DB0" w:rsidP="00325885">
                      <w:pPr>
                        <w:contextualSpacing/>
                        <w:rPr>
                          <w:rFonts w:ascii="Trebuchet MS" w:hAnsi="Trebuchet MS" w:cs="Trebuchet MS"/>
                          <w:b/>
                          <w:color w:val="FFFFFF"/>
                          <w:sz w:val="20"/>
                          <w:szCs w:val="20"/>
                          <w:lang w:val="sv-SE"/>
                        </w:rPr>
                      </w:pPr>
                      <w:r>
                        <w:rPr>
                          <w:rFonts w:ascii="Trebuchet MS" w:hAnsi="Trebuchet MS" w:cs="Trebuchet MS"/>
                          <w:b/>
                          <w:color w:val="FFFFFF"/>
                          <w:sz w:val="20"/>
                          <w:szCs w:val="20"/>
                          <w:lang w:val="sv-SE"/>
                        </w:rPr>
                        <w:t>Fakultas Teknologi Informasi</w:t>
                      </w:r>
                    </w:p>
                    <w:p w14:paraId="3C819BD9" w14:textId="77777777" w:rsidR="00493DB0" w:rsidRDefault="00493DB0" w:rsidP="00325885">
                      <w:pPr>
                        <w:contextualSpacing/>
                        <w:rPr>
                          <w:rFonts w:ascii="Trebuchet MS" w:hAnsi="Trebuchet MS" w:cs="Trebuchet MS"/>
                          <w:b/>
                          <w:color w:val="FFFFFF"/>
                          <w:sz w:val="20"/>
                          <w:szCs w:val="20"/>
                        </w:rPr>
                      </w:pPr>
                      <w:r>
                        <w:rPr>
                          <w:rFonts w:ascii="Trebuchet MS" w:hAnsi="Trebuchet MS" w:cs="Trebuchet MS"/>
                          <w:b/>
                          <w:color w:val="FFFFFF"/>
                          <w:sz w:val="20"/>
                          <w:szCs w:val="20"/>
                          <w:lang w:val="sv-SE"/>
                        </w:rPr>
                        <w:t>Institut Teknologi Sepuluh Nopember</w:t>
                      </w:r>
                    </w:p>
                    <w:p w14:paraId="534496BE" w14:textId="77777777" w:rsidR="00493DB0" w:rsidRDefault="00493DB0" w:rsidP="00325885">
                      <w:pPr>
                        <w:contextualSpacing/>
                        <w:rPr>
                          <w:rFonts w:ascii="Trebuchet MS" w:hAnsi="Trebuchet MS" w:cs="Trebuchet MS"/>
                          <w:color w:val="FFFFFF"/>
                          <w:sz w:val="20"/>
                        </w:rPr>
                      </w:pPr>
                      <w:r>
                        <w:rPr>
                          <w:rFonts w:ascii="Trebuchet MS" w:hAnsi="Trebuchet MS" w:cs="Trebuchet MS"/>
                          <w:b/>
                          <w:color w:val="FFFFFF"/>
                          <w:sz w:val="20"/>
                          <w:szCs w:val="20"/>
                        </w:rPr>
                        <w:t>Surabaya 2017</w:t>
                      </w:r>
                    </w:p>
                    <w:p w14:paraId="05BCABD4" w14:textId="77777777" w:rsidR="00493DB0" w:rsidRDefault="00493DB0">
                      <w:pPr>
                        <w:ind w:left="-567"/>
                        <w:rPr>
                          <w:rFonts w:ascii="Trebuchet MS" w:hAnsi="Trebuchet MS" w:cs="Trebuchet MS"/>
                          <w:color w:val="FFFFFF"/>
                          <w:sz w:val="20"/>
                        </w:rPr>
                      </w:pPr>
                    </w:p>
                  </w:txbxContent>
                </v:textbox>
              </v:shape>
            </w:pict>
          </mc:Fallback>
        </mc:AlternateContent>
      </w:r>
    </w:p>
    <w:p w14:paraId="587B5951" w14:textId="77777777" w:rsidR="004F0CA5" w:rsidRDefault="004F0CA5">
      <w:pPr>
        <w:rPr>
          <w:lang w:eastAsia="ko-KR"/>
        </w:rPr>
      </w:pPr>
    </w:p>
    <w:p w14:paraId="0F1E630D" w14:textId="77777777" w:rsidR="004F0CA5" w:rsidRDefault="004F0CA5">
      <w:pPr>
        <w:rPr>
          <w:lang w:eastAsia="ko-KR"/>
        </w:rPr>
      </w:pPr>
    </w:p>
    <w:p w14:paraId="1BCAAF69" w14:textId="77777777" w:rsidR="004F0CA5" w:rsidRDefault="004F0CA5">
      <w:pPr>
        <w:rPr>
          <w:lang w:eastAsia="ko-KR"/>
        </w:rPr>
      </w:pPr>
    </w:p>
    <w:p w14:paraId="49B7FFC6" w14:textId="77777777" w:rsidR="004F0CA5" w:rsidRDefault="004F0CA5">
      <w:pPr>
        <w:rPr>
          <w:lang w:eastAsia="ko-KR"/>
        </w:rPr>
      </w:pPr>
    </w:p>
    <w:p w14:paraId="32DC2459" w14:textId="77777777" w:rsidR="004F0CA5" w:rsidRDefault="004F0CA5">
      <w:pPr>
        <w:rPr>
          <w:lang w:eastAsia="ko-KR"/>
        </w:rPr>
      </w:pPr>
    </w:p>
    <w:p w14:paraId="426B46DE" w14:textId="77777777" w:rsidR="004F0CA5" w:rsidRDefault="004F0CA5">
      <w:pPr>
        <w:rPr>
          <w:lang w:eastAsia="ko-KR"/>
        </w:rPr>
      </w:pPr>
    </w:p>
    <w:p w14:paraId="288A9901" w14:textId="77777777" w:rsidR="004F0CA5" w:rsidRDefault="004F0CA5">
      <w:pPr>
        <w:rPr>
          <w:lang w:eastAsia="ko-KR"/>
        </w:rPr>
      </w:pPr>
    </w:p>
    <w:p w14:paraId="681C737C" w14:textId="77777777" w:rsidR="004F0CA5" w:rsidRDefault="004F0CA5">
      <w:pPr>
        <w:rPr>
          <w:lang w:eastAsia="ko-KR"/>
        </w:rPr>
      </w:pPr>
    </w:p>
    <w:p w14:paraId="268737C3" w14:textId="77777777" w:rsidR="004F0CA5" w:rsidRDefault="004F0CA5">
      <w:pPr>
        <w:rPr>
          <w:lang w:eastAsia="ko-KR"/>
        </w:rPr>
      </w:pPr>
    </w:p>
    <w:p w14:paraId="2C72F3E8" w14:textId="77777777" w:rsidR="004F0CA5" w:rsidRDefault="004F0CA5">
      <w:pPr>
        <w:rPr>
          <w:lang w:eastAsia="ko-KR"/>
        </w:rPr>
      </w:pPr>
    </w:p>
    <w:p w14:paraId="5103CA5F" w14:textId="77777777" w:rsidR="004F0CA5" w:rsidRDefault="004F0CA5">
      <w:pPr>
        <w:rPr>
          <w:lang w:eastAsia="ko-KR"/>
        </w:rPr>
      </w:pPr>
    </w:p>
    <w:p w14:paraId="1977761B" w14:textId="77777777" w:rsidR="004F0CA5" w:rsidRDefault="004F0CA5">
      <w:pPr>
        <w:rPr>
          <w:lang w:eastAsia="ko-KR"/>
        </w:rPr>
      </w:pPr>
    </w:p>
    <w:p w14:paraId="16FAAA40" w14:textId="77777777" w:rsidR="004F0CA5" w:rsidRDefault="004F0CA5">
      <w:pPr>
        <w:rPr>
          <w:lang w:eastAsia="ko-KR"/>
        </w:rPr>
      </w:pPr>
    </w:p>
    <w:p w14:paraId="296214D2" w14:textId="77777777" w:rsidR="004F0CA5" w:rsidRDefault="004F0CA5">
      <w:pPr>
        <w:rPr>
          <w:lang w:eastAsia="ko-KR"/>
        </w:rPr>
      </w:pPr>
    </w:p>
    <w:p w14:paraId="32C57F47" w14:textId="77777777" w:rsidR="004F0CA5" w:rsidRDefault="004F0CA5">
      <w:pPr>
        <w:sectPr w:rsidR="004F0CA5">
          <w:headerReference w:type="even" r:id="rId9"/>
          <w:headerReference w:type="default" r:id="rId10"/>
          <w:footerReference w:type="even" r:id="rId11"/>
          <w:footerReference w:type="default" r:id="rId12"/>
          <w:headerReference w:type="first" r:id="rId13"/>
          <w:footerReference w:type="first" r:id="rId14"/>
          <w:pgSz w:w="8391" w:h="11906"/>
          <w:pgMar w:top="1418" w:right="1134" w:bottom="1418" w:left="1702" w:header="720" w:footer="720" w:gutter="0"/>
          <w:pgNumType w:fmt="lowerRoman" w:start="1"/>
          <w:cols w:space="720"/>
          <w:titlePg/>
          <w:docGrid w:linePitch="326"/>
        </w:sectPr>
      </w:pPr>
    </w:p>
    <w:p w14:paraId="5DB0891A" w14:textId="2F65592B" w:rsidR="004F0CA5" w:rsidRDefault="004D7707">
      <w:pPr>
        <w:spacing w:after="200" w:line="276" w:lineRule="auto"/>
        <w:jc w:val="center"/>
        <w:rPr>
          <w:lang w:eastAsia="ko-KR"/>
        </w:rPr>
      </w:pPr>
      <w:r>
        <w:rPr>
          <w:noProof/>
          <w:lang w:eastAsia="id-ID"/>
        </w:rPr>
        <w:lastRenderedPageBreak/>
        <w:drawing>
          <wp:anchor distT="0" distB="0" distL="114935" distR="114935" simplePos="0" relativeHeight="251657221" behindDoc="0" locked="0" layoutInCell="1" allowOverlap="1" wp14:anchorId="0FCA9A7F" wp14:editId="2E5A940B">
            <wp:simplePos x="0" y="0"/>
            <wp:positionH relativeFrom="column">
              <wp:posOffset>-472440</wp:posOffset>
            </wp:positionH>
            <wp:positionV relativeFrom="paragraph">
              <wp:posOffset>-16510</wp:posOffset>
            </wp:positionV>
            <wp:extent cx="1601470" cy="911225"/>
            <wp:effectExtent l="0" t="0" r="0" b="317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1470"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17A28">
        <w:rPr>
          <w:noProof/>
          <w:lang w:eastAsia="id-ID"/>
        </w:rPr>
        <mc:AlternateContent>
          <mc:Choice Requires="wps">
            <w:drawing>
              <wp:anchor distT="0" distB="0" distL="114935" distR="114935" simplePos="0" relativeHeight="251657218" behindDoc="0" locked="0" layoutInCell="1" allowOverlap="1" wp14:anchorId="06F40FF1" wp14:editId="63EE2C88">
                <wp:simplePos x="0" y="0"/>
                <wp:positionH relativeFrom="column">
                  <wp:posOffset>-471170</wp:posOffset>
                </wp:positionH>
                <wp:positionV relativeFrom="paragraph">
                  <wp:posOffset>2452370</wp:posOffset>
                </wp:positionV>
                <wp:extent cx="4239895" cy="3438525"/>
                <wp:effectExtent l="0" t="0" r="8255" b="0"/>
                <wp:wrapNone/>
                <wp:docPr id="2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895" cy="3438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71DF84"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TUGAS AKHIR – KI</w:t>
                            </w:r>
                            <w:r>
                              <w:rPr>
                                <w:rFonts w:ascii="Trebuchet MS" w:hAnsi="Trebuchet MS" w:cs="Trebuchet MS"/>
                                <w:b/>
                                <w:sz w:val="20"/>
                                <w:szCs w:val="20"/>
                                <w:lang w:val="en-GB"/>
                              </w:rPr>
                              <w:t>14</w:t>
                            </w:r>
                            <w:r>
                              <w:rPr>
                                <w:rFonts w:ascii="Trebuchet MS" w:hAnsi="Trebuchet MS" w:cs="Trebuchet MS"/>
                                <w:b/>
                                <w:sz w:val="20"/>
                                <w:szCs w:val="20"/>
                              </w:rPr>
                              <w:t>1502</w:t>
                            </w:r>
                          </w:p>
                          <w:p w14:paraId="62989A27" w14:textId="77777777" w:rsidR="00493DB0" w:rsidRDefault="00493DB0" w:rsidP="00325885">
                            <w:pPr>
                              <w:rPr>
                                <w:rFonts w:ascii="Trebuchet MS" w:hAnsi="Trebuchet MS" w:cs="Trebuchet MS"/>
                                <w:b/>
                                <w:sz w:val="20"/>
                                <w:szCs w:val="20"/>
                              </w:rPr>
                            </w:pPr>
                          </w:p>
                          <w:p w14:paraId="135EA3C9" w14:textId="77777777" w:rsidR="00493DB0" w:rsidRPr="001E0239" w:rsidRDefault="00493DB0" w:rsidP="00325885">
                            <w:pPr>
                              <w:contextualSpacing/>
                              <w:jc w:val="left"/>
                              <w:rPr>
                                <w:rFonts w:ascii="Trebuchet MS" w:hAnsi="Trebuchet MS" w:cs="Trebuchet MS"/>
                                <w:b/>
                                <w:color w:val="000000" w:themeColor="text1"/>
                                <w:sz w:val="32"/>
                                <w:szCs w:val="28"/>
                              </w:rPr>
                            </w:pPr>
                            <w:r w:rsidRPr="001E0239">
                              <w:rPr>
                                <w:rFonts w:ascii="Trebuchet MS" w:hAnsi="Trebuchet MS" w:cs="Trebuchet MS"/>
                                <w:b/>
                                <w:color w:val="000000" w:themeColor="text1"/>
                                <w:sz w:val="26"/>
                                <w:szCs w:val="26"/>
                              </w:rPr>
                              <w:t xml:space="preserve">SINKRONISASI BASIS DATA SQL DENGAN BASIS DATA NOSQL MENGGUNAKAN </w:t>
                            </w:r>
                            <w:r w:rsidRPr="001E0239">
                              <w:rPr>
                                <w:rFonts w:ascii="Trebuchet MS" w:hAnsi="Trebuchet MS" w:cs="Trebuchet MS"/>
                                <w:b/>
                                <w:i/>
                                <w:color w:val="000000" w:themeColor="text1"/>
                                <w:sz w:val="26"/>
                                <w:szCs w:val="26"/>
                              </w:rPr>
                              <w:t>DATA ADAPTER</w:t>
                            </w:r>
                            <w:r w:rsidRPr="001E0239">
                              <w:rPr>
                                <w:rFonts w:ascii="Trebuchet MS" w:hAnsi="Trebuchet MS" w:cs="Trebuchet MS"/>
                                <w:b/>
                                <w:color w:val="000000" w:themeColor="text1"/>
                                <w:sz w:val="26"/>
                                <w:szCs w:val="26"/>
                              </w:rPr>
                              <w:t xml:space="preserve"> DENGAN PENDEKATAN </w:t>
                            </w:r>
                            <w:r w:rsidRPr="001E0239">
                              <w:rPr>
                                <w:rFonts w:ascii="Trebuchet MS" w:hAnsi="Trebuchet MS" w:cs="Trebuchet MS"/>
                                <w:b/>
                                <w:i/>
                                <w:color w:val="000000" w:themeColor="text1"/>
                                <w:sz w:val="26"/>
                                <w:szCs w:val="26"/>
                              </w:rPr>
                              <w:t>QUERY DIRECT ACCESS</w:t>
                            </w:r>
                          </w:p>
                          <w:p w14:paraId="30BE12CA" w14:textId="77777777" w:rsidR="00493DB0" w:rsidRDefault="00493DB0" w:rsidP="00325885">
                            <w:pPr>
                              <w:contextualSpacing/>
                              <w:rPr>
                                <w:rFonts w:ascii="Trebuchet MS" w:hAnsi="Trebuchet MS" w:cs="Trebuchet MS"/>
                                <w:b/>
                                <w:sz w:val="32"/>
                                <w:szCs w:val="28"/>
                              </w:rPr>
                            </w:pPr>
                          </w:p>
                          <w:p w14:paraId="06E38EC7" w14:textId="77777777" w:rsidR="00493DB0" w:rsidRPr="001E0239" w:rsidRDefault="00493DB0" w:rsidP="00325885">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I GUSTI NGURAH ADI WICAKSANA</w:t>
                            </w:r>
                          </w:p>
                          <w:p w14:paraId="62E90F07" w14:textId="77777777" w:rsidR="00493DB0" w:rsidRPr="001E0239" w:rsidRDefault="00493DB0" w:rsidP="00325885">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NRP 5113100110</w:t>
                            </w:r>
                          </w:p>
                          <w:p w14:paraId="21F27C3A" w14:textId="77777777" w:rsidR="00493DB0" w:rsidRPr="001E0239" w:rsidRDefault="00493DB0" w:rsidP="00325885">
                            <w:pPr>
                              <w:contextualSpacing/>
                              <w:rPr>
                                <w:rFonts w:ascii="Trebuchet MS" w:hAnsi="Trebuchet MS" w:cs="Trebuchet MS"/>
                                <w:b/>
                                <w:color w:val="000000" w:themeColor="text1"/>
                                <w:sz w:val="20"/>
                                <w:szCs w:val="20"/>
                              </w:rPr>
                            </w:pPr>
                          </w:p>
                          <w:p w14:paraId="6E947A22" w14:textId="77777777" w:rsidR="00493DB0" w:rsidRPr="001E0239" w:rsidRDefault="00493DB0" w:rsidP="00325885">
                            <w:pPr>
                              <w:contextualSpacing/>
                              <w:rPr>
                                <w:rFonts w:ascii="Trebuchet MS" w:hAnsi="Trebuchet MS" w:cs="Trebuchet MS"/>
                                <w:b/>
                                <w:color w:val="000000" w:themeColor="text1"/>
                                <w:sz w:val="20"/>
                                <w:szCs w:val="27"/>
                              </w:rPr>
                            </w:pPr>
                            <w:r w:rsidRPr="001E0239">
                              <w:rPr>
                                <w:rFonts w:ascii="Trebuchet MS" w:hAnsi="Trebuchet MS" w:cs="Trebuchet MS"/>
                                <w:b/>
                                <w:color w:val="000000" w:themeColor="text1"/>
                                <w:sz w:val="20"/>
                                <w:szCs w:val="20"/>
                              </w:rPr>
                              <w:t>Dosen Pembimbing I</w:t>
                            </w:r>
                          </w:p>
                          <w:p w14:paraId="511E6BFA" w14:textId="77777777" w:rsidR="00493DB0" w:rsidRPr="001E0239" w:rsidRDefault="00493DB0"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172138F4" w14:textId="77777777" w:rsidR="00493DB0" w:rsidRPr="001E0239" w:rsidRDefault="00493DB0" w:rsidP="00325885">
                            <w:pPr>
                              <w:contextualSpacing/>
                              <w:rPr>
                                <w:rFonts w:ascii="Trebuchet MS" w:hAnsi="Trebuchet MS" w:cs="Trebuchet MS"/>
                                <w:b/>
                                <w:color w:val="000000" w:themeColor="text1"/>
                                <w:sz w:val="20"/>
                                <w:szCs w:val="20"/>
                              </w:rPr>
                            </w:pPr>
                          </w:p>
                          <w:p w14:paraId="7092A807" w14:textId="77777777" w:rsidR="00493DB0" w:rsidRPr="001E0239" w:rsidRDefault="00493DB0"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Dosen Pembimbing II</w:t>
                            </w:r>
                          </w:p>
                          <w:p w14:paraId="45450802" w14:textId="77777777" w:rsidR="00493DB0" w:rsidRPr="001E0239" w:rsidRDefault="00493DB0" w:rsidP="00325885">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04510B1F" w14:textId="77777777" w:rsidR="00493DB0" w:rsidRDefault="00493DB0" w:rsidP="00325885">
                            <w:pPr>
                              <w:contextualSpacing/>
                              <w:rPr>
                                <w:rFonts w:ascii="Trebuchet MS" w:hAnsi="Trebuchet MS" w:cs="Trebuchet MS"/>
                                <w:b/>
                                <w:sz w:val="20"/>
                                <w:szCs w:val="20"/>
                                <w:lang w:val="sv-SE"/>
                              </w:rPr>
                            </w:pPr>
                          </w:p>
                          <w:p w14:paraId="3424684C" w14:textId="77777777" w:rsidR="00493DB0" w:rsidRDefault="00493DB0" w:rsidP="00325885">
                            <w:pPr>
                              <w:contextualSpacing/>
                              <w:rPr>
                                <w:rFonts w:ascii="Trebuchet MS" w:hAnsi="Trebuchet MS" w:cs="Trebuchet MS"/>
                                <w:b/>
                                <w:sz w:val="20"/>
                                <w:szCs w:val="20"/>
                                <w:lang w:val="sv-SE"/>
                              </w:rPr>
                            </w:pPr>
                            <w:r>
                              <w:rPr>
                                <w:rFonts w:ascii="Trebuchet MS" w:hAnsi="Trebuchet MS" w:cs="Trebuchet MS"/>
                                <w:b/>
                                <w:sz w:val="20"/>
                                <w:szCs w:val="20"/>
                                <w:lang w:val="sv-SE"/>
                              </w:rPr>
                              <w:t>JURUSAN TEKNIK INFORMATIKA</w:t>
                            </w:r>
                          </w:p>
                          <w:p w14:paraId="73C202C0" w14:textId="77777777" w:rsidR="00493DB0" w:rsidRDefault="00493DB0" w:rsidP="00325885">
                            <w:pPr>
                              <w:contextualSpacing/>
                              <w:rPr>
                                <w:rFonts w:ascii="Trebuchet MS" w:hAnsi="Trebuchet MS" w:cs="Trebuchet MS"/>
                                <w:b/>
                                <w:sz w:val="20"/>
                                <w:szCs w:val="20"/>
                                <w:lang w:val="sv-SE"/>
                              </w:rPr>
                            </w:pPr>
                            <w:r>
                              <w:rPr>
                                <w:rFonts w:ascii="Trebuchet MS" w:hAnsi="Trebuchet MS" w:cs="Trebuchet MS"/>
                                <w:b/>
                                <w:sz w:val="20"/>
                                <w:szCs w:val="20"/>
                                <w:lang w:val="sv-SE"/>
                              </w:rPr>
                              <w:t>Fakultas Teknologi Informasi</w:t>
                            </w:r>
                          </w:p>
                          <w:p w14:paraId="74F0631A" w14:textId="77777777" w:rsidR="00493DB0" w:rsidRDefault="00493DB0" w:rsidP="00325885">
                            <w:pPr>
                              <w:contextualSpacing/>
                              <w:rPr>
                                <w:rFonts w:ascii="Trebuchet MS" w:hAnsi="Trebuchet MS" w:cs="Trebuchet MS"/>
                                <w:b/>
                                <w:sz w:val="20"/>
                                <w:szCs w:val="20"/>
                              </w:rPr>
                            </w:pPr>
                            <w:r>
                              <w:rPr>
                                <w:rFonts w:ascii="Trebuchet MS" w:hAnsi="Trebuchet MS" w:cs="Trebuchet MS"/>
                                <w:b/>
                                <w:sz w:val="20"/>
                                <w:szCs w:val="20"/>
                                <w:lang w:val="sv-SE"/>
                              </w:rPr>
                              <w:t>Institut Teknologi Sepuluh Nopember</w:t>
                            </w:r>
                          </w:p>
                          <w:p w14:paraId="4516D741" w14:textId="77777777" w:rsidR="00493DB0" w:rsidRDefault="00493DB0" w:rsidP="00325885">
                            <w:pPr>
                              <w:contextualSpacing/>
                              <w:rPr>
                                <w:rFonts w:ascii="Trebuchet MS" w:hAnsi="Trebuchet MS" w:cs="Trebuchet MS"/>
                                <w:sz w:val="20"/>
                              </w:rPr>
                            </w:pPr>
                            <w:r>
                              <w:rPr>
                                <w:rFonts w:ascii="Trebuchet MS" w:hAnsi="Trebuchet MS" w:cs="Trebuchet MS"/>
                                <w:b/>
                                <w:sz w:val="20"/>
                                <w:szCs w:val="20"/>
                              </w:rPr>
                              <w:t>Surabaya 2017</w:t>
                            </w:r>
                          </w:p>
                          <w:p w14:paraId="184CA75E" w14:textId="77777777" w:rsidR="00493DB0" w:rsidRDefault="00493DB0" w:rsidP="00325885">
                            <w:pPr>
                              <w:ind w:left="-567"/>
                              <w:rPr>
                                <w:rFonts w:ascii="Trebuchet MS" w:hAnsi="Trebuchet MS" w:cs="Trebuchet MS"/>
                                <w:sz w:val="20"/>
                              </w:rPr>
                            </w:pPr>
                          </w:p>
                          <w:p w14:paraId="4FBD70F4" w14:textId="77777777" w:rsidR="00493DB0" w:rsidRDefault="00493DB0" w:rsidP="00325885"/>
                          <w:p w14:paraId="7B7A967E" w14:textId="77777777" w:rsidR="00493DB0" w:rsidRDefault="00493D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40FF1" id="Text Box 95" o:spid="_x0000_s1027" type="#_x0000_t202" style="position:absolute;left:0;text-align:left;margin-left:-37.1pt;margin-top:193.1pt;width:333.85pt;height:270.75pt;z-index:25165721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" stroked="f">
                <v:fill opacity="0"/>
                <v:textbox inset="0,0,0,0">
                  <w:txbxContent>
                    <w:p w14:paraId="2371DF84"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TUGAS AKHIR – KI</w:t>
                      </w:r>
                      <w:r>
                        <w:rPr>
                          <w:rFonts w:ascii="Trebuchet MS" w:hAnsi="Trebuchet MS" w:cs="Trebuchet MS"/>
                          <w:b/>
                          <w:sz w:val="20"/>
                          <w:szCs w:val="20"/>
                          <w:lang w:val="en-GB"/>
                        </w:rPr>
                        <w:t>14</w:t>
                      </w:r>
                      <w:r>
                        <w:rPr>
                          <w:rFonts w:ascii="Trebuchet MS" w:hAnsi="Trebuchet MS" w:cs="Trebuchet MS"/>
                          <w:b/>
                          <w:sz w:val="20"/>
                          <w:szCs w:val="20"/>
                        </w:rPr>
                        <w:t>1502</w:t>
                      </w:r>
                    </w:p>
                    <w:p w14:paraId="62989A27" w14:textId="77777777" w:rsidR="00493DB0" w:rsidRDefault="00493DB0" w:rsidP="00325885">
                      <w:pPr>
                        <w:rPr>
                          <w:rFonts w:ascii="Trebuchet MS" w:hAnsi="Trebuchet MS" w:cs="Trebuchet MS"/>
                          <w:b/>
                          <w:sz w:val="20"/>
                          <w:szCs w:val="20"/>
                        </w:rPr>
                      </w:pPr>
                    </w:p>
                    <w:p w14:paraId="135EA3C9" w14:textId="77777777" w:rsidR="00493DB0" w:rsidRPr="001E0239" w:rsidRDefault="00493DB0" w:rsidP="00325885">
                      <w:pPr>
                        <w:contextualSpacing/>
                        <w:jc w:val="left"/>
                        <w:rPr>
                          <w:rFonts w:ascii="Trebuchet MS" w:hAnsi="Trebuchet MS" w:cs="Trebuchet MS"/>
                          <w:b/>
                          <w:color w:val="000000" w:themeColor="text1"/>
                          <w:sz w:val="32"/>
                          <w:szCs w:val="28"/>
                        </w:rPr>
                      </w:pPr>
                      <w:r w:rsidRPr="001E0239">
                        <w:rPr>
                          <w:rFonts w:ascii="Trebuchet MS" w:hAnsi="Trebuchet MS" w:cs="Trebuchet MS"/>
                          <w:b/>
                          <w:color w:val="000000" w:themeColor="text1"/>
                          <w:sz w:val="26"/>
                          <w:szCs w:val="26"/>
                        </w:rPr>
                        <w:t xml:space="preserve">SINKRONISASI BASIS DATA SQL DENGAN BASIS DATA NOSQL MENGGUNAKAN </w:t>
                      </w:r>
                      <w:r w:rsidRPr="001E0239">
                        <w:rPr>
                          <w:rFonts w:ascii="Trebuchet MS" w:hAnsi="Trebuchet MS" w:cs="Trebuchet MS"/>
                          <w:b/>
                          <w:i/>
                          <w:color w:val="000000" w:themeColor="text1"/>
                          <w:sz w:val="26"/>
                          <w:szCs w:val="26"/>
                        </w:rPr>
                        <w:t>DATA ADAPTER</w:t>
                      </w:r>
                      <w:r w:rsidRPr="001E0239">
                        <w:rPr>
                          <w:rFonts w:ascii="Trebuchet MS" w:hAnsi="Trebuchet MS" w:cs="Trebuchet MS"/>
                          <w:b/>
                          <w:color w:val="000000" w:themeColor="text1"/>
                          <w:sz w:val="26"/>
                          <w:szCs w:val="26"/>
                        </w:rPr>
                        <w:t xml:space="preserve"> DENGAN PENDEKATAN </w:t>
                      </w:r>
                      <w:r w:rsidRPr="001E0239">
                        <w:rPr>
                          <w:rFonts w:ascii="Trebuchet MS" w:hAnsi="Trebuchet MS" w:cs="Trebuchet MS"/>
                          <w:b/>
                          <w:i/>
                          <w:color w:val="000000" w:themeColor="text1"/>
                          <w:sz w:val="26"/>
                          <w:szCs w:val="26"/>
                        </w:rPr>
                        <w:t>QUERY DIRECT ACCESS</w:t>
                      </w:r>
                    </w:p>
                    <w:p w14:paraId="30BE12CA" w14:textId="77777777" w:rsidR="00493DB0" w:rsidRDefault="00493DB0" w:rsidP="00325885">
                      <w:pPr>
                        <w:contextualSpacing/>
                        <w:rPr>
                          <w:rFonts w:ascii="Trebuchet MS" w:hAnsi="Trebuchet MS" w:cs="Trebuchet MS"/>
                          <w:b/>
                          <w:sz w:val="32"/>
                          <w:szCs w:val="28"/>
                        </w:rPr>
                      </w:pPr>
                    </w:p>
                    <w:p w14:paraId="06E38EC7" w14:textId="77777777" w:rsidR="00493DB0" w:rsidRPr="001E0239" w:rsidRDefault="00493DB0" w:rsidP="00325885">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I GUSTI NGURAH ADI WICAKSANA</w:t>
                      </w:r>
                    </w:p>
                    <w:p w14:paraId="62E90F07" w14:textId="77777777" w:rsidR="00493DB0" w:rsidRPr="001E0239" w:rsidRDefault="00493DB0" w:rsidP="00325885">
                      <w:pPr>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NRP 5113100110</w:t>
                      </w:r>
                    </w:p>
                    <w:p w14:paraId="21F27C3A" w14:textId="77777777" w:rsidR="00493DB0" w:rsidRPr="001E0239" w:rsidRDefault="00493DB0" w:rsidP="00325885">
                      <w:pPr>
                        <w:contextualSpacing/>
                        <w:rPr>
                          <w:rFonts w:ascii="Trebuchet MS" w:hAnsi="Trebuchet MS" w:cs="Trebuchet MS"/>
                          <w:b/>
                          <w:color w:val="000000" w:themeColor="text1"/>
                          <w:sz w:val="20"/>
                          <w:szCs w:val="20"/>
                        </w:rPr>
                      </w:pPr>
                    </w:p>
                    <w:p w14:paraId="6E947A22" w14:textId="77777777" w:rsidR="00493DB0" w:rsidRPr="001E0239" w:rsidRDefault="00493DB0" w:rsidP="00325885">
                      <w:pPr>
                        <w:contextualSpacing/>
                        <w:rPr>
                          <w:rFonts w:ascii="Trebuchet MS" w:hAnsi="Trebuchet MS" w:cs="Trebuchet MS"/>
                          <w:b/>
                          <w:color w:val="000000" w:themeColor="text1"/>
                          <w:sz w:val="20"/>
                          <w:szCs w:val="27"/>
                        </w:rPr>
                      </w:pPr>
                      <w:r w:rsidRPr="001E0239">
                        <w:rPr>
                          <w:rFonts w:ascii="Trebuchet MS" w:hAnsi="Trebuchet MS" w:cs="Trebuchet MS"/>
                          <w:b/>
                          <w:color w:val="000000" w:themeColor="text1"/>
                          <w:sz w:val="20"/>
                          <w:szCs w:val="20"/>
                        </w:rPr>
                        <w:t>Dosen Pembimbing I</w:t>
                      </w:r>
                    </w:p>
                    <w:p w14:paraId="511E6BFA" w14:textId="77777777" w:rsidR="00493DB0" w:rsidRPr="001E0239" w:rsidRDefault="00493DB0"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172138F4" w14:textId="77777777" w:rsidR="00493DB0" w:rsidRPr="001E0239" w:rsidRDefault="00493DB0" w:rsidP="00325885">
                      <w:pPr>
                        <w:contextualSpacing/>
                        <w:rPr>
                          <w:rFonts w:ascii="Trebuchet MS" w:hAnsi="Trebuchet MS" w:cs="Trebuchet MS"/>
                          <w:b/>
                          <w:color w:val="000000" w:themeColor="text1"/>
                          <w:sz w:val="20"/>
                          <w:szCs w:val="20"/>
                        </w:rPr>
                      </w:pPr>
                    </w:p>
                    <w:p w14:paraId="7092A807" w14:textId="77777777" w:rsidR="00493DB0" w:rsidRPr="001E0239" w:rsidRDefault="00493DB0"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0"/>
                        </w:rPr>
                        <w:t>Dosen Pembimbing II</w:t>
                      </w:r>
                    </w:p>
                    <w:p w14:paraId="45450802" w14:textId="77777777" w:rsidR="00493DB0" w:rsidRPr="001E0239" w:rsidRDefault="00493DB0" w:rsidP="00325885">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04510B1F" w14:textId="77777777" w:rsidR="00493DB0" w:rsidRDefault="00493DB0" w:rsidP="00325885">
                      <w:pPr>
                        <w:contextualSpacing/>
                        <w:rPr>
                          <w:rFonts w:ascii="Trebuchet MS" w:hAnsi="Trebuchet MS" w:cs="Trebuchet MS"/>
                          <w:b/>
                          <w:sz w:val="20"/>
                          <w:szCs w:val="20"/>
                          <w:lang w:val="sv-SE"/>
                        </w:rPr>
                      </w:pPr>
                    </w:p>
                    <w:p w14:paraId="3424684C" w14:textId="77777777" w:rsidR="00493DB0" w:rsidRDefault="00493DB0" w:rsidP="00325885">
                      <w:pPr>
                        <w:contextualSpacing/>
                        <w:rPr>
                          <w:rFonts w:ascii="Trebuchet MS" w:hAnsi="Trebuchet MS" w:cs="Trebuchet MS"/>
                          <w:b/>
                          <w:sz w:val="20"/>
                          <w:szCs w:val="20"/>
                          <w:lang w:val="sv-SE"/>
                        </w:rPr>
                      </w:pPr>
                      <w:r>
                        <w:rPr>
                          <w:rFonts w:ascii="Trebuchet MS" w:hAnsi="Trebuchet MS" w:cs="Trebuchet MS"/>
                          <w:b/>
                          <w:sz w:val="20"/>
                          <w:szCs w:val="20"/>
                          <w:lang w:val="sv-SE"/>
                        </w:rPr>
                        <w:t>JURUSAN TEKNIK INFORMATIKA</w:t>
                      </w:r>
                    </w:p>
                    <w:p w14:paraId="73C202C0" w14:textId="77777777" w:rsidR="00493DB0" w:rsidRDefault="00493DB0" w:rsidP="00325885">
                      <w:pPr>
                        <w:contextualSpacing/>
                        <w:rPr>
                          <w:rFonts w:ascii="Trebuchet MS" w:hAnsi="Trebuchet MS" w:cs="Trebuchet MS"/>
                          <w:b/>
                          <w:sz w:val="20"/>
                          <w:szCs w:val="20"/>
                          <w:lang w:val="sv-SE"/>
                        </w:rPr>
                      </w:pPr>
                      <w:r>
                        <w:rPr>
                          <w:rFonts w:ascii="Trebuchet MS" w:hAnsi="Trebuchet MS" w:cs="Trebuchet MS"/>
                          <w:b/>
                          <w:sz w:val="20"/>
                          <w:szCs w:val="20"/>
                          <w:lang w:val="sv-SE"/>
                        </w:rPr>
                        <w:t>Fakultas Teknologi Informasi</w:t>
                      </w:r>
                    </w:p>
                    <w:p w14:paraId="74F0631A" w14:textId="77777777" w:rsidR="00493DB0" w:rsidRDefault="00493DB0" w:rsidP="00325885">
                      <w:pPr>
                        <w:contextualSpacing/>
                        <w:rPr>
                          <w:rFonts w:ascii="Trebuchet MS" w:hAnsi="Trebuchet MS" w:cs="Trebuchet MS"/>
                          <w:b/>
                          <w:sz w:val="20"/>
                          <w:szCs w:val="20"/>
                        </w:rPr>
                      </w:pPr>
                      <w:r>
                        <w:rPr>
                          <w:rFonts w:ascii="Trebuchet MS" w:hAnsi="Trebuchet MS" w:cs="Trebuchet MS"/>
                          <w:b/>
                          <w:sz w:val="20"/>
                          <w:szCs w:val="20"/>
                          <w:lang w:val="sv-SE"/>
                        </w:rPr>
                        <w:t>Institut Teknologi Sepuluh Nopember</w:t>
                      </w:r>
                    </w:p>
                    <w:p w14:paraId="4516D741" w14:textId="77777777" w:rsidR="00493DB0" w:rsidRDefault="00493DB0" w:rsidP="00325885">
                      <w:pPr>
                        <w:contextualSpacing/>
                        <w:rPr>
                          <w:rFonts w:ascii="Trebuchet MS" w:hAnsi="Trebuchet MS" w:cs="Trebuchet MS"/>
                          <w:sz w:val="20"/>
                        </w:rPr>
                      </w:pPr>
                      <w:r>
                        <w:rPr>
                          <w:rFonts w:ascii="Trebuchet MS" w:hAnsi="Trebuchet MS" w:cs="Trebuchet MS"/>
                          <w:b/>
                          <w:sz w:val="20"/>
                          <w:szCs w:val="20"/>
                        </w:rPr>
                        <w:t>Surabaya 2017</w:t>
                      </w:r>
                    </w:p>
                    <w:p w14:paraId="184CA75E" w14:textId="77777777" w:rsidR="00493DB0" w:rsidRDefault="00493DB0" w:rsidP="00325885">
                      <w:pPr>
                        <w:ind w:left="-567"/>
                        <w:rPr>
                          <w:rFonts w:ascii="Trebuchet MS" w:hAnsi="Trebuchet MS" w:cs="Trebuchet MS"/>
                          <w:sz w:val="20"/>
                        </w:rPr>
                      </w:pPr>
                    </w:p>
                    <w:p w14:paraId="4FBD70F4" w14:textId="77777777" w:rsidR="00493DB0" w:rsidRDefault="00493DB0" w:rsidP="00325885"/>
                    <w:p w14:paraId="7B7A967E" w14:textId="77777777" w:rsidR="00493DB0" w:rsidRDefault="00493DB0"/>
                  </w:txbxContent>
                </v:textbox>
              </v:shape>
            </w:pict>
          </mc:Fallback>
        </mc:AlternateContent>
      </w:r>
    </w:p>
    <w:p w14:paraId="5888A121" w14:textId="77777777" w:rsidR="004F0CA5" w:rsidRDefault="004F0CA5">
      <w:pPr>
        <w:pageBreakBefore/>
        <w:spacing w:after="200" w:line="276" w:lineRule="auto"/>
        <w:jc w:val="center"/>
        <w:rPr>
          <w:lang w:eastAsia="ko-KR"/>
        </w:rPr>
      </w:pPr>
      <w:r>
        <w:rPr>
          <w:b/>
          <w:i/>
          <w:lang w:eastAsia="ko-KR"/>
        </w:rPr>
        <w:lastRenderedPageBreak/>
        <w:t>[Halaman ini sengaja dikosongkan]</w:t>
      </w:r>
    </w:p>
    <w:p w14:paraId="0C9A6468" w14:textId="77777777" w:rsidR="004F0CA5" w:rsidRDefault="004F0CA5">
      <w:pPr>
        <w:spacing w:after="200" w:line="276" w:lineRule="auto"/>
        <w:jc w:val="center"/>
        <w:rPr>
          <w:lang w:eastAsia="ko-KR"/>
        </w:rPr>
      </w:pPr>
    </w:p>
    <w:p w14:paraId="1A0A8F19" w14:textId="77777777" w:rsidR="004F0CA5" w:rsidRDefault="004F0CA5">
      <w:pPr>
        <w:sectPr w:rsidR="004F0CA5">
          <w:headerReference w:type="even" r:id="rId15"/>
          <w:headerReference w:type="default" r:id="rId16"/>
          <w:footerReference w:type="even" r:id="rId17"/>
          <w:footerReference w:type="default" r:id="rId18"/>
          <w:headerReference w:type="first" r:id="rId19"/>
          <w:footerReference w:type="first" r:id="rId20"/>
          <w:pgSz w:w="8391" w:h="11906"/>
          <w:pgMar w:top="1418" w:right="1134" w:bottom="1418" w:left="1702" w:header="720" w:footer="720" w:gutter="0"/>
          <w:pgNumType w:fmt="lowerRoman" w:start="1"/>
          <w:cols w:space="720"/>
          <w:titlePg/>
          <w:docGrid w:linePitch="326"/>
        </w:sectPr>
      </w:pPr>
    </w:p>
    <w:p w14:paraId="22207718" w14:textId="77777777" w:rsidR="004F0CA5" w:rsidRDefault="00417A28">
      <w:pPr>
        <w:tabs>
          <w:tab w:val="center" w:pos="4860"/>
        </w:tabs>
        <w:rPr>
          <w:b/>
          <w:lang w:eastAsia="ko-KR"/>
        </w:rPr>
      </w:pPr>
      <w:r>
        <w:rPr>
          <w:noProof/>
          <w:lang w:eastAsia="id-ID"/>
        </w:rPr>
        <w:lastRenderedPageBreak/>
        <w:drawing>
          <wp:anchor distT="0" distB="0" distL="114935" distR="114935" simplePos="0" relativeHeight="251657222" behindDoc="0" locked="0" layoutInCell="1" allowOverlap="1" wp14:anchorId="0A68FAC3" wp14:editId="432F42A2">
            <wp:simplePos x="0" y="0"/>
            <wp:positionH relativeFrom="column">
              <wp:posOffset>-456565</wp:posOffset>
            </wp:positionH>
            <wp:positionV relativeFrom="paragraph">
              <wp:posOffset>-21590</wp:posOffset>
            </wp:positionV>
            <wp:extent cx="1603375" cy="911225"/>
            <wp:effectExtent l="0" t="0" r="0" b="317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l="11682" t="9666" r="5800" b="11638"/>
                    <a:stretch>
                      <a:fillRect/>
                    </a:stretch>
                  </pic:blipFill>
                  <pic:spPr bwMode="auto">
                    <a:xfrm>
                      <a:off x="0" y="0"/>
                      <a:ext cx="1603375" cy="91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85925C" w14:textId="77777777" w:rsidR="004F0CA5" w:rsidRDefault="00417A28">
      <w:pPr>
        <w:jc w:val="center"/>
        <w:rPr>
          <w:lang w:eastAsia="ko-KR"/>
        </w:rPr>
      </w:pPr>
      <w:r>
        <w:rPr>
          <w:noProof/>
          <w:lang w:eastAsia="id-ID"/>
        </w:rPr>
        <mc:AlternateContent>
          <mc:Choice Requires="wps">
            <w:drawing>
              <wp:anchor distT="0" distB="0" distL="114935" distR="114935" simplePos="0" relativeHeight="251657219" behindDoc="0" locked="0" layoutInCell="1" allowOverlap="1" wp14:anchorId="68455979" wp14:editId="071C29E8">
                <wp:simplePos x="0" y="0"/>
                <wp:positionH relativeFrom="column">
                  <wp:posOffset>-452120</wp:posOffset>
                </wp:positionH>
                <wp:positionV relativeFrom="paragraph">
                  <wp:posOffset>2263140</wp:posOffset>
                </wp:positionV>
                <wp:extent cx="4222750" cy="3484880"/>
                <wp:effectExtent l="0" t="0" r="6350" b="1270"/>
                <wp:wrapNone/>
                <wp:docPr id="21"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0" cy="3484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A67AB"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UNDERGRADUATE THESES – KI</w:t>
                            </w:r>
                            <w:r>
                              <w:rPr>
                                <w:rFonts w:ascii="Trebuchet MS" w:hAnsi="Trebuchet MS" w:cs="Trebuchet MS"/>
                                <w:b/>
                                <w:sz w:val="20"/>
                                <w:szCs w:val="20"/>
                                <w:lang w:val="en-GB"/>
                              </w:rPr>
                              <w:t>14</w:t>
                            </w:r>
                            <w:r>
                              <w:rPr>
                                <w:rFonts w:ascii="Trebuchet MS" w:hAnsi="Trebuchet MS" w:cs="Trebuchet MS"/>
                                <w:b/>
                                <w:sz w:val="20"/>
                                <w:szCs w:val="20"/>
                              </w:rPr>
                              <w:t>1502</w:t>
                            </w:r>
                          </w:p>
                          <w:p w14:paraId="0C77F659" w14:textId="77777777" w:rsidR="00493DB0" w:rsidRDefault="00493DB0" w:rsidP="00325885">
                            <w:pPr>
                              <w:rPr>
                                <w:rFonts w:ascii="Trebuchet MS" w:hAnsi="Trebuchet MS" w:cs="Trebuchet MS"/>
                                <w:b/>
                                <w:sz w:val="20"/>
                                <w:szCs w:val="20"/>
                              </w:rPr>
                            </w:pPr>
                          </w:p>
                          <w:p w14:paraId="71326508" w14:textId="77777777" w:rsidR="00493DB0" w:rsidRDefault="00493DB0" w:rsidP="00325885">
                            <w:pPr>
                              <w:rPr>
                                <w:rFonts w:ascii="Trebuchet MS" w:hAnsi="Trebuchet MS" w:cs="Trebuchet MS"/>
                                <w:b/>
                                <w:sz w:val="20"/>
                                <w:szCs w:val="20"/>
                              </w:rPr>
                            </w:pPr>
                          </w:p>
                          <w:p w14:paraId="355AE6A8" w14:textId="77777777" w:rsidR="00493DB0" w:rsidRPr="001E0239" w:rsidRDefault="00493DB0" w:rsidP="00325885">
                            <w:pPr>
                              <w:jc w:val="left"/>
                              <w:rPr>
                                <w:rFonts w:ascii="Trebuchet MS" w:hAnsi="Trebuchet MS" w:cs="Trebuchet MS"/>
                                <w:b/>
                                <w:sz w:val="26"/>
                                <w:szCs w:val="26"/>
                              </w:rPr>
                            </w:pPr>
                            <w:r>
                              <w:rPr>
                                <w:rFonts w:ascii="Trebuchet MS" w:hAnsi="Trebuchet MS" w:cs="Trebuchet MS"/>
                                <w:b/>
                                <w:sz w:val="28"/>
                                <w:szCs w:val="28"/>
                              </w:rPr>
                              <w:t xml:space="preserve">SYNCRONIZATION BETWEEN SQL AND NOSQL DATABASES USING DATA ADAPTER WITH DIRECT ACCESS QUERY APPROACH </w:t>
                            </w:r>
                          </w:p>
                          <w:p w14:paraId="7B4F9385" w14:textId="77777777" w:rsidR="00493DB0" w:rsidRDefault="00493DB0" w:rsidP="00325885">
                            <w:pPr>
                              <w:contextualSpacing/>
                              <w:rPr>
                                <w:rFonts w:ascii="Trebuchet MS" w:hAnsi="Trebuchet MS" w:cs="Trebuchet MS"/>
                                <w:b/>
                                <w:sz w:val="26"/>
                                <w:szCs w:val="26"/>
                              </w:rPr>
                            </w:pPr>
                          </w:p>
                          <w:p w14:paraId="36DB4303"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I GUSTI NGURAH ADI WICAKSANA</w:t>
                            </w:r>
                          </w:p>
                          <w:p w14:paraId="14A6A0EF"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NRP 5113100110</w:t>
                            </w:r>
                          </w:p>
                          <w:p w14:paraId="5778B84E" w14:textId="77777777" w:rsidR="00493DB0" w:rsidRDefault="00493DB0" w:rsidP="00325885">
                            <w:pPr>
                              <w:contextualSpacing/>
                              <w:rPr>
                                <w:rFonts w:ascii="Trebuchet MS" w:hAnsi="Trebuchet MS" w:cs="Trebuchet MS"/>
                                <w:b/>
                                <w:sz w:val="20"/>
                                <w:szCs w:val="20"/>
                              </w:rPr>
                            </w:pPr>
                          </w:p>
                          <w:p w14:paraId="4D436D1D" w14:textId="77777777" w:rsidR="00493DB0" w:rsidRDefault="00493DB0" w:rsidP="00325885">
                            <w:pPr>
                              <w:contextualSpacing/>
                              <w:rPr>
                                <w:rFonts w:ascii="Trebuchet MS" w:hAnsi="Trebuchet MS" w:cs="Trebuchet MS"/>
                                <w:b/>
                                <w:sz w:val="20"/>
                                <w:szCs w:val="27"/>
                              </w:rPr>
                            </w:pPr>
                            <w:r>
                              <w:rPr>
                                <w:rFonts w:ascii="Trebuchet MS" w:hAnsi="Trebuchet MS" w:cs="Trebuchet MS"/>
                                <w:b/>
                                <w:sz w:val="20"/>
                                <w:szCs w:val="20"/>
                              </w:rPr>
                              <w:t>Supervisor I</w:t>
                            </w:r>
                          </w:p>
                          <w:p w14:paraId="2EBDD724" w14:textId="77777777" w:rsidR="00493DB0" w:rsidRPr="001E0239" w:rsidRDefault="00493DB0"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43F33F3E" w14:textId="77777777" w:rsidR="00493DB0" w:rsidRDefault="00493DB0" w:rsidP="00325885">
                            <w:pPr>
                              <w:contextualSpacing/>
                              <w:rPr>
                                <w:rFonts w:ascii="Trebuchet MS" w:hAnsi="Trebuchet MS" w:cs="Trebuchet MS"/>
                                <w:b/>
                                <w:sz w:val="20"/>
                                <w:szCs w:val="20"/>
                              </w:rPr>
                            </w:pPr>
                          </w:p>
                          <w:p w14:paraId="65CE0C15" w14:textId="77777777" w:rsidR="00493DB0" w:rsidRDefault="00493DB0" w:rsidP="00325885">
                            <w:pPr>
                              <w:contextualSpacing/>
                              <w:rPr>
                                <w:rFonts w:ascii="Trebuchet MS" w:hAnsi="Trebuchet MS" w:cs="Trebuchet MS"/>
                                <w:b/>
                                <w:sz w:val="20"/>
                                <w:szCs w:val="20"/>
                              </w:rPr>
                            </w:pPr>
                            <w:r>
                              <w:rPr>
                                <w:rFonts w:ascii="Trebuchet MS" w:hAnsi="Trebuchet MS" w:cs="Trebuchet MS"/>
                                <w:b/>
                                <w:sz w:val="20"/>
                                <w:szCs w:val="20"/>
                              </w:rPr>
                              <w:t>Supervisor II</w:t>
                            </w:r>
                          </w:p>
                          <w:p w14:paraId="2CB26450" w14:textId="77777777" w:rsidR="00493DB0" w:rsidRPr="001E0239" w:rsidRDefault="00493DB0" w:rsidP="00325885">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52BF0D01" w14:textId="77777777" w:rsidR="00493DB0" w:rsidRDefault="00493DB0" w:rsidP="00325885">
                            <w:pPr>
                              <w:contextualSpacing/>
                              <w:rPr>
                                <w:rFonts w:ascii="Trebuchet MS" w:hAnsi="Trebuchet MS" w:cs="Trebuchet MS"/>
                                <w:b/>
                                <w:sz w:val="20"/>
                                <w:szCs w:val="20"/>
                                <w:lang w:val="sv-SE"/>
                              </w:rPr>
                            </w:pPr>
                          </w:p>
                          <w:p w14:paraId="0662C532"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DEPARTMENT OF INFORMATICS</w:t>
                            </w:r>
                          </w:p>
                          <w:p w14:paraId="1633BCE0"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FACULTY OF INFORMATION TECHNOLOGY</w:t>
                            </w:r>
                          </w:p>
                          <w:p w14:paraId="59E18935"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INSTITUT TEKNOLOGI SEPULUH NOPEMBER</w:t>
                            </w:r>
                          </w:p>
                          <w:p w14:paraId="16696614" w14:textId="3C599A0F" w:rsidR="00493DB0" w:rsidRDefault="00493DB0" w:rsidP="00325885">
                            <w:pPr>
                              <w:rPr>
                                <w:rFonts w:ascii="Trebuchet MS" w:hAnsi="Trebuchet MS" w:cs="Trebuchet MS"/>
                                <w:color w:val="000000"/>
                                <w:sz w:val="20"/>
                              </w:rPr>
                            </w:pPr>
                            <w:r>
                              <w:rPr>
                                <w:rFonts w:ascii="Trebuchet MS" w:hAnsi="Trebuchet MS" w:cs="Trebuchet MS"/>
                                <w:b/>
                                <w:sz w:val="20"/>
                                <w:szCs w:val="20"/>
                              </w:rPr>
                              <w:t>SURABAYA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55979" id="Text Box 96" o:spid="_x0000_s1028" type="#_x0000_t202" style="position:absolute;left:0;text-align:left;margin-left:-35.6pt;margin-top:178.2pt;width:332.5pt;height:274.4pt;z-index:251657219;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" stroked="f">
                <v:fill opacity="0"/>
                <v:textbox inset="0,0,0,0">
                  <w:txbxContent>
                    <w:p w14:paraId="474A67AB"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UNDERGRADUATE THESES – KI</w:t>
                      </w:r>
                      <w:r>
                        <w:rPr>
                          <w:rFonts w:ascii="Trebuchet MS" w:hAnsi="Trebuchet MS" w:cs="Trebuchet MS"/>
                          <w:b/>
                          <w:sz w:val="20"/>
                          <w:szCs w:val="20"/>
                          <w:lang w:val="en-GB"/>
                        </w:rPr>
                        <w:t>14</w:t>
                      </w:r>
                      <w:r>
                        <w:rPr>
                          <w:rFonts w:ascii="Trebuchet MS" w:hAnsi="Trebuchet MS" w:cs="Trebuchet MS"/>
                          <w:b/>
                          <w:sz w:val="20"/>
                          <w:szCs w:val="20"/>
                        </w:rPr>
                        <w:t>1502</w:t>
                      </w:r>
                    </w:p>
                    <w:p w14:paraId="0C77F659" w14:textId="77777777" w:rsidR="00493DB0" w:rsidRDefault="00493DB0" w:rsidP="00325885">
                      <w:pPr>
                        <w:rPr>
                          <w:rFonts w:ascii="Trebuchet MS" w:hAnsi="Trebuchet MS" w:cs="Trebuchet MS"/>
                          <w:b/>
                          <w:sz w:val="20"/>
                          <w:szCs w:val="20"/>
                        </w:rPr>
                      </w:pPr>
                    </w:p>
                    <w:p w14:paraId="71326508" w14:textId="77777777" w:rsidR="00493DB0" w:rsidRDefault="00493DB0" w:rsidP="00325885">
                      <w:pPr>
                        <w:rPr>
                          <w:rFonts w:ascii="Trebuchet MS" w:hAnsi="Trebuchet MS" w:cs="Trebuchet MS"/>
                          <w:b/>
                          <w:sz w:val="20"/>
                          <w:szCs w:val="20"/>
                        </w:rPr>
                      </w:pPr>
                    </w:p>
                    <w:p w14:paraId="355AE6A8" w14:textId="77777777" w:rsidR="00493DB0" w:rsidRPr="001E0239" w:rsidRDefault="00493DB0" w:rsidP="00325885">
                      <w:pPr>
                        <w:jc w:val="left"/>
                        <w:rPr>
                          <w:rFonts w:ascii="Trebuchet MS" w:hAnsi="Trebuchet MS" w:cs="Trebuchet MS"/>
                          <w:b/>
                          <w:sz w:val="26"/>
                          <w:szCs w:val="26"/>
                        </w:rPr>
                      </w:pPr>
                      <w:r>
                        <w:rPr>
                          <w:rFonts w:ascii="Trebuchet MS" w:hAnsi="Trebuchet MS" w:cs="Trebuchet MS"/>
                          <w:b/>
                          <w:sz w:val="28"/>
                          <w:szCs w:val="28"/>
                        </w:rPr>
                        <w:t xml:space="preserve">SYNCRONIZATION BETWEEN SQL AND NOSQL DATABASES USING DATA ADAPTER WITH DIRECT ACCESS QUERY APPROACH </w:t>
                      </w:r>
                    </w:p>
                    <w:p w14:paraId="7B4F9385" w14:textId="77777777" w:rsidR="00493DB0" w:rsidRDefault="00493DB0" w:rsidP="00325885">
                      <w:pPr>
                        <w:contextualSpacing/>
                        <w:rPr>
                          <w:rFonts w:ascii="Trebuchet MS" w:hAnsi="Trebuchet MS" w:cs="Trebuchet MS"/>
                          <w:b/>
                          <w:sz w:val="26"/>
                          <w:szCs w:val="26"/>
                        </w:rPr>
                      </w:pPr>
                    </w:p>
                    <w:p w14:paraId="36DB4303"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I GUSTI NGURAH ADI WICAKSANA</w:t>
                      </w:r>
                    </w:p>
                    <w:p w14:paraId="14A6A0EF"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NRP 5113100110</w:t>
                      </w:r>
                    </w:p>
                    <w:p w14:paraId="5778B84E" w14:textId="77777777" w:rsidR="00493DB0" w:rsidRDefault="00493DB0" w:rsidP="00325885">
                      <w:pPr>
                        <w:contextualSpacing/>
                        <w:rPr>
                          <w:rFonts w:ascii="Trebuchet MS" w:hAnsi="Trebuchet MS" w:cs="Trebuchet MS"/>
                          <w:b/>
                          <w:sz w:val="20"/>
                          <w:szCs w:val="20"/>
                        </w:rPr>
                      </w:pPr>
                    </w:p>
                    <w:p w14:paraId="4D436D1D" w14:textId="77777777" w:rsidR="00493DB0" w:rsidRDefault="00493DB0" w:rsidP="00325885">
                      <w:pPr>
                        <w:contextualSpacing/>
                        <w:rPr>
                          <w:rFonts w:ascii="Trebuchet MS" w:hAnsi="Trebuchet MS" w:cs="Trebuchet MS"/>
                          <w:b/>
                          <w:sz w:val="20"/>
                          <w:szCs w:val="27"/>
                        </w:rPr>
                      </w:pPr>
                      <w:r>
                        <w:rPr>
                          <w:rFonts w:ascii="Trebuchet MS" w:hAnsi="Trebuchet MS" w:cs="Trebuchet MS"/>
                          <w:b/>
                          <w:sz w:val="20"/>
                          <w:szCs w:val="20"/>
                        </w:rPr>
                        <w:t>Supervisor I</w:t>
                      </w:r>
                    </w:p>
                    <w:p w14:paraId="2EBDD724" w14:textId="77777777" w:rsidR="00493DB0" w:rsidRPr="001E0239" w:rsidRDefault="00493DB0" w:rsidP="00325885">
                      <w:pPr>
                        <w:contextualSpacing/>
                        <w:rPr>
                          <w:rFonts w:ascii="Trebuchet MS" w:hAnsi="Trebuchet MS" w:cs="Trebuchet MS"/>
                          <w:b/>
                          <w:color w:val="000000" w:themeColor="text1"/>
                          <w:sz w:val="20"/>
                          <w:szCs w:val="20"/>
                        </w:rPr>
                      </w:pPr>
                      <w:r w:rsidRPr="001E0239">
                        <w:rPr>
                          <w:rFonts w:ascii="Trebuchet MS" w:hAnsi="Trebuchet MS" w:cs="Trebuchet MS"/>
                          <w:b/>
                          <w:color w:val="000000" w:themeColor="text1"/>
                          <w:sz w:val="20"/>
                          <w:szCs w:val="27"/>
                        </w:rPr>
                        <w:t>Ir. Muchammad Husni, M.Kom.</w:t>
                      </w:r>
                    </w:p>
                    <w:p w14:paraId="43F33F3E" w14:textId="77777777" w:rsidR="00493DB0" w:rsidRDefault="00493DB0" w:rsidP="00325885">
                      <w:pPr>
                        <w:contextualSpacing/>
                        <w:rPr>
                          <w:rFonts w:ascii="Trebuchet MS" w:hAnsi="Trebuchet MS" w:cs="Trebuchet MS"/>
                          <w:b/>
                          <w:sz w:val="20"/>
                          <w:szCs w:val="20"/>
                        </w:rPr>
                      </w:pPr>
                    </w:p>
                    <w:p w14:paraId="65CE0C15" w14:textId="77777777" w:rsidR="00493DB0" w:rsidRDefault="00493DB0" w:rsidP="00325885">
                      <w:pPr>
                        <w:contextualSpacing/>
                        <w:rPr>
                          <w:rFonts w:ascii="Trebuchet MS" w:hAnsi="Trebuchet MS" w:cs="Trebuchet MS"/>
                          <w:b/>
                          <w:sz w:val="20"/>
                          <w:szCs w:val="20"/>
                        </w:rPr>
                      </w:pPr>
                      <w:r>
                        <w:rPr>
                          <w:rFonts w:ascii="Trebuchet MS" w:hAnsi="Trebuchet MS" w:cs="Trebuchet MS"/>
                          <w:b/>
                          <w:sz w:val="20"/>
                          <w:szCs w:val="20"/>
                        </w:rPr>
                        <w:t>Supervisor II</w:t>
                      </w:r>
                    </w:p>
                    <w:p w14:paraId="2CB26450" w14:textId="77777777" w:rsidR="00493DB0" w:rsidRPr="001E0239" w:rsidRDefault="00493DB0" w:rsidP="00325885">
                      <w:pPr>
                        <w:contextualSpacing/>
                        <w:rPr>
                          <w:rFonts w:ascii="Trebuchet MS" w:hAnsi="Trebuchet MS" w:cs="Trebuchet MS"/>
                          <w:b/>
                          <w:color w:val="000000" w:themeColor="text1"/>
                          <w:sz w:val="20"/>
                          <w:szCs w:val="20"/>
                          <w:lang w:val="sv-SE"/>
                        </w:rPr>
                      </w:pPr>
                      <w:r w:rsidRPr="001E0239">
                        <w:rPr>
                          <w:rFonts w:ascii="Trebuchet MS" w:hAnsi="Trebuchet MS" w:cs="Trebuchet MS"/>
                          <w:b/>
                          <w:color w:val="000000" w:themeColor="text1"/>
                          <w:sz w:val="20"/>
                          <w:szCs w:val="20"/>
                        </w:rPr>
                        <w:t>Henning Titi Ciptaningtyas, S.Kom., M.Kom.</w:t>
                      </w:r>
                    </w:p>
                    <w:p w14:paraId="52BF0D01" w14:textId="77777777" w:rsidR="00493DB0" w:rsidRDefault="00493DB0" w:rsidP="00325885">
                      <w:pPr>
                        <w:contextualSpacing/>
                        <w:rPr>
                          <w:rFonts w:ascii="Trebuchet MS" w:hAnsi="Trebuchet MS" w:cs="Trebuchet MS"/>
                          <w:b/>
                          <w:sz w:val="20"/>
                          <w:szCs w:val="20"/>
                          <w:lang w:val="sv-SE"/>
                        </w:rPr>
                      </w:pPr>
                    </w:p>
                    <w:p w14:paraId="0662C532"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DEPARTMENT OF INFORMATICS</w:t>
                      </w:r>
                    </w:p>
                    <w:p w14:paraId="1633BCE0"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FACULTY OF INFORMATION TECHNOLOGY</w:t>
                      </w:r>
                    </w:p>
                    <w:p w14:paraId="59E18935" w14:textId="77777777" w:rsidR="00493DB0" w:rsidRDefault="00493DB0" w:rsidP="00325885">
                      <w:pPr>
                        <w:rPr>
                          <w:rFonts w:ascii="Trebuchet MS" w:hAnsi="Trebuchet MS" w:cs="Trebuchet MS"/>
                          <w:b/>
                          <w:sz w:val="20"/>
                          <w:szCs w:val="20"/>
                        </w:rPr>
                      </w:pPr>
                      <w:r>
                        <w:rPr>
                          <w:rFonts w:ascii="Trebuchet MS" w:hAnsi="Trebuchet MS" w:cs="Trebuchet MS"/>
                          <w:b/>
                          <w:sz w:val="20"/>
                          <w:szCs w:val="20"/>
                        </w:rPr>
                        <w:t>INSTITUT TEKNOLOGI SEPULUH NOPEMBER</w:t>
                      </w:r>
                    </w:p>
                    <w:p w14:paraId="16696614" w14:textId="3C599A0F" w:rsidR="00493DB0" w:rsidRDefault="00493DB0" w:rsidP="00325885">
                      <w:pPr>
                        <w:rPr>
                          <w:rFonts w:ascii="Trebuchet MS" w:hAnsi="Trebuchet MS" w:cs="Trebuchet MS"/>
                          <w:color w:val="000000"/>
                          <w:sz w:val="20"/>
                        </w:rPr>
                      </w:pPr>
                      <w:r>
                        <w:rPr>
                          <w:rFonts w:ascii="Trebuchet MS" w:hAnsi="Trebuchet MS" w:cs="Trebuchet MS"/>
                          <w:b/>
                          <w:sz w:val="20"/>
                          <w:szCs w:val="20"/>
                        </w:rPr>
                        <w:t>SURABAYA 2017</w:t>
                      </w:r>
                    </w:p>
                  </w:txbxContent>
                </v:textbox>
              </v:shape>
            </w:pict>
          </mc:Fallback>
        </mc:AlternateContent>
      </w:r>
    </w:p>
    <w:p w14:paraId="694CA790" w14:textId="77777777" w:rsidR="004F0CA5" w:rsidRDefault="004F0CA5">
      <w:pPr>
        <w:pageBreakBefore/>
        <w:jc w:val="center"/>
        <w:rPr>
          <w:lang w:eastAsia="ko-KR"/>
        </w:rPr>
        <w:sectPr w:rsidR="004F0CA5">
          <w:headerReference w:type="even" r:id="rId21"/>
          <w:headerReference w:type="default" r:id="rId22"/>
          <w:footerReference w:type="even" r:id="rId23"/>
          <w:footerReference w:type="default" r:id="rId24"/>
          <w:headerReference w:type="first" r:id="rId25"/>
          <w:footerReference w:type="first" r:id="rId26"/>
          <w:pgSz w:w="8391" w:h="11906"/>
          <w:pgMar w:top="1418" w:right="1134" w:bottom="1418" w:left="1702" w:header="720" w:footer="720" w:gutter="0"/>
          <w:pgNumType w:fmt="lowerRoman"/>
          <w:cols w:space="720"/>
          <w:titlePg/>
          <w:docGrid w:linePitch="326"/>
        </w:sectPr>
      </w:pPr>
      <w:r>
        <w:rPr>
          <w:b/>
          <w:i/>
          <w:lang w:eastAsia="ko-KR"/>
        </w:rPr>
        <w:lastRenderedPageBreak/>
        <w:t>[Halaman ini sengaja dikosongkan]</w:t>
      </w:r>
    </w:p>
    <w:p w14:paraId="3CC53ED7" w14:textId="77777777" w:rsidR="004F0CA5" w:rsidRDefault="004F0CA5" w:rsidP="00CC01B5">
      <w:pPr>
        <w:pStyle w:val="Heading1"/>
        <w:numPr>
          <w:ilvl w:val="0"/>
          <w:numId w:val="0"/>
        </w:numPr>
        <w:rPr>
          <w:color w:val="000000"/>
          <w:lang w:val="en-GB"/>
        </w:rPr>
      </w:pPr>
      <w:bookmarkStart w:id="0" w:name="_Toc454782826"/>
      <w:r>
        <w:rPr>
          <w:lang w:eastAsia="ko-KR"/>
        </w:rPr>
        <w:lastRenderedPageBreak/>
        <w:t>LEMBAR PENGESAHAN</w:t>
      </w:r>
      <w:bookmarkEnd w:id="0"/>
    </w:p>
    <w:p w14:paraId="053C0CFF" w14:textId="77777777" w:rsidR="00325885" w:rsidRDefault="00325885" w:rsidP="00325885">
      <w:pPr>
        <w:jc w:val="center"/>
        <w:rPr>
          <w:b/>
          <w:lang w:eastAsia="ko-KR"/>
        </w:rPr>
      </w:pPr>
      <w:r w:rsidRPr="001E06AA">
        <w:rPr>
          <w:b/>
          <w:color w:val="000000"/>
          <w:lang w:val="en-GB"/>
        </w:rPr>
        <w:t>SINKRONISASI BASIS DATA SQL DENGAN BASIS DATA NOSQL MENGGUNAKAN DATA ADAPTER DENGAN PENDEKATAN QUERY DIRECT ACCESS</w:t>
      </w:r>
    </w:p>
    <w:p w14:paraId="6BCB3AB9" w14:textId="77777777" w:rsidR="00325885" w:rsidRDefault="00325885" w:rsidP="00325885">
      <w:pPr>
        <w:jc w:val="center"/>
        <w:rPr>
          <w:b/>
          <w:lang w:eastAsia="ko-KR"/>
        </w:rPr>
      </w:pPr>
    </w:p>
    <w:p w14:paraId="6E98ABDD" w14:textId="77777777" w:rsidR="00325885" w:rsidRDefault="00325885" w:rsidP="00325885">
      <w:pPr>
        <w:jc w:val="center"/>
        <w:rPr>
          <w:b/>
          <w:lang w:eastAsia="ko-KR"/>
        </w:rPr>
      </w:pPr>
      <w:r>
        <w:rPr>
          <w:b/>
          <w:lang w:eastAsia="ko-KR"/>
        </w:rPr>
        <w:t>TUGAS AKHIR</w:t>
      </w:r>
    </w:p>
    <w:p w14:paraId="72062369" w14:textId="77777777" w:rsidR="00325885" w:rsidRDefault="00325885" w:rsidP="00325885">
      <w:pPr>
        <w:jc w:val="center"/>
        <w:rPr>
          <w:b/>
          <w:lang w:eastAsia="ko-KR"/>
        </w:rPr>
      </w:pPr>
    </w:p>
    <w:p w14:paraId="70896329" w14:textId="77777777" w:rsidR="00325885" w:rsidRDefault="00325885" w:rsidP="00325885">
      <w:pPr>
        <w:jc w:val="center"/>
        <w:rPr>
          <w:lang w:eastAsia="ko-KR"/>
        </w:rPr>
      </w:pPr>
      <w:r>
        <w:rPr>
          <w:lang w:eastAsia="ko-KR"/>
        </w:rPr>
        <w:t xml:space="preserve">Diajukan Untuk Memenuhi Salah Satu Syarat </w:t>
      </w:r>
    </w:p>
    <w:p w14:paraId="61AE0B03" w14:textId="77777777" w:rsidR="00325885" w:rsidRDefault="00325885" w:rsidP="00325885">
      <w:pPr>
        <w:jc w:val="center"/>
        <w:rPr>
          <w:lang w:eastAsia="ko-KR"/>
        </w:rPr>
      </w:pPr>
      <w:r>
        <w:rPr>
          <w:lang w:eastAsia="ko-KR"/>
        </w:rPr>
        <w:t>Memperoleh Gelar Sarjana Komputer</w:t>
      </w:r>
    </w:p>
    <w:p w14:paraId="6CE95A50" w14:textId="77777777" w:rsidR="00325885" w:rsidRDefault="00325885" w:rsidP="00325885">
      <w:pPr>
        <w:jc w:val="center"/>
        <w:rPr>
          <w:lang w:eastAsia="ko-KR"/>
        </w:rPr>
      </w:pPr>
      <w:r>
        <w:rPr>
          <w:lang w:eastAsia="ko-KR"/>
        </w:rPr>
        <w:t xml:space="preserve">pada  </w:t>
      </w:r>
    </w:p>
    <w:p w14:paraId="4F3AA24D" w14:textId="77777777" w:rsidR="00325885" w:rsidRDefault="00325885" w:rsidP="00325885">
      <w:pPr>
        <w:jc w:val="center"/>
        <w:rPr>
          <w:lang w:eastAsia="ko-KR"/>
        </w:rPr>
      </w:pPr>
      <w:r>
        <w:rPr>
          <w:lang w:eastAsia="ko-KR"/>
        </w:rPr>
        <w:t>Rumpun Mata Kuliah Komputasi Berbasis Jaringan</w:t>
      </w:r>
    </w:p>
    <w:p w14:paraId="17714BE7" w14:textId="77777777" w:rsidR="00325885" w:rsidRDefault="00325885" w:rsidP="00325885">
      <w:pPr>
        <w:jc w:val="center"/>
        <w:rPr>
          <w:lang w:eastAsia="ko-KR"/>
        </w:rPr>
      </w:pPr>
      <w:r>
        <w:rPr>
          <w:lang w:eastAsia="ko-KR"/>
        </w:rPr>
        <w:t xml:space="preserve">Program Studi S-1 Jurusan Teknik Informatika </w:t>
      </w:r>
    </w:p>
    <w:p w14:paraId="70798DEB" w14:textId="77777777" w:rsidR="00325885" w:rsidRDefault="00325885" w:rsidP="00325885">
      <w:pPr>
        <w:jc w:val="center"/>
        <w:rPr>
          <w:lang w:eastAsia="ko-KR"/>
        </w:rPr>
      </w:pPr>
      <w:r>
        <w:rPr>
          <w:lang w:eastAsia="ko-KR"/>
        </w:rPr>
        <w:t xml:space="preserve">Fakultas Teknologi Informasi </w:t>
      </w:r>
    </w:p>
    <w:p w14:paraId="024668A3" w14:textId="77777777" w:rsidR="00325885" w:rsidRDefault="00325885" w:rsidP="00325885">
      <w:pPr>
        <w:jc w:val="center"/>
        <w:rPr>
          <w:lang w:eastAsia="ko-KR"/>
        </w:rPr>
      </w:pPr>
      <w:r>
        <w:rPr>
          <w:lang w:eastAsia="ko-KR"/>
        </w:rPr>
        <w:t xml:space="preserve">Institut Teknologi Sepuluh Nopember </w:t>
      </w:r>
    </w:p>
    <w:p w14:paraId="6228D6DB" w14:textId="77777777" w:rsidR="00325885" w:rsidRDefault="00325885" w:rsidP="00325885">
      <w:pPr>
        <w:jc w:val="center"/>
        <w:rPr>
          <w:lang w:eastAsia="ko-KR"/>
        </w:rPr>
      </w:pPr>
    </w:p>
    <w:p w14:paraId="53C77EC1" w14:textId="77777777" w:rsidR="00325885" w:rsidRDefault="00325885" w:rsidP="00325885">
      <w:pPr>
        <w:jc w:val="center"/>
        <w:rPr>
          <w:b/>
          <w:lang w:val="en-GB"/>
        </w:rPr>
      </w:pPr>
      <w:r>
        <w:rPr>
          <w:lang w:eastAsia="ko-KR"/>
        </w:rPr>
        <w:t>Oleh</w:t>
      </w:r>
    </w:p>
    <w:p w14:paraId="275691E0" w14:textId="77777777" w:rsidR="00325885" w:rsidRPr="001E06AA" w:rsidRDefault="00325885" w:rsidP="00325885">
      <w:pPr>
        <w:jc w:val="center"/>
        <w:rPr>
          <w:b/>
        </w:rPr>
      </w:pPr>
      <w:r>
        <w:rPr>
          <w:b/>
        </w:rPr>
        <w:t>I GUSTI NGURAH ADI WICAKSANA</w:t>
      </w:r>
    </w:p>
    <w:p w14:paraId="3F26F719" w14:textId="77777777" w:rsidR="00325885" w:rsidRDefault="00325885" w:rsidP="00325885">
      <w:pPr>
        <w:jc w:val="center"/>
        <w:rPr>
          <w:lang w:eastAsia="ko-KR"/>
        </w:rPr>
      </w:pPr>
      <w:r>
        <w:rPr>
          <w:b/>
        </w:rPr>
        <w:t>NRP : 5113 100 110</w:t>
      </w:r>
    </w:p>
    <w:p w14:paraId="54E240D0" w14:textId="77777777" w:rsidR="00325885" w:rsidRDefault="00325885" w:rsidP="00325885">
      <w:pPr>
        <w:jc w:val="center"/>
        <w:rPr>
          <w:lang w:eastAsia="ko-KR"/>
        </w:rPr>
      </w:pPr>
    </w:p>
    <w:p w14:paraId="06DD5763" w14:textId="77777777" w:rsidR="00325885" w:rsidRDefault="00325885" w:rsidP="00325885">
      <w:pPr>
        <w:jc w:val="center"/>
        <w:rPr>
          <w:lang w:eastAsia="ko-KR"/>
        </w:rPr>
      </w:pPr>
    </w:p>
    <w:p w14:paraId="746E330C" w14:textId="77777777" w:rsidR="00325885" w:rsidRDefault="00325885" w:rsidP="00325885">
      <w:pPr>
        <w:rPr>
          <w:lang w:eastAsia="ko-KR"/>
        </w:rPr>
      </w:pPr>
      <w:r>
        <w:rPr>
          <w:lang w:eastAsia="ko-KR"/>
        </w:rPr>
        <w:t>Disetujui oleh Dosen Pembimbing Tugas Akhir:</w:t>
      </w:r>
    </w:p>
    <w:p w14:paraId="42A95B81" w14:textId="77777777" w:rsidR="00325885" w:rsidRDefault="00325885" w:rsidP="00325885">
      <w:pPr>
        <w:rPr>
          <w:lang w:eastAsia="ko-KR"/>
        </w:rPr>
      </w:pPr>
    </w:p>
    <w:p w14:paraId="76283F59" w14:textId="77777777" w:rsidR="00325885" w:rsidRDefault="00325885" w:rsidP="00325885">
      <w:pPr>
        <w:pStyle w:val="NoSpacing"/>
        <w:numPr>
          <w:ilvl w:val="0"/>
          <w:numId w:val="3"/>
        </w:numPr>
        <w:ind w:left="270" w:hanging="270"/>
        <w:rPr>
          <w:iCs/>
          <w:lang w:val="id-ID" w:eastAsia="ko-KR"/>
        </w:rPr>
      </w:pPr>
      <w:r>
        <w:rPr>
          <w:rFonts w:ascii="Times New Roman" w:eastAsia="Times New Roman" w:hAnsi="Times New Roman" w:cs="Times New Roman"/>
          <w:szCs w:val="27"/>
          <w:lang w:val="id-ID"/>
        </w:rPr>
        <w:t>Ir. Muchammad Husni, M.Kom</w:t>
      </w:r>
      <w:r>
        <w:rPr>
          <w:lang w:val="id-ID"/>
        </w:rPr>
        <w:tab/>
      </w:r>
      <w:r>
        <w:rPr>
          <w:lang w:val="id-ID"/>
        </w:rPr>
        <w:tab/>
      </w:r>
      <w:r>
        <w:rPr>
          <w:lang w:val="id-ID" w:eastAsia="ko-KR"/>
        </w:rPr>
        <w:t>.....................</w:t>
      </w:r>
    </w:p>
    <w:p w14:paraId="01133139" w14:textId="77777777" w:rsidR="00325885" w:rsidRDefault="00325885" w:rsidP="00325885">
      <w:pPr>
        <w:tabs>
          <w:tab w:val="left" w:pos="284"/>
          <w:tab w:val="right" w:pos="5812"/>
        </w:tabs>
        <w:ind w:left="284"/>
        <w:rPr>
          <w:lang w:eastAsia="ko-KR"/>
        </w:rPr>
      </w:pPr>
      <w:r>
        <w:rPr>
          <w:iCs/>
          <w:lang w:eastAsia="ko-KR"/>
        </w:rPr>
        <w:t xml:space="preserve">NIP: </w:t>
      </w:r>
      <w:r>
        <w:t>19600221 198403 1 001</w:t>
      </w:r>
      <w:r>
        <w:rPr>
          <w:lang w:eastAsia="ko-KR"/>
        </w:rPr>
        <w:tab/>
        <w:t xml:space="preserve"> (Pembimbing 1)</w:t>
      </w:r>
    </w:p>
    <w:p w14:paraId="5853FCCC" w14:textId="77777777" w:rsidR="00325885" w:rsidRDefault="00325885" w:rsidP="00325885">
      <w:pPr>
        <w:tabs>
          <w:tab w:val="left" w:pos="284"/>
          <w:tab w:val="right" w:pos="5812"/>
        </w:tabs>
        <w:ind w:left="284"/>
        <w:rPr>
          <w:lang w:eastAsia="ko-KR"/>
        </w:rPr>
      </w:pPr>
    </w:p>
    <w:p w14:paraId="2915F494" w14:textId="77777777" w:rsidR="00325885" w:rsidRDefault="00325885" w:rsidP="00325885">
      <w:pPr>
        <w:tabs>
          <w:tab w:val="right" w:pos="5907"/>
        </w:tabs>
        <w:rPr>
          <w:lang w:eastAsia="ko-KR"/>
        </w:rPr>
      </w:pPr>
    </w:p>
    <w:p w14:paraId="4A54A83C" w14:textId="77777777" w:rsidR="00325885" w:rsidRDefault="00325885" w:rsidP="00325885">
      <w:pPr>
        <w:pStyle w:val="Heading"/>
        <w:numPr>
          <w:ilvl w:val="0"/>
          <w:numId w:val="3"/>
        </w:numPr>
        <w:spacing w:line="100" w:lineRule="atLeast"/>
        <w:ind w:left="270" w:right="12" w:hanging="270"/>
        <w:jc w:val="both"/>
        <w:rPr>
          <w:iCs/>
          <w:lang w:eastAsia="ko-KR"/>
        </w:rPr>
      </w:pPr>
      <w:r>
        <w:rPr>
          <w:b w:val="0"/>
          <w:sz w:val="22"/>
          <w:szCs w:val="22"/>
        </w:rPr>
        <w:t>Henning Titi Ciptaningtyas, S.Kom., M.Kom</w:t>
      </w:r>
      <w:r>
        <w:rPr>
          <w:b w:val="0"/>
          <w:sz w:val="22"/>
          <w:szCs w:val="22"/>
        </w:rPr>
        <w:tab/>
      </w:r>
      <w:r>
        <w:rPr>
          <w:b w:val="0"/>
          <w:sz w:val="22"/>
          <w:lang w:eastAsia="ko-KR"/>
        </w:rPr>
        <w:t>.....................</w:t>
      </w:r>
    </w:p>
    <w:p w14:paraId="2CC6D0CD" w14:textId="77777777" w:rsidR="00325885" w:rsidRDefault="00325885" w:rsidP="00325885">
      <w:pPr>
        <w:tabs>
          <w:tab w:val="left" w:pos="284"/>
          <w:tab w:val="right" w:pos="5812"/>
        </w:tabs>
        <w:ind w:left="284"/>
        <w:rPr>
          <w:lang w:eastAsia="ko-KR"/>
        </w:rPr>
      </w:pPr>
      <w:r>
        <w:rPr>
          <w:iCs/>
          <w:lang w:eastAsia="ko-KR"/>
        </w:rPr>
        <w:t>NIP: 19840708 201012 2 004</w:t>
      </w:r>
      <w:r>
        <w:rPr>
          <w:lang w:eastAsia="ko-KR"/>
        </w:rPr>
        <w:tab/>
        <w:t xml:space="preserve"> (Pembimbing 2)</w:t>
      </w:r>
    </w:p>
    <w:p w14:paraId="62451B7E" w14:textId="77777777" w:rsidR="00325885" w:rsidRDefault="00325885" w:rsidP="00325885">
      <w:pPr>
        <w:rPr>
          <w:lang w:eastAsia="ko-KR"/>
        </w:rPr>
      </w:pPr>
    </w:p>
    <w:p w14:paraId="103C9482" w14:textId="77777777" w:rsidR="00325885" w:rsidRDefault="00325885" w:rsidP="00325885">
      <w:pPr>
        <w:jc w:val="center"/>
        <w:rPr>
          <w:b/>
          <w:lang w:eastAsia="ko-KR"/>
        </w:rPr>
      </w:pPr>
    </w:p>
    <w:p w14:paraId="7F19E9A2" w14:textId="77777777" w:rsidR="00325885" w:rsidRDefault="00325885" w:rsidP="00325885">
      <w:pPr>
        <w:jc w:val="center"/>
        <w:rPr>
          <w:b/>
          <w:lang w:eastAsia="ko-KR"/>
        </w:rPr>
      </w:pPr>
    </w:p>
    <w:p w14:paraId="2024E4B7" w14:textId="77777777" w:rsidR="00325885" w:rsidRDefault="00325885" w:rsidP="00325885">
      <w:pPr>
        <w:jc w:val="center"/>
        <w:rPr>
          <w:b/>
          <w:lang w:val="en-GB" w:eastAsia="ko-KR"/>
        </w:rPr>
      </w:pPr>
      <w:r>
        <w:rPr>
          <w:b/>
          <w:lang w:eastAsia="ko-KR"/>
        </w:rPr>
        <w:t>SURABAYA</w:t>
      </w:r>
    </w:p>
    <w:p w14:paraId="6141B46A" w14:textId="4866A1AE" w:rsidR="004F0CA5" w:rsidRDefault="00325885" w:rsidP="00325885">
      <w:pPr>
        <w:jc w:val="center"/>
        <w:rPr>
          <w:b/>
          <w:i/>
          <w:lang w:eastAsia="ko-KR"/>
        </w:rPr>
      </w:pPr>
      <w:r>
        <w:rPr>
          <w:b/>
          <w:lang w:eastAsia="ko-KR"/>
        </w:rPr>
        <w:t>MEI, 2017</w:t>
      </w:r>
    </w:p>
    <w:p w14:paraId="30B33DCB" w14:textId="77777777" w:rsidR="004F0CA5" w:rsidRDefault="004F0CA5">
      <w:pPr>
        <w:pageBreakBefore/>
        <w:jc w:val="center"/>
        <w:rPr>
          <w:b/>
          <w:color w:val="000000"/>
          <w:lang w:val="en-GB"/>
        </w:rPr>
        <w:sectPr w:rsidR="004F0CA5">
          <w:headerReference w:type="even" r:id="rId27"/>
          <w:headerReference w:type="default" r:id="rId28"/>
          <w:footerReference w:type="even" r:id="rId29"/>
          <w:footerReference w:type="default" r:id="rId30"/>
          <w:headerReference w:type="first" r:id="rId31"/>
          <w:footerReference w:type="first" r:id="rId32"/>
          <w:pgSz w:w="8391" w:h="11906"/>
          <w:pgMar w:top="1418" w:right="1134" w:bottom="1418" w:left="1706" w:header="720" w:footer="720" w:gutter="0"/>
          <w:pgNumType w:fmt="lowerRoman"/>
          <w:cols w:space="720"/>
          <w:titlePg/>
          <w:docGrid w:linePitch="360"/>
        </w:sectPr>
      </w:pPr>
      <w:r>
        <w:rPr>
          <w:b/>
          <w:i/>
          <w:lang w:eastAsia="ko-KR"/>
        </w:rPr>
        <w:lastRenderedPageBreak/>
        <w:t>[Halaman ini sengaja dikosongkan]</w:t>
      </w:r>
    </w:p>
    <w:p w14:paraId="45D32E0C" w14:textId="77777777" w:rsidR="00325885" w:rsidRDefault="00325885" w:rsidP="00325885">
      <w:pPr>
        <w:jc w:val="center"/>
        <w:rPr>
          <w:b/>
          <w:lang w:eastAsia="ko-KR"/>
        </w:rPr>
      </w:pPr>
      <w:bookmarkStart w:id="1" w:name="_Toc454782827"/>
      <w:r w:rsidRPr="00420535">
        <w:rPr>
          <w:b/>
          <w:color w:val="000000"/>
          <w:lang w:val="en-GB"/>
        </w:rPr>
        <w:lastRenderedPageBreak/>
        <w:t>SINKRONISASI BASIS DATA SQL DENGAN BASIS DATA NOSQL MENGGUNAKAN DATA ADAPTER DENGAN PENDEKATAN QUERY DIRECT ACCESS</w:t>
      </w:r>
    </w:p>
    <w:p w14:paraId="519A6796" w14:textId="77777777" w:rsidR="00325885" w:rsidRDefault="00325885" w:rsidP="00325885">
      <w:pPr>
        <w:rPr>
          <w:b/>
          <w:lang w:eastAsia="ko-KR"/>
        </w:rPr>
      </w:pPr>
    </w:p>
    <w:tbl>
      <w:tblPr>
        <w:tblW w:w="0" w:type="auto"/>
        <w:tblLayout w:type="fixed"/>
        <w:tblCellMar>
          <w:left w:w="14" w:type="dxa"/>
          <w:right w:w="14" w:type="dxa"/>
        </w:tblCellMar>
        <w:tblLook w:val="0000" w:firstRow="0" w:lastRow="0" w:firstColumn="0" w:lastColumn="0" w:noHBand="0" w:noVBand="0"/>
      </w:tblPr>
      <w:tblGrid>
        <w:gridCol w:w="2120"/>
        <w:gridCol w:w="143"/>
        <w:gridCol w:w="3321"/>
      </w:tblGrid>
      <w:tr w:rsidR="00325885" w14:paraId="31D1F96C" w14:textId="77777777" w:rsidTr="00493DB0">
        <w:tc>
          <w:tcPr>
            <w:tcW w:w="2120" w:type="dxa"/>
            <w:shd w:val="clear" w:color="auto" w:fill="auto"/>
          </w:tcPr>
          <w:p w14:paraId="2B84CE8B" w14:textId="77777777" w:rsidR="00325885" w:rsidRDefault="00325885" w:rsidP="00493DB0">
            <w:pPr>
              <w:jc w:val="left"/>
              <w:rPr>
                <w:b/>
                <w:bCs/>
                <w:iCs/>
                <w:sz w:val="20"/>
                <w:szCs w:val="20"/>
              </w:rPr>
            </w:pPr>
            <w:r>
              <w:rPr>
                <w:b/>
                <w:sz w:val="20"/>
                <w:szCs w:val="20"/>
                <w:lang w:eastAsia="ko-KR"/>
              </w:rPr>
              <w:t>Nama Mahasiswa</w:t>
            </w:r>
          </w:p>
        </w:tc>
        <w:tc>
          <w:tcPr>
            <w:tcW w:w="143" w:type="dxa"/>
            <w:shd w:val="clear" w:color="auto" w:fill="auto"/>
          </w:tcPr>
          <w:p w14:paraId="20F4774D" w14:textId="77777777" w:rsidR="00325885" w:rsidRDefault="00325885" w:rsidP="00493DB0">
            <w:pPr>
              <w:jc w:val="left"/>
              <w:rPr>
                <w:b/>
                <w:sz w:val="20"/>
                <w:szCs w:val="20"/>
                <w:lang w:val="en-GB" w:eastAsia="ko-KR"/>
              </w:rPr>
            </w:pPr>
            <w:r>
              <w:rPr>
                <w:b/>
                <w:bCs/>
                <w:iCs/>
                <w:sz w:val="20"/>
                <w:szCs w:val="20"/>
              </w:rPr>
              <w:t>:</w:t>
            </w:r>
          </w:p>
        </w:tc>
        <w:tc>
          <w:tcPr>
            <w:tcW w:w="3321" w:type="dxa"/>
            <w:shd w:val="clear" w:color="auto" w:fill="auto"/>
          </w:tcPr>
          <w:p w14:paraId="5D917F6A" w14:textId="77777777" w:rsidR="00325885" w:rsidRPr="00D72AE2" w:rsidRDefault="00325885" w:rsidP="00493DB0">
            <w:pPr>
              <w:jc w:val="left"/>
            </w:pPr>
            <w:r>
              <w:rPr>
                <w:b/>
                <w:sz w:val="20"/>
                <w:szCs w:val="20"/>
                <w:lang w:eastAsia="ko-KR"/>
              </w:rPr>
              <w:t>I Gusti Ngurah Adi Wicaksana</w:t>
            </w:r>
          </w:p>
        </w:tc>
      </w:tr>
      <w:tr w:rsidR="00325885" w14:paraId="2FCD39C5" w14:textId="77777777" w:rsidTr="00493DB0">
        <w:tc>
          <w:tcPr>
            <w:tcW w:w="2120" w:type="dxa"/>
            <w:shd w:val="clear" w:color="auto" w:fill="auto"/>
          </w:tcPr>
          <w:p w14:paraId="5F5A7DFF" w14:textId="77777777" w:rsidR="00325885" w:rsidRDefault="00325885" w:rsidP="00493DB0">
            <w:pPr>
              <w:jc w:val="left"/>
              <w:rPr>
                <w:b/>
                <w:bCs/>
                <w:iCs/>
                <w:sz w:val="20"/>
                <w:szCs w:val="20"/>
              </w:rPr>
            </w:pPr>
            <w:r>
              <w:rPr>
                <w:b/>
                <w:sz w:val="20"/>
                <w:szCs w:val="20"/>
                <w:lang w:eastAsia="ko-KR"/>
              </w:rPr>
              <w:t>NRP</w:t>
            </w:r>
          </w:p>
        </w:tc>
        <w:tc>
          <w:tcPr>
            <w:tcW w:w="143" w:type="dxa"/>
            <w:shd w:val="clear" w:color="auto" w:fill="auto"/>
          </w:tcPr>
          <w:p w14:paraId="2DA090B4" w14:textId="77777777" w:rsidR="00325885" w:rsidRDefault="00325885" w:rsidP="00493DB0">
            <w:pPr>
              <w:jc w:val="left"/>
              <w:rPr>
                <w:b/>
                <w:sz w:val="20"/>
                <w:szCs w:val="20"/>
                <w:lang w:eastAsia="ko-KR"/>
              </w:rPr>
            </w:pPr>
            <w:r>
              <w:rPr>
                <w:b/>
                <w:bCs/>
                <w:iCs/>
                <w:sz w:val="20"/>
                <w:szCs w:val="20"/>
              </w:rPr>
              <w:t>:</w:t>
            </w:r>
          </w:p>
        </w:tc>
        <w:tc>
          <w:tcPr>
            <w:tcW w:w="3321" w:type="dxa"/>
            <w:shd w:val="clear" w:color="auto" w:fill="auto"/>
          </w:tcPr>
          <w:p w14:paraId="03DC26E8" w14:textId="77777777" w:rsidR="00325885" w:rsidRDefault="00325885" w:rsidP="00493DB0">
            <w:pPr>
              <w:jc w:val="left"/>
            </w:pPr>
            <w:r>
              <w:rPr>
                <w:b/>
                <w:sz w:val="20"/>
                <w:szCs w:val="20"/>
                <w:lang w:eastAsia="ko-KR"/>
              </w:rPr>
              <w:t>5113100110</w:t>
            </w:r>
          </w:p>
        </w:tc>
      </w:tr>
      <w:tr w:rsidR="00325885" w14:paraId="62B794E9" w14:textId="77777777" w:rsidTr="00493DB0">
        <w:tc>
          <w:tcPr>
            <w:tcW w:w="2120" w:type="dxa"/>
            <w:shd w:val="clear" w:color="auto" w:fill="auto"/>
          </w:tcPr>
          <w:p w14:paraId="6F2E09D7" w14:textId="77777777" w:rsidR="00325885" w:rsidRDefault="00325885" w:rsidP="00493DB0">
            <w:pPr>
              <w:jc w:val="left"/>
              <w:rPr>
                <w:b/>
                <w:bCs/>
                <w:iCs/>
                <w:sz w:val="20"/>
                <w:szCs w:val="20"/>
              </w:rPr>
            </w:pPr>
            <w:r>
              <w:rPr>
                <w:b/>
                <w:sz w:val="20"/>
                <w:szCs w:val="20"/>
                <w:lang w:eastAsia="ko-KR"/>
              </w:rPr>
              <w:t>Jurusan</w:t>
            </w:r>
          </w:p>
        </w:tc>
        <w:tc>
          <w:tcPr>
            <w:tcW w:w="143" w:type="dxa"/>
            <w:shd w:val="clear" w:color="auto" w:fill="auto"/>
          </w:tcPr>
          <w:p w14:paraId="543C5DB0" w14:textId="77777777" w:rsidR="00325885" w:rsidRDefault="00325885" w:rsidP="00493DB0">
            <w:pPr>
              <w:jc w:val="left"/>
              <w:rPr>
                <w:b/>
                <w:sz w:val="20"/>
                <w:szCs w:val="20"/>
                <w:lang w:eastAsia="ko-KR"/>
              </w:rPr>
            </w:pPr>
            <w:r>
              <w:rPr>
                <w:b/>
                <w:bCs/>
                <w:iCs/>
                <w:sz w:val="20"/>
                <w:szCs w:val="20"/>
              </w:rPr>
              <w:t>:</w:t>
            </w:r>
          </w:p>
        </w:tc>
        <w:tc>
          <w:tcPr>
            <w:tcW w:w="3321" w:type="dxa"/>
            <w:shd w:val="clear" w:color="auto" w:fill="auto"/>
          </w:tcPr>
          <w:p w14:paraId="2AE30806" w14:textId="77777777" w:rsidR="00325885" w:rsidRDefault="00325885" w:rsidP="00493DB0">
            <w:pPr>
              <w:jc w:val="left"/>
            </w:pPr>
            <w:r>
              <w:rPr>
                <w:b/>
                <w:sz w:val="20"/>
                <w:szCs w:val="20"/>
                <w:lang w:eastAsia="ko-KR"/>
              </w:rPr>
              <w:t>Teknik Informatika FTIF-ITS</w:t>
            </w:r>
          </w:p>
        </w:tc>
      </w:tr>
      <w:tr w:rsidR="00325885" w14:paraId="7DC7F6AF" w14:textId="77777777" w:rsidTr="00493DB0">
        <w:tc>
          <w:tcPr>
            <w:tcW w:w="2120" w:type="dxa"/>
            <w:shd w:val="clear" w:color="auto" w:fill="auto"/>
          </w:tcPr>
          <w:p w14:paraId="37D89A78" w14:textId="77777777" w:rsidR="00325885" w:rsidRDefault="00325885" w:rsidP="00493DB0">
            <w:pPr>
              <w:jc w:val="left"/>
              <w:rPr>
                <w:b/>
                <w:bCs/>
                <w:iCs/>
                <w:sz w:val="20"/>
                <w:szCs w:val="20"/>
              </w:rPr>
            </w:pPr>
            <w:r>
              <w:rPr>
                <w:b/>
                <w:sz w:val="20"/>
                <w:szCs w:val="20"/>
                <w:lang w:eastAsia="ko-KR"/>
              </w:rPr>
              <w:t>Dosen Pembimbing 1</w:t>
            </w:r>
          </w:p>
        </w:tc>
        <w:tc>
          <w:tcPr>
            <w:tcW w:w="143" w:type="dxa"/>
            <w:shd w:val="clear" w:color="auto" w:fill="auto"/>
          </w:tcPr>
          <w:p w14:paraId="0BAAAFAF" w14:textId="77777777" w:rsidR="00325885" w:rsidRDefault="00325885" w:rsidP="00493DB0">
            <w:pPr>
              <w:jc w:val="left"/>
              <w:rPr>
                <w:b/>
                <w:sz w:val="20"/>
                <w:szCs w:val="20"/>
              </w:rPr>
            </w:pPr>
            <w:r>
              <w:rPr>
                <w:b/>
                <w:bCs/>
                <w:iCs/>
                <w:sz w:val="20"/>
                <w:szCs w:val="20"/>
              </w:rPr>
              <w:t>:</w:t>
            </w:r>
          </w:p>
        </w:tc>
        <w:tc>
          <w:tcPr>
            <w:tcW w:w="3321" w:type="dxa"/>
            <w:shd w:val="clear" w:color="auto" w:fill="auto"/>
          </w:tcPr>
          <w:p w14:paraId="2E2287FE" w14:textId="77777777" w:rsidR="00325885" w:rsidRDefault="00325885" w:rsidP="00493DB0">
            <w:pPr>
              <w:jc w:val="left"/>
            </w:pPr>
            <w:r w:rsidRPr="00054BA2">
              <w:rPr>
                <w:b/>
                <w:sz w:val="20"/>
                <w:szCs w:val="20"/>
              </w:rPr>
              <w:t>Ir. Muchammad Husni, M.Kom.</w:t>
            </w:r>
          </w:p>
        </w:tc>
      </w:tr>
      <w:tr w:rsidR="00325885" w14:paraId="27CD0AE3" w14:textId="77777777" w:rsidTr="00493DB0">
        <w:trPr>
          <w:trHeight w:val="557"/>
        </w:trPr>
        <w:tc>
          <w:tcPr>
            <w:tcW w:w="2120" w:type="dxa"/>
            <w:shd w:val="clear" w:color="auto" w:fill="auto"/>
          </w:tcPr>
          <w:p w14:paraId="7B4F887D" w14:textId="77777777" w:rsidR="00325885" w:rsidRDefault="00325885" w:rsidP="00493DB0">
            <w:pPr>
              <w:jc w:val="left"/>
              <w:rPr>
                <w:b/>
                <w:bCs/>
                <w:iCs/>
                <w:sz w:val="20"/>
                <w:szCs w:val="20"/>
              </w:rPr>
            </w:pPr>
            <w:r>
              <w:rPr>
                <w:b/>
                <w:sz w:val="20"/>
                <w:szCs w:val="20"/>
                <w:lang w:eastAsia="ko-KR"/>
              </w:rPr>
              <w:t>Dosen Pembimbing 2</w:t>
            </w:r>
          </w:p>
        </w:tc>
        <w:tc>
          <w:tcPr>
            <w:tcW w:w="143" w:type="dxa"/>
            <w:shd w:val="clear" w:color="auto" w:fill="auto"/>
          </w:tcPr>
          <w:p w14:paraId="3534196C" w14:textId="77777777" w:rsidR="00325885" w:rsidRDefault="00325885" w:rsidP="00493DB0">
            <w:pPr>
              <w:jc w:val="left"/>
              <w:rPr>
                <w:b/>
                <w:sz w:val="20"/>
                <w:szCs w:val="20"/>
              </w:rPr>
            </w:pPr>
            <w:r>
              <w:rPr>
                <w:b/>
                <w:bCs/>
                <w:iCs/>
                <w:sz w:val="20"/>
                <w:szCs w:val="20"/>
              </w:rPr>
              <w:t>:</w:t>
            </w:r>
          </w:p>
        </w:tc>
        <w:tc>
          <w:tcPr>
            <w:tcW w:w="3321" w:type="dxa"/>
            <w:shd w:val="clear" w:color="auto" w:fill="auto"/>
          </w:tcPr>
          <w:p w14:paraId="518DD116" w14:textId="77777777" w:rsidR="00325885" w:rsidRDefault="00325885" w:rsidP="00493DB0">
            <w:pPr>
              <w:jc w:val="left"/>
              <w:rPr>
                <w:b/>
                <w:sz w:val="20"/>
                <w:szCs w:val="20"/>
              </w:rPr>
            </w:pPr>
            <w:r w:rsidRPr="00054BA2">
              <w:rPr>
                <w:b/>
                <w:sz w:val="20"/>
                <w:szCs w:val="20"/>
              </w:rPr>
              <w:t>Henning Titi Ciptaningtyas, S.Kom., M.Kom.</w:t>
            </w:r>
          </w:p>
          <w:p w14:paraId="2AC0215F" w14:textId="77777777" w:rsidR="00DD5F85" w:rsidRDefault="00DD5F85" w:rsidP="00493DB0">
            <w:pPr>
              <w:jc w:val="left"/>
            </w:pPr>
          </w:p>
        </w:tc>
      </w:tr>
    </w:tbl>
    <w:p w14:paraId="24679956" w14:textId="2D806062" w:rsidR="007428AB" w:rsidRPr="007428AB" w:rsidRDefault="004F0CA5" w:rsidP="00CC01B5">
      <w:pPr>
        <w:pStyle w:val="Heading1"/>
        <w:numPr>
          <w:ilvl w:val="0"/>
          <w:numId w:val="0"/>
        </w:numPr>
        <w:ind w:left="-360"/>
      </w:pPr>
      <w:r w:rsidRPr="007428AB">
        <w:t>Abstrak</w:t>
      </w:r>
      <w:bookmarkEnd w:id="1"/>
    </w:p>
    <w:p w14:paraId="0275E537" w14:textId="77777777" w:rsidR="00DD5F85" w:rsidRPr="00D72AE2" w:rsidRDefault="004F0CA5" w:rsidP="00DD5F85">
      <w:pPr>
        <w:rPr>
          <w:i/>
        </w:rPr>
      </w:pPr>
      <w:r>
        <w:rPr>
          <w:i/>
        </w:rPr>
        <w:tab/>
      </w:r>
      <w:r w:rsidR="00DD5F85">
        <w:rPr>
          <w:i/>
        </w:rPr>
        <w:t>Basis data NoSQL, singkatan dari Not SQL, semakin banyak digunakan seiring dengan bertambahnya jumlah aplikasi big data</w:t>
      </w:r>
      <w:r w:rsidR="00DD5F85">
        <w:rPr>
          <w:i/>
          <w:lang w:val="en-GB"/>
        </w:rPr>
        <w:t>.</w:t>
      </w:r>
      <w:r w:rsidR="00DD5F85">
        <w:rPr>
          <w:i/>
        </w:rPr>
        <w:t xml:space="preserve"> Kebanyakan sistem masih menggunakan relational databases (RDB), namun seiring dengan bertambahknya jumlah data tiap tahunnya, sistem menangani big data dengan basis data NoSQL untuk menganalisis dan mengakses data dengan lebih cepat.</w:t>
      </w:r>
    </w:p>
    <w:p w14:paraId="7FE71F15" w14:textId="77777777" w:rsidR="00DD5F85" w:rsidRDefault="00DD5F85" w:rsidP="00DD5F85">
      <w:pPr>
        <w:ind w:firstLine="720"/>
        <w:rPr>
          <w:i/>
        </w:rPr>
      </w:pPr>
      <w:r w:rsidRPr="00E8027B">
        <w:rPr>
          <w:i/>
          <w:highlight w:val="yellow"/>
        </w:rPr>
        <w:t xml:space="preserve">Data dari genom sendiri sangatlah besar sehingga dibutuhkan suatu teknik yang dapat mengurangi waktu komputasi. Hal tersebut dapat tercapai dengan </w:t>
      </w:r>
      <w:r w:rsidRPr="00E8027B">
        <w:rPr>
          <w:i/>
          <w:highlight w:val="yellow"/>
          <w:lang w:val="en-GB"/>
        </w:rPr>
        <w:t>cara mengimplementasikan komputasi paralel terhadap algoritma LCS. Oleh karena itu Tugas Akhir ini mengimplementasikan Algoritma LCS yang diparalelkan.</w:t>
      </w:r>
    </w:p>
    <w:p w14:paraId="60A059FF" w14:textId="77777777" w:rsidR="00DD5F85" w:rsidRDefault="00DD5F85" w:rsidP="00DD5F85">
      <w:pPr>
        <w:ind w:firstLine="720"/>
        <w:rPr>
          <w:i/>
        </w:rPr>
      </w:pPr>
      <w:r>
        <w:rPr>
          <w:i/>
        </w:rPr>
        <w:t xml:space="preserve">Tugas Akhir ini memiliki tujuan untuk mengimplementasikan mekanisme data adapter dalam sinkronisasi basis data RDB dan NoSQL. </w:t>
      </w:r>
      <w:r w:rsidRPr="00E8027B">
        <w:rPr>
          <w:i/>
          <w:highlight w:val="yellow"/>
        </w:rPr>
        <w:t>Berdasarkan hasil uji coba, waktu eksekusi LCS secara paralel terbukti lebih cepat daripada sekuensial dan panjang karakter yang dapat diproses pada komputasi paralel lebih banyak daripada sekuensial.</w:t>
      </w:r>
      <w:r>
        <w:rPr>
          <w:i/>
        </w:rPr>
        <w:t xml:space="preserve"> </w:t>
      </w:r>
    </w:p>
    <w:p w14:paraId="02A975AA" w14:textId="77777777" w:rsidR="00DD5F85" w:rsidRDefault="00DD5F85" w:rsidP="00DD5F85">
      <w:pPr>
        <w:ind w:firstLine="720"/>
        <w:rPr>
          <w:i/>
        </w:rPr>
      </w:pPr>
    </w:p>
    <w:p w14:paraId="3A13AF0F" w14:textId="77777777" w:rsidR="00DD5F85" w:rsidRDefault="00DD5F85" w:rsidP="00DD5F85">
      <w:pPr>
        <w:jc w:val="left"/>
        <w:rPr>
          <w:b/>
        </w:rPr>
        <w:sectPr w:rsidR="00DD5F85">
          <w:headerReference w:type="even" r:id="rId33"/>
          <w:headerReference w:type="default" r:id="rId34"/>
          <w:footerReference w:type="even" r:id="rId35"/>
          <w:footerReference w:type="default" r:id="rId36"/>
          <w:headerReference w:type="first" r:id="rId37"/>
          <w:footerReference w:type="first" r:id="rId38"/>
          <w:pgSz w:w="8391" w:h="11906"/>
          <w:pgMar w:top="1418" w:right="1134" w:bottom="1418" w:left="1702" w:header="720" w:footer="720" w:gutter="0"/>
          <w:pgNumType w:fmt="lowerRoman"/>
          <w:cols w:space="720"/>
          <w:docGrid w:linePitch="360"/>
        </w:sectPr>
      </w:pPr>
      <w:r>
        <w:rPr>
          <w:b/>
          <w:i/>
        </w:rPr>
        <w:t>Kata kunci: RDB, NoSQL, Data Adapter, Sinkronisasi.</w:t>
      </w:r>
    </w:p>
    <w:p w14:paraId="16DBCF39" w14:textId="77777777" w:rsidR="00DD5F85" w:rsidRDefault="00DD5F85" w:rsidP="00DD5F85">
      <w:pPr>
        <w:jc w:val="center"/>
        <w:rPr>
          <w:b/>
        </w:rPr>
      </w:pPr>
      <w:bookmarkStart w:id="2" w:name="_Toc454782828"/>
      <w:r>
        <w:rPr>
          <w:b/>
        </w:rPr>
        <w:lastRenderedPageBreak/>
        <w:t>SYNCHRONIZATION BETWEEN SQL AND NOSQL DATABASE USING DATA ADAPTER WITH DIRECT ACCESS QUERY APPROACH</w:t>
      </w:r>
    </w:p>
    <w:p w14:paraId="09A9687F" w14:textId="77777777" w:rsidR="00DD5F85" w:rsidRDefault="00DD5F85" w:rsidP="00DD5F85">
      <w:pPr>
        <w:jc w:val="center"/>
        <w:rPr>
          <w:b/>
        </w:rPr>
      </w:pPr>
    </w:p>
    <w:tbl>
      <w:tblPr>
        <w:tblW w:w="0" w:type="auto"/>
        <w:tblLayout w:type="fixed"/>
        <w:tblCellMar>
          <w:left w:w="14" w:type="dxa"/>
          <w:right w:w="14" w:type="dxa"/>
        </w:tblCellMar>
        <w:tblLook w:val="0000" w:firstRow="0" w:lastRow="0" w:firstColumn="0" w:lastColumn="0" w:noHBand="0" w:noVBand="0"/>
      </w:tblPr>
      <w:tblGrid>
        <w:gridCol w:w="2094"/>
        <w:gridCol w:w="142"/>
        <w:gridCol w:w="3320"/>
      </w:tblGrid>
      <w:tr w:rsidR="00DD5F85" w14:paraId="54B20844" w14:textId="77777777" w:rsidTr="00493DB0">
        <w:tc>
          <w:tcPr>
            <w:tcW w:w="2094" w:type="dxa"/>
            <w:shd w:val="clear" w:color="auto" w:fill="auto"/>
          </w:tcPr>
          <w:p w14:paraId="431A78BF" w14:textId="77777777" w:rsidR="00DD5F85" w:rsidRDefault="00DD5F85" w:rsidP="00493DB0">
            <w:pPr>
              <w:jc w:val="left"/>
              <w:rPr>
                <w:b/>
                <w:bCs/>
                <w:iCs/>
                <w:sz w:val="20"/>
                <w:szCs w:val="20"/>
              </w:rPr>
            </w:pPr>
            <w:r>
              <w:rPr>
                <w:b/>
                <w:sz w:val="20"/>
                <w:szCs w:val="20"/>
                <w:lang w:eastAsia="ko-KR"/>
              </w:rPr>
              <w:t>Nama Mahasiswa</w:t>
            </w:r>
          </w:p>
        </w:tc>
        <w:tc>
          <w:tcPr>
            <w:tcW w:w="142" w:type="dxa"/>
            <w:shd w:val="clear" w:color="auto" w:fill="auto"/>
          </w:tcPr>
          <w:p w14:paraId="69972275" w14:textId="77777777" w:rsidR="00DD5F85" w:rsidRDefault="00DD5F85" w:rsidP="00493DB0">
            <w:pPr>
              <w:jc w:val="left"/>
              <w:rPr>
                <w:b/>
                <w:sz w:val="20"/>
                <w:szCs w:val="20"/>
                <w:lang w:val="en-GB" w:eastAsia="ko-KR"/>
              </w:rPr>
            </w:pPr>
            <w:r>
              <w:rPr>
                <w:b/>
                <w:bCs/>
                <w:iCs/>
                <w:sz w:val="20"/>
                <w:szCs w:val="20"/>
              </w:rPr>
              <w:t>:</w:t>
            </w:r>
          </w:p>
        </w:tc>
        <w:tc>
          <w:tcPr>
            <w:tcW w:w="3320" w:type="dxa"/>
            <w:shd w:val="clear" w:color="auto" w:fill="auto"/>
          </w:tcPr>
          <w:p w14:paraId="6611D1FF" w14:textId="77777777" w:rsidR="00DD5F85" w:rsidRPr="00054BA2" w:rsidRDefault="00DD5F85" w:rsidP="00493DB0">
            <w:pPr>
              <w:jc w:val="left"/>
            </w:pPr>
            <w:r>
              <w:rPr>
                <w:b/>
                <w:sz w:val="20"/>
                <w:szCs w:val="20"/>
                <w:lang w:eastAsia="ko-KR"/>
              </w:rPr>
              <w:t>I Gusti Ngurah Adi Wicaksana</w:t>
            </w:r>
          </w:p>
        </w:tc>
      </w:tr>
      <w:tr w:rsidR="00DD5F85" w14:paraId="79597A6E" w14:textId="77777777" w:rsidTr="00493DB0">
        <w:tc>
          <w:tcPr>
            <w:tcW w:w="2094" w:type="dxa"/>
            <w:shd w:val="clear" w:color="auto" w:fill="auto"/>
          </w:tcPr>
          <w:p w14:paraId="4CF3F05E" w14:textId="77777777" w:rsidR="00DD5F85" w:rsidRDefault="00DD5F85" w:rsidP="00493DB0">
            <w:pPr>
              <w:jc w:val="left"/>
              <w:rPr>
                <w:b/>
                <w:bCs/>
                <w:iCs/>
                <w:sz w:val="20"/>
                <w:szCs w:val="20"/>
              </w:rPr>
            </w:pPr>
            <w:r>
              <w:rPr>
                <w:b/>
                <w:sz w:val="20"/>
                <w:szCs w:val="20"/>
                <w:lang w:eastAsia="ko-KR"/>
              </w:rPr>
              <w:t>NRP</w:t>
            </w:r>
          </w:p>
        </w:tc>
        <w:tc>
          <w:tcPr>
            <w:tcW w:w="142" w:type="dxa"/>
            <w:shd w:val="clear" w:color="auto" w:fill="auto"/>
          </w:tcPr>
          <w:p w14:paraId="455933EB" w14:textId="77777777" w:rsidR="00DD5F85" w:rsidRDefault="00DD5F85" w:rsidP="00493DB0">
            <w:pPr>
              <w:jc w:val="left"/>
              <w:rPr>
                <w:b/>
                <w:sz w:val="20"/>
                <w:szCs w:val="20"/>
                <w:lang w:eastAsia="ko-KR"/>
              </w:rPr>
            </w:pPr>
            <w:r>
              <w:rPr>
                <w:b/>
                <w:bCs/>
                <w:iCs/>
                <w:sz w:val="20"/>
                <w:szCs w:val="20"/>
              </w:rPr>
              <w:t>:</w:t>
            </w:r>
          </w:p>
        </w:tc>
        <w:tc>
          <w:tcPr>
            <w:tcW w:w="3320" w:type="dxa"/>
            <w:shd w:val="clear" w:color="auto" w:fill="auto"/>
          </w:tcPr>
          <w:p w14:paraId="0A299C2F" w14:textId="77777777" w:rsidR="00DD5F85" w:rsidRDefault="00DD5F85" w:rsidP="00493DB0">
            <w:pPr>
              <w:jc w:val="left"/>
            </w:pPr>
            <w:r>
              <w:rPr>
                <w:b/>
                <w:sz w:val="20"/>
                <w:szCs w:val="20"/>
                <w:lang w:eastAsia="ko-KR"/>
              </w:rPr>
              <w:t>5113100110</w:t>
            </w:r>
          </w:p>
        </w:tc>
      </w:tr>
      <w:tr w:rsidR="00DD5F85" w14:paraId="561514B0" w14:textId="77777777" w:rsidTr="00493DB0">
        <w:tc>
          <w:tcPr>
            <w:tcW w:w="2094" w:type="dxa"/>
            <w:shd w:val="clear" w:color="auto" w:fill="auto"/>
          </w:tcPr>
          <w:p w14:paraId="78BAD979" w14:textId="77777777" w:rsidR="00DD5F85" w:rsidRDefault="00DD5F85" w:rsidP="00493DB0">
            <w:pPr>
              <w:jc w:val="left"/>
              <w:rPr>
                <w:b/>
                <w:bCs/>
                <w:iCs/>
                <w:sz w:val="20"/>
                <w:szCs w:val="20"/>
              </w:rPr>
            </w:pPr>
            <w:r>
              <w:rPr>
                <w:b/>
                <w:sz w:val="20"/>
                <w:szCs w:val="20"/>
                <w:lang w:eastAsia="ko-KR"/>
              </w:rPr>
              <w:t>Jurusan</w:t>
            </w:r>
          </w:p>
        </w:tc>
        <w:tc>
          <w:tcPr>
            <w:tcW w:w="142" w:type="dxa"/>
            <w:shd w:val="clear" w:color="auto" w:fill="auto"/>
          </w:tcPr>
          <w:p w14:paraId="3335FF8D" w14:textId="77777777" w:rsidR="00DD5F85" w:rsidRDefault="00DD5F85" w:rsidP="00493DB0">
            <w:pPr>
              <w:jc w:val="left"/>
              <w:rPr>
                <w:b/>
                <w:sz w:val="20"/>
                <w:szCs w:val="20"/>
                <w:lang w:eastAsia="ko-KR"/>
              </w:rPr>
            </w:pPr>
            <w:r>
              <w:rPr>
                <w:b/>
                <w:bCs/>
                <w:iCs/>
                <w:sz w:val="20"/>
                <w:szCs w:val="20"/>
              </w:rPr>
              <w:t>:</w:t>
            </w:r>
          </w:p>
        </w:tc>
        <w:tc>
          <w:tcPr>
            <w:tcW w:w="3320" w:type="dxa"/>
            <w:shd w:val="clear" w:color="auto" w:fill="auto"/>
          </w:tcPr>
          <w:p w14:paraId="3999A328" w14:textId="77777777" w:rsidR="00DD5F85" w:rsidRDefault="00DD5F85" w:rsidP="00493DB0">
            <w:pPr>
              <w:jc w:val="left"/>
            </w:pPr>
            <w:r>
              <w:rPr>
                <w:b/>
                <w:sz w:val="20"/>
                <w:szCs w:val="20"/>
                <w:lang w:eastAsia="ko-KR"/>
              </w:rPr>
              <w:t>Teknik Informatika FTIF-ITS</w:t>
            </w:r>
          </w:p>
        </w:tc>
      </w:tr>
      <w:tr w:rsidR="00DD5F85" w14:paraId="3AB0E675" w14:textId="77777777" w:rsidTr="00493DB0">
        <w:tc>
          <w:tcPr>
            <w:tcW w:w="2094" w:type="dxa"/>
            <w:shd w:val="clear" w:color="auto" w:fill="auto"/>
          </w:tcPr>
          <w:p w14:paraId="01C79801" w14:textId="77777777" w:rsidR="00DD5F85" w:rsidRDefault="00DD5F85" w:rsidP="00493DB0">
            <w:pPr>
              <w:jc w:val="left"/>
              <w:rPr>
                <w:b/>
                <w:bCs/>
                <w:iCs/>
                <w:sz w:val="20"/>
                <w:szCs w:val="20"/>
              </w:rPr>
            </w:pPr>
            <w:r>
              <w:rPr>
                <w:b/>
                <w:sz w:val="20"/>
                <w:szCs w:val="20"/>
                <w:lang w:eastAsia="ko-KR"/>
              </w:rPr>
              <w:t>Dosen Pembimbing 1</w:t>
            </w:r>
          </w:p>
        </w:tc>
        <w:tc>
          <w:tcPr>
            <w:tcW w:w="142" w:type="dxa"/>
            <w:shd w:val="clear" w:color="auto" w:fill="auto"/>
          </w:tcPr>
          <w:p w14:paraId="611F1FB3" w14:textId="77777777" w:rsidR="00DD5F85" w:rsidRDefault="00DD5F85" w:rsidP="00493DB0">
            <w:pPr>
              <w:jc w:val="left"/>
              <w:rPr>
                <w:b/>
                <w:sz w:val="20"/>
                <w:szCs w:val="20"/>
              </w:rPr>
            </w:pPr>
            <w:r>
              <w:rPr>
                <w:b/>
                <w:bCs/>
                <w:iCs/>
                <w:sz w:val="20"/>
                <w:szCs w:val="20"/>
              </w:rPr>
              <w:t>:</w:t>
            </w:r>
          </w:p>
        </w:tc>
        <w:tc>
          <w:tcPr>
            <w:tcW w:w="3320" w:type="dxa"/>
            <w:shd w:val="clear" w:color="auto" w:fill="auto"/>
          </w:tcPr>
          <w:p w14:paraId="020FFEDC" w14:textId="77777777" w:rsidR="00DD5F85" w:rsidRDefault="00DD5F85" w:rsidP="00493DB0">
            <w:pPr>
              <w:jc w:val="left"/>
            </w:pPr>
            <w:r w:rsidRPr="00054BA2">
              <w:rPr>
                <w:b/>
                <w:sz w:val="20"/>
                <w:szCs w:val="20"/>
              </w:rPr>
              <w:t>Ir. Muchammad Husni, M.Kom.</w:t>
            </w:r>
          </w:p>
        </w:tc>
      </w:tr>
      <w:tr w:rsidR="00DD5F85" w14:paraId="225F9589" w14:textId="77777777" w:rsidTr="00493DB0">
        <w:trPr>
          <w:trHeight w:val="557"/>
        </w:trPr>
        <w:tc>
          <w:tcPr>
            <w:tcW w:w="2094" w:type="dxa"/>
            <w:shd w:val="clear" w:color="auto" w:fill="auto"/>
          </w:tcPr>
          <w:p w14:paraId="2F85FA9D" w14:textId="77777777" w:rsidR="00DD5F85" w:rsidRDefault="00DD5F85" w:rsidP="00493DB0">
            <w:pPr>
              <w:jc w:val="left"/>
              <w:rPr>
                <w:b/>
                <w:bCs/>
                <w:iCs/>
                <w:sz w:val="20"/>
                <w:szCs w:val="20"/>
              </w:rPr>
            </w:pPr>
            <w:r>
              <w:rPr>
                <w:b/>
                <w:sz w:val="20"/>
                <w:szCs w:val="20"/>
                <w:lang w:eastAsia="ko-KR"/>
              </w:rPr>
              <w:t>Dosen Pembimbing 2</w:t>
            </w:r>
          </w:p>
        </w:tc>
        <w:tc>
          <w:tcPr>
            <w:tcW w:w="142" w:type="dxa"/>
            <w:shd w:val="clear" w:color="auto" w:fill="auto"/>
          </w:tcPr>
          <w:p w14:paraId="41EC16ED" w14:textId="77777777" w:rsidR="00DD5F85" w:rsidRDefault="00DD5F85" w:rsidP="00493DB0">
            <w:pPr>
              <w:jc w:val="left"/>
              <w:rPr>
                <w:b/>
                <w:sz w:val="20"/>
                <w:szCs w:val="20"/>
              </w:rPr>
            </w:pPr>
            <w:r>
              <w:rPr>
                <w:b/>
                <w:bCs/>
                <w:iCs/>
                <w:sz w:val="20"/>
                <w:szCs w:val="20"/>
              </w:rPr>
              <w:t>:</w:t>
            </w:r>
          </w:p>
        </w:tc>
        <w:tc>
          <w:tcPr>
            <w:tcW w:w="3320" w:type="dxa"/>
            <w:shd w:val="clear" w:color="auto" w:fill="auto"/>
          </w:tcPr>
          <w:p w14:paraId="19385D4A" w14:textId="77777777" w:rsidR="00DD5F85" w:rsidRDefault="00DD5F85" w:rsidP="00493DB0">
            <w:pPr>
              <w:jc w:val="left"/>
            </w:pPr>
            <w:r w:rsidRPr="00054BA2">
              <w:rPr>
                <w:b/>
                <w:sz w:val="20"/>
                <w:szCs w:val="20"/>
              </w:rPr>
              <w:t>Henning Titi Ciptaningtyas, S.Kom., M.Kom.</w:t>
            </w:r>
          </w:p>
        </w:tc>
      </w:tr>
    </w:tbl>
    <w:p w14:paraId="4C4D7E83" w14:textId="77777777" w:rsidR="004F0CA5" w:rsidRPr="007428AB" w:rsidRDefault="00BA37B3" w:rsidP="00CC01B5">
      <w:pPr>
        <w:pStyle w:val="Heading1"/>
        <w:numPr>
          <w:ilvl w:val="0"/>
          <w:numId w:val="0"/>
        </w:numPr>
        <w:ind w:left="-360"/>
      </w:pPr>
      <w:r w:rsidRPr="007428AB">
        <w:t>A</w:t>
      </w:r>
      <w:r w:rsidR="004F0CA5" w:rsidRPr="007428AB">
        <w:t>bstract</w:t>
      </w:r>
      <w:bookmarkEnd w:id="2"/>
    </w:p>
    <w:p w14:paraId="53FB3B36" w14:textId="34A95E94" w:rsidR="007428AB" w:rsidRPr="00DD5F85" w:rsidRDefault="0074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highlight w:val="yellow"/>
          <w:lang w:eastAsia="en-US"/>
        </w:rPr>
      </w:pPr>
      <w:r w:rsidRPr="00DD5F85">
        <w:rPr>
          <w:i/>
          <w:highlight w:val="yellow"/>
          <w:lang w:eastAsia="en-US"/>
        </w:rPr>
        <w:t>The process of finding the global alignment of two genomes</w:t>
      </w:r>
      <w:r w:rsidR="008F7836" w:rsidRPr="00DD5F85">
        <w:rPr>
          <w:i/>
          <w:highlight w:val="yellow"/>
          <w:lang w:eastAsia="en-US"/>
        </w:rPr>
        <w:t xml:space="preserve"> </w:t>
      </w:r>
      <w:r w:rsidRPr="00DD5F85">
        <w:rPr>
          <w:i/>
          <w:highlight w:val="yellow"/>
          <w:lang w:eastAsia="en-US"/>
        </w:rPr>
        <w:t>by comparing the sequence</w:t>
      </w:r>
      <w:r w:rsidR="005B37F1" w:rsidRPr="00DD5F85">
        <w:rPr>
          <w:i/>
          <w:highlight w:val="yellow"/>
          <w:lang w:eastAsia="en-US"/>
        </w:rPr>
        <w:t xml:space="preserve"> </w:t>
      </w:r>
      <w:r w:rsidRPr="00DD5F85">
        <w:rPr>
          <w:i/>
          <w:highlight w:val="yellow"/>
          <w:lang w:eastAsia="en-US"/>
        </w:rPr>
        <w:t>is one of the problems frequently encountered in computational biology. One</w:t>
      </w:r>
      <w:r w:rsidR="00185871" w:rsidRPr="00DD5F85">
        <w:rPr>
          <w:i/>
          <w:highlight w:val="yellow"/>
          <w:lang w:eastAsia="en-US"/>
        </w:rPr>
        <w:t xml:space="preserve"> of the</w:t>
      </w:r>
      <w:r w:rsidRPr="00DD5F85">
        <w:rPr>
          <w:i/>
          <w:highlight w:val="yellow"/>
          <w:lang w:eastAsia="en-US"/>
        </w:rPr>
        <w:t xml:space="preserve"> way</w:t>
      </w:r>
      <w:r w:rsidR="00185871" w:rsidRPr="00DD5F85">
        <w:rPr>
          <w:i/>
          <w:highlight w:val="yellow"/>
          <w:lang w:eastAsia="en-US"/>
        </w:rPr>
        <w:t>s</w:t>
      </w:r>
      <w:r w:rsidRPr="00DD5F85">
        <w:rPr>
          <w:i/>
          <w:highlight w:val="yellow"/>
          <w:lang w:eastAsia="en-US"/>
        </w:rPr>
        <w:t xml:space="preserve"> to solve this problem is to implement the algorithm Longest common subsequence (</w:t>
      </w:r>
      <w:r w:rsidR="00BB1FAD" w:rsidRPr="00DD5F85">
        <w:rPr>
          <w:i/>
          <w:highlight w:val="yellow"/>
          <w:lang w:eastAsia="en-US"/>
        </w:rPr>
        <w:t>LCS</w:t>
      </w:r>
      <w:r w:rsidRPr="00DD5F85">
        <w:rPr>
          <w:i/>
          <w:highlight w:val="yellow"/>
          <w:lang w:eastAsia="en-US"/>
        </w:rPr>
        <w:t xml:space="preserve">) in finding the </w:t>
      </w:r>
      <w:r w:rsidRPr="00DD5F85">
        <w:rPr>
          <w:i/>
          <w:highlight w:val="yellow"/>
          <w:lang w:val="en-GB" w:eastAsia="en-US"/>
        </w:rPr>
        <w:t>global alignment</w:t>
      </w:r>
      <w:r w:rsidRPr="00DD5F85">
        <w:rPr>
          <w:i/>
          <w:highlight w:val="yellow"/>
          <w:lang w:eastAsia="en-US"/>
        </w:rPr>
        <w:t xml:space="preserve"> of both genome</w:t>
      </w:r>
      <w:r w:rsidRPr="00DD5F85">
        <w:rPr>
          <w:i/>
          <w:highlight w:val="yellow"/>
          <w:lang w:val="en-GB" w:eastAsia="en-US"/>
        </w:rPr>
        <w:t>s</w:t>
      </w:r>
      <w:r w:rsidRPr="00DD5F85">
        <w:rPr>
          <w:i/>
          <w:highlight w:val="yellow"/>
          <w:lang w:eastAsia="en-US"/>
        </w:rPr>
        <w:t xml:space="preserve">. </w:t>
      </w:r>
    </w:p>
    <w:p w14:paraId="681B6C5E" w14:textId="5B813B40" w:rsidR="007428AB" w:rsidRPr="00DD5F85" w:rsidRDefault="008F7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highlight w:val="yellow"/>
          <w:lang w:eastAsia="en-US"/>
        </w:rPr>
      </w:pPr>
      <w:r w:rsidRPr="00DD5F85">
        <w:rPr>
          <w:i/>
          <w:highlight w:val="yellow"/>
          <w:lang w:eastAsia="en-US"/>
        </w:rPr>
        <w:t xml:space="preserve">Data from the genome itself is </w:t>
      </w:r>
      <w:r w:rsidR="00185871" w:rsidRPr="00DD5F85">
        <w:rPr>
          <w:i/>
          <w:highlight w:val="yellow"/>
          <w:lang w:eastAsia="en-US"/>
        </w:rPr>
        <w:t>large so</w:t>
      </w:r>
      <w:r w:rsidRPr="00DD5F85">
        <w:rPr>
          <w:i/>
          <w:highlight w:val="yellow"/>
          <w:lang w:eastAsia="en-US"/>
        </w:rPr>
        <w:t xml:space="preserve"> it takes a technique that can reduce the computation time. This can be achieved by implementing parallel computation of the </w:t>
      </w:r>
      <w:r w:rsidR="00BB1FAD" w:rsidRPr="00DD5F85">
        <w:rPr>
          <w:i/>
          <w:highlight w:val="yellow"/>
          <w:lang w:eastAsia="en-US"/>
        </w:rPr>
        <w:t>LCS</w:t>
      </w:r>
      <w:r w:rsidRPr="00DD5F85">
        <w:rPr>
          <w:i/>
          <w:highlight w:val="yellow"/>
          <w:lang w:eastAsia="en-US"/>
        </w:rPr>
        <w:t xml:space="preserve"> algorithm. </w:t>
      </w:r>
      <w:r w:rsidR="007428AB" w:rsidRPr="00DD5F85">
        <w:rPr>
          <w:i/>
          <w:highlight w:val="yellow"/>
          <w:lang w:eastAsia="en-US"/>
        </w:rPr>
        <w:t>Therefore, this undergraduate thesis implements the paral</w:t>
      </w:r>
      <w:r w:rsidR="007428AB" w:rsidRPr="00DD5F85">
        <w:rPr>
          <w:i/>
          <w:highlight w:val="yellow"/>
          <w:lang w:val="en-GB" w:eastAsia="en-US"/>
        </w:rPr>
        <w:t>l</w:t>
      </w:r>
      <w:r w:rsidR="007428AB" w:rsidRPr="00DD5F85">
        <w:rPr>
          <w:i/>
          <w:highlight w:val="yellow"/>
          <w:lang w:eastAsia="en-US"/>
        </w:rPr>
        <w:t xml:space="preserve">elization of </w:t>
      </w:r>
      <w:r w:rsidR="00BB1FAD" w:rsidRPr="00DD5F85">
        <w:rPr>
          <w:i/>
          <w:highlight w:val="yellow"/>
          <w:lang w:eastAsia="en-US"/>
        </w:rPr>
        <w:t>LCS</w:t>
      </w:r>
      <w:r w:rsidR="007428AB" w:rsidRPr="00DD5F85">
        <w:rPr>
          <w:i/>
          <w:highlight w:val="yellow"/>
          <w:lang w:eastAsia="en-US"/>
        </w:rPr>
        <w:t xml:space="preserve"> algorithm.</w:t>
      </w:r>
    </w:p>
    <w:p w14:paraId="07906E5B" w14:textId="695B0223" w:rsidR="004F0CA5" w:rsidRDefault="0074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sidRPr="00DD5F85">
        <w:rPr>
          <w:i/>
          <w:highlight w:val="yellow"/>
          <w:lang w:eastAsia="en-US"/>
        </w:rPr>
        <w:t xml:space="preserve"> The purpose of this undergraduate thesis is to find the </w:t>
      </w:r>
      <w:r w:rsidR="00334AB5" w:rsidRPr="00DD5F85">
        <w:rPr>
          <w:i/>
          <w:highlight w:val="yellow"/>
          <w:lang w:eastAsia="en-US"/>
        </w:rPr>
        <w:t>similarity</w:t>
      </w:r>
      <w:r w:rsidRPr="00DD5F85">
        <w:rPr>
          <w:i/>
          <w:highlight w:val="yellow"/>
          <w:lang w:eastAsia="en-US"/>
        </w:rPr>
        <w:t xml:space="preserve"> of the two genomes and analyze and compare the performance of</w:t>
      </w:r>
      <w:r w:rsidR="00185871" w:rsidRPr="00DD5F85">
        <w:rPr>
          <w:i/>
          <w:highlight w:val="yellow"/>
          <w:lang w:val="en-GB" w:eastAsia="en-US"/>
        </w:rPr>
        <w:t xml:space="preserve"> </w:t>
      </w:r>
      <w:r w:rsidRPr="00DD5F85">
        <w:rPr>
          <w:i/>
          <w:highlight w:val="yellow"/>
          <w:lang w:val="en-GB" w:eastAsia="en-US"/>
        </w:rPr>
        <w:t xml:space="preserve">the sequential of </w:t>
      </w:r>
      <w:r w:rsidR="00BB1FAD" w:rsidRPr="00DD5F85">
        <w:rPr>
          <w:i/>
          <w:highlight w:val="yellow"/>
          <w:lang w:val="en-GB" w:eastAsia="en-US"/>
        </w:rPr>
        <w:t>LCS</w:t>
      </w:r>
      <w:r w:rsidRPr="00DD5F85">
        <w:rPr>
          <w:i/>
          <w:highlight w:val="yellow"/>
          <w:lang w:eastAsia="en-US"/>
        </w:rPr>
        <w:t xml:space="preserve"> algorithms and </w:t>
      </w:r>
      <w:r w:rsidRPr="00DD5F85">
        <w:rPr>
          <w:i/>
          <w:highlight w:val="yellow"/>
          <w:lang w:val="en-GB" w:eastAsia="en-US"/>
        </w:rPr>
        <w:t xml:space="preserve">the </w:t>
      </w:r>
      <w:r w:rsidRPr="00DD5F85">
        <w:rPr>
          <w:i/>
          <w:highlight w:val="yellow"/>
          <w:lang w:eastAsia="en-US"/>
        </w:rPr>
        <w:t>parallel</w:t>
      </w:r>
      <w:r w:rsidRPr="00DD5F85">
        <w:rPr>
          <w:i/>
          <w:highlight w:val="yellow"/>
          <w:lang w:val="en-GB" w:eastAsia="en-US"/>
        </w:rPr>
        <w:t>ization of</w:t>
      </w:r>
      <w:r w:rsidRPr="00DD5F85">
        <w:rPr>
          <w:i/>
          <w:highlight w:val="yellow"/>
          <w:lang w:eastAsia="en-US"/>
        </w:rPr>
        <w:t xml:space="preserve"> </w:t>
      </w:r>
      <w:r w:rsidR="00BB1FAD" w:rsidRPr="00DD5F85">
        <w:rPr>
          <w:i/>
          <w:highlight w:val="yellow"/>
          <w:lang w:eastAsia="en-US"/>
        </w:rPr>
        <w:t>LCS</w:t>
      </w:r>
      <w:r w:rsidRPr="00DD5F85">
        <w:rPr>
          <w:i/>
          <w:highlight w:val="yellow"/>
          <w:lang w:eastAsia="en-US"/>
        </w:rPr>
        <w:t xml:space="preserve"> </w:t>
      </w:r>
      <w:r w:rsidRPr="00DD5F85">
        <w:rPr>
          <w:i/>
          <w:highlight w:val="yellow"/>
          <w:lang w:val="en-GB" w:eastAsia="en-US"/>
        </w:rPr>
        <w:t>algorithm</w:t>
      </w:r>
      <w:r w:rsidRPr="00DD5F85">
        <w:rPr>
          <w:i/>
          <w:highlight w:val="yellow"/>
          <w:lang w:eastAsia="en-US"/>
        </w:rPr>
        <w:t xml:space="preserve">. </w:t>
      </w:r>
      <w:r w:rsidR="00BB1FAD" w:rsidRPr="00DD5F85">
        <w:rPr>
          <w:i/>
          <w:highlight w:val="yellow"/>
          <w:lang w:eastAsia="en-US"/>
        </w:rPr>
        <w:t>LCS</w:t>
      </w:r>
      <w:r w:rsidRPr="00DD5F85">
        <w:rPr>
          <w:i/>
          <w:highlight w:val="yellow"/>
          <w:lang w:eastAsia="en-US"/>
        </w:rPr>
        <w:t xml:space="preserve"> algorithm implemented in parallel using </w:t>
      </w:r>
      <w:r w:rsidRPr="00DD5F85">
        <w:rPr>
          <w:i/>
          <w:highlight w:val="yellow"/>
          <w:lang w:val="en-GB" w:eastAsia="en-US"/>
        </w:rPr>
        <w:t>OpenMPI</w:t>
      </w:r>
      <w:r w:rsidRPr="00DD5F85">
        <w:rPr>
          <w:i/>
          <w:highlight w:val="yellow"/>
          <w:lang w:eastAsia="en-US"/>
        </w:rPr>
        <w:t xml:space="preserve"> library. Based on trial results, the execution time </w:t>
      </w:r>
      <w:r w:rsidR="00BB1FAD" w:rsidRPr="00DD5F85">
        <w:rPr>
          <w:i/>
          <w:highlight w:val="yellow"/>
          <w:lang w:eastAsia="en-US"/>
        </w:rPr>
        <w:t>LCS</w:t>
      </w:r>
      <w:r w:rsidRPr="00DD5F85">
        <w:rPr>
          <w:i/>
          <w:highlight w:val="yellow"/>
          <w:lang w:eastAsia="en-US"/>
        </w:rPr>
        <w:t xml:space="preserve"> in parallel</w:t>
      </w:r>
      <w:r w:rsidR="00004CC6" w:rsidRPr="00DD5F85">
        <w:rPr>
          <w:i/>
          <w:highlight w:val="yellow"/>
          <w:lang w:eastAsia="en-US"/>
        </w:rPr>
        <w:t xml:space="preserve"> </w:t>
      </w:r>
      <w:r w:rsidRPr="00DD5F85">
        <w:rPr>
          <w:i/>
          <w:highlight w:val="yellow"/>
          <w:lang w:eastAsia="en-US"/>
        </w:rPr>
        <w:t>proved faster than sequential</w:t>
      </w:r>
      <w:r w:rsidR="005B37F1" w:rsidRPr="00DD5F85">
        <w:rPr>
          <w:i/>
          <w:highlight w:val="yellow"/>
          <w:lang w:eastAsia="en-US"/>
        </w:rPr>
        <w:t xml:space="preserve"> and length of characters that can be processed in parallel computing</w:t>
      </w:r>
      <w:r w:rsidR="00185871" w:rsidRPr="00DD5F85">
        <w:rPr>
          <w:i/>
          <w:highlight w:val="yellow"/>
          <w:lang w:eastAsia="en-US"/>
        </w:rPr>
        <w:t xml:space="preserve"> is</w:t>
      </w:r>
      <w:r w:rsidR="005B37F1" w:rsidRPr="00DD5F85">
        <w:rPr>
          <w:i/>
          <w:highlight w:val="yellow"/>
          <w:lang w:eastAsia="en-US"/>
        </w:rPr>
        <w:t xml:space="preserve"> longer than sequential.</w:t>
      </w:r>
    </w:p>
    <w:p w14:paraId="4AE65620" w14:textId="28678454" w:rsidR="00BC3C3E" w:rsidRDefault="004F0CA5" w:rsidP="007428AB">
      <w:pPr>
        <w:jc w:val="left"/>
        <w:rPr>
          <w:b/>
          <w:i/>
        </w:rPr>
      </w:pPr>
      <w:r>
        <w:rPr>
          <w:b/>
          <w:i/>
        </w:rPr>
        <w:t xml:space="preserve">Keywords: </w:t>
      </w:r>
      <w:r w:rsidR="007428AB">
        <w:rPr>
          <w:b/>
          <w:i/>
        </w:rPr>
        <w:t xml:space="preserve"> </w:t>
      </w:r>
      <w:r w:rsidR="00BB1FAD" w:rsidRPr="00BB1FAD">
        <w:rPr>
          <w:b/>
          <w:i/>
        </w:rPr>
        <w:t>LCS</w:t>
      </w:r>
      <w:r w:rsidR="007428AB">
        <w:rPr>
          <w:b/>
          <w:i/>
        </w:rPr>
        <w:t>, OpenMPI, Dynamic Programming, Genom.</w:t>
      </w:r>
    </w:p>
    <w:p w14:paraId="264C6495" w14:textId="48F839FC" w:rsidR="00BC3C3E" w:rsidRDefault="00BC3C3E" w:rsidP="00BC3C3E">
      <w:pPr>
        <w:suppressAutoHyphens w:val="0"/>
        <w:jc w:val="center"/>
        <w:rPr>
          <w:b/>
          <w:i/>
        </w:rPr>
      </w:pPr>
      <w:r>
        <w:rPr>
          <w:b/>
          <w:i/>
        </w:rPr>
        <w:br w:type="page"/>
      </w:r>
      <w:r>
        <w:rPr>
          <w:b/>
          <w:i/>
        </w:rPr>
        <w:lastRenderedPageBreak/>
        <w:t>[Halaman ini sengaja dikosongkan]</w:t>
      </w:r>
    </w:p>
    <w:p w14:paraId="4E297B2E" w14:textId="77777777" w:rsidR="007428AB" w:rsidRPr="00BC3C3E" w:rsidRDefault="007428AB" w:rsidP="007428AB">
      <w:pPr>
        <w:jc w:val="left"/>
        <w:rPr>
          <w:b/>
          <w:i/>
        </w:rPr>
        <w:sectPr w:rsidR="007428AB" w:rsidRPr="00BC3C3E">
          <w:headerReference w:type="even" r:id="rId39"/>
          <w:headerReference w:type="default" r:id="rId40"/>
          <w:footerReference w:type="even" r:id="rId41"/>
          <w:footerReference w:type="default" r:id="rId42"/>
          <w:headerReference w:type="first" r:id="rId43"/>
          <w:footerReference w:type="first" r:id="rId44"/>
          <w:pgSz w:w="8391" w:h="11906"/>
          <w:pgMar w:top="1418" w:right="1134" w:bottom="1418" w:left="1702" w:header="720" w:footer="720" w:gutter="0"/>
          <w:pgNumType w:fmt="lowerRoman"/>
          <w:cols w:space="720"/>
          <w:docGrid w:linePitch="360"/>
        </w:sectPr>
      </w:pPr>
    </w:p>
    <w:p w14:paraId="1593BB73" w14:textId="77777777" w:rsidR="004F0CA5" w:rsidRDefault="004F0CA5" w:rsidP="00CC01B5">
      <w:pPr>
        <w:pStyle w:val="Heading1"/>
        <w:numPr>
          <w:ilvl w:val="0"/>
          <w:numId w:val="0"/>
        </w:numPr>
        <w:ind w:left="-360"/>
      </w:pPr>
      <w:bookmarkStart w:id="3" w:name="_Toc454782829"/>
      <w:r>
        <w:rPr>
          <w:lang w:eastAsia="ko-KR"/>
        </w:rPr>
        <w:lastRenderedPageBreak/>
        <w:t>KATA PENGANTAR</w:t>
      </w:r>
      <w:bookmarkEnd w:id="3"/>
    </w:p>
    <w:p w14:paraId="6D2FA447" w14:textId="77777777" w:rsidR="004F0CA5" w:rsidRDefault="004F0CA5">
      <w:pPr>
        <w:rPr>
          <w:color w:val="FF0000"/>
          <w:lang w:eastAsia="ko-KR"/>
        </w:rPr>
      </w:pPr>
    </w:p>
    <w:p w14:paraId="57BE1C0C" w14:textId="77777777" w:rsidR="004F0CA5" w:rsidRPr="00DD5F85" w:rsidRDefault="004F0CA5">
      <w:pPr>
        <w:ind w:firstLine="720"/>
        <w:rPr>
          <w:highlight w:val="yellow"/>
          <w:lang w:eastAsia="ko-KR"/>
        </w:rPr>
      </w:pPr>
      <w:r w:rsidRPr="00DD5F85">
        <w:rPr>
          <w:highlight w:val="yellow"/>
          <w:lang w:eastAsia="ko-KR"/>
        </w:rPr>
        <w:t xml:space="preserve">Alhamdulillahirabbil’alamin, segala puji bagi Allah SWT, yang telah melimpahkan rahmat dan hidayah-Nya sehingga penulis dapat menyelesaikan Tugas Akhir yang berjudul </w:t>
      </w:r>
      <w:r w:rsidRPr="00DD5F85">
        <w:rPr>
          <w:b/>
          <w:i/>
          <w:highlight w:val="yellow"/>
          <w:lang w:eastAsia="ko-KR"/>
        </w:rPr>
        <w:t>“</w:t>
      </w:r>
      <w:r w:rsidRPr="00DD5F85">
        <w:rPr>
          <w:b/>
          <w:color w:val="000000"/>
          <w:highlight w:val="yellow"/>
        </w:rPr>
        <w:t xml:space="preserve">RANCANG BANGUN KOMPUTASI PARALEL PADA ALGORITMA </w:t>
      </w:r>
      <w:r w:rsidRPr="00DD5F85">
        <w:rPr>
          <w:b/>
          <w:i/>
          <w:color w:val="000000"/>
          <w:highlight w:val="yellow"/>
        </w:rPr>
        <w:t>LONGEST COMMON SUBSEQUENCE</w:t>
      </w:r>
      <w:r w:rsidRPr="00DD5F85">
        <w:rPr>
          <w:b/>
          <w:color w:val="000000"/>
          <w:highlight w:val="yellow"/>
        </w:rPr>
        <w:t xml:space="preserve"> UNTUK PERBANDINGAN GENOM MENGGUNAKAN </w:t>
      </w:r>
      <w:r w:rsidRPr="00DD5F85">
        <w:rPr>
          <w:b/>
          <w:i/>
          <w:color w:val="000000"/>
          <w:highlight w:val="yellow"/>
        </w:rPr>
        <w:t>FRAMEWORK</w:t>
      </w:r>
      <w:r w:rsidRPr="00DD5F85">
        <w:rPr>
          <w:b/>
          <w:color w:val="000000"/>
          <w:highlight w:val="yellow"/>
        </w:rPr>
        <w:t xml:space="preserve"> OPENMPI</w:t>
      </w:r>
      <w:r w:rsidRPr="00DD5F85">
        <w:rPr>
          <w:b/>
          <w:i/>
          <w:highlight w:val="yellow"/>
          <w:lang w:eastAsia="ko-KR"/>
        </w:rPr>
        <w:t>”</w:t>
      </w:r>
      <w:r w:rsidRPr="00DD5F85">
        <w:rPr>
          <w:b/>
          <w:highlight w:val="yellow"/>
          <w:lang w:eastAsia="ko-KR"/>
        </w:rPr>
        <w:t>.</w:t>
      </w:r>
      <w:r w:rsidRPr="00DD5F85">
        <w:rPr>
          <w:highlight w:val="yellow"/>
          <w:lang w:eastAsia="ko-KR"/>
        </w:rPr>
        <w:t xml:space="preserve"> Dengan pengerjaan Tugas Akhir ini, penulis bisa belajar lebih banyak untuk memperdalam dan meningkatkan apa yang telah didapatkan penulis selama menempuh perkuliahan di Teknik Informatika ITS. Dengan Tugas Akhir ini penulis juga dapat menghasilkan suatu implementasi dari apa yang telah penulis pelajari.</w:t>
      </w:r>
    </w:p>
    <w:p w14:paraId="3346D3B3" w14:textId="77777777" w:rsidR="004F0CA5" w:rsidRPr="00DD5F85" w:rsidRDefault="004F0CA5">
      <w:pPr>
        <w:ind w:firstLine="360"/>
        <w:rPr>
          <w:highlight w:val="yellow"/>
          <w:lang w:eastAsia="ko-KR"/>
        </w:rPr>
      </w:pPr>
      <w:r w:rsidRPr="00DD5F85">
        <w:rPr>
          <w:highlight w:val="yellow"/>
          <w:lang w:eastAsia="ko-KR"/>
        </w:rPr>
        <w:t>Selesainya Tugas Akhir ini tidak lepas dari bantuan dan dukungan beberapa pihak. Sehingga pada kesempatan ini penulis mengucapkan syukur dan terima kasih kepada:</w:t>
      </w:r>
    </w:p>
    <w:p w14:paraId="3F343D9D" w14:textId="77777777" w:rsidR="004F0CA5" w:rsidRPr="00DD5F85" w:rsidRDefault="004F0CA5" w:rsidP="00C6127F">
      <w:pPr>
        <w:pStyle w:val="ListParagraph"/>
        <w:numPr>
          <w:ilvl w:val="0"/>
          <w:numId w:val="6"/>
        </w:numPr>
        <w:ind w:left="360"/>
        <w:rPr>
          <w:highlight w:val="yellow"/>
          <w:lang w:eastAsia="ko-KR"/>
        </w:rPr>
      </w:pPr>
      <w:r w:rsidRPr="00DD5F85">
        <w:rPr>
          <w:highlight w:val="yellow"/>
          <w:lang w:eastAsia="ko-KR"/>
        </w:rPr>
        <w:t>Allah SWT dan Nabi Muhammad SAW.</w:t>
      </w:r>
    </w:p>
    <w:p w14:paraId="522C83BB" w14:textId="045F46F5" w:rsidR="004F0CA5" w:rsidRPr="00DD5F85" w:rsidRDefault="004F0CA5" w:rsidP="00C6127F">
      <w:pPr>
        <w:pStyle w:val="ListParagraph"/>
        <w:numPr>
          <w:ilvl w:val="0"/>
          <w:numId w:val="6"/>
        </w:numPr>
        <w:ind w:left="360"/>
        <w:rPr>
          <w:highlight w:val="yellow"/>
          <w:lang w:eastAsia="ko-KR"/>
        </w:rPr>
      </w:pPr>
      <w:r w:rsidRPr="00DD5F85">
        <w:rPr>
          <w:highlight w:val="yellow"/>
          <w:lang w:eastAsia="ko-KR"/>
        </w:rPr>
        <w:t xml:space="preserve">Keluarga </w:t>
      </w:r>
      <w:r w:rsidR="00185871" w:rsidRPr="00DD5F85">
        <w:rPr>
          <w:highlight w:val="yellow"/>
          <w:lang w:eastAsia="ko-KR"/>
        </w:rPr>
        <w:t>di Pontianak khususnya Mama, Bapak, dan Ndut</w:t>
      </w:r>
      <w:r w:rsidRPr="00DD5F85">
        <w:rPr>
          <w:highlight w:val="yellow"/>
          <w:lang w:eastAsia="ko-KR"/>
        </w:rPr>
        <w:t xml:space="preserve"> yang telah memberikan dukungan moral dan material serta do’a yang tak terhingga untuk penulis. Serta selalu memberikan semangat dan motivasi pada penulis dalam mengerjakan Tugas Akhir ini.</w:t>
      </w:r>
    </w:p>
    <w:p w14:paraId="5232DD43" w14:textId="72171A2F" w:rsidR="00185871" w:rsidRPr="00DD5F85" w:rsidRDefault="00185871" w:rsidP="00C6127F">
      <w:pPr>
        <w:pStyle w:val="ListParagraph"/>
        <w:numPr>
          <w:ilvl w:val="0"/>
          <w:numId w:val="6"/>
        </w:numPr>
        <w:ind w:left="360"/>
        <w:rPr>
          <w:highlight w:val="yellow"/>
          <w:lang w:eastAsia="ko-KR"/>
        </w:rPr>
      </w:pPr>
      <w:r w:rsidRPr="00DD5F85">
        <w:rPr>
          <w:highlight w:val="yellow"/>
          <w:lang w:eastAsia="ko-KR"/>
        </w:rPr>
        <w:t>Keluarga di Surabaya, Tante Vitri, Om Dodo, Mba Dita, Mas Dimas, Ivan dan Iyuk yang telah memberikan kehangatan keluarga serta support untuk penulis selama kuliah di ITS.</w:t>
      </w:r>
    </w:p>
    <w:p w14:paraId="10C672A8" w14:textId="77777777" w:rsidR="004F0CA5" w:rsidRPr="00DD5F85" w:rsidRDefault="004F0CA5" w:rsidP="00C6127F">
      <w:pPr>
        <w:pStyle w:val="ListParagraph"/>
        <w:numPr>
          <w:ilvl w:val="0"/>
          <w:numId w:val="6"/>
        </w:numPr>
        <w:ind w:left="360"/>
        <w:rPr>
          <w:szCs w:val="27"/>
          <w:highlight w:val="yellow"/>
        </w:rPr>
      </w:pPr>
      <w:r w:rsidRPr="00DD5F85">
        <w:rPr>
          <w:highlight w:val="yellow"/>
          <w:lang w:eastAsia="ko-KR"/>
        </w:rPr>
        <w:t xml:space="preserve">Bapak </w:t>
      </w:r>
      <w:r w:rsidRPr="00DD5F85">
        <w:rPr>
          <w:highlight w:val="yellow"/>
        </w:rPr>
        <w:t xml:space="preserve">Waskitho Wibisono, S.Kom., M.Eng., Ph.D. </w:t>
      </w:r>
      <w:r w:rsidRPr="00DD5F85">
        <w:rPr>
          <w:szCs w:val="27"/>
          <w:highlight w:val="yellow"/>
        </w:rPr>
        <w:t>selaku pembimbing I yang telah membantu, membimbing, dan memotivasi penulis dalam menyelesaikan Tugas Akhir ini dengan sabar.</w:t>
      </w:r>
    </w:p>
    <w:p w14:paraId="282942B7" w14:textId="77777777" w:rsidR="004F0CA5" w:rsidRPr="00DD5F85" w:rsidRDefault="004F0CA5" w:rsidP="00C6127F">
      <w:pPr>
        <w:pStyle w:val="ListParagraph"/>
        <w:numPr>
          <w:ilvl w:val="0"/>
          <w:numId w:val="6"/>
        </w:numPr>
        <w:ind w:left="360"/>
        <w:rPr>
          <w:highlight w:val="yellow"/>
          <w:lang w:eastAsia="ko-KR"/>
        </w:rPr>
      </w:pPr>
      <w:r w:rsidRPr="00DD5F85">
        <w:rPr>
          <w:szCs w:val="27"/>
          <w:highlight w:val="yellow"/>
        </w:rPr>
        <w:t xml:space="preserve">Bapak </w:t>
      </w:r>
      <w:r w:rsidRPr="00DD5F85">
        <w:rPr>
          <w:highlight w:val="yellow"/>
        </w:rPr>
        <w:t>Hudan Studiawan, S.Kom., M.Kom</w:t>
      </w:r>
      <w:r w:rsidRPr="00DD5F85">
        <w:rPr>
          <w:b/>
          <w:highlight w:val="yellow"/>
        </w:rPr>
        <w:t>.</w:t>
      </w:r>
      <w:r w:rsidRPr="00DD5F85">
        <w:rPr>
          <w:highlight w:val="yellow"/>
        </w:rPr>
        <w:t xml:space="preserve"> </w:t>
      </w:r>
      <w:r w:rsidRPr="00DD5F85">
        <w:rPr>
          <w:szCs w:val="27"/>
          <w:highlight w:val="yellow"/>
        </w:rPr>
        <w:t xml:space="preserve">selaku pembimbing II yang juga telah membantu, membimbing, </w:t>
      </w:r>
      <w:r w:rsidRPr="00DD5F85">
        <w:rPr>
          <w:szCs w:val="27"/>
          <w:highlight w:val="yellow"/>
        </w:rPr>
        <w:lastRenderedPageBreak/>
        <w:t>dan memotivasi kepada penulis dalam  mengerjakan Tugas Akhir ini.</w:t>
      </w:r>
    </w:p>
    <w:p w14:paraId="51F13C59" w14:textId="77777777" w:rsidR="004F0CA5" w:rsidRPr="00DD5F85" w:rsidRDefault="004F0CA5" w:rsidP="00C6127F">
      <w:pPr>
        <w:pStyle w:val="ListParagraph"/>
        <w:numPr>
          <w:ilvl w:val="0"/>
          <w:numId w:val="6"/>
        </w:numPr>
        <w:ind w:left="360"/>
        <w:rPr>
          <w:highlight w:val="yellow"/>
          <w:lang w:eastAsia="ko-KR"/>
        </w:rPr>
      </w:pPr>
      <w:r w:rsidRPr="00DD5F85">
        <w:rPr>
          <w:highlight w:val="yellow"/>
          <w:lang w:eastAsia="ko-KR"/>
        </w:rPr>
        <w:t>Bapak Dr. Darlis Herumurti, S.Kom., M.Kom. selaku Kepala Jurusan Teknik Informatika ITS.</w:t>
      </w:r>
    </w:p>
    <w:p w14:paraId="2EA50251" w14:textId="77777777" w:rsidR="004F0CA5" w:rsidRPr="00DD5F85" w:rsidRDefault="004F0CA5" w:rsidP="00C6127F">
      <w:pPr>
        <w:pStyle w:val="ListParagraph"/>
        <w:numPr>
          <w:ilvl w:val="0"/>
          <w:numId w:val="6"/>
        </w:numPr>
        <w:ind w:left="360"/>
        <w:rPr>
          <w:highlight w:val="yellow"/>
          <w:lang w:val="en-GB"/>
        </w:rPr>
      </w:pPr>
      <w:r w:rsidRPr="00DD5F85">
        <w:rPr>
          <w:highlight w:val="yellow"/>
          <w:lang w:eastAsia="ko-KR"/>
        </w:rPr>
        <w:t xml:space="preserve">Bapak </w:t>
      </w:r>
      <w:r w:rsidRPr="00DD5F85">
        <w:rPr>
          <w:bCs/>
          <w:highlight w:val="yellow"/>
          <w:lang w:eastAsia="ko-KR"/>
        </w:rPr>
        <w:t>Radityo Anggoro, S.Kom., M.Sc.</w:t>
      </w:r>
      <w:r w:rsidRPr="00DD5F85">
        <w:rPr>
          <w:highlight w:val="yellow"/>
          <w:lang w:eastAsia="ko-KR"/>
        </w:rPr>
        <w:t xml:space="preserve"> selaku koordinator Tugas Akhir, dan segenap dosen Teknik Informatika yang telah memberikan ilmunya.</w:t>
      </w:r>
    </w:p>
    <w:p w14:paraId="0B56AB0E" w14:textId="03F03379" w:rsidR="004F0CA5" w:rsidRPr="00DD5F85" w:rsidRDefault="004F0CA5" w:rsidP="00C6127F">
      <w:pPr>
        <w:pStyle w:val="ListParagraph"/>
        <w:numPr>
          <w:ilvl w:val="0"/>
          <w:numId w:val="6"/>
        </w:numPr>
        <w:ind w:left="360"/>
        <w:rPr>
          <w:highlight w:val="yellow"/>
          <w:lang w:eastAsia="ko-KR"/>
        </w:rPr>
      </w:pPr>
      <w:r w:rsidRPr="00DD5F85">
        <w:rPr>
          <w:highlight w:val="yellow"/>
          <w:lang w:val="en-GB"/>
        </w:rPr>
        <w:t>Teman-teman semangat TA Altea, Angga, Bimo, Dian, Fatih, Fifi, Lubna, Luqman, Oshi, Pinas, dan Puni</w:t>
      </w:r>
      <w:r w:rsidR="00655089" w:rsidRPr="00DD5F85">
        <w:rPr>
          <w:highlight w:val="yellow"/>
        </w:rPr>
        <w:t>.</w:t>
      </w:r>
    </w:p>
    <w:p w14:paraId="16ECF275" w14:textId="07E58902" w:rsidR="004F0CA5" w:rsidRPr="00DD5F85" w:rsidRDefault="004F0CA5" w:rsidP="00C6127F">
      <w:pPr>
        <w:pStyle w:val="ListParagraph"/>
        <w:numPr>
          <w:ilvl w:val="0"/>
          <w:numId w:val="6"/>
        </w:numPr>
        <w:ind w:left="360"/>
        <w:rPr>
          <w:highlight w:val="yellow"/>
          <w:lang w:val="en-GB"/>
        </w:rPr>
      </w:pPr>
      <w:r w:rsidRPr="00DD5F85">
        <w:rPr>
          <w:highlight w:val="yellow"/>
          <w:lang w:eastAsia="ko-KR"/>
        </w:rPr>
        <w:t xml:space="preserve">Teman-teman administrator laboratorium Arsitektur dan Jaringan Komputer(AJK), Mas Sam, Mas Uyung, Mbak Vivi, Kak Harum, </w:t>
      </w:r>
      <w:r w:rsidR="00427E51" w:rsidRPr="00DD5F85">
        <w:rPr>
          <w:highlight w:val="yellow"/>
          <w:lang w:eastAsia="ko-KR"/>
        </w:rPr>
        <w:t xml:space="preserve">Mas Romen, Mas Dimas, Agus, </w:t>
      </w:r>
      <w:r w:rsidRPr="00DD5F85">
        <w:rPr>
          <w:highlight w:val="yellow"/>
          <w:lang w:eastAsia="ko-KR"/>
        </w:rPr>
        <w:t xml:space="preserve">Pur, Thiar, Uul, Wicak, Zaza, Risma, Nindy, Asbun, Daniel, Fatih, Oink, dan Syukron.  </w:t>
      </w:r>
    </w:p>
    <w:p w14:paraId="7180DEE0" w14:textId="1C1D7FDE" w:rsidR="004F0CA5" w:rsidRPr="00DD5F85" w:rsidRDefault="004F0CA5" w:rsidP="00C6127F">
      <w:pPr>
        <w:pStyle w:val="ListParagraph"/>
        <w:numPr>
          <w:ilvl w:val="0"/>
          <w:numId w:val="6"/>
        </w:numPr>
        <w:ind w:left="360"/>
        <w:rPr>
          <w:highlight w:val="yellow"/>
        </w:rPr>
      </w:pPr>
      <w:r w:rsidRPr="00DD5F85">
        <w:rPr>
          <w:highlight w:val="yellow"/>
        </w:rPr>
        <w:t>Teman-teman angkatan 2012 yang yang telah berbagi ilmu, dan memberi motivasi kepada penulis</w:t>
      </w:r>
      <w:r w:rsidR="00655089" w:rsidRPr="00DD5F85">
        <w:rPr>
          <w:highlight w:val="yellow"/>
        </w:rPr>
        <w:t>.</w:t>
      </w:r>
    </w:p>
    <w:p w14:paraId="444FD4C9" w14:textId="77777777" w:rsidR="004F0CA5" w:rsidRPr="00DD5F85" w:rsidRDefault="004F0CA5" w:rsidP="00C6127F">
      <w:pPr>
        <w:pStyle w:val="ListParagraph"/>
        <w:numPr>
          <w:ilvl w:val="0"/>
          <w:numId w:val="6"/>
        </w:numPr>
        <w:ind w:left="360"/>
        <w:rPr>
          <w:highlight w:val="yellow"/>
        </w:rPr>
      </w:pPr>
      <w:r w:rsidRPr="00DD5F85">
        <w:rPr>
          <w:highlight w:val="yellow"/>
        </w:rPr>
        <w:t>Serta semua pihak yang yang telah turut membantu penulis dalam menyelesaikan Tugas Akhir ini.</w:t>
      </w:r>
    </w:p>
    <w:p w14:paraId="45A2F764" w14:textId="77777777" w:rsidR="004F0CA5" w:rsidRDefault="004F0CA5">
      <w:pPr>
        <w:pStyle w:val="ListParagraph"/>
        <w:ind w:left="0" w:firstLine="360"/>
      </w:pPr>
      <w:r w:rsidRPr="00DD5F85">
        <w:rPr>
          <w:highlight w:val="yellow"/>
        </w:rPr>
        <w:t>Penulis menyadari bahwa Tugas Akhir ini masih memiliki banyak kekurangan. Sehingga dengan kerendahan hati, penulis mengharapkan kritik dan saran dari pembaca untuk perbaikan ke depannya.</w:t>
      </w:r>
    </w:p>
    <w:p w14:paraId="17F97F0A" w14:textId="77777777" w:rsidR="004F0CA5" w:rsidRDefault="004F0CA5">
      <w:pPr>
        <w:pStyle w:val="ListParagraph"/>
        <w:ind w:left="0"/>
      </w:pPr>
    </w:p>
    <w:p w14:paraId="598B4F97" w14:textId="77777777" w:rsidR="004F0CA5" w:rsidRDefault="004F0CA5">
      <w:pPr>
        <w:pStyle w:val="ListParagraph"/>
        <w:ind w:left="0"/>
      </w:pPr>
    </w:p>
    <w:p w14:paraId="50792D18" w14:textId="77777777" w:rsidR="004F0CA5" w:rsidRDefault="004F0CA5">
      <w:pPr>
        <w:pStyle w:val="ListParagraph"/>
        <w:ind w:left="0"/>
      </w:pPr>
    </w:p>
    <w:p w14:paraId="53C3D85F" w14:textId="77777777" w:rsidR="004F0CA5" w:rsidRDefault="004F0CA5">
      <w:pPr>
        <w:ind w:firstLine="720"/>
        <w:jc w:val="right"/>
        <w:rPr>
          <w:b/>
          <w:sz w:val="24"/>
          <w:szCs w:val="24"/>
          <w:lang w:eastAsia="ko-KR"/>
        </w:rPr>
      </w:pPr>
      <w:r>
        <w:t xml:space="preserve">Surabaya, </w:t>
      </w:r>
      <w:r>
        <w:rPr>
          <w:lang w:val="en-GB"/>
        </w:rPr>
        <w:t>Juni</w:t>
      </w:r>
      <w:r>
        <w:t xml:space="preserve"> 2016</w:t>
      </w:r>
    </w:p>
    <w:p w14:paraId="1B508882" w14:textId="77777777" w:rsidR="0036336A" w:rsidRDefault="0036336A">
      <w:pPr>
        <w:pageBreakBefore/>
        <w:spacing w:after="200" w:line="276" w:lineRule="auto"/>
        <w:jc w:val="center"/>
        <w:rPr>
          <w:b/>
          <w:sz w:val="24"/>
          <w:szCs w:val="24"/>
          <w:lang w:eastAsia="ko-KR"/>
        </w:rPr>
        <w:sectPr w:rsidR="0036336A">
          <w:headerReference w:type="even" r:id="rId45"/>
          <w:headerReference w:type="default" r:id="rId46"/>
          <w:footerReference w:type="even" r:id="rId47"/>
          <w:footerReference w:type="default" r:id="rId48"/>
          <w:headerReference w:type="first" r:id="rId49"/>
          <w:footerReference w:type="first" r:id="rId50"/>
          <w:pgSz w:w="8391" w:h="11906"/>
          <w:pgMar w:top="1418" w:right="1134" w:bottom="1418" w:left="1702" w:header="720" w:footer="720" w:gutter="0"/>
          <w:pgNumType w:fmt="lowerRoman"/>
          <w:cols w:space="720"/>
          <w:titlePg/>
          <w:docGrid w:linePitch="360"/>
        </w:sectPr>
      </w:pPr>
    </w:p>
    <w:p w14:paraId="7B91AE74" w14:textId="77777777" w:rsidR="004F0CA5" w:rsidRDefault="004F0CA5" w:rsidP="00CC01B5">
      <w:pPr>
        <w:pStyle w:val="Heading1"/>
        <w:numPr>
          <w:ilvl w:val="0"/>
          <w:numId w:val="0"/>
        </w:numPr>
        <w:ind w:left="-360"/>
      </w:pPr>
      <w:bookmarkStart w:id="4" w:name="_Toc454782830"/>
      <w:r>
        <w:rPr>
          <w:lang w:eastAsia="ko-KR"/>
        </w:rPr>
        <w:lastRenderedPageBreak/>
        <w:t>DAFTAR ISI</w:t>
      </w:r>
      <w:bookmarkEnd w:id="4"/>
    </w:p>
    <w:p w14:paraId="1EDE8012" w14:textId="77777777" w:rsidR="004F0CA5" w:rsidRDefault="004F0CA5">
      <w:pPr>
        <w:pStyle w:val="Normal1"/>
      </w:pPr>
    </w:p>
    <w:p w14:paraId="7610EC31" w14:textId="51FE197F" w:rsidR="00DD5F85" w:rsidRDefault="004F0CA5" w:rsidP="00DD5F85">
      <w:pPr>
        <w:pStyle w:val="TOC1"/>
        <w:tabs>
          <w:tab w:val="right" w:leader="dot" w:pos="5545"/>
        </w:tabs>
        <w:rPr>
          <w:rFonts w:asciiTheme="minorHAnsi" w:eastAsiaTheme="minorEastAsia" w:hAnsiTheme="minorHAnsi" w:cstheme="minorBidi"/>
          <w:noProof/>
          <w:lang w:eastAsia="ko-KR"/>
        </w:rPr>
      </w:pPr>
      <w:r>
        <w:fldChar w:fldCharType="begin"/>
      </w:r>
      <w:r>
        <w:instrText xml:space="preserve"> TOC \o "1-3" \h \z \u </w:instrText>
      </w:r>
      <w:r>
        <w:fldChar w:fldCharType="separate"/>
      </w:r>
    </w:p>
    <w:p w14:paraId="646F912A" w14:textId="7F08F0B5" w:rsidR="00186D4C" w:rsidRDefault="00186D4C">
      <w:pPr>
        <w:pStyle w:val="TOC1"/>
        <w:tabs>
          <w:tab w:val="right" w:leader="dot" w:pos="5545"/>
        </w:tabs>
        <w:rPr>
          <w:rFonts w:asciiTheme="minorHAnsi" w:eastAsiaTheme="minorEastAsia" w:hAnsiTheme="minorHAnsi" w:cstheme="minorBidi"/>
          <w:noProof/>
          <w:lang w:eastAsia="ko-KR"/>
        </w:rPr>
      </w:pPr>
    </w:p>
    <w:p w14:paraId="756001D6" w14:textId="77777777" w:rsidR="004F0CA5" w:rsidRDefault="004F0CA5">
      <w:pPr>
        <w:sectPr w:rsidR="004F0CA5">
          <w:pgSz w:w="8391" w:h="11906"/>
          <w:pgMar w:top="1418" w:right="1134" w:bottom="1418" w:left="1702" w:header="720" w:footer="720" w:gutter="0"/>
          <w:pgNumType w:fmt="lowerRoman"/>
          <w:cols w:space="720"/>
          <w:titlePg/>
          <w:docGrid w:linePitch="360"/>
        </w:sectPr>
      </w:pPr>
      <w:r>
        <w:fldChar w:fldCharType="end"/>
      </w:r>
    </w:p>
    <w:p w14:paraId="7F33662D" w14:textId="77777777" w:rsidR="004F0CA5" w:rsidRDefault="004F0CA5" w:rsidP="00CC01B5">
      <w:pPr>
        <w:pStyle w:val="Heading1"/>
        <w:numPr>
          <w:ilvl w:val="0"/>
          <w:numId w:val="0"/>
        </w:numPr>
        <w:ind w:left="-360"/>
      </w:pPr>
      <w:bookmarkStart w:id="5" w:name="_Toc454782831"/>
      <w:r>
        <w:rPr>
          <w:lang w:eastAsia="ko-KR"/>
        </w:rPr>
        <w:lastRenderedPageBreak/>
        <w:t>DAFTAR GAMBAR</w:t>
      </w:r>
      <w:bookmarkEnd w:id="5"/>
    </w:p>
    <w:p w14:paraId="1DC7AB4D" w14:textId="31E0FCEE" w:rsidR="00DD5F85" w:rsidRDefault="004F0CA5" w:rsidP="00DD5F85">
      <w:pPr>
        <w:pStyle w:val="TableofFigures"/>
        <w:tabs>
          <w:tab w:val="right" w:leader="dot" w:pos="5545"/>
        </w:tabs>
        <w:rPr>
          <w:rFonts w:asciiTheme="minorHAnsi" w:eastAsiaTheme="minorEastAsia" w:hAnsiTheme="minorHAnsi" w:cstheme="minorBidi"/>
          <w:noProof/>
        </w:rPr>
      </w:pPr>
      <w:r>
        <w:fldChar w:fldCharType="begin"/>
      </w:r>
      <w:r>
        <w:instrText xml:space="preserve"> TOC \h \z \c "Gambar" </w:instrText>
      </w:r>
      <w:r>
        <w:fldChar w:fldCharType="separate"/>
      </w:r>
    </w:p>
    <w:p w14:paraId="6510E872" w14:textId="248B868E" w:rsidR="00500B59" w:rsidRDefault="00500B59">
      <w:pPr>
        <w:pStyle w:val="TableofFigures"/>
        <w:tabs>
          <w:tab w:val="right" w:leader="dot" w:pos="5545"/>
        </w:tabs>
        <w:rPr>
          <w:rFonts w:asciiTheme="minorHAnsi" w:eastAsiaTheme="minorEastAsia" w:hAnsiTheme="minorHAnsi" w:cstheme="minorBidi"/>
          <w:noProof/>
        </w:rPr>
      </w:pPr>
    </w:p>
    <w:p w14:paraId="4481CEED" w14:textId="77777777" w:rsidR="004F0CA5" w:rsidRDefault="004F0CA5">
      <w:pPr>
        <w:pStyle w:val="TableofFigures"/>
      </w:pPr>
      <w:r>
        <w:fldChar w:fldCharType="end"/>
      </w:r>
    </w:p>
    <w:p w14:paraId="42EC3A88" w14:textId="77777777" w:rsidR="004F0CA5" w:rsidRDefault="004F0CA5">
      <w:pPr>
        <w:spacing w:after="200" w:line="276" w:lineRule="auto"/>
      </w:pPr>
    </w:p>
    <w:p w14:paraId="201821BA" w14:textId="2E550EB9" w:rsidR="00427E51" w:rsidRDefault="004F0CA5" w:rsidP="00427E51">
      <w:pPr>
        <w:tabs>
          <w:tab w:val="left" w:pos="206"/>
        </w:tabs>
        <w:spacing w:after="200" w:line="276" w:lineRule="auto"/>
        <w:jc w:val="center"/>
        <w:rPr>
          <w:b/>
          <w:lang w:eastAsia="ko-KR"/>
        </w:rPr>
      </w:pPr>
      <w:r>
        <w:tab/>
      </w:r>
    </w:p>
    <w:p w14:paraId="7B8E447A" w14:textId="32669845" w:rsidR="00142EA0" w:rsidRDefault="00142EA0">
      <w:pPr>
        <w:tabs>
          <w:tab w:val="left" w:pos="206"/>
        </w:tabs>
        <w:spacing w:after="200" w:line="276" w:lineRule="auto"/>
      </w:pPr>
    </w:p>
    <w:p w14:paraId="24EC6D2E" w14:textId="77777777" w:rsidR="00142EA0" w:rsidRDefault="00142EA0">
      <w:pPr>
        <w:suppressAutoHyphens w:val="0"/>
        <w:jc w:val="left"/>
      </w:pPr>
      <w:r>
        <w:br w:type="page"/>
      </w:r>
    </w:p>
    <w:p w14:paraId="26DBEB4A" w14:textId="77777777" w:rsidR="00F422C2" w:rsidRDefault="00F422C2">
      <w:pPr>
        <w:pageBreakBefore/>
        <w:spacing w:after="200" w:line="276" w:lineRule="auto"/>
        <w:jc w:val="center"/>
        <w:rPr>
          <w:b/>
          <w:lang w:eastAsia="ko-KR"/>
        </w:rPr>
        <w:sectPr w:rsidR="00F422C2">
          <w:headerReference w:type="even" r:id="rId51"/>
          <w:headerReference w:type="default" r:id="rId52"/>
          <w:footerReference w:type="even" r:id="rId53"/>
          <w:footerReference w:type="default" r:id="rId54"/>
          <w:headerReference w:type="first" r:id="rId55"/>
          <w:footerReference w:type="first" r:id="rId56"/>
          <w:pgSz w:w="8391" w:h="11906"/>
          <w:pgMar w:top="1418" w:right="1134" w:bottom="1418" w:left="1702" w:header="720" w:footer="720" w:gutter="0"/>
          <w:pgNumType w:fmt="lowerRoman"/>
          <w:cols w:space="720"/>
          <w:titlePg/>
          <w:docGrid w:linePitch="360"/>
        </w:sectPr>
      </w:pPr>
    </w:p>
    <w:p w14:paraId="5E695134" w14:textId="77777777" w:rsidR="00F422C2" w:rsidRDefault="00F422C2" w:rsidP="00CC01B5">
      <w:pPr>
        <w:pStyle w:val="Heading1"/>
        <w:numPr>
          <w:ilvl w:val="0"/>
          <w:numId w:val="0"/>
        </w:numPr>
        <w:ind w:left="-360"/>
      </w:pPr>
      <w:bookmarkStart w:id="6" w:name="_Toc454782832"/>
      <w:r>
        <w:lastRenderedPageBreak/>
        <w:t>DAFTAR TABEL</w:t>
      </w:r>
      <w:bookmarkEnd w:id="6"/>
    </w:p>
    <w:p w14:paraId="175953D7" w14:textId="0DF60ACC" w:rsidR="00DD5F85" w:rsidRDefault="00F422C2" w:rsidP="00DD5F85">
      <w:pPr>
        <w:pStyle w:val="TableofFigures"/>
        <w:tabs>
          <w:tab w:val="right" w:leader="dot" w:pos="5545"/>
        </w:tabs>
        <w:rPr>
          <w:rFonts w:asciiTheme="minorHAnsi" w:eastAsiaTheme="minorEastAsia" w:hAnsiTheme="minorHAnsi" w:cstheme="minorBidi"/>
          <w:noProof/>
        </w:rPr>
      </w:pPr>
      <w:r>
        <w:fldChar w:fldCharType="begin"/>
      </w:r>
      <w:r>
        <w:instrText xml:space="preserve"> TOC \h \z \c "Tabel" </w:instrText>
      </w:r>
      <w:r>
        <w:fldChar w:fldCharType="separate"/>
      </w:r>
    </w:p>
    <w:p w14:paraId="3E18E874" w14:textId="1F5407C3" w:rsidR="00500B59" w:rsidRDefault="00500B59">
      <w:pPr>
        <w:pStyle w:val="TableofFigures"/>
        <w:tabs>
          <w:tab w:val="right" w:leader="dot" w:pos="5545"/>
        </w:tabs>
        <w:rPr>
          <w:rFonts w:asciiTheme="minorHAnsi" w:eastAsiaTheme="minorEastAsia" w:hAnsiTheme="minorHAnsi" w:cstheme="minorBidi"/>
          <w:noProof/>
        </w:rPr>
      </w:pPr>
    </w:p>
    <w:p w14:paraId="04EE5DCD" w14:textId="55BB1A8C" w:rsidR="00F422C2" w:rsidRDefault="00F422C2" w:rsidP="00204B4E">
      <w:pPr>
        <w:pStyle w:val="TableofFigures"/>
        <w:sectPr w:rsidR="00F422C2">
          <w:headerReference w:type="even" r:id="rId57"/>
          <w:headerReference w:type="default" r:id="rId58"/>
          <w:footerReference w:type="even" r:id="rId59"/>
          <w:footerReference w:type="default" r:id="rId60"/>
          <w:headerReference w:type="first" r:id="rId61"/>
          <w:footerReference w:type="first" r:id="rId62"/>
          <w:pgSz w:w="8391" w:h="11906"/>
          <w:pgMar w:top="1418" w:right="1134" w:bottom="1418" w:left="1702" w:header="720" w:footer="720" w:gutter="0"/>
          <w:pgNumType w:fmt="lowerRoman"/>
          <w:cols w:space="720"/>
          <w:titlePg/>
          <w:docGrid w:linePitch="360"/>
        </w:sectPr>
      </w:pPr>
      <w:r>
        <w:fldChar w:fldCharType="end"/>
      </w:r>
    </w:p>
    <w:p w14:paraId="2D15B25E" w14:textId="6C3A36D8" w:rsidR="00DD5F85" w:rsidRDefault="004F0CA5" w:rsidP="00DD5F85">
      <w:pPr>
        <w:pStyle w:val="Heading1"/>
        <w:numPr>
          <w:ilvl w:val="0"/>
          <w:numId w:val="0"/>
        </w:numPr>
        <w:ind w:left="-360"/>
        <w:rPr>
          <w:b w:val="0"/>
          <w:szCs w:val="24"/>
          <w:lang w:eastAsia="ko-KR"/>
        </w:rPr>
      </w:pPr>
      <w:bookmarkStart w:id="7" w:name="_Toc454782833"/>
      <w:r>
        <w:rPr>
          <w:lang w:eastAsia="ko-KR"/>
        </w:rPr>
        <w:lastRenderedPageBreak/>
        <w:t>DAFTAR KODE SUMBER</w:t>
      </w:r>
      <w:bookmarkEnd w:id="7"/>
      <w:r w:rsidR="002C1EC7">
        <w:fldChar w:fldCharType="begin"/>
      </w:r>
      <w:r w:rsidR="002C1EC7">
        <w:instrText xml:space="preserve"> TOC \h \z \c "Kode Sumber 4." </w:instrText>
      </w:r>
      <w:r w:rsidR="002C1EC7">
        <w:fldChar w:fldCharType="end"/>
      </w:r>
    </w:p>
    <w:p w14:paraId="6BEE237F" w14:textId="3308FE11" w:rsidR="004F0CA5" w:rsidRDefault="004F0CA5">
      <w:pPr>
        <w:rPr>
          <w:b/>
          <w:sz w:val="24"/>
          <w:szCs w:val="24"/>
          <w:lang w:eastAsia="ko-KR"/>
        </w:rPr>
      </w:pPr>
    </w:p>
    <w:p w14:paraId="64C0C06E" w14:textId="57C9DEE2" w:rsidR="003919E9" w:rsidRDefault="003919E9">
      <w:pPr>
        <w:suppressAutoHyphens w:val="0"/>
        <w:jc w:val="left"/>
      </w:pPr>
      <w:r>
        <w:br w:type="page"/>
      </w:r>
    </w:p>
    <w:p w14:paraId="31B878FA" w14:textId="77777777" w:rsidR="003919E9" w:rsidRDefault="003919E9" w:rsidP="003919E9">
      <w:pPr>
        <w:tabs>
          <w:tab w:val="left" w:pos="206"/>
        </w:tabs>
        <w:spacing w:after="200" w:line="276" w:lineRule="auto"/>
        <w:jc w:val="center"/>
        <w:rPr>
          <w:b/>
          <w:lang w:eastAsia="ko-KR"/>
        </w:rPr>
      </w:pPr>
      <w:r w:rsidRPr="00326ED3">
        <w:rPr>
          <w:b/>
          <w:i/>
          <w:noProof/>
        </w:rPr>
        <w:lastRenderedPageBreak/>
        <w:t>[Halaman ini sengaja dikosongkan]</w:t>
      </w:r>
    </w:p>
    <w:p w14:paraId="6B5C397F" w14:textId="77777777" w:rsidR="004F0CA5" w:rsidRDefault="004F0CA5">
      <w:pPr>
        <w:sectPr w:rsidR="004F0CA5">
          <w:pgSz w:w="8391" w:h="11906"/>
          <w:pgMar w:top="1418" w:right="1134" w:bottom="1418" w:left="1702" w:header="720" w:footer="720" w:gutter="0"/>
          <w:pgNumType w:fmt="lowerRoman"/>
          <w:cols w:space="720"/>
          <w:titlePg/>
          <w:docGrid w:linePitch="360"/>
        </w:sectPr>
      </w:pPr>
    </w:p>
    <w:p w14:paraId="79862E98" w14:textId="6AC03490" w:rsidR="00DD5F85" w:rsidRDefault="00C93625" w:rsidP="00DD5F85">
      <w:pPr>
        <w:pStyle w:val="Heading1"/>
        <w:numPr>
          <w:ilvl w:val="0"/>
          <w:numId w:val="0"/>
        </w:numPr>
        <w:rPr>
          <w:rFonts w:asciiTheme="minorHAnsi" w:eastAsiaTheme="minorEastAsia" w:hAnsiTheme="minorHAnsi" w:cstheme="minorBidi"/>
          <w:noProof/>
        </w:rPr>
      </w:pPr>
      <w:bookmarkStart w:id="8" w:name="_Toc454782834"/>
      <w:r>
        <w:lastRenderedPageBreak/>
        <w:t>DAFTAR PSEUDOCODE</w:t>
      </w:r>
      <w:bookmarkEnd w:id="8"/>
      <w:r w:rsidR="00BC5602">
        <w:fldChar w:fldCharType="begin"/>
      </w:r>
      <w:r w:rsidR="00BC5602">
        <w:instrText xml:space="preserve"> TOC \h \z \c "Pseudocode" </w:instrText>
      </w:r>
      <w:r w:rsidR="00BC5602">
        <w:fldChar w:fldCharType="separate"/>
      </w:r>
    </w:p>
    <w:p w14:paraId="70D0F9BA" w14:textId="1056EE70" w:rsidR="00500B59" w:rsidRDefault="00500B59">
      <w:pPr>
        <w:pStyle w:val="TableofFigures"/>
        <w:tabs>
          <w:tab w:val="right" w:leader="dot" w:pos="5829"/>
        </w:tabs>
        <w:rPr>
          <w:rFonts w:asciiTheme="minorHAnsi" w:eastAsiaTheme="minorEastAsia" w:hAnsiTheme="minorHAnsi" w:cstheme="minorBidi"/>
          <w:noProof/>
        </w:rPr>
      </w:pPr>
    </w:p>
    <w:p w14:paraId="1A50A58D" w14:textId="11C52C82" w:rsidR="00C93625" w:rsidRDefault="00BC5602">
      <w:pPr>
        <w:suppressAutoHyphens w:val="0"/>
        <w:jc w:val="left"/>
      </w:pPr>
      <w:r>
        <w:fldChar w:fldCharType="end"/>
      </w:r>
    </w:p>
    <w:p w14:paraId="266ADC67" w14:textId="77777777" w:rsidR="00BC5602" w:rsidRDefault="00BC5602">
      <w:pPr>
        <w:suppressAutoHyphens w:val="0"/>
        <w:jc w:val="left"/>
        <w:rPr>
          <w:b/>
          <w:i/>
        </w:rPr>
      </w:pPr>
      <w:r>
        <w:rPr>
          <w:b/>
          <w:i/>
        </w:rPr>
        <w:br w:type="page"/>
      </w:r>
    </w:p>
    <w:p w14:paraId="5449248F" w14:textId="05519918" w:rsidR="00C93625" w:rsidRPr="00C93625" w:rsidRDefault="00C93625" w:rsidP="00C93625">
      <w:pPr>
        <w:suppressAutoHyphens w:val="0"/>
        <w:jc w:val="center"/>
        <w:rPr>
          <w:b/>
          <w:i/>
          <w:sz w:val="20"/>
        </w:rPr>
      </w:pPr>
      <w:r w:rsidRPr="00C93625">
        <w:rPr>
          <w:b/>
          <w:i/>
        </w:rPr>
        <w:lastRenderedPageBreak/>
        <w:t>[Halaman ini sengaja dikosongkan]</w:t>
      </w:r>
    </w:p>
    <w:p w14:paraId="6DC33FA1" w14:textId="77777777" w:rsidR="00BC5602" w:rsidRDefault="00BC5602">
      <w:pPr>
        <w:suppressAutoHyphens w:val="0"/>
        <w:jc w:val="left"/>
        <w:rPr>
          <w:rFonts w:eastAsia="PMingLiU" w:cs="Arial"/>
          <w:b/>
          <w:bCs/>
          <w:kern w:val="1"/>
          <w:sz w:val="24"/>
          <w:szCs w:val="32"/>
          <w:lang w:eastAsia="ko-KR"/>
        </w:rPr>
      </w:pPr>
      <w:r>
        <w:rPr>
          <w:lang w:eastAsia="ko-KR"/>
        </w:rPr>
        <w:br w:type="page"/>
      </w:r>
    </w:p>
    <w:p w14:paraId="3C091800" w14:textId="77777777" w:rsidR="00BC5602" w:rsidRDefault="00BC5602" w:rsidP="00CC01B5">
      <w:pPr>
        <w:pStyle w:val="Heading1"/>
        <w:rPr>
          <w:lang w:eastAsia="ko-KR"/>
        </w:rPr>
        <w:sectPr w:rsidR="00BC5602" w:rsidSect="00F9081D">
          <w:headerReference w:type="even" r:id="rId63"/>
          <w:headerReference w:type="default" r:id="rId64"/>
          <w:footerReference w:type="even" r:id="rId65"/>
          <w:footerReference w:type="default" r:id="rId66"/>
          <w:headerReference w:type="first" r:id="rId67"/>
          <w:pgSz w:w="8391" w:h="11906"/>
          <w:pgMar w:top="1418" w:right="1134" w:bottom="1418" w:left="1418" w:header="709" w:footer="709" w:gutter="0"/>
          <w:pgNumType w:fmt="lowerRoman"/>
          <w:cols w:space="720"/>
          <w:titlePg/>
          <w:docGrid w:linePitch="360"/>
        </w:sectPr>
      </w:pPr>
    </w:p>
    <w:p w14:paraId="51A31700" w14:textId="23B6EF5A" w:rsidR="004F0CA5" w:rsidRPr="00CC01B5" w:rsidRDefault="004F0CA5" w:rsidP="00CC01B5">
      <w:pPr>
        <w:pStyle w:val="Heading1"/>
        <w:rPr>
          <w:szCs w:val="22"/>
        </w:rPr>
      </w:pPr>
      <w:bookmarkStart w:id="9" w:name="_Toc454782835"/>
      <w:r>
        <w:rPr>
          <w:lang w:eastAsia="ko-KR"/>
        </w:rPr>
        <w:lastRenderedPageBreak/>
        <w:t>BAB I</w:t>
      </w:r>
      <w:r>
        <w:rPr>
          <w:lang w:eastAsia="ko-KR"/>
        </w:rPr>
        <w:br/>
        <w:t>PENDAHULUAN</w:t>
      </w:r>
      <w:bookmarkEnd w:id="9"/>
    </w:p>
    <w:p w14:paraId="7F52A214" w14:textId="77777777" w:rsidR="004F0CA5" w:rsidRDefault="004F0CA5">
      <w:pPr>
        <w:pStyle w:val="Heading2"/>
        <w:spacing w:after="200"/>
        <w:ind w:left="567" w:hanging="567"/>
        <w:rPr>
          <w:i/>
        </w:rPr>
      </w:pPr>
      <w:bookmarkStart w:id="10" w:name="_Toc454782836"/>
      <w:r>
        <w:rPr>
          <w:lang w:eastAsia="ko-KR"/>
        </w:rPr>
        <w:t>Latar Belakang</w:t>
      </w:r>
      <w:bookmarkEnd w:id="10"/>
    </w:p>
    <w:p w14:paraId="32BEB369" w14:textId="77777777" w:rsidR="00994D59" w:rsidRDefault="00994D59" w:rsidP="00994D59">
      <w:pPr>
        <w:ind w:firstLine="567"/>
      </w:pPr>
      <w:r w:rsidRPr="00EB3ABB">
        <w:rPr>
          <w:i/>
        </w:rPr>
        <w:t>Big data</w:t>
      </w:r>
      <w:r>
        <w:t xml:space="preserve"> dan </w:t>
      </w:r>
      <w:r w:rsidRPr="00EB3ABB">
        <w:rPr>
          <w:i/>
        </w:rPr>
        <w:t>hybrid database</w:t>
      </w:r>
      <w:r>
        <w:t xml:space="preserve"> menjadi semakin pupoler seiring dengan berkembangnya servis </w:t>
      </w:r>
      <w:r w:rsidRPr="00EB3ABB">
        <w:rPr>
          <w:i/>
        </w:rPr>
        <w:t>cloud computing</w:t>
      </w:r>
      <w:r>
        <w:t xml:space="preserve">. The United Nations Economic Commission for Europe, atau UNECE, memprediksi jika peningkatan jumlah data akan mencapai 350% pada tahun 2019 jika dibandinkan dengan tahun 2015. </w:t>
      </w:r>
      <w:sdt>
        <w:sdtPr>
          <w:id w:val="1804185179"/>
          <w:citation/>
        </w:sdtPr>
        <w:sdtContent>
          <w:r>
            <w:fldChar w:fldCharType="begin"/>
          </w:r>
          <w:r>
            <w:instrText xml:space="preserve"> CITATION Gar17 \l 1057 </w:instrText>
          </w:r>
          <w:r>
            <w:fldChar w:fldCharType="separate"/>
          </w:r>
          <w:r>
            <w:rPr>
              <w:noProof/>
            </w:rPr>
            <w:t>[1]</w:t>
          </w:r>
          <w:r>
            <w:fldChar w:fldCharType="end"/>
          </w:r>
        </w:sdtContent>
      </w:sdt>
      <w:r>
        <w:t xml:space="preserve"> Basis data NoSQL, singkatan dari </w:t>
      </w:r>
      <w:r w:rsidRPr="003E11E2">
        <w:rPr>
          <w:i/>
        </w:rPr>
        <w:t>Not Only SQL</w:t>
      </w:r>
      <w:r>
        <w:t xml:space="preserve">, semakin banyak digunakan seiring dengan bertambahnya jumlah aplikasi </w:t>
      </w:r>
      <w:r w:rsidRPr="006D30E1">
        <w:rPr>
          <w:i/>
        </w:rPr>
        <w:t>big data</w:t>
      </w:r>
      <w:r>
        <w:t>.</w:t>
      </w:r>
    </w:p>
    <w:p w14:paraId="58F58C33" w14:textId="77777777" w:rsidR="00994D59" w:rsidRDefault="00994D59" w:rsidP="00994D59">
      <w:pPr>
        <w:ind w:firstLine="567"/>
      </w:pPr>
      <w:r>
        <w:t xml:space="preserve"> Kebanyakan sistem dewasa ini masih menggunakan </w:t>
      </w:r>
      <w:r w:rsidRPr="006D30E1">
        <w:rPr>
          <w:i/>
        </w:rPr>
        <w:t>relational database</w:t>
      </w:r>
      <w:r>
        <w:t xml:space="preserve"> (RDB). MySQL adalah salah satu </w:t>
      </w:r>
      <w:r w:rsidRPr="00A62EE6">
        <w:rPr>
          <w:i/>
        </w:rPr>
        <w:t>Database Management System</w:t>
      </w:r>
      <w:r>
        <w:t xml:space="preserve"> (DBMS) populer untuk aplikasi berbasis web.   Dengan performanya yang terpercaya,  keandalan, dan penggunaan yang mudah, MySQL telah menjadi basis data pilihan utama yang digunakan oleh perusahaan dengan profil tinggi seperti Facebook, Twitter, dan Youtube. </w:t>
      </w:r>
      <w:sdt>
        <w:sdtPr>
          <w:id w:val="-819349830"/>
          <w:citation/>
        </w:sdtPr>
        <w:sdtContent>
          <w:r>
            <w:fldChar w:fldCharType="begin"/>
          </w:r>
          <w:r>
            <w:instrText xml:space="preserve"> CITATION Ora17 \l 1057 </w:instrText>
          </w:r>
          <w:r>
            <w:fldChar w:fldCharType="separate"/>
          </w:r>
          <w:r>
            <w:rPr>
              <w:noProof/>
            </w:rPr>
            <w:t>[2]</w:t>
          </w:r>
          <w:r>
            <w:fldChar w:fldCharType="end"/>
          </w:r>
        </w:sdtContent>
      </w:sdt>
      <w:r>
        <w:t xml:space="preserve"> Tetapi seiring dengan jumlah data yang terus bertambah tiap tahunnya, sistem menangani </w:t>
      </w:r>
      <w:r w:rsidRPr="00307DFB">
        <w:rPr>
          <w:i/>
        </w:rPr>
        <w:t>big data</w:t>
      </w:r>
      <w:r>
        <w:t xml:space="preserve"> dengan basis data NoSQL untuk menganalisis dan mengakses data dengan lebih cepat. NoSQL muncul sebagai akibat dari pertumbuhan eksponensial dari internet dan perkembangan aplikasi web. NoSQL mendukung pengembangan yang gesit, karena NoSQL adalah </w:t>
      </w:r>
      <w:r w:rsidRPr="0020642E">
        <w:rPr>
          <w:i/>
        </w:rPr>
        <w:t>schema-less</w:t>
      </w:r>
      <w:r>
        <w:t xml:space="preserve"> dan tidak tidak perlu mendefinisikan secara statik bagaimana data harus dimodelkan. </w:t>
      </w:r>
      <w:sdt>
        <w:sdtPr>
          <w:id w:val="-1665851463"/>
          <w:citation/>
        </w:sdtPr>
        <w:sdtContent>
          <w:r>
            <w:fldChar w:fldCharType="begin"/>
          </w:r>
          <w:r>
            <w:instrText xml:space="preserve"> CITATION COU17 \l 1057 </w:instrText>
          </w:r>
          <w:r>
            <w:fldChar w:fldCharType="separate"/>
          </w:r>
          <w:r>
            <w:rPr>
              <w:noProof/>
            </w:rPr>
            <w:t>[3]</w:t>
          </w:r>
          <w:r>
            <w:fldChar w:fldCharType="end"/>
          </w:r>
        </w:sdtContent>
      </w:sdt>
    </w:p>
    <w:p w14:paraId="5F105E30" w14:textId="77777777" w:rsidR="00994D59" w:rsidRDefault="00994D59" w:rsidP="00994D59">
      <w:pPr>
        <w:ind w:firstLine="567"/>
      </w:pPr>
      <w:r>
        <w:t xml:space="preserve">Sistem yang menggunakan basis data NoSQL, ketika mengkueri data tidak menggunakan sintaks yang sama seperti mengambil data pada basisdata SQL karena sintaks </w:t>
      </w:r>
      <w:r w:rsidRPr="00307DFB">
        <w:rPr>
          <w:i/>
        </w:rPr>
        <w:t>query</w:t>
      </w:r>
      <w:r>
        <w:t xml:space="preserve"> yang digunakan berbeda. Dibandingkan merubah kode sumber atau merubah basis data RBD menjadi NoSQL, penulis melakukan riset untuk mengintegrasikan kedua basis data. Aplikasi terkoneksi dengan RDB untuk menangani jumlah data dengan skala kecil dan menengah, server basis data NoSQL sebagai </w:t>
      </w:r>
      <w:r w:rsidRPr="00307DFB">
        <w:rPr>
          <w:i/>
        </w:rPr>
        <w:t>back-end</w:t>
      </w:r>
      <w:r>
        <w:t xml:space="preserve"> sistem </w:t>
      </w:r>
      <w:r>
        <w:lastRenderedPageBreak/>
        <w:t xml:space="preserve">untuk menganalisis data dan melakukan sejumlah operasi </w:t>
      </w:r>
      <w:r w:rsidRPr="00307DFB">
        <w:rPr>
          <w:i/>
        </w:rPr>
        <w:t>read/write</w:t>
      </w:r>
      <w:r>
        <w:t xml:space="preserve">, atau secara periodik melakukan </w:t>
      </w:r>
      <w:r w:rsidRPr="00307DFB">
        <w:rPr>
          <w:i/>
        </w:rPr>
        <w:t>backup</w:t>
      </w:r>
      <w:r>
        <w:t xml:space="preserve"> data dari RDB. </w:t>
      </w:r>
    </w:p>
    <w:p w14:paraId="56733090" w14:textId="11FA333A" w:rsidR="004F0CA5" w:rsidRDefault="00994D59" w:rsidP="00994D59">
      <w:pPr>
        <w:ind w:firstLine="567"/>
        <w:rPr>
          <w:lang w:eastAsia="ko-KR"/>
        </w:rPr>
      </w:pPr>
      <w:r>
        <w:tab/>
        <w:t xml:space="preserve">Integrasi basis data dapat mempengaruhi desain sistem yang asli. Dalam sistem, aplikasi memperoleh data dari basis data relasional menggunakan </w:t>
      </w:r>
      <w:r w:rsidRPr="00A33218">
        <w:t>kueri</w:t>
      </w:r>
      <w:r>
        <w:t xml:space="preserve"> SQL, namun dalam NoSQL tidak dapat diakses dengan menggunakan SQL. Oleh karena itu aplikasi harus merubah desain untuk dapat mengakses basis data RBD dan NoSQL. Mekanisme transformasi data dari RDB ke NoSQL diperlukan ketika mengintegrasikan sistem dengan NoSQL. Selama proses transformasi, aplikasi dituntut untuk menunggu hingga proses sinkronisasi selesai. Proses transformasi ini dapat berlangsung sangat lama karena jumlah data yang diubah dalam skala besar.  Hal ini menjadi permasalahan utama untuk beberapa kasus seperti </w:t>
      </w:r>
      <w:r w:rsidRPr="00CA330D">
        <w:rPr>
          <w:i/>
        </w:rPr>
        <w:t>real-time</w:t>
      </w:r>
      <w:r>
        <w:t xml:space="preserve"> atau layanan </w:t>
      </w:r>
      <w:r w:rsidRPr="00CA330D">
        <w:rPr>
          <w:i/>
        </w:rPr>
        <w:t>non-stop</w:t>
      </w:r>
      <w:r>
        <w:t xml:space="preserve"> seperti analisis ilmiah dan aplikasi web</w:t>
      </w:r>
      <w:r w:rsidR="004F0CA5">
        <w:t>.</w:t>
      </w:r>
    </w:p>
    <w:p w14:paraId="1C1AE98B" w14:textId="77777777" w:rsidR="004F0CA5" w:rsidRDefault="004F0CA5">
      <w:pPr>
        <w:pStyle w:val="Heading2"/>
        <w:spacing w:after="200"/>
        <w:ind w:left="567" w:hanging="567"/>
      </w:pPr>
      <w:bookmarkStart w:id="11" w:name="_Toc454782837"/>
      <w:r>
        <w:rPr>
          <w:lang w:eastAsia="ko-KR"/>
        </w:rPr>
        <w:t>Rumusan Masalah</w:t>
      </w:r>
      <w:bookmarkEnd w:id="11"/>
    </w:p>
    <w:p w14:paraId="1DD08361" w14:textId="77777777" w:rsidR="00994D59" w:rsidRDefault="00994D59" w:rsidP="00994D59">
      <w:pPr>
        <w:ind w:firstLine="540"/>
      </w:pPr>
      <w:bookmarkStart w:id="12" w:name="_Toc454782838"/>
      <w:r>
        <w:t>Rumusan masalah yang diangkat dalam Tugas Akhir ini adalah sebagai berikut:</w:t>
      </w:r>
    </w:p>
    <w:p w14:paraId="0FC57E53" w14:textId="77777777" w:rsidR="00994D59" w:rsidRDefault="00994D59" w:rsidP="00994D59">
      <w:pPr>
        <w:pStyle w:val="ListParagraph"/>
        <w:numPr>
          <w:ilvl w:val="0"/>
          <w:numId w:val="9"/>
        </w:numPr>
        <w:suppressAutoHyphens w:val="0"/>
        <w:ind w:left="426" w:hanging="284"/>
      </w:pPr>
      <w:r w:rsidRPr="008A6E8C">
        <w:t>Bagaimana mengimplementasikan data adapter untuk mensinkronisasikan RDB dan NoSQL?</w:t>
      </w:r>
    </w:p>
    <w:p w14:paraId="501A4FFD" w14:textId="268BE91B" w:rsidR="00994D59" w:rsidRDefault="00994D59" w:rsidP="00994D59">
      <w:pPr>
        <w:pStyle w:val="ListParagraph"/>
        <w:numPr>
          <w:ilvl w:val="0"/>
          <w:numId w:val="9"/>
        </w:numPr>
        <w:suppressAutoHyphens w:val="0"/>
        <w:ind w:left="426" w:hanging="284"/>
      </w:pPr>
      <w:r w:rsidRPr="008A6E8C">
        <w:t>Bagaimana hasil implementasi data adapter dalam sinkronisasi basis data RDB dan NoSQL?</w:t>
      </w:r>
    </w:p>
    <w:p w14:paraId="56811BFE" w14:textId="1C7B727B" w:rsidR="004F0CA5" w:rsidRDefault="004F0CA5" w:rsidP="00994D59">
      <w:pPr>
        <w:pStyle w:val="Heading2"/>
        <w:spacing w:after="200"/>
        <w:ind w:left="567" w:hanging="567"/>
      </w:pPr>
      <w:r>
        <w:rPr>
          <w:lang w:eastAsia="ko-KR"/>
        </w:rPr>
        <w:t>Batasan Masalah</w:t>
      </w:r>
      <w:bookmarkEnd w:id="12"/>
    </w:p>
    <w:p w14:paraId="2BD98C20" w14:textId="77777777" w:rsidR="00994D59" w:rsidRDefault="00994D59" w:rsidP="00994D59">
      <w:pPr>
        <w:ind w:firstLine="540"/>
        <w:rPr>
          <w:lang w:val="en-GB"/>
        </w:rPr>
      </w:pPr>
      <w:r>
        <w:t>Permasalahan yang dibahas dalam Tugas Akhir ini memiliki beberapa batasan yaitu sebagai berikut:</w:t>
      </w:r>
    </w:p>
    <w:p w14:paraId="53E18057" w14:textId="77777777" w:rsidR="00994D59" w:rsidRDefault="00994D59" w:rsidP="00994D59">
      <w:pPr>
        <w:pStyle w:val="ListParagraph"/>
        <w:numPr>
          <w:ilvl w:val="1"/>
          <w:numId w:val="1"/>
        </w:numPr>
        <w:ind w:left="426" w:hanging="284"/>
        <w:rPr>
          <w:lang w:val="en-GB"/>
        </w:rPr>
      </w:pPr>
      <w:r>
        <w:t>Banyak node server untuk basis data yang digunakan adalah berjumlah dua komputer.</w:t>
      </w:r>
    </w:p>
    <w:p w14:paraId="0D0565D8" w14:textId="77777777" w:rsidR="00994D59" w:rsidRDefault="00994D59" w:rsidP="00994D59">
      <w:pPr>
        <w:pStyle w:val="ListParagraph"/>
        <w:numPr>
          <w:ilvl w:val="0"/>
          <w:numId w:val="1"/>
        </w:numPr>
        <w:ind w:left="426" w:hanging="284"/>
        <w:rPr>
          <w:lang w:eastAsia="ko-KR"/>
        </w:rPr>
      </w:pPr>
      <w:r>
        <w:t>Mekanisme yang digunakan adalah menggunakan konsep data adapter</w:t>
      </w:r>
    </w:p>
    <w:p w14:paraId="3579D1C6" w14:textId="3E5607E2" w:rsidR="004F0CA5" w:rsidRDefault="00994D59" w:rsidP="00994D59">
      <w:pPr>
        <w:pStyle w:val="ListParagraph"/>
        <w:numPr>
          <w:ilvl w:val="0"/>
          <w:numId w:val="1"/>
        </w:numPr>
        <w:ind w:left="426" w:hanging="284"/>
        <w:rPr>
          <w:lang w:eastAsia="ko-KR"/>
        </w:rPr>
      </w:pPr>
      <w:r>
        <w:t>Basis data yang digunakan adalah MySQL sebagai basis data RDB dan Apache HBase sebagai basis data NoSQL.</w:t>
      </w:r>
    </w:p>
    <w:p w14:paraId="1D716C07" w14:textId="77777777" w:rsidR="004F0CA5" w:rsidRDefault="004F0CA5">
      <w:pPr>
        <w:pStyle w:val="Heading2"/>
        <w:spacing w:after="200"/>
        <w:ind w:left="567" w:hanging="567"/>
      </w:pPr>
      <w:bookmarkStart w:id="13" w:name="_Toc454782839"/>
      <w:r>
        <w:rPr>
          <w:lang w:eastAsia="ko-KR"/>
        </w:rPr>
        <w:lastRenderedPageBreak/>
        <w:t>Tujuan</w:t>
      </w:r>
      <w:bookmarkEnd w:id="13"/>
    </w:p>
    <w:p w14:paraId="234A0CE1" w14:textId="59AD81A1" w:rsidR="004F0CA5" w:rsidRDefault="00994D59">
      <w:pPr>
        <w:ind w:firstLine="567"/>
        <w:rPr>
          <w:lang w:eastAsia="ko-KR"/>
        </w:rPr>
      </w:pPr>
      <w:r>
        <w:t xml:space="preserve">Tujuan Tugas Akhir ini adalah </w:t>
      </w:r>
      <w:r w:rsidRPr="003B7B6D">
        <w:rPr>
          <w:lang w:val="en-GB"/>
        </w:rPr>
        <w:t>mengimplementasikan mekanisme data adapter dalam sinkronisasi basis data RDB dan NoSQL</w:t>
      </w:r>
      <w:r w:rsidR="00A864E6">
        <w:t>.</w:t>
      </w:r>
      <w:r w:rsidR="004F0CA5">
        <w:tab/>
      </w:r>
    </w:p>
    <w:p w14:paraId="6ADCE063" w14:textId="77777777" w:rsidR="004F0CA5" w:rsidRDefault="004F0CA5">
      <w:pPr>
        <w:pStyle w:val="Heading2"/>
        <w:spacing w:after="200"/>
        <w:ind w:left="567" w:hanging="567"/>
      </w:pPr>
      <w:bookmarkStart w:id="14" w:name="_Toc454782840"/>
      <w:r>
        <w:rPr>
          <w:lang w:eastAsia="ko-KR"/>
        </w:rPr>
        <w:t>Manfaat</w:t>
      </w:r>
      <w:bookmarkEnd w:id="14"/>
    </w:p>
    <w:p w14:paraId="36992F33" w14:textId="6AF6E47A" w:rsidR="004F0CA5" w:rsidRPr="00A864E6" w:rsidRDefault="00994D59">
      <w:pPr>
        <w:ind w:firstLine="567"/>
        <w:rPr>
          <w:lang w:eastAsia="ko-KR"/>
        </w:rPr>
      </w:pPr>
      <w:r>
        <w:t xml:space="preserve">Dengan dibuatnya Tugas Akhir ini yaitu </w:t>
      </w:r>
      <w:r w:rsidRPr="00DF0BD3">
        <w:t>dapat mensinkronisasikan basis data RDB dengan NoSQL dengan mekanisme data adapter</w:t>
      </w:r>
      <w:r w:rsidR="00A864E6">
        <w:t>.</w:t>
      </w:r>
    </w:p>
    <w:p w14:paraId="2DB48D79" w14:textId="77777777" w:rsidR="004F0CA5" w:rsidRDefault="004F0CA5">
      <w:pPr>
        <w:pStyle w:val="Heading2"/>
        <w:spacing w:after="200"/>
        <w:ind w:left="567" w:hanging="567"/>
      </w:pPr>
      <w:bookmarkStart w:id="15" w:name="_Toc454782841"/>
      <w:r>
        <w:rPr>
          <w:lang w:eastAsia="ko-KR"/>
        </w:rPr>
        <w:t>Metodologi</w:t>
      </w:r>
      <w:bookmarkEnd w:id="15"/>
    </w:p>
    <w:p w14:paraId="36600618" w14:textId="77777777" w:rsidR="00994D59" w:rsidRDefault="00994D59" w:rsidP="00994D59">
      <w:pPr>
        <w:pStyle w:val="ListParagraph"/>
        <w:spacing w:after="240"/>
        <w:ind w:left="0" w:firstLine="567"/>
      </w:pPr>
      <w:r>
        <w:t>Tahapan-tahapan yang dilakukan dalam pengerjaan Tugas Akhir ini adalah sebagai berikut:</w:t>
      </w:r>
    </w:p>
    <w:p w14:paraId="1CD69625" w14:textId="77777777" w:rsidR="00994D59" w:rsidRDefault="00994D59" w:rsidP="00994D59">
      <w:pPr>
        <w:pStyle w:val="ListParagraph"/>
        <w:spacing w:after="240"/>
        <w:ind w:left="0" w:firstLine="567"/>
      </w:pPr>
    </w:p>
    <w:p w14:paraId="6F4AD198" w14:textId="77777777" w:rsidR="00994D59" w:rsidRDefault="00994D59" w:rsidP="00994D59">
      <w:pPr>
        <w:pStyle w:val="ListParagraph"/>
        <w:numPr>
          <w:ilvl w:val="0"/>
          <w:numId w:val="2"/>
        </w:numPr>
        <w:ind w:left="426" w:hanging="426"/>
      </w:pPr>
      <w:r>
        <w:t>Penyusunan proposal Tugas Akhir.</w:t>
      </w:r>
    </w:p>
    <w:p w14:paraId="2457B15A" w14:textId="77777777" w:rsidR="00994D59" w:rsidRDefault="00994D59" w:rsidP="00994D59">
      <w:pPr>
        <w:pStyle w:val="ListParagraph"/>
        <w:spacing w:after="240"/>
        <w:ind w:left="426" w:firstLine="294"/>
      </w:pPr>
      <w:r>
        <w:t>Tahap awal untuk memulai pengerjaan Tugas Akhir adalah penyusunan proposal Tugas Akhir. Penyusunan proposal Tugas Akhir dilaksanakan untuk merumuskan masalah serta melakukan penetapan rancangan dasar dari sistem yang akan dikembangkan dalam pelaksanaan Tugas Akhir ini.</w:t>
      </w:r>
    </w:p>
    <w:p w14:paraId="533B8A5C" w14:textId="77777777" w:rsidR="00994D59" w:rsidRDefault="00994D59" w:rsidP="00994D59">
      <w:pPr>
        <w:pStyle w:val="ListParagraph"/>
        <w:spacing w:after="240"/>
        <w:ind w:left="426" w:firstLine="294"/>
      </w:pPr>
    </w:p>
    <w:p w14:paraId="2E37BBE5" w14:textId="77777777" w:rsidR="00994D59" w:rsidRDefault="00994D59" w:rsidP="00994D59">
      <w:pPr>
        <w:pStyle w:val="ListParagraph"/>
        <w:numPr>
          <w:ilvl w:val="0"/>
          <w:numId w:val="2"/>
        </w:numPr>
        <w:spacing w:before="240"/>
        <w:ind w:left="426" w:hanging="426"/>
      </w:pPr>
      <w:r>
        <w:t>Studi literatur</w:t>
      </w:r>
    </w:p>
    <w:p w14:paraId="2B301D2E" w14:textId="77777777" w:rsidR="00994D59" w:rsidRDefault="00994D59" w:rsidP="00994D59">
      <w:pPr>
        <w:pStyle w:val="ListParagraph"/>
        <w:ind w:left="426" w:firstLine="294"/>
      </w:pPr>
      <w:r>
        <w:t xml:space="preserve">Pada tahap ini dilakukan pencarian informasi dan literatur dari paper dan artikel di internet yang diperlukan untuk tahap implementasi program. Tahap ini diperlukan untuk membantu memahami konsep dan penggunaan komponen-komponen terkait dengan sistem yang akan dibangun, diantaranya data adapter, </w:t>
      </w:r>
      <w:r>
        <w:rPr>
          <w:lang w:val="en-GB"/>
        </w:rPr>
        <w:t>bas</w:t>
      </w:r>
      <w:r>
        <w:t>is data MySQL dan Apache Hbase.</w:t>
      </w:r>
    </w:p>
    <w:p w14:paraId="6FDC3125" w14:textId="77777777" w:rsidR="00994D59" w:rsidRDefault="00994D59" w:rsidP="00994D59">
      <w:pPr>
        <w:pStyle w:val="ListParagraph"/>
        <w:ind w:left="426" w:firstLine="294"/>
      </w:pPr>
    </w:p>
    <w:p w14:paraId="6D56448F" w14:textId="77777777" w:rsidR="00994D59" w:rsidRDefault="00994D59" w:rsidP="00994D59">
      <w:pPr>
        <w:pStyle w:val="ListParagraph"/>
        <w:numPr>
          <w:ilvl w:val="0"/>
          <w:numId w:val="2"/>
        </w:numPr>
        <w:ind w:left="426" w:hanging="426"/>
      </w:pPr>
      <w:r>
        <w:t>Analisis dan perancangan perangkat lunak</w:t>
      </w:r>
    </w:p>
    <w:p w14:paraId="2191265A" w14:textId="77777777" w:rsidR="00994D59" w:rsidRDefault="00994D59" w:rsidP="00994D59">
      <w:pPr>
        <w:pStyle w:val="ListParagraph"/>
        <w:ind w:left="426" w:firstLine="294"/>
        <w:rPr>
          <w:lang w:val="en-GB"/>
        </w:rPr>
      </w:pPr>
      <w:r>
        <w:t xml:space="preserve">Tahap ini meliputi perancangan sistem berdasarkan studi literatur dan pembelajaran konsep teknologi dari perangkat lunak yang ada. Tahap ini mendefinisikan alur dari </w:t>
      </w:r>
      <w:r>
        <w:lastRenderedPageBreak/>
        <w:t xml:space="preserve">implementasi. Langkah-langkah yang dikerjakan juga didefinisikan pada tahap ini. Pada tahapan ini dibuat </w:t>
      </w:r>
      <w:r>
        <w:rPr>
          <w:i/>
        </w:rPr>
        <w:t>prototype</w:t>
      </w:r>
      <w:r>
        <w:t xml:space="preserve"> sistem, yang merupakan rancangan dasar dari sistem yang akan dibuat. Serta dilakukan desain fungsi yang akan dibuat yang ditunjukkan melalui </w:t>
      </w:r>
      <w:r>
        <w:rPr>
          <w:i/>
          <w:lang w:val="en-GB"/>
        </w:rPr>
        <w:t>pseudocode</w:t>
      </w:r>
      <w:r>
        <w:rPr>
          <w:lang w:val="en-GB"/>
        </w:rPr>
        <w:t>.</w:t>
      </w:r>
    </w:p>
    <w:p w14:paraId="5878FCAC" w14:textId="77777777" w:rsidR="00994D59" w:rsidRDefault="00994D59" w:rsidP="00994D59">
      <w:pPr>
        <w:pStyle w:val="ListParagraph"/>
        <w:ind w:left="426" w:firstLine="294"/>
      </w:pPr>
    </w:p>
    <w:p w14:paraId="3482323E" w14:textId="77777777" w:rsidR="00994D59" w:rsidRDefault="00994D59" w:rsidP="00994D59">
      <w:pPr>
        <w:pStyle w:val="ListParagraph"/>
        <w:numPr>
          <w:ilvl w:val="0"/>
          <w:numId w:val="2"/>
        </w:numPr>
        <w:ind w:left="426" w:hanging="426"/>
      </w:pPr>
      <w:r>
        <w:t>Implementasi perangkat lunak</w:t>
      </w:r>
    </w:p>
    <w:p w14:paraId="01CE539D" w14:textId="77777777" w:rsidR="00994D59" w:rsidRDefault="00994D59" w:rsidP="00994D59">
      <w:pPr>
        <w:pStyle w:val="ListParagraph"/>
        <w:ind w:left="426" w:firstLine="294"/>
      </w:pPr>
      <w:r>
        <w:t>Implementasi perangkat lunak merupakan tahap membangun rancangan program yang telah dibuat. Pada tahap ini akan direalisasikan mengenai rancangan apa saja yang telah didefiniskan pada tahap sebelumnya. Fungsi yang ada pada tahap ini merupakan fungsi hasil implementasi dari  tahap analisis dan perancangan perangkat lunak</w:t>
      </w:r>
      <w:r>
        <w:rPr>
          <w:lang w:val="en-GB"/>
        </w:rPr>
        <w:t>.</w:t>
      </w:r>
      <w:r>
        <w:t xml:space="preserve"> </w:t>
      </w:r>
    </w:p>
    <w:p w14:paraId="636A4E67" w14:textId="77777777" w:rsidR="00994D59" w:rsidRDefault="00994D59" w:rsidP="00994D59">
      <w:pPr>
        <w:pStyle w:val="ListParagraph"/>
        <w:ind w:left="426" w:firstLine="294"/>
      </w:pPr>
    </w:p>
    <w:p w14:paraId="004EB13F" w14:textId="77777777" w:rsidR="00994D59" w:rsidRDefault="00994D59" w:rsidP="00994D59">
      <w:pPr>
        <w:pStyle w:val="ListParagraph"/>
        <w:numPr>
          <w:ilvl w:val="0"/>
          <w:numId w:val="2"/>
        </w:numPr>
        <w:ind w:left="426" w:hanging="426"/>
      </w:pPr>
      <w:r>
        <w:t>Pengujian dan evaluasi</w:t>
      </w:r>
    </w:p>
    <w:p w14:paraId="65F2709C" w14:textId="77777777" w:rsidR="00994D59" w:rsidRDefault="00994D59" w:rsidP="00994D59">
      <w:pPr>
        <w:pStyle w:val="ListParagraph"/>
        <w:ind w:left="426" w:firstLine="294"/>
      </w:pPr>
      <w:r w:rsidRPr="005E132F">
        <w:t>Pada tahap ini dilakukan pengujian dan pencatatan hasil dari metode yang diimplementasikan. Pengujian akan dilakukan di Laboratorium Arsitektur dan Jaringan Komputer. Parameter yang akan diujikan adalah berapa waktu yang dibutuhkan untuk melakukan sinkronisasi basis data antara RDB dan HBase NoSQL database sehingga dapat diketahui efektifitas implementasi sistem data adapter. Banyak komputer server basis data yang digunakan adalah dua komputer</w:t>
      </w:r>
      <w:r>
        <w:t>.</w:t>
      </w:r>
    </w:p>
    <w:p w14:paraId="20D70FC1" w14:textId="77777777" w:rsidR="00994D59" w:rsidRDefault="00994D59" w:rsidP="00994D59">
      <w:pPr>
        <w:pStyle w:val="ListParagraph"/>
        <w:ind w:left="426" w:firstLine="294"/>
      </w:pPr>
    </w:p>
    <w:p w14:paraId="7584235F" w14:textId="77777777" w:rsidR="00994D59" w:rsidRDefault="00994D59" w:rsidP="00994D59">
      <w:pPr>
        <w:pStyle w:val="ListParagraph"/>
        <w:numPr>
          <w:ilvl w:val="0"/>
          <w:numId w:val="2"/>
        </w:numPr>
        <w:ind w:left="426" w:hanging="426"/>
      </w:pPr>
      <w:r>
        <w:t>Penyusunan buku Tugas Akhir</w:t>
      </w:r>
    </w:p>
    <w:p w14:paraId="488D2886" w14:textId="694DDF8E" w:rsidR="004F0CA5" w:rsidRDefault="00994D59" w:rsidP="00994D59">
      <w:pPr>
        <w:pStyle w:val="ListParagraph"/>
        <w:ind w:left="426" w:firstLine="294"/>
      </w:pPr>
      <w:r>
        <w:t>Pada tahap ini disusun buku yang memuat dokumentasi mengenai perancangan, pembuatan serta hasil dari implementasi perangkat lunak yang telah dibuat.</w:t>
      </w:r>
    </w:p>
    <w:p w14:paraId="6096692A" w14:textId="77777777" w:rsidR="004F0CA5" w:rsidRDefault="004F0CA5">
      <w:pPr>
        <w:pStyle w:val="Heading2"/>
        <w:spacing w:after="200"/>
        <w:ind w:left="578" w:hanging="578"/>
      </w:pPr>
      <w:bookmarkStart w:id="16" w:name="_Toc454782842"/>
      <w:r>
        <w:t>Sistematika Penulisan Laporan Tugas Akhir</w:t>
      </w:r>
      <w:bookmarkEnd w:id="16"/>
    </w:p>
    <w:p w14:paraId="6BABFC6F" w14:textId="77777777" w:rsidR="00994D59" w:rsidRDefault="00994D59" w:rsidP="00994D59">
      <w:pPr>
        <w:pStyle w:val="ListParagraph"/>
        <w:spacing w:after="240"/>
        <w:ind w:left="0" w:firstLine="540"/>
        <w:rPr>
          <w:bCs/>
          <w:color w:val="000000"/>
        </w:rPr>
      </w:pPr>
      <w:r>
        <w:t xml:space="preserve">Buku Tugas Akhir ini bertujuan untuk mendapatkan gambaran dari pengerjaan Tugas Akhir ini. </w:t>
      </w:r>
      <w:r>
        <w:rPr>
          <w:bCs/>
          <w:color w:val="000000"/>
        </w:rPr>
        <w:t>Secara garis besar, buku Tugas Akhir terdiri atas beberapa bagian seperti berikut ini:</w:t>
      </w:r>
    </w:p>
    <w:p w14:paraId="4000295B" w14:textId="77777777" w:rsidR="00994D59" w:rsidRDefault="00994D59" w:rsidP="00994D59">
      <w:pPr>
        <w:pStyle w:val="ListParagraph"/>
        <w:spacing w:after="240"/>
        <w:ind w:left="0" w:firstLine="540"/>
        <w:rPr>
          <w:bCs/>
          <w:color w:val="000000"/>
        </w:rPr>
      </w:pPr>
    </w:p>
    <w:p w14:paraId="613F6BC9" w14:textId="77777777" w:rsidR="00994D59" w:rsidRDefault="00994D59" w:rsidP="00994D59">
      <w:pPr>
        <w:pStyle w:val="ListParagraph"/>
        <w:tabs>
          <w:tab w:val="left" w:pos="900"/>
        </w:tabs>
        <w:spacing w:before="240"/>
        <w:ind w:left="0"/>
      </w:pPr>
      <w:r>
        <w:rPr>
          <w:b/>
        </w:rPr>
        <w:lastRenderedPageBreak/>
        <w:t>Bab I</w:t>
      </w:r>
      <w:r>
        <w:rPr>
          <w:b/>
        </w:rPr>
        <w:tab/>
        <w:t>Pendahuluan</w:t>
      </w:r>
    </w:p>
    <w:p w14:paraId="5916F528" w14:textId="77777777" w:rsidR="00994D59" w:rsidRDefault="00994D59" w:rsidP="00994D59">
      <w:pPr>
        <w:pStyle w:val="ListParagraph"/>
        <w:tabs>
          <w:tab w:val="left" w:pos="900"/>
        </w:tabs>
        <w:spacing w:before="240"/>
        <w:ind w:left="900"/>
        <w:rPr>
          <w:b/>
        </w:rPr>
      </w:pPr>
      <w:r>
        <w:t>Bab yang berisi mengenai latar belakang, tujuan, dan manfaat dari pembuatan Tugas Akhir. Selain itu perumusan masalah, batasan masalah, metodologi yang digunakan, dan sistematika penulisan juga merupakan bagian dari bab ini.</w:t>
      </w:r>
    </w:p>
    <w:p w14:paraId="60C7D207" w14:textId="77777777" w:rsidR="00994D59" w:rsidRDefault="00994D59" w:rsidP="00994D59">
      <w:pPr>
        <w:pStyle w:val="ListParagraph"/>
        <w:ind w:left="0"/>
        <w:rPr>
          <w:b/>
        </w:rPr>
      </w:pPr>
    </w:p>
    <w:p w14:paraId="6CD12FDB" w14:textId="77777777" w:rsidR="00994D59" w:rsidRDefault="00994D59" w:rsidP="00994D59">
      <w:pPr>
        <w:pStyle w:val="ListParagraph"/>
        <w:tabs>
          <w:tab w:val="left" w:pos="900"/>
        </w:tabs>
        <w:ind w:left="0"/>
      </w:pPr>
      <w:r>
        <w:rPr>
          <w:b/>
        </w:rPr>
        <w:t>Bab II</w:t>
      </w:r>
      <w:r>
        <w:rPr>
          <w:b/>
        </w:rPr>
        <w:tab/>
        <w:t>Tinjauan Pustaka</w:t>
      </w:r>
    </w:p>
    <w:p w14:paraId="3025D22E" w14:textId="77777777" w:rsidR="00994D59" w:rsidRDefault="00994D59" w:rsidP="00994D59">
      <w:pPr>
        <w:pStyle w:val="ListParagraph"/>
        <w:ind w:left="900"/>
      </w:pPr>
      <w:r>
        <w:t xml:space="preserve">Bab ini berisi penjelasan secara detail mengenai dasar-dasar penunjang dan teori-teori yang digunakan untuk mendukung pembuatan Tugas Akhir ini. </w:t>
      </w:r>
    </w:p>
    <w:p w14:paraId="35FCFEA9" w14:textId="77777777" w:rsidR="00994D59" w:rsidRDefault="00994D59" w:rsidP="00994D59">
      <w:pPr>
        <w:pStyle w:val="ListParagraph"/>
        <w:ind w:left="0"/>
      </w:pPr>
    </w:p>
    <w:p w14:paraId="45C26BF7" w14:textId="77777777" w:rsidR="00994D59" w:rsidRDefault="00994D59" w:rsidP="00994D59">
      <w:pPr>
        <w:pStyle w:val="ListParagraph"/>
        <w:tabs>
          <w:tab w:val="left" w:pos="900"/>
        </w:tabs>
        <w:ind w:left="0"/>
      </w:pPr>
      <w:r>
        <w:rPr>
          <w:b/>
        </w:rPr>
        <w:t>Bab III</w:t>
      </w:r>
      <w:r>
        <w:rPr>
          <w:b/>
        </w:rPr>
        <w:tab/>
        <w:t>Analisis dan Perancangan Perangkat Lunak</w:t>
      </w:r>
    </w:p>
    <w:p w14:paraId="4EB4C303" w14:textId="77777777" w:rsidR="00994D59" w:rsidRDefault="00994D59" w:rsidP="00994D59">
      <w:pPr>
        <w:pStyle w:val="ListParagraph"/>
        <w:ind w:left="900"/>
      </w:pPr>
      <w:r>
        <w:t>Bab ini berisi tentang dasar dari algoritma yang akan diimplementasikan pada Tugas Akhir ini.</w:t>
      </w:r>
    </w:p>
    <w:p w14:paraId="07AA3398" w14:textId="77777777" w:rsidR="00994D59" w:rsidRDefault="00994D59" w:rsidP="00994D59">
      <w:pPr>
        <w:pStyle w:val="ListParagraph"/>
        <w:ind w:left="0"/>
      </w:pPr>
    </w:p>
    <w:p w14:paraId="2789F81B" w14:textId="77777777" w:rsidR="00994D59" w:rsidRDefault="00994D59" w:rsidP="00994D59">
      <w:pPr>
        <w:pStyle w:val="ListParagraph"/>
        <w:tabs>
          <w:tab w:val="left" w:pos="900"/>
        </w:tabs>
        <w:ind w:left="0"/>
      </w:pPr>
      <w:r>
        <w:rPr>
          <w:b/>
        </w:rPr>
        <w:t>Bab IV</w:t>
      </w:r>
      <w:r>
        <w:rPr>
          <w:b/>
        </w:rPr>
        <w:tab/>
        <w:t xml:space="preserve">Implementasi </w:t>
      </w:r>
    </w:p>
    <w:p w14:paraId="72FFEBE3" w14:textId="77777777" w:rsidR="00994D59" w:rsidRDefault="00994D59" w:rsidP="00994D59">
      <w:pPr>
        <w:pStyle w:val="ListParagraph"/>
        <w:ind w:left="900"/>
      </w:pPr>
      <w:r>
        <w:t xml:space="preserve">Bab ini membahas mengenai implementasi dari rancangan yang telah dibuat pada bab sebelumnya. </w:t>
      </w:r>
    </w:p>
    <w:p w14:paraId="5F0959A0" w14:textId="77777777" w:rsidR="00994D59" w:rsidRDefault="00994D59" w:rsidP="00994D59">
      <w:pPr>
        <w:pStyle w:val="ListParagraph"/>
        <w:ind w:left="0"/>
      </w:pPr>
    </w:p>
    <w:p w14:paraId="04C03A34" w14:textId="77777777" w:rsidR="00994D59" w:rsidRDefault="00994D59" w:rsidP="00994D59">
      <w:pPr>
        <w:pStyle w:val="ListParagraph"/>
        <w:tabs>
          <w:tab w:val="left" w:pos="900"/>
        </w:tabs>
        <w:ind w:left="0"/>
      </w:pPr>
      <w:r>
        <w:rPr>
          <w:b/>
        </w:rPr>
        <w:t>Bab V</w:t>
      </w:r>
      <w:r>
        <w:rPr>
          <w:b/>
        </w:rPr>
        <w:tab/>
        <w:t>Uji Coba Dan Evaluasi</w:t>
      </w:r>
    </w:p>
    <w:p w14:paraId="5D857FA8" w14:textId="77777777" w:rsidR="00994D59" w:rsidRDefault="00994D59" w:rsidP="00994D59">
      <w:pPr>
        <w:pStyle w:val="ListParagraph"/>
        <w:spacing w:before="240"/>
        <w:ind w:left="900"/>
      </w:pPr>
      <w:r>
        <w:t>Bab ini menjelaskan mengenai kemampuan perangkat lunak dengan melakukan pengujian kebenaran dan pengujian kinerja dari perangkat lunak yang telah dibuat sesuai dengan data yang diujikan.</w:t>
      </w:r>
    </w:p>
    <w:p w14:paraId="657F34A8" w14:textId="77777777" w:rsidR="00994D59" w:rsidRDefault="00994D59" w:rsidP="00994D59">
      <w:pPr>
        <w:pStyle w:val="ListParagraph"/>
        <w:spacing w:before="240"/>
        <w:ind w:left="0"/>
      </w:pPr>
    </w:p>
    <w:p w14:paraId="5C140F0F" w14:textId="77777777" w:rsidR="00994D59" w:rsidRDefault="00994D59" w:rsidP="00994D59">
      <w:pPr>
        <w:pStyle w:val="ListParagraph"/>
        <w:tabs>
          <w:tab w:val="left" w:pos="900"/>
        </w:tabs>
        <w:spacing w:before="240"/>
        <w:ind w:left="0"/>
      </w:pPr>
      <w:r>
        <w:rPr>
          <w:b/>
        </w:rPr>
        <w:t xml:space="preserve">Bab VI </w:t>
      </w:r>
      <w:r>
        <w:rPr>
          <w:b/>
        </w:rPr>
        <w:tab/>
        <w:t xml:space="preserve">Kesimpulan Dan Saran </w:t>
      </w:r>
    </w:p>
    <w:p w14:paraId="11CFF3D5" w14:textId="7C196227" w:rsidR="00BA10BB" w:rsidRDefault="00994D59" w:rsidP="00994D59">
      <w:pPr>
        <w:pStyle w:val="ListParagraph"/>
        <w:ind w:left="900"/>
        <w:rPr>
          <w:szCs w:val="24"/>
          <w:lang w:eastAsia="ko-KR"/>
        </w:rPr>
      </w:pPr>
      <w:r>
        <w:t>Bab ini merupakan bab terakhir yang menyampaikan kesimpulan dari hasil uji coba yang telah dilakukan dan saran untuk pengembangan perangkat lunak ke depannya.</w:t>
      </w:r>
      <w:r w:rsidR="00BA10BB">
        <w:rPr>
          <w:szCs w:val="24"/>
          <w:lang w:eastAsia="ko-KR"/>
        </w:rPr>
        <w:br w:type="page"/>
      </w:r>
    </w:p>
    <w:p w14:paraId="6D69475A" w14:textId="77777777" w:rsidR="005022A5" w:rsidRDefault="005022A5">
      <w:pPr>
        <w:pStyle w:val="ListParagraph"/>
        <w:pageBreakBefore/>
        <w:ind w:left="900"/>
        <w:rPr>
          <w:szCs w:val="24"/>
          <w:lang w:eastAsia="ko-KR"/>
        </w:rPr>
        <w:sectPr w:rsidR="005022A5" w:rsidSect="00620B02">
          <w:headerReference w:type="even" r:id="rId68"/>
          <w:headerReference w:type="default" r:id="rId69"/>
          <w:footerReference w:type="even" r:id="rId70"/>
          <w:headerReference w:type="first" r:id="rId71"/>
          <w:footerReference w:type="first" r:id="rId72"/>
          <w:pgSz w:w="8391" w:h="11906"/>
          <w:pgMar w:top="1418" w:right="1134" w:bottom="1418" w:left="1418" w:header="709" w:footer="709" w:gutter="0"/>
          <w:pgNumType w:start="1"/>
          <w:cols w:space="720"/>
          <w:titlePg/>
          <w:docGrid w:linePitch="360"/>
        </w:sectPr>
      </w:pPr>
    </w:p>
    <w:p w14:paraId="274611B6" w14:textId="77777777" w:rsidR="004F0CA5" w:rsidRDefault="004F0CA5" w:rsidP="00F422C2">
      <w:pPr>
        <w:pStyle w:val="Heading1"/>
        <w:rPr>
          <w:sz w:val="22"/>
          <w:szCs w:val="22"/>
          <w:lang w:eastAsia="ko-KR"/>
        </w:rPr>
      </w:pPr>
      <w:bookmarkStart w:id="17" w:name="_Toc454782843"/>
      <w:r>
        <w:rPr>
          <w:lang w:eastAsia="ko-KR"/>
        </w:rPr>
        <w:lastRenderedPageBreak/>
        <w:t>BAB II</w:t>
      </w:r>
      <w:r>
        <w:rPr>
          <w:lang w:eastAsia="ko-KR"/>
        </w:rPr>
        <w:br/>
        <w:t>TINJAUAN PUSTAKA</w:t>
      </w:r>
      <w:bookmarkEnd w:id="17"/>
    </w:p>
    <w:p w14:paraId="46223CEC" w14:textId="77777777" w:rsidR="004F0CA5" w:rsidRDefault="004F0CA5">
      <w:pPr>
        <w:pStyle w:val="NormalRoy"/>
        <w:spacing w:line="240" w:lineRule="auto"/>
        <w:ind w:firstLine="720"/>
        <w:rPr>
          <w:sz w:val="22"/>
          <w:szCs w:val="22"/>
          <w:lang w:eastAsia="ko-KR"/>
        </w:rPr>
      </w:pPr>
    </w:p>
    <w:p w14:paraId="38E4FC63" w14:textId="77777777" w:rsidR="00994D59" w:rsidRDefault="00994D59" w:rsidP="00994D59">
      <w:pPr>
        <w:spacing w:after="240"/>
        <w:ind w:firstLine="576"/>
        <w:rPr>
          <w:rFonts w:eastAsia="PMingLiU" w:cs="Arial"/>
          <w:b/>
          <w:bCs/>
          <w:vanish/>
          <w:kern w:val="1"/>
          <w:sz w:val="24"/>
          <w:szCs w:val="32"/>
          <w:lang w:eastAsia="ko-KR"/>
        </w:rPr>
      </w:pPr>
      <w:r>
        <w:t>Bab ini berisi penjelasan teori-teori yang berkaitan dengan algoritma yang diajukan pada pengimplementasian program. Penjelasan ini bertujuan untuk memberikan gambaran secara umum terhadap program yang dibuat dan berguna sebagai penunjang dalam pengembangan perangkat lunak.</w:t>
      </w:r>
    </w:p>
    <w:p w14:paraId="2A88005A" w14:textId="43B33EA7" w:rsidR="004F0CA5" w:rsidRDefault="004F0CA5">
      <w:pPr>
        <w:spacing w:after="240"/>
        <w:ind w:firstLine="576"/>
        <w:rPr>
          <w:rFonts w:eastAsia="PMingLiU" w:cs="Arial"/>
          <w:b/>
          <w:bCs/>
          <w:vanish/>
          <w:kern w:val="1"/>
          <w:sz w:val="24"/>
          <w:szCs w:val="32"/>
          <w:lang w:eastAsia="ko-KR"/>
        </w:rPr>
      </w:pPr>
    </w:p>
    <w:p w14:paraId="3E8255A3"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ko-KR"/>
        </w:rPr>
      </w:pPr>
    </w:p>
    <w:p w14:paraId="291C18FF" w14:textId="77777777" w:rsidR="004F0CA5" w:rsidRDefault="004F0CA5">
      <w:pPr>
        <w:spacing w:after="240"/>
        <w:ind w:firstLine="576"/>
        <w:rPr>
          <w:i/>
        </w:rPr>
      </w:pPr>
    </w:p>
    <w:p w14:paraId="393A2CFB" w14:textId="77777777" w:rsidR="00994D59" w:rsidRPr="00D8460E" w:rsidRDefault="00994D59" w:rsidP="00994D59">
      <w:pPr>
        <w:pStyle w:val="Heading2"/>
        <w:spacing w:before="0" w:after="200"/>
      </w:pPr>
      <w:bookmarkStart w:id="18" w:name="_Toc454782851"/>
      <w:r w:rsidRPr="00D8460E">
        <w:t>Basis Data</w:t>
      </w:r>
    </w:p>
    <w:p w14:paraId="07DC6E28" w14:textId="77777777" w:rsidR="00994D59" w:rsidRDefault="00994D59" w:rsidP="00994D59">
      <w:pPr>
        <w:ind w:firstLine="576"/>
      </w:pPr>
      <w:bookmarkStart w:id="19" w:name="OLE_LINK52"/>
      <w:bookmarkStart w:id="20" w:name="OLE_LINK51"/>
      <w:bookmarkStart w:id="21" w:name="OLE_LINK50"/>
      <w:bookmarkEnd w:id="19"/>
      <w:bookmarkEnd w:id="20"/>
      <w:bookmarkEnd w:id="21"/>
      <w:r>
        <w:t>Basis data atau database merupakan sebuah koleksi atau kumpulan dari data yang bersifat mekanis, terbagi, terdefinisi secara formal serta terkontrol. Pengontrolan dari sistem database tersebut adalah terpusat, yang biasanya dimiliki dan juga dipegang oleh suatu organisasi</w:t>
      </w:r>
    </w:p>
    <w:p w14:paraId="2E7AA742" w14:textId="77777777" w:rsidR="00994D59" w:rsidRDefault="00994D59" w:rsidP="00994D59">
      <w:pPr>
        <w:spacing w:after="240"/>
        <w:ind w:firstLine="576"/>
      </w:pPr>
      <w:r>
        <w:t>Bentuk sebuah basis data, elektronik dan lainnya, harus di rencanakan. Proses dalam merancang basis data adalah aktivitas dalam merepresentasikan class, atribut, dan relasi antar basis data. Data adalah fakta. Informasi menggambarkan data. Informasi adalah data dengan konteks yang berarti</w:t>
      </w:r>
    </w:p>
    <w:p w14:paraId="326F67B1" w14:textId="77777777" w:rsidR="00994D59" w:rsidRDefault="00994D59" w:rsidP="00994D59">
      <w:pPr>
        <w:pStyle w:val="Heading2"/>
        <w:spacing w:before="0"/>
      </w:pPr>
      <w:r>
        <w:t>Relational Database</w:t>
      </w:r>
    </w:p>
    <w:p w14:paraId="76E9CD89" w14:textId="77777777" w:rsidR="00994D59" w:rsidRDefault="00994D59" w:rsidP="00994D59">
      <w:pPr>
        <w:spacing w:before="240"/>
        <w:ind w:firstLine="576"/>
      </w:pPr>
      <w:r w:rsidRPr="001C7A48">
        <w:rPr>
          <w:i/>
        </w:rPr>
        <w:t xml:space="preserve">Relational </w:t>
      </w:r>
      <w:r>
        <w:rPr>
          <w:i/>
        </w:rPr>
        <w:t>d</w:t>
      </w:r>
      <w:r w:rsidRPr="001C7A48">
        <w:rPr>
          <w:i/>
        </w:rPr>
        <w:t>atabase</w:t>
      </w:r>
      <w:r w:rsidRPr="00D8460E">
        <w:t>, atau disingkat RDB, menggambarkan suatu kumpulan dari banyak relasi. Konsep RDB pertama kali diperkenalkan oleh Dr. Codd pada tahun 1970. Sebuah sistem yang mengatur hal ini disebut dengan Relational Database Management System (RDBMS). Mod</w:t>
      </w:r>
      <w:r>
        <w:t xml:space="preserve">el </w:t>
      </w:r>
      <w:r w:rsidRPr="00D8460E">
        <w:t>relasional terdiri dari beberapa komponen, diantaranya kumpulan objek berelasi, kumpulan operasi yang bekerja pada relasi</w:t>
      </w:r>
      <w:r>
        <w:t>, dan integritas data untuk.</w:t>
      </w:r>
    </w:p>
    <w:p w14:paraId="027EF19E" w14:textId="77777777" w:rsidR="00994D59" w:rsidRDefault="00994D59" w:rsidP="00994D59">
      <w:pPr>
        <w:ind w:firstLine="576"/>
      </w:pPr>
      <w:r>
        <w:t xml:space="preserve">Sebagian besar database yang digunakan pada aplikasi modern saat ini adalah relasional database. Relational databases adalah model database yang menyimpan data pada tabel. Setiap </w:t>
      </w:r>
      <w:r>
        <w:lastRenderedPageBreak/>
        <w:t xml:space="preserve">tabel terdiri dari baris (record) dan kolom (field). Dalam terminologi ilmu komputer, baris sering disebut dengan “tuples”, dan kolom dapat disebut dengan “atribut”. Sebuah tabel dapat divisualisasikan sebagai sebuah matriks baris dan kolom, dimana setiap persimpangan dari baris dan kolom berisi nilai tertentu. Hal ini adalah relasional selama semua </w:t>
      </w:r>
      <w:r w:rsidRPr="00B27952">
        <w:rPr>
          <w:i/>
        </w:rPr>
        <w:t>record</w:t>
      </w:r>
      <w:r>
        <w:rPr>
          <w:i/>
        </w:rPr>
        <w:t xml:space="preserve"> </w:t>
      </w:r>
      <w:r>
        <w:t>berbagi bidang yang sama.</w:t>
      </w:r>
    </w:p>
    <w:p w14:paraId="5B07DCCA" w14:textId="77777777" w:rsidR="00994D59" w:rsidRDefault="00994D59" w:rsidP="00994D59">
      <w:pPr>
        <w:ind w:firstLine="576"/>
      </w:pPr>
      <w:r>
        <w:t xml:space="preserve">Tabel juga sering terdapat </w:t>
      </w:r>
      <w:r w:rsidRPr="00140561">
        <w:rPr>
          <w:i/>
        </w:rPr>
        <w:t>primary key</w:t>
      </w:r>
      <w:r>
        <w:t xml:space="preserve">, yang menyediakan tanda pengenal unik untuk setiap baris dalam tabel. Kunci ini bisa ditunjuk ke kolom, atau dapat terdiri dari beberapa kolom yang bersama-sama membentuk kombinasi unik dari beberapa nilai. Disisi lain, primary key menyediakan cara yang efisien untuk pengindeksan dan dapat digunakan untuk berbagi nilai antar tabel dalam database. Sebagai contoh, nilai </w:t>
      </w:r>
      <w:r w:rsidRPr="00140561">
        <w:rPr>
          <w:i/>
        </w:rPr>
        <w:t>primary key</w:t>
      </w:r>
      <w:r>
        <w:t xml:space="preserve"> dari satu tabel dapat digunakan pada field baris pada tabel lainnya. Nilai yang disisipkan ini tabel lain ini disebut dengan </w:t>
      </w:r>
      <w:r w:rsidRPr="00140561">
        <w:rPr>
          <w:i/>
        </w:rPr>
        <w:t>foreign key</w:t>
      </w:r>
    </w:p>
    <w:p w14:paraId="57AE1989" w14:textId="77777777" w:rsidR="00994D59" w:rsidRDefault="00994D59" w:rsidP="00994D59">
      <w:pPr>
        <w:ind w:firstLine="576"/>
      </w:pPr>
      <w:r>
        <w:t>Cara yang digunakan untuk mengakses data pada database relasional adalah dengan menggunakan kueri SQL (</w:t>
      </w:r>
      <w:r>
        <w:rPr>
          <w:i/>
        </w:rPr>
        <w:t xml:space="preserve">Structured Query Language). </w:t>
      </w:r>
      <w:r>
        <w:t>Kueri SQL dapat digunakan untuk membuat, memodifikasi, dan menghapus tabel, serta memilih, insert, dan menghapus data dari tabel yang ada</w:t>
      </w:r>
      <w:sdt>
        <w:sdtPr>
          <w:id w:val="-605890232"/>
          <w:citation/>
        </w:sdtPr>
        <w:sdtContent>
          <w:r w:rsidRPr="005E5E5B">
            <w:fldChar w:fldCharType="begin"/>
          </w:r>
          <w:r w:rsidRPr="005E5E5B">
            <w:instrText xml:space="preserve"> CITATION Chr16 \l 1057 </w:instrText>
          </w:r>
          <w:r w:rsidRPr="005E5E5B">
            <w:fldChar w:fldCharType="separate"/>
          </w:r>
          <w:r>
            <w:rPr>
              <w:noProof/>
            </w:rPr>
            <w:t xml:space="preserve"> [4]</w:t>
          </w:r>
          <w:r w:rsidRPr="005E5E5B">
            <w:fldChar w:fldCharType="end"/>
          </w:r>
        </w:sdtContent>
      </w:sdt>
      <w:r w:rsidRPr="005E5E5B">
        <w:t xml:space="preserve">. </w:t>
      </w:r>
    </w:p>
    <w:p w14:paraId="4D1679AE" w14:textId="77777777" w:rsidR="00994D59" w:rsidRDefault="00994D59" w:rsidP="00994D59">
      <w:pPr>
        <w:pStyle w:val="Heading2"/>
        <w:rPr>
          <w:lang w:eastAsia="ko-KR"/>
        </w:rPr>
      </w:pPr>
      <w:r>
        <w:t>NoSQL Database</w:t>
      </w:r>
    </w:p>
    <w:p w14:paraId="7246EB0A" w14:textId="77777777" w:rsidR="00994D59" w:rsidRDefault="00994D59" w:rsidP="00994D59">
      <w:pPr>
        <w:spacing w:before="240"/>
        <w:ind w:firstLine="576"/>
        <w:rPr>
          <w:lang w:eastAsia="ko-KR"/>
        </w:rPr>
      </w:pPr>
      <w:r>
        <w:rPr>
          <w:lang w:eastAsia="ko-KR"/>
        </w:rPr>
        <w:t xml:space="preserve">Database NoSQL, atau </w:t>
      </w:r>
      <w:r w:rsidRPr="00D46366">
        <w:rPr>
          <w:i/>
          <w:lang w:eastAsia="ko-KR"/>
        </w:rPr>
        <w:t>Not Only SQL</w:t>
      </w:r>
      <w:r>
        <w:rPr>
          <w:lang w:eastAsia="ko-KR"/>
        </w:rPr>
        <w:t xml:space="preserve">, adalah sebuah pendekatan untuk manajemen data dan desain </w:t>
      </w:r>
      <w:r w:rsidRPr="00D46366">
        <w:rPr>
          <w:i/>
          <w:lang w:eastAsia="ko-KR"/>
        </w:rPr>
        <w:t>database</w:t>
      </w:r>
      <w:r>
        <w:rPr>
          <w:lang w:eastAsia="ko-KR"/>
        </w:rPr>
        <w:t xml:space="preserve"> yang berguna untuk kumpulan distribusi data yang sangat besar. NoSQL, meliputi berbagai teknologi dan arsitektur, berusaha untuk memecahkan masalah skalabilitas dan permasalahan performa big data pada kinerja database relasional. NoSQL sangat berguna ketika suatu perusahaan perlu untuk mengakses dan menganalisis data yang tidak terstruktur dalam jumlah yang sangat besar atau data yang disimpan dari jarak jauh pada beberapa server virtual. </w:t>
      </w:r>
    </w:p>
    <w:p w14:paraId="25B3CEE1" w14:textId="77777777" w:rsidR="00994D59" w:rsidRDefault="00994D59" w:rsidP="00994D59">
      <w:pPr>
        <w:ind w:firstLine="576"/>
        <w:rPr>
          <w:lang w:eastAsia="ko-KR"/>
        </w:rPr>
      </w:pPr>
      <w:r>
        <w:rPr>
          <w:lang w:eastAsia="ko-KR"/>
        </w:rPr>
        <w:t>NoSQL mencakup berbagai teknologi basis data yang berbeda dan dikembangkan untuk menangani permintaan dalam membangan aplikasi modern :</w:t>
      </w:r>
    </w:p>
    <w:p w14:paraId="7E14451B" w14:textId="77777777" w:rsidR="00994D59" w:rsidRDefault="00994D59" w:rsidP="00994D59">
      <w:pPr>
        <w:pStyle w:val="ListParagraph"/>
        <w:numPr>
          <w:ilvl w:val="0"/>
          <w:numId w:val="27"/>
        </w:numPr>
        <w:ind w:left="567"/>
        <w:rPr>
          <w:lang w:eastAsia="ko-KR"/>
        </w:rPr>
      </w:pPr>
      <w:r>
        <w:rPr>
          <w:lang w:eastAsia="ko-KR"/>
        </w:rPr>
        <w:lastRenderedPageBreak/>
        <w:t>Pengembang bekerja dengan aplikasi yang membuat volume baru yang sangat besar, dengan cepat melakukan perubahan tipe data (terstruktur, tidak terstruktur, semi terstruktur dan polimorfik)</w:t>
      </w:r>
    </w:p>
    <w:p w14:paraId="6AAC25ED" w14:textId="77777777" w:rsidR="00994D59" w:rsidRDefault="00994D59" w:rsidP="00994D59">
      <w:pPr>
        <w:pStyle w:val="ListParagraph"/>
        <w:numPr>
          <w:ilvl w:val="0"/>
          <w:numId w:val="27"/>
        </w:numPr>
        <w:ind w:left="567"/>
        <w:rPr>
          <w:lang w:eastAsia="ko-KR"/>
        </w:rPr>
      </w:pPr>
      <w:r>
        <w:rPr>
          <w:lang w:eastAsia="ko-KR"/>
        </w:rPr>
        <w:t xml:space="preserve">Lama pengerjaan siklus pengembangan waterfall dua sampai delapan belas bulan. Dijaman sekarang, tim bekerja dengan secepat-cepatnya, mengiterasi dan mem-push code hampir setiap minggu bahkan setiap hari. </w:t>
      </w:r>
    </w:p>
    <w:p w14:paraId="6937DE85" w14:textId="77777777" w:rsidR="00994D59" w:rsidRDefault="00994D59" w:rsidP="00994D59">
      <w:pPr>
        <w:pStyle w:val="ListParagraph"/>
        <w:numPr>
          <w:ilvl w:val="0"/>
          <w:numId w:val="27"/>
        </w:numPr>
        <w:ind w:left="567"/>
        <w:rPr>
          <w:lang w:eastAsia="ko-KR"/>
        </w:rPr>
      </w:pPr>
      <w:r>
        <w:rPr>
          <w:lang w:eastAsia="ko-KR"/>
        </w:rPr>
        <w:t xml:space="preserve">Aplikasi yang pernah dibuat untuk khalayak tertentu, kini dibuat menjadi servis yang harus selalu menyala, dapat diakses dari berbagai perangkat dalam skala globbal oleh jutaan pengguna. </w:t>
      </w:r>
    </w:p>
    <w:p w14:paraId="1F6083F6" w14:textId="77777777" w:rsidR="00994D59" w:rsidRDefault="00994D59" w:rsidP="00994D59">
      <w:pPr>
        <w:pStyle w:val="ListParagraph"/>
        <w:numPr>
          <w:ilvl w:val="0"/>
          <w:numId w:val="27"/>
        </w:numPr>
        <w:ind w:left="567"/>
        <w:rPr>
          <w:lang w:eastAsia="ko-KR"/>
        </w:rPr>
      </w:pPr>
      <w:r>
        <w:rPr>
          <w:lang w:eastAsia="ko-KR"/>
        </w:rPr>
        <w:t xml:space="preserve">Perusahaan kini beralih ke </w:t>
      </w:r>
      <w:r w:rsidRPr="008D7A46">
        <w:rPr>
          <w:i/>
          <w:lang w:eastAsia="ko-KR"/>
        </w:rPr>
        <w:t>scale-out architecture</w:t>
      </w:r>
      <w:r>
        <w:rPr>
          <w:lang w:eastAsia="ko-KR"/>
        </w:rPr>
        <w:t xml:space="preserve"> menggunakan perangkat lunak </w:t>
      </w:r>
      <w:r w:rsidRPr="008D7A46">
        <w:rPr>
          <w:i/>
          <w:lang w:eastAsia="ko-KR"/>
        </w:rPr>
        <w:t>open source</w:t>
      </w:r>
      <w:r>
        <w:rPr>
          <w:lang w:eastAsia="ko-KR"/>
        </w:rPr>
        <w:t xml:space="preserve">, server komoditas dan komputasi awan ketimbang monolotik server dan infrastruktur penyimpanan. </w:t>
      </w:r>
    </w:p>
    <w:p w14:paraId="54B34091" w14:textId="77777777" w:rsidR="00994D59" w:rsidRDefault="00994D59" w:rsidP="00994D59">
      <w:pPr>
        <w:ind w:firstLine="576"/>
        <w:rPr>
          <w:lang w:eastAsia="ko-KR"/>
        </w:rPr>
      </w:pPr>
      <w:r>
        <w:rPr>
          <w:lang w:eastAsia="ko-KR"/>
        </w:rPr>
        <w:t>Basis data relasional tidak dirancang untuk mengatasi permasalahan dengan tantangan skala dan  kegesitan yang dihadapi aplikasi modern. Basis data relasional juga tidak dibangun untuk mendapatkan keuntungan dari penyimpanan komoditas  dan kemampuan pemrosesan yang tersedia saat ini.</w:t>
      </w:r>
    </w:p>
    <w:p w14:paraId="7BC0F076" w14:textId="77777777" w:rsidR="00994D59" w:rsidRDefault="00994D59" w:rsidP="00994D59">
      <w:pPr>
        <w:ind w:firstLine="576"/>
        <w:rPr>
          <w:lang w:eastAsia="ko-KR"/>
        </w:rPr>
      </w:pPr>
    </w:p>
    <w:p w14:paraId="33D5CD63" w14:textId="77777777" w:rsidR="00994D59" w:rsidRDefault="00994D59" w:rsidP="00994D59">
      <w:pPr>
        <w:pStyle w:val="Heading2"/>
        <w:spacing w:before="0"/>
      </w:pPr>
      <w:r>
        <w:t>Data Adapater</w:t>
      </w:r>
    </w:p>
    <w:p w14:paraId="2C3525CF" w14:textId="77777777" w:rsidR="00994D59" w:rsidRDefault="00994D59" w:rsidP="00994D59">
      <w:pPr>
        <w:spacing w:before="240"/>
        <w:ind w:firstLine="567"/>
      </w:pPr>
      <w:r w:rsidRPr="00F66F3B">
        <w:t>Data adapter sangat termodulasi, yang mana terletak diantara aplikasi dengan basis data. Data adapter bertanggung jawab sebagai untuk melakukan query dari aplikasi dan transformasi data antar basis data dalam waktu. Sistem menyajikan antarmuka parsing query SQL untuk mengakses RDB dan NoSQL.</w:t>
      </w:r>
    </w:p>
    <w:p w14:paraId="0DF83DAF" w14:textId="77777777" w:rsidR="00994D59" w:rsidRDefault="00994D59" w:rsidP="00994D59">
      <w:pPr>
        <w:ind w:firstLine="567"/>
      </w:pPr>
      <w:r>
        <w:t xml:space="preserve">Terdapat tiga fitur utama pada data adapter. Yang pertama adalah data adapter menyediakan antarmuka SQL untuk basis data RDB dan NoSQL. Di dalamnya terdiri atas Apache Phoenix sebagai penerjemah SQL untuk terhubung dengan HBase, dan MySQL JDBC driver untuk menghubungkan dengan RDB yaitu </w:t>
      </w:r>
      <w:r>
        <w:lastRenderedPageBreak/>
        <w:t>MySQL. Dengan ini aplikasi tidak perlu mengubah kueri untuk menangani kueri NoSQL.</w:t>
      </w:r>
    </w:p>
    <w:p w14:paraId="076320FE" w14:textId="77777777" w:rsidR="00994D59" w:rsidRDefault="00994D59" w:rsidP="00994D59">
      <w:pPr>
        <w:ind w:firstLine="567"/>
      </w:pPr>
      <w:r>
        <w:t xml:space="preserve">Berikutnya adalah </w:t>
      </w:r>
      <w:r w:rsidRPr="001B6CCE">
        <w:rPr>
          <w:i/>
        </w:rPr>
        <w:t>D</w:t>
      </w:r>
      <w:r>
        <w:rPr>
          <w:i/>
        </w:rPr>
        <w:t>atabase</w:t>
      </w:r>
      <w:r w:rsidRPr="001B6CCE">
        <w:rPr>
          <w:i/>
        </w:rPr>
        <w:t xml:space="preserve"> Converter</w:t>
      </w:r>
      <w:r>
        <w:rPr>
          <w:i/>
        </w:rPr>
        <w:t xml:space="preserve"> </w:t>
      </w:r>
      <w:r>
        <w:t xml:space="preserve">yang digunakan untuk menangani transformasi basis data. </w:t>
      </w:r>
      <w:r>
        <w:rPr>
          <w:i/>
        </w:rPr>
        <w:t xml:space="preserve">Database Converter </w:t>
      </w:r>
      <w:r>
        <w:t xml:space="preserve">merubah data dari MySQL ke HBase menggunaakn Apache Sqoop dan Apache Phoenix. Mekanisme ini mensinkronisasi data setelah transformasi selesai dilakukan dengan penambalan blok kueri. </w:t>
      </w:r>
    </w:p>
    <w:p w14:paraId="00F56F84" w14:textId="77777777" w:rsidR="00994D59" w:rsidRPr="001B6CCE" w:rsidRDefault="00994D59" w:rsidP="00994D59">
      <w:pPr>
        <w:ind w:firstLine="567"/>
      </w:pPr>
      <w:r>
        <w:t xml:space="preserve">Fitur terakhir adalah </w:t>
      </w:r>
      <w:r w:rsidRPr="00DD642C">
        <w:rPr>
          <w:i/>
        </w:rPr>
        <w:t>Query Approach</w:t>
      </w:r>
      <w:r>
        <w:t xml:space="preserve"> atau pendekatan kueri. Pendekatan kueri yang digunakan adalah </w:t>
      </w:r>
      <w:r w:rsidRPr="00DD642C">
        <w:rPr>
          <w:i/>
        </w:rPr>
        <w:t>direct access</w:t>
      </w:r>
      <w:r>
        <w:rPr>
          <w:i/>
        </w:rPr>
        <w:t xml:space="preserve"> (DA mode)</w:t>
      </w:r>
      <w:r>
        <w:t xml:space="preserve">. Pendekatan ini memperbolehkan aplikasi untuk melakukan kueri secara langsung ke basis data tanpa harus menunggu proses transformasi selesai dilakukan. </w:t>
      </w:r>
    </w:p>
    <w:p w14:paraId="62C3DA1E" w14:textId="77777777" w:rsidR="00994D59" w:rsidRDefault="00994D59" w:rsidP="00994D59">
      <w:pPr>
        <w:pStyle w:val="Heading2"/>
      </w:pPr>
      <w:r>
        <w:t>MySQL</w:t>
      </w:r>
    </w:p>
    <w:p w14:paraId="0E938F76" w14:textId="77777777" w:rsidR="00994D59" w:rsidRDefault="00994D59" w:rsidP="00994D59"/>
    <w:p w14:paraId="4DF369A6" w14:textId="77777777" w:rsidR="00994D59" w:rsidRDefault="00994D59" w:rsidP="00994D59">
      <w:pPr>
        <w:ind w:firstLine="576"/>
      </w:pPr>
      <w:r w:rsidRPr="00DE10D0">
        <w:t>MySQL adalah</w:t>
      </w:r>
      <w:r>
        <w:t xml:space="preserve"> </w:t>
      </w:r>
      <w:r w:rsidRPr="00DE10D0">
        <w:t xml:space="preserve"> </w:t>
      </w:r>
      <w:r>
        <w:t xml:space="preserve">aplikasi manajemen </w:t>
      </w:r>
      <w:r w:rsidRPr="00DE10D0">
        <w:t>basis data</w:t>
      </w:r>
      <w:r>
        <w:t>, terjemahan dari Database Management System (DBMS),</w:t>
      </w:r>
      <w:r w:rsidRPr="00DE10D0">
        <w:t xml:space="preserve"> </w:t>
      </w:r>
      <w:r w:rsidRPr="00D46366">
        <w:rPr>
          <w:i/>
        </w:rPr>
        <w:t>open-source</w:t>
      </w:r>
      <w:r w:rsidRPr="00DE10D0">
        <w:t xml:space="preserve"> yang paling terkenal di seluruh dunia. MySQL termasuk kedalam basis data relasional. Dengan performa yang terbukti, kehandalan dan penggunaanya yang mudah, membuat MySQL menjadi basis data dengan pilihan terdepan untuk aplikasi bebrbasis web. MySQL telah digunakan oleh beberapa situs bersar dunia seperti Facebook, Twitter, Youtube, Yahoo dan masih banyak lagi. Oracle menjadi penggerak inovasi MySQL, menyajikan kapabilitas baru untuk memperkuat web, </w:t>
      </w:r>
      <w:r w:rsidRPr="00D46366">
        <w:rPr>
          <w:i/>
        </w:rPr>
        <w:t>cloud</w:t>
      </w:r>
      <w:r w:rsidRPr="00DE10D0">
        <w:t xml:space="preserve">, </w:t>
      </w:r>
      <w:r w:rsidRPr="00D93B4A">
        <w:rPr>
          <w:i/>
        </w:rPr>
        <w:t>mobile</w:t>
      </w:r>
      <w:r w:rsidRPr="00DE10D0">
        <w:t xml:space="preserve"> dan </w:t>
      </w:r>
      <w:r w:rsidRPr="00D93B4A">
        <w:rPr>
          <w:i/>
        </w:rPr>
        <w:t>embedded application</w:t>
      </w:r>
      <w:r w:rsidRPr="00DE10D0">
        <w:t xml:space="preserve"> dimasa mendatang</w:t>
      </w:r>
      <w:r>
        <w:t>.</w:t>
      </w:r>
      <w:sdt>
        <w:sdtPr>
          <w:id w:val="693046428"/>
          <w:citation/>
        </w:sdtPr>
        <w:sdtContent>
          <w:r>
            <w:fldChar w:fldCharType="begin"/>
          </w:r>
          <w:r>
            <w:instrText xml:space="preserve"> CITATION MyS16 \l 1057 </w:instrText>
          </w:r>
          <w:r>
            <w:fldChar w:fldCharType="separate"/>
          </w:r>
          <w:r>
            <w:rPr>
              <w:noProof/>
            </w:rPr>
            <w:t xml:space="preserve"> [5]</w:t>
          </w:r>
          <w:r>
            <w:fldChar w:fldCharType="end"/>
          </w:r>
        </w:sdtContent>
      </w:sdt>
    </w:p>
    <w:p w14:paraId="0E28DF99" w14:textId="77777777" w:rsidR="00994D59" w:rsidRDefault="00994D59" w:rsidP="00994D59">
      <w:pPr>
        <w:ind w:firstLine="576"/>
      </w:pPr>
      <w:r>
        <w:t xml:space="preserve">Sebagai basis data yang relasional, MySQL menyimpan data dalam tabel yang terpisah dibandingkan dengan menyimpannya kedalam satu tabel. Model logika, dengan objek seperti basis data, tabel, view, baris dan kolum, menawarkan lingkungan pemrograman yang fleksibel. Basis data relasional memiliki pengaturan dasar diantara antara tabel yang berbeda seperti one-to-one, one-to-many, unik, diperlukan atau opsional, dan ‘pointer’ di antara tabel yang berbeda. Basis data dengan pengaturan seperti ini </w:t>
      </w:r>
      <w:r>
        <w:lastRenderedPageBreak/>
        <w:t xml:space="preserve">dirancang agar aplikasi tidak mengakses data yang tidak konsisten, duplikat, orphan, out-of-date, atau data yang hilang. </w:t>
      </w:r>
      <w:sdt>
        <w:sdtPr>
          <w:id w:val="-1390179666"/>
          <w:citation/>
        </w:sdtPr>
        <w:sdtContent>
          <w:r>
            <w:fldChar w:fldCharType="begin"/>
          </w:r>
          <w:r>
            <w:instrText xml:space="preserve"> CITATION MyS16 \l 1057 </w:instrText>
          </w:r>
          <w:r>
            <w:fldChar w:fldCharType="separate"/>
          </w:r>
          <w:r>
            <w:rPr>
              <w:noProof/>
            </w:rPr>
            <w:t>[5]</w:t>
          </w:r>
          <w:r>
            <w:fldChar w:fldCharType="end"/>
          </w:r>
        </w:sdtContent>
      </w:sdt>
    </w:p>
    <w:p w14:paraId="51169F56" w14:textId="77777777" w:rsidR="00994D59" w:rsidRDefault="00994D59" w:rsidP="00994D59">
      <w:pPr>
        <w:ind w:firstLine="576"/>
      </w:pPr>
      <w:r>
        <w:t xml:space="preserve">MySQL memiliki beberapa terminologi dasar. MySQL membuat, mengkonfigurasikan dan berkomunikasi dengan basis data. Sebuah basis data adalah kumpulan data yang teratur. Tabel terdiri dari beberapa </w:t>
      </w:r>
      <w:r w:rsidRPr="00783C64">
        <w:rPr>
          <w:i/>
        </w:rPr>
        <w:t>records</w:t>
      </w:r>
      <w:r>
        <w:t xml:space="preserve"> (biasa disebut dengan baris), dan record  mengandung </w:t>
      </w:r>
      <w:r w:rsidRPr="00783C64">
        <w:rPr>
          <w:i/>
        </w:rPr>
        <w:t>field</w:t>
      </w:r>
      <w:r>
        <w:t xml:space="preserve"> (biasa disebut dengan kolom).</w:t>
      </w:r>
      <w:r w:rsidRPr="00783C64">
        <w:t xml:space="preserve"> </w:t>
      </w:r>
      <w:sdt>
        <w:sdtPr>
          <w:id w:val="1257630527"/>
          <w:citation/>
        </w:sdtPr>
        <w:sdtContent>
          <w:r>
            <w:fldChar w:fldCharType="begin"/>
          </w:r>
          <w:r>
            <w:instrText xml:space="preserve"> CITATION PLu12 \l 1057 </w:instrText>
          </w:r>
          <w:r>
            <w:fldChar w:fldCharType="separate"/>
          </w:r>
          <w:r>
            <w:rPr>
              <w:noProof/>
            </w:rPr>
            <w:t>[6]</w:t>
          </w:r>
          <w:r>
            <w:fldChar w:fldCharType="end"/>
          </w:r>
        </w:sdtContent>
      </w:sdt>
      <w:r>
        <w:t xml:space="preserve"> Untuk mengakses dan mengubah data yang tersimpan, MySQL menggunakan sintaks </w:t>
      </w:r>
      <w:r w:rsidRPr="00724D5C">
        <w:rPr>
          <w:i/>
        </w:rPr>
        <w:t>Structured Query Language</w:t>
      </w:r>
      <w:r w:rsidRPr="00724D5C">
        <w:t xml:space="preserve"> </w:t>
      </w:r>
      <w:r>
        <w:t xml:space="preserve">(SQL) sebagai standar bahasanya. Selain MySQL, ada beberapa aplikasi DBMS yang menggunakan sintaks SQL sebagai bahasa standar untuk memanipulasi data didalamnya, seperti SQL Server, MS Access, Sybase, Informix, dan Postgres. Beberapa sintaks sederhana dapat dilihat pada </w:t>
      </w:r>
      <w:r>
        <w:fldChar w:fldCharType="begin"/>
      </w:r>
      <w:r>
        <w:instrText xml:space="preserve"> REF _Ref481565880 \h </w:instrText>
      </w:r>
      <w:r>
        <w:fldChar w:fldCharType="separate"/>
      </w:r>
      <w:r>
        <w:t xml:space="preserve">Gambar </w:t>
      </w:r>
      <w:r>
        <w:rPr>
          <w:noProof/>
        </w:rPr>
        <w:t>2</w:t>
      </w:r>
      <w:r>
        <w:t>.</w:t>
      </w:r>
      <w:r>
        <w:rPr>
          <w:noProof/>
        </w:rPr>
        <w:t>1</w:t>
      </w:r>
      <w:r>
        <w:fldChar w:fldCharType="end"/>
      </w:r>
      <w:r>
        <w:t xml:space="preserve">. </w:t>
      </w:r>
      <w:r>
        <w:fldChar w:fldCharType="begin"/>
      </w:r>
      <w:r>
        <w:instrText xml:space="preserve"> REF _Ref478803567 \h </w:instrText>
      </w:r>
      <w:r>
        <w:fldChar w:fldCharType="separate"/>
      </w:r>
      <w:r w:rsidRPr="00553C28">
        <w:t>Tabel 2. 1</w:t>
      </w:r>
      <w:r>
        <w:fldChar w:fldCharType="end"/>
      </w:r>
      <w:r>
        <w:t xml:space="preserve"> adalah contoh gambaran sederhana bentuk tabel pada basis data MySQL. </w:t>
      </w:r>
    </w:p>
    <w:p w14:paraId="6BEB8D44" w14:textId="77777777" w:rsidR="00994D59" w:rsidRDefault="00994D59" w:rsidP="00994D59">
      <w:pPr>
        <w:ind w:firstLine="576"/>
      </w:pPr>
      <w:r>
        <w:t xml:space="preserve">Pada penilitian ini, MySQL berperan sebagai basis data relasional. Basis data MySQL menyimpan data asli sistem, dimana pada percobaan penelitian ini, basis data yang ditambahkan menggunakan basis data NoSQL yaitu Apache Hbase.  Kedua basis data dinsinkronisasi menggunakan data adapter.  </w:t>
      </w:r>
    </w:p>
    <w:p w14:paraId="4697608A" w14:textId="77777777" w:rsidR="00994D59" w:rsidRDefault="00994D59" w:rsidP="00994D59">
      <w:pPr>
        <w:ind w:firstLine="576"/>
      </w:pPr>
    </w:p>
    <w:p w14:paraId="385F6B45" w14:textId="77777777" w:rsidR="00994D59" w:rsidRDefault="00994D59" w:rsidP="00994D59">
      <w:pPr>
        <w:keepNext/>
      </w:pPr>
      <w:r>
        <w:rPr>
          <w:noProof/>
          <w:lang w:eastAsia="id-ID"/>
        </w:rPr>
        <w:drawing>
          <wp:inline distT="0" distB="0" distL="0" distR="0" wp14:anchorId="61D6BAA7" wp14:editId="05C3791B">
            <wp:extent cx="3707765" cy="80772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707765" cy="807720"/>
                    </a:xfrm>
                    <a:prstGeom prst="rect">
                      <a:avLst/>
                    </a:prstGeom>
                  </pic:spPr>
                </pic:pic>
              </a:graphicData>
            </a:graphic>
          </wp:inline>
        </w:drawing>
      </w:r>
    </w:p>
    <w:p w14:paraId="3FA30770" w14:textId="77777777" w:rsidR="00994D59" w:rsidRDefault="00994D59" w:rsidP="00994D59">
      <w:pPr>
        <w:pStyle w:val="Caption"/>
      </w:pPr>
      <w:bookmarkStart w:id="22" w:name="_Ref481565880"/>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bookmarkEnd w:id="22"/>
      <w:r>
        <w:t xml:space="preserve"> Contoh Sintaks SQL</w:t>
      </w:r>
    </w:p>
    <w:p w14:paraId="6C613791" w14:textId="77777777" w:rsidR="00994D59" w:rsidRDefault="00994D59" w:rsidP="00994D59">
      <w:pPr>
        <w:ind w:firstLine="576"/>
      </w:pPr>
    </w:p>
    <w:p w14:paraId="689D9462" w14:textId="77777777" w:rsidR="00994D59" w:rsidRPr="00553C28" w:rsidRDefault="00994D59" w:rsidP="00994D59">
      <w:pPr>
        <w:pStyle w:val="Caption"/>
      </w:pPr>
      <w:bookmarkStart w:id="23" w:name="_Ref478803567"/>
      <w:bookmarkStart w:id="24" w:name="_Toc478803603"/>
      <w:r w:rsidRPr="00553C28">
        <w:t xml:space="preserve">Tabel 2. </w:t>
      </w:r>
      <w:r>
        <w:fldChar w:fldCharType="begin"/>
      </w:r>
      <w:r>
        <w:instrText xml:space="preserve"> SEQ Tabel_2. \* ARABIC </w:instrText>
      </w:r>
      <w:r>
        <w:fldChar w:fldCharType="separate"/>
      </w:r>
      <w:r w:rsidRPr="00553C28">
        <w:t>1</w:t>
      </w:r>
      <w:r>
        <w:fldChar w:fldCharType="end"/>
      </w:r>
      <w:bookmarkEnd w:id="23"/>
      <w:r w:rsidRPr="00553C28">
        <w:t>. Contoh tabel pada basis data MySQL</w:t>
      </w:r>
      <w:bookmarkEnd w:id="24"/>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BFCEB"/>
        <w:tblCellMar>
          <w:top w:w="15" w:type="dxa"/>
          <w:left w:w="15" w:type="dxa"/>
          <w:bottom w:w="15" w:type="dxa"/>
          <w:right w:w="15" w:type="dxa"/>
        </w:tblCellMar>
        <w:tblLook w:val="04A0" w:firstRow="1" w:lastRow="0" w:firstColumn="1" w:lastColumn="0" w:noHBand="0" w:noVBand="1"/>
      </w:tblPr>
      <w:tblGrid>
        <w:gridCol w:w="1108"/>
        <w:gridCol w:w="1669"/>
        <w:gridCol w:w="620"/>
        <w:gridCol w:w="1315"/>
      </w:tblGrid>
      <w:tr w:rsidR="00994D59" w:rsidRPr="00126534" w14:paraId="6078862A"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526439" w14:textId="77777777" w:rsidR="00994D59" w:rsidRPr="00126534" w:rsidRDefault="00994D59" w:rsidP="00493DB0">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3DB9268" w14:textId="77777777" w:rsidR="00994D59" w:rsidRPr="00126534" w:rsidRDefault="00994D59" w:rsidP="00493DB0">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8C865C" w14:textId="77777777" w:rsidR="00994D59" w:rsidRPr="00126534" w:rsidRDefault="00994D59" w:rsidP="00493DB0">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0B52E9" w14:textId="77777777" w:rsidR="00994D59" w:rsidRPr="00126534" w:rsidRDefault="00994D59" w:rsidP="00493DB0">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3</w:t>
            </w:r>
          </w:p>
        </w:tc>
      </w:tr>
      <w:tr w:rsidR="00994D59" w:rsidRPr="00126534" w14:paraId="258ECB0F"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BFEB14" w14:textId="77777777" w:rsidR="00994D59" w:rsidRPr="00126534" w:rsidRDefault="00994D59" w:rsidP="00493DB0">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Field Names:</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7FAA0E5E" w14:textId="77777777" w:rsidR="00994D59" w:rsidRPr="00126534" w:rsidRDefault="00994D59" w:rsidP="00493DB0">
            <w:pPr>
              <w:suppressAutoHyphens w:val="0"/>
              <w:jc w:val="center"/>
              <w:rPr>
                <w:rFonts w:ascii="Verdana" w:hAnsi="Verdana"/>
                <w:b/>
                <w:bCs/>
                <w:color w:val="000000"/>
                <w:sz w:val="15"/>
                <w:szCs w:val="21"/>
                <w:lang w:eastAsia="id-ID"/>
              </w:rPr>
            </w:pPr>
            <w:r>
              <w:rPr>
                <w:rFonts w:ascii="Verdana" w:hAnsi="Verdana"/>
                <w:b/>
                <w:bCs/>
                <w:color w:val="000000"/>
                <w:sz w:val="15"/>
                <w:szCs w:val="21"/>
                <w:lang w:eastAsia="id-ID"/>
              </w:rPr>
              <w:t>Nama</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39F61D84" w14:textId="77777777" w:rsidR="00994D59" w:rsidRPr="00126534" w:rsidRDefault="00994D59" w:rsidP="00493DB0">
            <w:pPr>
              <w:suppressAutoHyphens w:val="0"/>
              <w:jc w:val="center"/>
              <w:rPr>
                <w:rFonts w:ascii="Verdana" w:hAnsi="Verdana"/>
                <w:b/>
                <w:bCs/>
                <w:color w:val="000000"/>
                <w:sz w:val="15"/>
                <w:szCs w:val="21"/>
                <w:lang w:eastAsia="id-ID"/>
              </w:rPr>
            </w:pPr>
            <w:r>
              <w:rPr>
                <w:rFonts w:ascii="Verdana" w:hAnsi="Verdana"/>
                <w:b/>
                <w:bCs/>
                <w:color w:val="000000"/>
                <w:sz w:val="15"/>
                <w:szCs w:val="21"/>
                <w:lang w:eastAsia="id-ID"/>
              </w:rPr>
              <w:t>Umur</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60" w:type="dxa"/>
              <w:left w:w="60" w:type="dxa"/>
              <w:bottom w:w="60" w:type="dxa"/>
              <w:right w:w="60" w:type="dxa"/>
            </w:tcMar>
            <w:vAlign w:val="center"/>
            <w:hideMark/>
          </w:tcPr>
          <w:p w14:paraId="31D7240D" w14:textId="77777777" w:rsidR="00994D59" w:rsidRPr="00126534" w:rsidRDefault="00994D59" w:rsidP="00493DB0">
            <w:pPr>
              <w:suppressAutoHyphens w:val="0"/>
              <w:jc w:val="center"/>
              <w:rPr>
                <w:rFonts w:ascii="Verdana" w:hAnsi="Verdana"/>
                <w:b/>
                <w:bCs/>
                <w:color w:val="000000"/>
                <w:sz w:val="15"/>
                <w:szCs w:val="21"/>
                <w:lang w:eastAsia="id-ID"/>
              </w:rPr>
            </w:pPr>
            <w:r>
              <w:rPr>
                <w:rFonts w:ascii="Verdana" w:hAnsi="Verdana"/>
                <w:b/>
                <w:bCs/>
                <w:color w:val="000000"/>
                <w:sz w:val="15"/>
                <w:szCs w:val="21"/>
                <w:lang w:eastAsia="id-ID"/>
              </w:rPr>
              <w:t>Warna Favorit</w:t>
            </w:r>
          </w:p>
        </w:tc>
      </w:tr>
      <w:tr w:rsidR="00994D59" w:rsidRPr="00126534" w14:paraId="73536BF2"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210CB19" w14:textId="77777777" w:rsidR="00994D59" w:rsidRPr="00126534" w:rsidRDefault="00994D59" w:rsidP="00493DB0">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Record 1</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094C7752" w14:textId="77777777" w:rsidR="00994D59" w:rsidRPr="00126534" w:rsidRDefault="00994D59" w:rsidP="00493DB0">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Bruce Callow</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558A345E" w14:textId="77777777" w:rsidR="00994D59" w:rsidRPr="00126534" w:rsidRDefault="00994D59" w:rsidP="00493DB0">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207E11A" w14:textId="77777777" w:rsidR="00994D59" w:rsidRPr="00126534" w:rsidRDefault="00994D59" w:rsidP="00493DB0">
            <w:pPr>
              <w:suppressAutoHyphens w:val="0"/>
              <w:jc w:val="left"/>
              <w:rPr>
                <w:rFonts w:ascii="Verdana" w:hAnsi="Verdana"/>
                <w:color w:val="000000"/>
                <w:sz w:val="15"/>
                <w:szCs w:val="21"/>
                <w:lang w:eastAsia="id-ID"/>
              </w:rPr>
            </w:pPr>
            <w:r>
              <w:rPr>
                <w:rFonts w:ascii="Verdana" w:hAnsi="Verdana"/>
                <w:color w:val="000000"/>
                <w:sz w:val="15"/>
                <w:szCs w:val="21"/>
                <w:lang w:eastAsia="id-ID"/>
              </w:rPr>
              <w:t>Tidak punya</w:t>
            </w:r>
          </w:p>
        </w:tc>
      </w:tr>
      <w:tr w:rsidR="00994D59" w:rsidRPr="00126534" w14:paraId="4C74A6FB"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612A62" w14:textId="77777777" w:rsidR="00994D59" w:rsidRPr="00126534" w:rsidRDefault="00994D59" w:rsidP="00493DB0">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Record 2</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44A3DB07" w14:textId="77777777" w:rsidR="00994D59" w:rsidRPr="00126534" w:rsidRDefault="00994D59" w:rsidP="00493DB0">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Frank Wright</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5D1664D2" w14:textId="77777777" w:rsidR="00994D59" w:rsidRPr="00126534" w:rsidRDefault="00994D59" w:rsidP="00493DB0">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37</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F26BEDB" w14:textId="77777777" w:rsidR="00994D59" w:rsidRPr="00126534" w:rsidRDefault="00994D59" w:rsidP="00493DB0">
            <w:pPr>
              <w:suppressAutoHyphens w:val="0"/>
              <w:jc w:val="left"/>
              <w:rPr>
                <w:rFonts w:ascii="Verdana" w:hAnsi="Verdana"/>
                <w:color w:val="000000"/>
                <w:sz w:val="15"/>
                <w:szCs w:val="21"/>
                <w:lang w:eastAsia="id-ID"/>
              </w:rPr>
            </w:pPr>
            <w:r>
              <w:rPr>
                <w:rFonts w:ascii="Verdana" w:hAnsi="Verdana"/>
                <w:color w:val="000000"/>
                <w:sz w:val="15"/>
                <w:szCs w:val="21"/>
                <w:lang w:eastAsia="id-ID"/>
              </w:rPr>
              <w:t>Merah</w:t>
            </w:r>
          </w:p>
        </w:tc>
      </w:tr>
      <w:tr w:rsidR="00994D59" w:rsidRPr="00126534" w14:paraId="017BA450" w14:textId="77777777" w:rsidTr="00493DB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236D9B4" w14:textId="77777777" w:rsidR="00994D59" w:rsidRPr="00126534" w:rsidRDefault="00994D59" w:rsidP="00493DB0">
            <w:pPr>
              <w:suppressAutoHyphens w:val="0"/>
              <w:jc w:val="center"/>
              <w:rPr>
                <w:rFonts w:ascii="Verdana" w:hAnsi="Verdana"/>
                <w:i/>
                <w:iCs/>
                <w:color w:val="000000"/>
                <w:sz w:val="15"/>
                <w:szCs w:val="21"/>
                <w:lang w:eastAsia="id-ID"/>
              </w:rPr>
            </w:pPr>
            <w:r w:rsidRPr="00126534">
              <w:rPr>
                <w:rFonts w:ascii="Verdana" w:hAnsi="Verdana"/>
                <w:i/>
                <w:iCs/>
                <w:color w:val="000000"/>
                <w:sz w:val="15"/>
                <w:szCs w:val="21"/>
                <w:lang w:eastAsia="id-ID"/>
              </w:rPr>
              <w:t>Record 3</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7D4AA527" w14:textId="77777777" w:rsidR="00994D59" w:rsidRPr="00126534" w:rsidRDefault="00994D59" w:rsidP="00493DB0">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Seymour Hawthorne</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33AED669" w14:textId="77777777" w:rsidR="00994D59" w:rsidRPr="00126534" w:rsidRDefault="00994D59" w:rsidP="00493DB0">
            <w:pPr>
              <w:suppressAutoHyphens w:val="0"/>
              <w:jc w:val="left"/>
              <w:rPr>
                <w:rFonts w:ascii="Verdana" w:hAnsi="Verdana"/>
                <w:color w:val="000000"/>
                <w:sz w:val="15"/>
                <w:szCs w:val="21"/>
                <w:lang w:eastAsia="id-ID"/>
              </w:rPr>
            </w:pPr>
            <w:r w:rsidRPr="00126534">
              <w:rPr>
                <w:rFonts w:ascii="Verdana" w:hAnsi="Verdana"/>
                <w:color w:val="000000"/>
                <w:sz w:val="15"/>
                <w:szCs w:val="21"/>
                <w:lang w:eastAsia="id-ID"/>
              </w:rPr>
              <w:t>82</w:t>
            </w:r>
          </w:p>
        </w:tc>
        <w:tc>
          <w:tcPr>
            <w:tcW w:w="0" w:type="auto"/>
            <w:tcBorders>
              <w:top w:val="single" w:sz="6" w:space="0" w:color="000000"/>
              <w:left w:val="single" w:sz="6" w:space="0" w:color="000000"/>
              <w:bottom w:val="single" w:sz="6" w:space="0" w:color="000000"/>
              <w:right w:val="single" w:sz="6" w:space="0" w:color="000000"/>
            </w:tcBorders>
            <w:shd w:val="clear" w:color="auto" w:fill="FBFCEB"/>
            <w:tcMar>
              <w:top w:w="60" w:type="dxa"/>
              <w:left w:w="60" w:type="dxa"/>
              <w:bottom w:w="60" w:type="dxa"/>
              <w:right w:w="60" w:type="dxa"/>
            </w:tcMar>
            <w:vAlign w:val="center"/>
            <w:hideMark/>
          </w:tcPr>
          <w:p w14:paraId="55643CC1" w14:textId="77777777" w:rsidR="00994D59" w:rsidRPr="00126534" w:rsidRDefault="00994D59" w:rsidP="00493DB0">
            <w:pPr>
              <w:keepNext/>
              <w:suppressAutoHyphens w:val="0"/>
              <w:jc w:val="left"/>
              <w:rPr>
                <w:rFonts w:ascii="Verdana" w:hAnsi="Verdana"/>
                <w:color w:val="000000"/>
                <w:sz w:val="15"/>
                <w:szCs w:val="21"/>
                <w:lang w:eastAsia="id-ID"/>
              </w:rPr>
            </w:pPr>
            <w:r>
              <w:rPr>
                <w:rFonts w:ascii="Verdana" w:hAnsi="Verdana"/>
                <w:color w:val="000000"/>
                <w:sz w:val="15"/>
                <w:szCs w:val="21"/>
                <w:lang w:eastAsia="id-ID"/>
              </w:rPr>
              <w:t>Hitam, Putih</w:t>
            </w:r>
          </w:p>
        </w:tc>
      </w:tr>
    </w:tbl>
    <w:p w14:paraId="7F5B4FA0" w14:textId="77777777" w:rsidR="00994D59" w:rsidRPr="00F66F3B" w:rsidRDefault="00994D59" w:rsidP="00994D59">
      <w:pPr>
        <w:pStyle w:val="Heading2"/>
      </w:pPr>
      <w:r w:rsidRPr="00F66F3B">
        <w:rPr>
          <w:iCs/>
        </w:rPr>
        <w:lastRenderedPageBreak/>
        <w:t>Apache HBase</w:t>
      </w:r>
    </w:p>
    <w:p w14:paraId="6D0AA0AA" w14:textId="77777777" w:rsidR="00994D59" w:rsidRDefault="00994D59" w:rsidP="00994D59">
      <w:pPr>
        <w:pStyle w:val="Caption"/>
      </w:pPr>
    </w:p>
    <w:p w14:paraId="4BC28295" w14:textId="77777777" w:rsidR="00994D59" w:rsidRDefault="00994D59" w:rsidP="00994D59">
      <w:pPr>
        <w:ind w:firstLine="576"/>
      </w:pPr>
      <w:r>
        <w:t xml:space="preserve">Apache Hbase dibuat pada tahun 2007 di Powerset dan awalnya merupakan bagian dari Hadoop. Sejak saat itu, proyek ini menjadi proyek tingkat atas dibawah Apache Software Foundation. Hbase tersedia dibawah lisensi Apache Software License, versi 2.0. </w:t>
      </w:r>
      <w:sdt>
        <w:sdtPr>
          <w:id w:val="1081955579"/>
          <w:citation/>
        </w:sdtPr>
        <w:sdtContent>
          <w:r>
            <w:fldChar w:fldCharType="begin"/>
          </w:r>
          <w:r>
            <w:instrText xml:space="preserve"> CITATION INT17 \l 1057 </w:instrText>
          </w:r>
          <w:r>
            <w:fldChar w:fldCharType="separate"/>
          </w:r>
          <w:r>
            <w:rPr>
              <w:noProof/>
            </w:rPr>
            <w:t>[7]</w:t>
          </w:r>
          <w:r>
            <w:fldChar w:fldCharType="end"/>
          </w:r>
        </w:sdtContent>
      </w:sdt>
    </w:p>
    <w:p w14:paraId="00186C78" w14:textId="77777777" w:rsidR="00994D59" w:rsidRDefault="00994D59" w:rsidP="00994D59">
      <w:pPr>
        <w:ind w:firstLine="576"/>
      </w:pPr>
      <w:r>
        <w:t xml:space="preserve">Apache HBase adalah salah satu basis data NoSQL yang open source dimana menyajikan akses </w:t>
      </w:r>
      <w:r w:rsidRPr="00D93B4A">
        <w:rPr>
          <w:i/>
        </w:rPr>
        <w:t>real-time read/write</w:t>
      </w:r>
      <w:r>
        <w:t xml:space="preserve"> untuk sebuah basis data yang besar. HBase berjalan dalam sebauh file sistem yang bernama Hadoop. Skala penggunaan Hbase adalah untuk menangani data set yang sangat besar dengan berjuta-juta baris dan kolom, dan basis data ini dengan mudah mengkombinasikan sumber data yang menggunakan struktur dan skema dengan variasi yang berbeda. HBase terintegrasi dengan Hadoop dan disamping itu bekerja dengan baik pada </w:t>
      </w:r>
      <w:r w:rsidRPr="00D93B4A">
        <w:rPr>
          <w:i/>
        </w:rPr>
        <w:t>data</w:t>
      </w:r>
      <w:r>
        <w:t xml:space="preserve"> </w:t>
      </w:r>
      <w:r w:rsidRPr="00D93B4A">
        <w:rPr>
          <w:i/>
        </w:rPr>
        <w:t>engine</w:t>
      </w:r>
      <w:r>
        <w:t xml:space="preserve"> YARN. </w:t>
      </w:r>
    </w:p>
    <w:p w14:paraId="4405DF02" w14:textId="77777777" w:rsidR="00994D59" w:rsidRDefault="00994D59" w:rsidP="00994D59">
      <w:pPr>
        <w:ind w:firstLine="576"/>
      </w:pPr>
      <w:r>
        <w:t xml:space="preserve">Apache HBase memberikan beberapa fitur seperti secara acak dan </w:t>
      </w:r>
      <w:r w:rsidRPr="00D93B4A">
        <w:rPr>
          <w:i/>
        </w:rPr>
        <w:t>real-time</w:t>
      </w:r>
      <w:r>
        <w:t xml:space="preserve"> mengakses data pada Hadoop. HBase dibuat untuk menampung tabel yang berukuran sangat besar, menjadikannya pilihan yag tepat untuk menyimpan </w:t>
      </w:r>
      <w:r w:rsidRPr="00D93B4A">
        <w:rPr>
          <w:i/>
        </w:rPr>
        <w:t>multi-structure</w:t>
      </w:r>
      <w:r>
        <w:t xml:space="preserve"> atau data yang jarang. Pengguna dapat melakukan query HBase dalam waktu tertentu, untuk melakukan “</w:t>
      </w:r>
      <w:r w:rsidRPr="00D93B4A">
        <w:rPr>
          <w:i/>
        </w:rPr>
        <w:t>flashback</w:t>
      </w:r>
      <w:r>
        <w:t xml:space="preserve">” </w:t>
      </w:r>
      <w:r w:rsidRPr="00D93B4A">
        <w:rPr>
          <w:i/>
        </w:rPr>
        <w:t>query</w:t>
      </w:r>
      <w:r>
        <w:t xml:space="preserve">. Karakteristik ini membuat HBase menjadi pilihan yang tepat untuk menyimpan data </w:t>
      </w:r>
      <w:r w:rsidRPr="00D93B4A">
        <w:rPr>
          <w:i/>
        </w:rPr>
        <w:t>semi-structured</w:t>
      </w:r>
      <w:r>
        <w:t xml:space="preserve"> seperti data log dan memberikan data yang sangat cepat untuk pengguna atau aplikasi yag terintegrasi dengan HBase.</w:t>
      </w:r>
      <w:sdt>
        <w:sdtPr>
          <w:id w:val="-1368518518"/>
          <w:citation/>
        </w:sdtPr>
        <w:sdtContent>
          <w:r>
            <w:fldChar w:fldCharType="begin"/>
          </w:r>
          <w:r>
            <w:instrText xml:space="preserve"> CITATION Hor16 \l 1057 </w:instrText>
          </w:r>
          <w:r>
            <w:fldChar w:fldCharType="separate"/>
          </w:r>
          <w:r>
            <w:rPr>
              <w:noProof/>
            </w:rPr>
            <w:t xml:space="preserve"> [8]</w:t>
          </w:r>
          <w:r>
            <w:fldChar w:fldCharType="end"/>
          </w:r>
        </w:sdtContent>
      </w:sdt>
    </w:p>
    <w:p w14:paraId="30491809" w14:textId="77777777" w:rsidR="00994D59" w:rsidRDefault="00994D59" w:rsidP="00994D59">
      <w:pPr>
        <w:ind w:firstLine="576"/>
      </w:pPr>
      <w:r>
        <w:t xml:space="preserve">HBase adalah basis data yang berorientasi kolum dan data disimpan dalam tabel. Tabel diurutkan berdasarkakn </w:t>
      </w:r>
      <w:r w:rsidRPr="007F7F7A">
        <w:rPr>
          <w:i/>
        </w:rPr>
        <w:t>row id</w:t>
      </w:r>
      <w:r>
        <w:t xml:space="preserve">. HBase memiliki </w:t>
      </w:r>
      <w:r w:rsidRPr="007F7F7A">
        <w:rPr>
          <w:i/>
        </w:rPr>
        <w:t>row id</w:t>
      </w:r>
      <w:r>
        <w:t xml:space="preserve"> yang merupakan kumpulan dari beberapa </w:t>
      </w:r>
      <w:r w:rsidRPr="007F7F7A">
        <w:rPr>
          <w:i/>
        </w:rPr>
        <w:t>column family</w:t>
      </w:r>
      <w:r>
        <w:t xml:space="preserve"> yang ditampilkan dalam bentuk tabel. </w:t>
      </w:r>
      <w:r w:rsidRPr="007F7F7A">
        <w:rPr>
          <w:i/>
        </w:rPr>
        <w:t>Column family</w:t>
      </w:r>
      <w:r>
        <w:t xml:space="preserve"> yang ditampilkan dalam skema adalah pasangan </w:t>
      </w:r>
      <w:r w:rsidRPr="007F7F7A">
        <w:rPr>
          <w:i/>
        </w:rPr>
        <w:t>key-value</w:t>
      </w:r>
      <w:r>
        <w:t xml:space="preserve">. Jika dilihat secara rinci, setiap </w:t>
      </w:r>
      <w:r w:rsidRPr="007F7F7A">
        <w:rPr>
          <w:i/>
        </w:rPr>
        <w:t>column family</w:t>
      </w:r>
      <w:r>
        <w:t xml:space="preserve"> memiliki beberapa kolom. Nilai kolom ini disimpan dalam memori disk. Setiap sel dalam tabel </w:t>
      </w:r>
      <w:r>
        <w:lastRenderedPageBreak/>
        <w:t xml:space="preserve">memiliki data meta sendiri, seperti stempel waktu dan data lainnya. </w:t>
      </w:r>
      <w:sdt>
        <w:sdtPr>
          <w:id w:val="-550616158"/>
          <w:citation/>
        </w:sdtPr>
        <w:sdtContent>
          <w:r>
            <w:fldChar w:fldCharType="begin"/>
          </w:r>
          <w:r>
            <w:instrText xml:space="preserve"> CITATION Gur17 \l 1057 </w:instrText>
          </w:r>
          <w:r>
            <w:fldChar w:fldCharType="separate"/>
          </w:r>
          <w:r>
            <w:rPr>
              <w:noProof/>
            </w:rPr>
            <w:t>[9]</w:t>
          </w:r>
          <w:r>
            <w:fldChar w:fldCharType="end"/>
          </w:r>
        </w:sdtContent>
      </w:sdt>
      <w:r>
        <w:t xml:space="preserve"> Skema penyimpan di Hbase dapat dilihat pada </w:t>
      </w:r>
      <w:r>
        <w:fldChar w:fldCharType="begin"/>
      </w:r>
      <w:r>
        <w:instrText xml:space="preserve"> REF _Ref480433577 \h </w:instrText>
      </w:r>
      <w:r>
        <w:fldChar w:fldCharType="separate"/>
      </w:r>
      <w:r>
        <w:t xml:space="preserve">Gambar </w:t>
      </w:r>
      <w:r>
        <w:rPr>
          <w:noProof/>
        </w:rPr>
        <w:t>2</w:t>
      </w:r>
      <w:r>
        <w:t>.</w:t>
      </w:r>
      <w:r>
        <w:rPr>
          <w:noProof/>
        </w:rPr>
        <w:t>1</w:t>
      </w:r>
      <w:r>
        <w:fldChar w:fldCharType="end"/>
      </w:r>
      <w:r>
        <w:t>.</w:t>
      </w:r>
    </w:p>
    <w:p w14:paraId="7F2BDD3E" w14:textId="77777777" w:rsidR="00994D59" w:rsidRDefault="00994D59" w:rsidP="00994D59">
      <w:pPr>
        <w:ind w:firstLine="576"/>
      </w:pPr>
      <w:r>
        <w:t xml:space="preserve">Pada pengerjaan tugas akhir ini, Apache HBase digunakan sebagai basis data NoSQL. Apache HBase disinkronisasikan dengan basis data SQL, dalam tugas akhir ini menggunakan MySQL, melalui data adapter. Contoh bentuk data yang disimpan pada Apache HBase jika dilihat melalui terminal ditunjukan pada </w:t>
      </w:r>
      <w:r>
        <w:fldChar w:fldCharType="begin"/>
      </w:r>
      <w:r>
        <w:instrText xml:space="preserve"> REF _Ref480433539 \h </w:instrText>
      </w:r>
      <w:r>
        <w:fldChar w:fldCharType="separate"/>
      </w:r>
      <w:r>
        <w:t xml:space="preserve">Gambar </w:t>
      </w:r>
      <w:r>
        <w:rPr>
          <w:noProof/>
        </w:rPr>
        <w:t>2</w:t>
      </w:r>
      <w:r>
        <w:t>.</w:t>
      </w:r>
      <w:r>
        <w:rPr>
          <w:noProof/>
        </w:rPr>
        <w:t>2</w:t>
      </w:r>
      <w:r>
        <w:fldChar w:fldCharType="end"/>
      </w:r>
    </w:p>
    <w:p w14:paraId="50D39AC5" w14:textId="77777777" w:rsidR="00994D59" w:rsidRDefault="00994D59" w:rsidP="00994D59">
      <w:pPr>
        <w:ind w:firstLine="576"/>
      </w:pPr>
    </w:p>
    <w:p w14:paraId="60E54C29" w14:textId="77777777" w:rsidR="00994D59" w:rsidRDefault="00994D59" w:rsidP="00994D59">
      <w:pPr>
        <w:keepNext/>
      </w:pPr>
      <w:r>
        <w:rPr>
          <w:noProof/>
          <w:lang w:eastAsia="id-ID"/>
        </w:rPr>
        <w:drawing>
          <wp:inline distT="0" distB="0" distL="0" distR="0" wp14:anchorId="3709AB85" wp14:editId="0905D554">
            <wp:extent cx="3633746" cy="2116521"/>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698467" cy="2154219"/>
                    </a:xfrm>
                    <a:prstGeom prst="rect">
                      <a:avLst/>
                    </a:prstGeom>
                  </pic:spPr>
                </pic:pic>
              </a:graphicData>
            </a:graphic>
          </wp:inline>
        </w:drawing>
      </w:r>
    </w:p>
    <w:p w14:paraId="57A79D81" w14:textId="77777777" w:rsidR="00994D59" w:rsidRDefault="00994D59" w:rsidP="00994D59">
      <w:pPr>
        <w:pStyle w:val="Caption"/>
      </w:pPr>
      <w:bookmarkStart w:id="25" w:name="_Ref480433577"/>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bookmarkEnd w:id="25"/>
      <w:r>
        <w:t xml:space="preserve"> Skema penyimpanan pada Apache Hbase</w:t>
      </w:r>
    </w:p>
    <w:p w14:paraId="54524B2F" w14:textId="77777777" w:rsidR="00994D59" w:rsidRPr="007F7F7A" w:rsidRDefault="00994D59" w:rsidP="00994D59"/>
    <w:p w14:paraId="741B246F" w14:textId="77777777" w:rsidR="00994D59" w:rsidRDefault="00994D59" w:rsidP="00994D59">
      <w:pPr>
        <w:ind w:firstLine="576"/>
        <w:jc w:val="left"/>
      </w:pPr>
      <w:r>
        <w:rPr>
          <w:noProof/>
          <w:lang w:eastAsia="id-ID"/>
        </w:rPr>
        <mc:AlternateContent>
          <mc:Choice Requires="wps">
            <w:drawing>
              <wp:anchor distT="0" distB="0" distL="114300" distR="114300" simplePos="0" relativeHeight="251665920" behindDoc="0" locked="0" layoutInCell="1" allowOverlap="1" wp14:anchorId="3FD599FC" wp14:editId="0081214E">
                <wp:simplePos x="0" y="0"/>
                <wp:positionH relativeFrom="column">
                  <wp:posOffset>61595</wp:posOffset>
                </wp:positionH>
                <wp:positionV relativeFrom="paragraph">
                  <wp:posOffset>1333500</wp:posOffset>
                </wp:positionV>
                <wp:extent cx="35623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a:effectLst/>
                      </wps:spPr>
                      <wps:txbx>
                        <w:txbxContent>
                          <w:p w14:paraId="7D5F4C53" w14:textId="77777777" w:rsidR="00493DB0" w:rsidRPr="00776CF2" w:rsidRDefault="00493DB0" w:rsidP="00994D59">
                            <w:pPr>
                              <w:pStyle w:val="Caption"/>
                              <w:rPr>
                                <w:noProof/>
                              </w:rPr>
                            </w:pPr>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3</w:t>
                            </w:r>
                            <w:r>
                              <w:fldChar w:fldCharType="end"/>
                            </w:r>
                            <w:r>
                              <w:t xml:space="preserve"> Contoh tampilan data yang disimpan dalam Hbase jika diakses melalui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599FC" id="Text Box 13" o:spid="_x0000_s1029" type="#_x0000_t202" style="position:absolute;left:0;text-align:left;margin-left:4.85pt;margin-top:105pt;width:280.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" stroked="f">
                <v:textbox style="mso-fit-shape-to-text:t" inset="0,0,0,0">
                  <w:txbxContent>
                    <w:p w14:paraId="7D5F4C53" w14:textId="77777777" w:rsidR="00493DB0" w:rsidRPr="00776CF2" w:rsidRDefault="00493DB0" w:rsidP="00994D59">
                      <w:pPr>
                        <w:pStyle w:val="Caption"/>
                        <w:rPr>
                          <w:noProof/>
                        </w:rPr>
                      </w:pPr>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3</w:t>
                      </w:r>
                      <w:r>
                        <w:fldChar w:fldCharType="end"/>
                      </w:r>
                      <w:r>
                        <w:t xml:space="preserve"> Contoh tampilan data yang disimpan dalam Hbase jika diakses melalui terminal</w:t>
                      </w:r>
                    </w:p>
                  </w:txbxContent>
                </v:textbox>
                <w10:wrap type="topAndBottom"/>
              </v:shape>
            </w:pict>
          </mc:Fallback>
        </mc:AlternateContent>
      </w:r>
      <w:r>
        <w:rPr>
          <w:noProof/>
          <w:lang w:eastAsia="id-ID"/>
        </w:rPr>
        <w:drawing>
          <wp:anchor distT="0" distB="0" distL="114300" distR="114300" simplePos="0" relativeHeight="251664896" behindDoc="0" locked="0" layoutInCell="1" allowOverlap="1" wp14:anchorId="74E76F1F" wp14:editId="6D9EE488">
            <wp:simplePos x="0" y="0"/>
            <wp:positionH relativeFrom="column">
              <wp:posOffset>61595</wp:posOffset>
            </wp:positionH>
            <wp:positionV relativeFrom="paragraph">
              <wp:posOffset>121920</wp:posOffset>
            </wp:positionV>
            <wp:extent cx="3562350" cy="1154430"/>
            <wp:effectExtent l="0" t="0" r="0" b="762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cstate="print">
                      <a:extLst>
                        <a:ext uri="{28A0092B-C50C-407E-A947-70E740481C1C}">
                          <a14:useLocalDpi xmlns:a14="http://schemas.microsoft.com/office/drawing/2010/main" val="0"/>
                        </a:ext>
                      </a:extLst>
                    </a:blip>
                    <a:stretch>
                      <a:fillRect/>
                    </a:stretch>
                  </pic:blipFill>
                  <pic:spPr>
                    <a:xfrm>
                      <a:off x="0" y="0"/>
                      <a:ext cx="3562350" cy="1154430"/>
                    </a:xfrm>
                    <a:prstGeom prst="rect">
                      <a:avLst/>
                    </a:prstGeom>
                  </pic:spPr>
                </pic:pic>
              </a:graphicData>
            </a:graphic>
            <wp14:sizeRelH relativeFrom="page">
              <wp14:pctWidth>0</wp14:pctWidth>
            </wp14:sizeRelH>
            <wp14:sizeRelV relativeFrom="page">
              <wp14:pctHeight>0</wp14:pctHeight>
            </wp14:sizeRelV>
          </wp:anchor>
        </w:drawing>
      </w:r>
    </w:p>
    <w:p w14:paraId="5051B8C6" w14:textId="77777777" w:rsidR="00994D59" w:rsidRDefault="00994D59" w:rsidP="00994D59">
      <w:pPr>
        <w:pStyle w:val="Heading2"/>
      </w:pPr>
      <w:r>
        <w:lastRenderedPageBreak/>
        <w:t>Apache Phoenix</w:t>
      </w:r>
    </w:p>
    <w:p w14:paraId="6A2A66E8" w14:textId="77777777" w:rsidR="00994D59" w:rsidRPr="00176B04" w:rsidRDefault="00994D59" w:rsidP="00994D59"/>
    <w:p w14:paraId="77BAD075" w14:textId="77777777" w:rsidR="00994D59" w:rsidRDefault="00994D59" w:rsidP="00994D59">
      <w:pPr>
        <w:ind w:firstLine="576"/>
      </w:pPr>
      <w:r>
        <w:t xml:space="preserve">Banyak perkakas kecerdasan bisnis dan perkakas analisis data memiliki kemampuan yang kurang untuk bekerja dengan basis data HBase secara langsung. Apache Phoenix dapat membuat Anda untuk berinteraksi dengan HBase menggunakan SQL. Dengan menggunakan ODBC </w:t>
      </w:r>
      <w:r w:rsidRPr="00B02591">
        <w:rPr>
          <w:i/>
        </w:rPr>
        <w:t>drivers</w:t>
      </w:r>
      <w:r>
        <w:t xml:space="preserve">, Anda dapat menghubungkan aplikasi ODBC dengan HBase  melalui Apache Phoenix. </w:t>
      </w:r>
      <w:sdt>
        <w:sdtPr>
          <w:id w:val="-2083285265"/>
          <w:citation/>
        </w:sdtPr>
        <w:sdtContent>
          <w:r>
            <w:fldChar w:fldCharType="begin"/>
          </w:r>
          <w:r>
            <w:instrText xml:space="preserve"> CITATION HOR17 \l 1057 </w:instrText>
          </w:r>
          <w:r>
            <w:fldChar w:fldCharType="separate"/>
          </w:r>
          <w:r>
            <w:rPr>
              <w:noProof/>
            </w:rPr>
            <w:t>[10]</w:t>
          </w:r>
          <w:r>
            <w:fldChar w:fldCharType="end"/>
          </w:r>
        </w:sdtContent>
      </w:sdt>
      <w:r>
        <w:t xml:space="preserve"> Beberapa perusahaan besar telah menggunakan Apache Phoenix seperti salesforce.com, Bloomberg, Sogou, Hortonworks, Alibaba.com, CertusNet, ebay.com, NGDATA, eHarmony dan PubMatic. </w:t>
      </w:r>
      <w:sdt>
        <w:sdtPr>
          <w:id w:val="1212539580"/>
          <w:citation/>
        </w:sdtPr>
        <w:sdtContent>
          <w:r>
            <w:fldChar w:fldCharType="begin"/>
          </w:r>
          <w:r>
            <w:instrText xml:space="preserve"> CITATION Apa17 \l 1057 </w:instrText>
          </w:r>
          <w:r>
            <w:fldChar w:fldCharType="separate"/>
          </w:r>
          <w:r>
            <w:rPr>
              <w:noProof/>
            </w:rPr>
            <w:t>[11]</w:t>
          </w:r>
          <w:r>
            <w:fldChar w:fldCharType="end"/>
          </w:r>
        </w:sdtContent>
      </w:sdt>
    </w:p>
    <w:p w14:paraId="54DC1436" w14:textId="77777777" w:rsidR="00994D59" w:rsidRDefault="00994D59" w:rsidP="00994D59">
      <w:pPr>
        <w:ind w:firstLine="576"/>
      </w:pPr>
      <w:r>
        <w:t xml:space="preserve">Apache Phoenix adalah lapisan SQL yang efisien untuk Apache HBase. Apache Phoenix menambahkan SQL ke HBase, aplikasi </w:t>
      </w:r>
      <w:r w:rsidRPr="00354346">
        <w:rPr>
          <w:i/>
        </w:rPr>
        <w:t>big data</w:t>
      </w:r>
      <w:r>
        <w:t xml:space="preserve"> yang terdistribusi dan </w:t>
      </w:r>
      <w:r w:rsidRPr="00354346">
        <w:rPr>
          <w:i/>
        </w:rPr>
        <w:t>scalable</w:t>
      </w:r>
      <w:r>
        <w:t xml:space="preserve"> dan berjalan di atas file sistem Hadoop. Phoenix, bertujuan untuk mempermudah  mengakses basis data HBase dengan mendukung sintaks SQL dan memperbolehkan </w:t>
      </w:r>
      <w:r w:rsidRPr="00354346">
        <w:rPr>
          <w:i/>
        </w:rPr>
        <w:t>input</w:t>
      </w:r>
      <w:r>
        <w:t xml:space="preserve"> dan </w:t>
      </w:r>
      <w:r w:rsidRPr="00354346">
        <w:rPr>
          <w:i/>
        </w:rPr>
        <w:t>output</w:t>
      </w:r>
      <w:r>
        <w:t xml:space="preserve"> dengan menggunakan JDBC API standar dibandingkan dengan menggunakan </w:t>
      </w:r>
      <w:r w:rsidRPr="00176B04">
        <w:rPr>
          <w:i/>
        </w:rPr>
        <w:t>HBase’s Java client APIs</w:t>
      </w:r>
      <w:r>
        <w:t xml:space="preserve">. Hal ini membuat kita dapat melakukan operasi CRUD dan DDL seperti membuat tabel, memasukan data baru, dan kueri data. SQL dan JDBC mengurangi jumlah kode yang harus dituliskan oleh pengguna, dapat melakukan optimasi performa yang transparan untuk pengguna, dan membukakan perkakas lain yang ada untuk menggunakan dan mengintegrasikannya. </w:t>
      </w:r>
    </w:p>
    <w:p w14:paraId="1A003143" w14:textId="77777777" w:rsidR="00994D59" w:rsidRDefault="00994D59" w:rsidP="00994D59">
      <w:r>
        <w:tab/>
        <w:t>Lebih mendalam, Phoenix mengambil kueri SQL, meng-</w:t>
      </w:r>
      <w:r w:rsidRPr="00354346">
        <w:rPr>
          <w:i/>
        </w:rPr>
        <w:t>compile</w:t>
      </w:r>
      <w:r>
        <w:t xml:space="preserve">-nya menjadi rangkaian pemanggilan API HBase, dan mendorongnya kedalam kluster untuk eksekusi pararel. Phoenix secara otomatis membuat </w:t>
      </w:r>
      <w:r w:rsidRPr="00354346">
        <w:rPr>
          <w:i/>
        </w:rPr>
        <w:t>metadata</w:t>
      </w:r>
      <w:r>
        <w:t xml:space="preserve"> yang menyediakan tipe akses untuk data yang disimpan ke tabel HBase.  Phoenix secara langsung menggunakan HBase API, bersama dengan </w:t>
      </w:r>
      <w:r w:rsidRPr="00354346">
        <w:rPr>
          <w:i/>
        </w:rPr>
        <w:t>coprocessor</w:t>
      </w:r>
      <w:r>
        <w:t xml:space="preserve"> dan penyaringan secara </w:t>
      </w:r>
      <w:r w:rsidRPr="00354346">
        <w:rPr>
          <w:i/>
        </w:rPr>
        <w:t>custom</w:t>
      </w:r>
      <w:r>
        <w:t xml:space="preserve">, yang menghasilkan performa seper seribu detik untuk kueri data kecil, atau beberapa detik untuk 10 juta baris. </w:t>
      </w:r>
      <w:sdt>
        <w:sdtPr>
          <w:id w:val="1689714135"/>
          <w:citation/>
        </w:sdtPr>
        <w:sdtContent>
          <w:r>
            <w:fldChar w:fldCharType="begin"/>
          </w:r>
          <w:r>
            <w:instrText xml:space="preserve"> CITATION Sri15 \l 1057 </w:instrText>
          </w:r>
          <w:r>
            <w:fldChar w:fldCharType="separate"/>
          </w:r>
          <w:r>
            <w:rPr>
              <w:noProof/>
            </w:rPr>
            <w:t>[12]</w:t>
          </w:r>
          <w:r>
            <w:fldChar w:fldCharType="end"/>
          </w:r>
        </w:sdtContent>
      </w:sdt>
    </w:p>
    <w:p w14:paraId="146EA26C" w14:textId="77777777" w:rsidR="00994D59" w:rsidRDefault="00994D59" w:rsidP="00994D59">
      <w:r>
        <w:lastRenderedPageBreak/>
        <w:tab/>
        <w:t xml:space="preserve">Dalam pengerjaan tugas akhir ini, Apache Phoenix digunakan pada data adapter sebagai data converter untuk merubah data dari MySQL ke HBase. Selain itu, Apache Phoenix juga diunakan sebagai digunakan untuk transformasi data dari HBase yang mana digunakan oleh aplikasi untuk menjalankan sintaks SQL untuk mengambil data melalui data adapter. </w:t>
      </w:r>
    </w:p>
    <w:p w14:paraId="7359BCDB" w14:textId="77777777" w:rsidR="00994D59" w:rsidRDefault="00994D59" w:rsidP="00994D59">
      <w:pPr>
        <w:pStyle w:val="Heading2"/>
      </w:pPr>
      <w:r>
        <w:t>Python</w:t>
      </w:r>
    </w:p>
    <w:p w14:paraId="54AF2388" w14:textId="77777777" w:rsidR="00994D59" w:rsidRDefault="00994D59" w:rsidP="00994D59"/>
    <w:p w14:paraId="5DF2E98D" w14:textId="77777777" w:rsidR="00994D59" w:rsidRDefault="00994D59" w:rsidP="00994D59">
      <w:pPr>
        <w:ind w:firstLine="709"/>
      </w:pPr>
      <w:r>
        <w:t xml:space="preserve">Python dikembangkan oleh Guido van Rossum di akhir tahun 80-an di </w:t>
      </w:r>
      <w:r w:rsidRPr="001520C5">
        <w:rPr>
          <w:i/>
        </w:rPr>
        <w:t>National Research Institute for Mathematics and Computer Science Netherlands</w:t>
      </w:r>
      <w:r>
        <w:t xml:space="preserve">. Python berasal dari beberapa bahasa pemrogramman lain seperti ABC, Modula-3, C, C++, Algol-68, SmallTalk, Unix Shell dan bahasa pemrograman lainnya. Seperti Perl, Python berada dibawah GNU </w:t>
      </w:r>
      <w:r w:rsidRPr="001520C5">
        <w:rPr>
          <w:i/>
        </w:rPr>
        <w:t>General Public License</w:t>
      </w:r>
      <w:r>
        <w:t xml:space="preserve"> (GPL). </w:t>
      </w:r>
      <w:sdt>
        <w:sdtPr>
          <w:id w:val="1176689057"/>
          <w:citation/>
        </w:sdtPr>
        <w:sdtContent>
          <w:r>
            <w:fldChar w:fldCharType="begin"/>
          </w:r>
          <w:r>
            <w:instrText xml:space="preserve"> CITATION Tut17 \l 1057 </w:instrText>
          </w:r>
          <w:r>
            <w:fldChar w:fldCharType="separate"/>
          </w:r>
          <w:r>
            <w:rPr>
              <w:noProof/>
            </w:rPr>
            <w:t>[13]</w:t>
          </w:r>
          <w:r>
            <w:fldChar w:fldCharType="end"/>
          </w:r>
        </w:sdtContent>
      </w:sdt>
    </w:p>
    <w:p w14:paraId="4AF6BB8F" w14:textId="77777777" w:rsidR="00994D59" w:rsidRDefault="00994D59" w:rsidP="00994D59">
      <w:pPr>
        <w:ind w:firstLine="709"/>
      </w:pPr>
      <w:r>
        <w:t xml:space="preserve">Python adalah salah satu bahasa pemrograman tingkat tinggi yang </w:t>
      </w:r>
      <w:r w:rsidRPr="001520C5">
        <w:rPr>
          <w:i/>
        </w:rPr>
        <w:t>interpreted</w:t>
      </w:r>
      <w:r>
        <w:t xml:space="preserve"> dan </w:t>
      </w:r>
      <w:r w:rsidRPr="001520C5">
        <w:rPr>
          <w:i/>
        </w:rPr>
        <w:t>object-oriented</w:t>
      </w:r>
      <w:r>
        <w:t xml:space="preserve">  dengan semantik yang dinamis. Dibuat di dalam struktur data, dikombinasikan dengan  tipe dan ikatan yang dinamis, membuatnya menjadi atraktif untuk mengembangkan aplikasi secara sepat. Bahasa python adalah bahasa pemrograman yang sederhana, mudah untuk dipelajari dan karena itu dapat mengurangi biaya perawatan.  Python mendukung penggunaan modul dan paket, yang mendorong modularitas dan  penggunaan kode kembali. Python </w:t>
      </w:r>
      <w:r w:rsidRPr="001520C5">
        <w:rPr>
          <w:i/>
        </w:rPr>
        <w:t>intepreter</w:t>
      </w:r>
      <w:r>
        <w:t xml:space="preserve"> dan </w:t>
      </w:r>
      <w:r w:rsidRPr="001520C5">
        <w:rPr>
          <w:i/>
        </w:rPr>
        <w:t>library</w:t>
      </w:r>
      <w:r>
        <w:t xml:space="preserve"> standar yang tersedia  dapat digunakan secara gratis dan dapat didistribusikan dengan bebas. Banyak programmer yang suka dengan bahasa Python karena dapat meningkatkan produktivitas seperti tidak perlu adanya langkah kompilasi, dan siklus edit-tes-debug menjadi sangat cepat.</w:t>
      </w:r>
      <w:sdt>
        <w:sdtPr>
          <w:id w:val="1288157799"/>
          <w:citation/>
        </w:sdtPr>
        <w:sdtContent>
          <w:r>
            <w:fldChar w:fldCharType="begin"/>
          </w:r>
          <w:r>
            <w:instrText xml:space="preserve"> CITATION Pyt17 \l 1057 </w:instrText>
          </w:r>
          <w:r>
            <w:fldChar w:fldCharType="separate"/>
          </w:r>
          <w:r>
            <w:rPr>
              <w:noProof/>
            </w:rPr>
            <w:t xml:space="preserve"> [14]</w:t>
          </w:r>
          <w:r>
            <w:fldChar w:fldCharType="end"/>
          </w:r>
        </w:sdtContent>
      </w:sdt>
    </w:p>
    <w:p w14:paraId="76864805" w14:textId="77777777" w:rsidR="00994D59" w:rsidRDefault="00994D59" w:rsidP="00994D59">
      <w:pPr>
        <w:ind w:firstLine="709"/>
      </w:pPr>
    </w:p>
    <w:p w14:paraId="1885D750" w14:textId="77777777" w:rsidR="00994D59" w:rsidRDefault="00994D59" w:rsidP="00994D59">
      <w:pPr>
        <w:pStyle w:val="Heading2"/>
      </w:pPr>
      <w:r>
        <w:t>Flask</w:t>
      </w:r>
    </w:p>
    <w:p w14:paraId="61A1D654" w14:textId="77777777" w:rsidR="00994D59" w:rsidRDefault="00994D59" w:rsidP="00994D59"/>
    <w:p w14:paraId="18A82C2F" w14:textId="77777777" w:rsidR="00994D59" w:rsidRDefault="00994D59" w:rsidP="00994D59">
      <w:pPr>
        <w:ind w:firstLine="576"/>
      </w:pPr>
      <w:r>
        <w:t xml:space="preserve">Flask adalah sebuah kerangka kerja berbasis Python  yang dipelopori oleh Armin  Ronacer. Flask berada dibawah lisensi </w:t>
      </w:r>
      <w:r>
        <w:lastRenderedPageBreak/>
        <w:t xml:space="preserve">BSD. Flask menyediakan alat, beberapa library,  dan teknologi yang membantu dalam membuat aplikasi web. Aplikasi web ini bisa terdiri dari beberapa halaman, blog, wiki atau e-commerce. </w:t>
      </w:r>
    </w:p>
    <w:p w14:paraId="06B3CE7C" w14:textId="77777777" w:rsidR="00994D59" w:rsidRDefault="00994D59" w:rsidP="00994D59">
      <w:pPr>
        <w:ind w:firstLine="576"/>
      </w:pPr>
      <w:r>
        <w:t xml:space="preserve">Flask termasuk kedalam kategori micro-framework. Micro-framework adalah kerangka kerja biasa dengan sedikit atau tanpa ketergantungan dengan libraries eksternal. Hal ini menimbulkan pro dan kontra. Kelebihannya adalah framework menjadi ringan, memiliki ketergantungan yang sedikit untuk mengupdate dan mengamati bug keamanan. </w:t>
      </w:r>
      <w:sdt>
        <w:sdtPr>
          <w:id w:val="219477125"/>
          <w:citation/>
        </w:sdtPr>
        <w:sdtContent>
          <w:r>
            <w:fldChar w:fldCharType="begin"/>
          </w:r>
          <w:r>
            <w:instrText xml:space="preserve"> CITATION Kus15 \l 1057 </w:instrText>
          </w:r>
          <w:r>
            <w:fldChar w:fldCharType="separate"/>
          </w:r>
          <w:r>
            <w:rPr>
              <w:noProof/>
            </w:rPr>
            <w:t>[15]</w:t>
          </w:r>
          <w:r>
            <w:fldChar w:fldCharType="end"/>
          </w:r>
        </w:sdtContent>
      </w:sdt>
    </w:p>
    <w:p w14:paraId="3B05227F" w14:textId="77777777" w:rsidR="00994D59" w:rsidRDefault="00994D59" w:rsidP="00994D59">
      <w:pPr>
        <w:ind w:firstLine="576"/>
      </w:pPr>
      <w:r>
        <w:t xml:space="preserve">Untuk dapat menggunakan Flask, yang perlu dilakukan adalah menginstallnya dengan menggunakan pip. Pip akan secara otomatis melakukan pemasangan berdasarkan versi Python yang ada di komputer. Secara sederhana, contoh penggunaan Flask  dapat dilihat pada </w:t>
      </w:r>
      <w:r>
        <w:fldChar w:fldCharType="begin"/>
      </w:r>
      <w:r>
        <w:instrText xml:space="preserve"> REF _Ref481527612 \h </w:instrText>
      </w:r>
      <w:r>
        <w:fldChar w:fldCharType="separate"/>
      </w:r>
      <w:r>
        <w:t xml:space="preserve">Gambar </w:t>
      </w:r>
      <w:r>
        <w:rPr>
          <w:noProof/>
        </w:rPr>
        <w:t>2</w:t>
      </w:r>
      <w:r>
        <w:t>.</w:t>
      </w:r>
      <w:r>
        <w:rPr>
          <w:noProof/>
        </w:rPr>
        <w:t>3</w:t>
      </w:r>
      <w:r>
        <w:fldChar w:fldCharType="end"/>
      </w:r>
      <w:r>
        <w:t>.</w:t>
      </w:r>
      <w:sdt>
        <w:sdtPr>
          <w:id w:val="-1300994315"/>
          <w:citation/>
        </w:sdtPr>
        <w:sdtContent>
          <w:r>
            <w:fldChar w:fldCharType="begin"/>
          </w:r>
          <w:r>
            <w:instrText xml:space="preserve"> CITATION Arm15 \l 1057 </w:instrText>
          </w:r>
          <w:r>
            <w:fldChar w:fldCharType="separate"/>
          </w:r>
          <w:r>
            <w:rPr>
              <w:noProof/>
            </w:rPr>
            <w:t xml:space="preserve"> [16]</w:t>
          </w:r>
          <w:r>
            <w:fldChar w:fldCharType="end"/>
          </w:r>
        </w:sdtContent>
      </w:sdt>
    </w:p>
    <w:p w14:paraId="4F09257F" w14:textId="77777777" w:rsidR="00994D59" w:rsidRDefault="00994D59" w:rsidP="00994D59">
      <w:pPr>
        <w:ind w:firstLine="576"/>
      </w:pPr>
      <w:r>
        <w:t>Pada pengerjaan tugas akhir ini, Flask dipasang di sistem data adapter pada bagian DB Adapter. DB Adapter berfungsi untuk melakukan komunikasi dengan aplikasi dengan menerima beberapa permintaan seperti perubahan data, pengambilan data dan memasukan data baru. Flask menghasilkan antar muka dengan bentuk data JSON yang digunakan oleh aplikas untuk mengakses data di basis data.</w:t>
      </w:r>
    </w:p>
    <w:p w14:paraId="2CF05E4B" w14:textId="77777777" w:rsidR="00994D59" w:rsidRDefault="00994D59" w:rsidP="00994D59">
      <w:pPr>
        <w:keepNext/>
      </w:pPr>
      <w:r>
        <w:rPr>
          <w:noProof/>
          <w:lang w:eastAsia="id-ID"/>
        </w:rPr>
        <w:drawing>
          <wp:inline distT="0" distB="0" distL="0" distR="0" wp14:anchorId="03B22CEC" wp14:editId="6572026B">
            <wp:extent cx="3546282" cy="1576665"/>
            <wp:effectExtent l="0" t="0" r="0" b="5080"/>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553631" cy="1579932"/>
                    </a:xfrm>
                    <a:prstGeom prst="rect">
                      <a:avLst/>
                    </a:prstGeom>
                  </pic:spPr>
                </pic:pic>
              </a:graphicData>
            </a:graphic>
          </wp:inline>
        </w:drawing>
      </w:r>
    </w:p>
    <w:p w14:paraId="1C5E1EF7" w14:textId="77777777" w:rsidR="00994D59" w:rsidRPr="00D23D98" w:rsidRDefault="00994D59" w:rsidP="00994D59">
      <w:pPr>
        <w:pStyle w:val="Caption"/>
        <w:sectPr w:rsidR="00994D59" w:rsidRPr="00D23D98" w:rsidSect="005022A5">
          <w:pgSz w:w="8391" w:h="11906"/>
          <w:pgMar w:top="1418" w:right="1134" w:bottom="1418" w:left="1418" w:header="709" w:footer="709" w:gutter="0"/>
          <w:cols w:space="720"/>
          <w:titlePg/>
          <w:docGrid w:linePitch="360"/>
        </w:sectPr>
      </w:pPr>
      <w:bookmarkStart w:id="26" w:name="_Ref481527612"/>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4</w:t>
      </w:r>
      <w:r>
        <w:fldChar w:fldCharType="end"/>
      </w:r>
      <w:bookmarkEnd w:id="26"/>
      <w:r>
        <w:t xml:space="preserve"> Contoh Penggunaan Flask </w:t>
      </w:r>
    </w:p>
    <w:p w14:paraId="174B0733" w14:textId="77777777" w:rsidR="004F0CA5" w:rsidRDefault="004F0CA5" w:rsidP="00F422C2">
      <w:pPr>
        <w:pStyle w:val="Heading1"/>
      </w:pPr>
      <w:r>
        <w:rPr>
          <w:lang w:eastAsia="ko-KR"/>
        </w:rPr>
        <w:lastRenderedPageBreak/>
        <w:t>BAB III</w:t>
      </w:r>
      <w:r>
        <w:rPr>
          <w:lang w:eastAsia="ko-KR"/>
        </w:rPr>
        <w:br/>
        <w:t>ANALISIS DAN PERANCANGAN PERANGKAT LUNAK</w:t>
      </w:r>
      <w:bookmarkEnd w:id="18"/>
    </w:p>
    <w:p w14:paraId="345FE5C7" w14:textId="0C8B3884" w:rsidR="004F0CA5" w:rsidRDefault="00994D59">
      <w:pPr>
        <w:ind w:firstLine="540"/>
      </w:pPr>
      <w:r>
        <w:t>Pada bab ini akan dijelasakan mengenai analisis dan perancangan sistem. Perancangan di bagi menjadi perancangan arsitektur sistem dan perancangan proses utama sistem menggunakan data adapter</w:t>
      </w:r>
      <w:r w:rsidR="004F0CA5">
        <w:t>.</w:t>
      </w:r>
    </w:p>
    <w:p w14:paraId="145B0FC4"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6E163A8F" w14:textId="77777777" w:rsidR="00994D59" w:rsidRDefault="00994D59" w:rsidP="00994D59">
      <w:pPr>
        <w:pStyle w:val="Heading2"/>
      </w:pPr>
      <w:bookmarkStart w:id="27" w:name="_Toc454782856"/>
      <w:r>
        <w:t>Kasus Pengguna</w:t>
      </w:r>
    </w:p>
    <w:p w14:paraId="65D17788" w14:textId="77777777" w:rsidR="00994D59" w:rsidRPr="00C26746" w:rsidRDefault="00994D59" w:rsidP="00994D59"/>
    <w:p w14:paraId="2FE398B7" w14:textId="77777777" w:rsidR="00994D59" w:rsidRDefault="00994D59" w:rsidP="00994D59">
      <w:pPr>
        <w:ind w:firstLine="540"/>
      </w:pPr>
      <w:r>
        <w:t xml:space="preserve">Terdapat dua aktor dalam diagram kasus pengguna yaitu aplikasi dan data adapter. Pada sistem, aplikasi memiliki tiga aktifitas dan data adapter memiliki 4 aktifitas yang di gambarkan pada </w:t>
      </w:r>
      <w:r>
        <w:fldChar w:fldCharType="begin"/>
      </w:r>
      <w:r>
        <w:instrText xml:space="preserve"> REF _Ref481212852 \h </w:instrText>
      </w:r>
      <w:r>
        <w:fldChar w:fldCharType="separate"/>
      </w:r>
      <w:r>
        <w:t xml:space="preserve">Gambar </w:t>
      </w:r>
      <w:r>
        <w:rPr>
          <w:noProof/>
        </w:rPr>
        <w:t>3</w:t>
      </w:r>
      <w:r>
        <w:t>.</w:t>
      </w:r>
      <w:r>
        <w:rPr>
          <w:noProof/>
        </w:rPr>
        <w:t>1</w:t>
      </w:r>
      <w:r>
        <w:fldChar w:fldCharType="end"/>
      </w:r>
      <w:r>
        <w:t>.</w:t>
      </w:r>
    </w:p>
    <w:p w14:paraId="49666512" w14:textId="77777777" w:rsidR="00994D59" w:rsidRDefault="00994D59" w:rsidP="00994D59">
      <w:pPr>
        <w:keepNext/>
      </w:pPr>
      <w:r w:rsidRPr="005E6C78">
        <w:rPr>
          <w:noProof/>
          <w:lang w:eastAsia="id-ID"/>
        </w:rPr>
        <w:drawing>
          <wp:inline distT="0" distB="0" distL="0" distR="0" wp14:anchorId="0EE7D2FC" wp14:editId="6E95B7A7">
            <wp:extent cx="3867020" cy="2814762"/>
            <wp:effectExtent l="0" t="0" r="635" b="5080"/>
            <wp:docPr id="3" name="Picture 3" descr="C:\Users\ASUS\Downloads\3.1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3.1 use case.jp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68966" cy="2816178"/>
                    </a:xfrm>
                    <a:prstGeom prst="rect">
                      <a:avLst/>
                    </a:prstGeom>
                    <a:noFill/>
                    <a:ln>
                      <a:noFill/>
                    </a:ln>
                  </pic:spPr>
                </pic:pic>
              </a:graphicData>
            </a:graphic>
          </wp:inline>
        </w:drawing>
      </w:r>
    </w:p>
    <w:p w14:paraId="78402D0A" w14:textId="77777777" w:rsidR="00994D59" w:rsidRDefault="00994D59" w:rsidP="00994D59">
      <w:pPr>
        <w:pStyle w:val="Caption"/>
      </w:pPr>
      <w:bookmarkStart w:id="28" w:name="_Ref481212852"/>
    </w:p>
    <w:p w14:paraId="510CE01A" w14:textId="77777777" w:rsidR="00994D59" w:rsidRDefault="00994D59" w:rsidP="00994D59">
      <w:pPr>
        <w:pStyle w:val="Caption"/>
      </w:pPr>
      <w:bookmarkStart w:id="29" w:name="_Ref481212897"/>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1</w:t>
      </w:r>
      <w:r>
        <w:fldChar w:fldCharType="end"/>
      </w:r>
      <w:bookmarkEnd w:id="28"/>
      <w:bookmarkEnd w:id="29"/>
      <w:r>
        <w:t xml:space="preserve"> Diagram Kasus Pengguna</w:t>
      </w:r>
    </w:p>
    <w:p w14:paraId="75FE2EDE" w14:textId="77777777" w:rsidR="00994D59" w:rsidRDefault="00994D59" w:rsidP="00994D59">
      <w:pPr>
        <w:ind w:firstLine="540"/>
      </w:pPr>
    </w:p>
    <w:p w14:paraId="3358EA4B" w14:textId="77777777" w:rsidR="00994D59" w:rsidRDefault="00994D59" w:rsidP="00994D59">
      <w:pPr>
        <w:ind w:firstLine="540"/>
      </w:pPr>
      <w:r>
        <w:lastRenderedPageBreak/>
        <w:t xml:space="preserve">Diagram kasus pengguna pada </w:t>
      </w:r>
      <w:r>
        <w:fldChar w:fldCharType="begin"/>
      </w:r>
      <w:r>
        <w:instrText xml:space="preserve"> REF _Ref481212897 \h </w:instrText>
      </w:r>
      <w:r>
        <w:fldChar w:fldCharType="separate"/>
      </w:r>
      <w:r>
        <w:t xml:space="preserve">Gambar </w:t>
      </w:r>
      <w:r>
        <w:rPr>
          <w:noProof/>
        </w:rPr>
        <w:t>3</w:t>
      </w:r>
      <w:r>
        <w:t>.</w:t>
      </w:r>
      <w:r>
        <w:rPr>
          <w:noProof/>
        </w:rPr>
        <w:t>1</w:t>
      </w:r>
      <w:r>
        <w:fldChar w:fldCharType="end"/>
      </w:r>
      <w:r>
        <w:t xml:space="preserve"> dijelaskan secara rinci pada tabel </w:t>
      </w:r>
      <w:r>
        <w:fldChar w:fldCharType="begin"/>
      </w:r>
      <w:r>
        <w:instrText xml:space="preserve"> REF _Ref481213477 \h </w:instrText>
      </w:r>
      <w:r>
        <w:fldChar w:fldCharType="separate"/>
      </w:r>
      <w:r>
        <w:t xml:space="preserve">Tabel </w:t>
      </w:r>
      <w:r>
        <w:rPr>
          <w:noProof/>
        </w:rPr>
        <w:t>3</w:t>
      </w:r>
      <w:r>
        <w:t>.</w:t>
      </w:r>
      <w:r>
        <w:rPr>
          <w:noProof/>
        </w:rPr>
        <w:t>1</w:t>
      </w:r>
      <w:r>
        <w:fldChar w:fldCharType="end"/>
      </w:r>
      <w:r>
        <w:t>.</w:t>
      </w:r>
    </w:p>
    <w:p w14:paraId="75210B98" w14:textId="77777777" w:rsidR="00994D59" w:rsidRDefault="00994D59" w:rsidP="00994D59">
      <w:pPr>
        <w:ind w:firstLine="540"/>
      </w:pPr>
    </w:p>
    <w:p w14:paraId="0FC6C9F2" w14:textId="77777777" w:rsidR="00994D59" w:rsidRDefault="00994D59" w:rsidP="00994D59">
      <w:pPr>
        <w:pStyle w:val="Caption"/>
      </w:pPr>
      <w:bookmarkStart w:id="30" w:name="_Ref481213477"/>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1</w:t>
      </w:r>
      <w:r>
        <w:fldChar w:fldCharType="end"/>
      </w:r>
      <w:bookmarkEnd w:id="30"/>
      <w:r>
        <w:t xml:space="preserve"> Penjelasan Diagram Kasus Pengguna</w:t>
      </w:r>
    </w:p>
    <w:tbl>
      <w:tblPr>
        <w:tblStyle w:val="TableGrid"/>
        <w:tblW w:w="0" w:type="auto"/>
        <w:tblLook w:val="04A0" w:firstRow="1" w:lastRow="0" w:firstColumn="1" w:lastColumn="0" w:noHBand="0" w:noVBand="1"/>
      </w:tblPr>
      <w:tblGrid>
        <w:gridCol w:w="846"/>
        <w:gridCol w:w="1719"/>
        <w:gridCol w:w="1399"/>
        <w:gridCol w:w="1865"/>
      </w:tblGrid>
      <w:tr w:rsidR="00994D59" w14:paraId="1388EE56" w14:textId="77777777" w:rsidTr="00493DB0">
        <w:tc>
          <w:tcPr>
            <w:tcW w:w="846" w:type="dxa"/>
            <w:vAlign w:val="center"/>
          </w:tcPr>
          <w:p w14:paraId="583E08FA" w14:textId="77777777" w:rsidR="00994D59" w:rsidRPr="00E553F4" w:rsidRDefault="00994D59" w:rsidP="00493DB0">
            <w:pPr>
              <w:rPr>
                <w:b/>
              </w:rPr>
            </w:pPr>
            <w:r w:rsidRPr="00E553F4">
              <w:rPr>
                <w:b/>
              </w:rPr>
              <w:t>Kode</w:t>
            </w:r>
          </w:p>
        </w:tc>
        <w:tc>
          <w:tcPr>
            <w:tcW w:w="1719" w:type="dxa"/>
            <w:vAlign w:val="center"/>
          </w:tcPr>
          <w:p w14:paraId="5EEB4446" w14:textId="77777777" w:rsidR="00994D59" w:rsidRPr="00E553F4" w:rsidRDefault="00994D59" w:rsidP="00493DB0">
            <w:pPr>
              <w:jc w:val="left"/>
              <w:rPr>
                <w:b/>
              </w:rPr>
            </w:pPr>
            <w:r w:rsidRPr="00E553F4">
              <w:rPr>
                <w:b/>
              </w:rPr>
              <w:t>Nama Kasus Penggunaan</w:t>
            </w:r>
          </w:p>
        </w:tc>
        <w:tc>
          <w:tcPr>
            <w:tcW w:w="1399" w:type="dxa"/>
            <w:vAlign w:val="center"/>
          </w:tcPr>
          <w:p w14:paraId="02A70906" w14:textId="77777777" w:rsidR="00994D59" w:rsidRPr="00E553F4" w:rsidRDefault="00994D59" w:rsidP="00493DB0">
            <w:pPr>
              <w:rPr>
                <w:b/>
              </w:rPr>
            </w:pPr>
            <w:r w:rsidRPr="00E553F4">
              <w:rPr>
                <w:b/>
              </w:rPr>
              <w:t>Aktor</w:t>
            </w:r>
          </w:p>
        </w:tc>
        <w:tc>
          <w:tcPr>
            <w:tcW w:w="1865" w:type="dxa"/>
            <w:vAlign w:val="center"/>
          </w:tcPr>
          <w:p w14:paraId="5D11EB9E" w14:textId="77777777" w:rsidR="00994D59" w:rsidRPr="00E553F4" w:rsidRDefault="00994D59" w:rsidP="00493DB0">
            <w:pPr>
              <w:rPr>
                <w:b/>
              </w:rPr>
            </w:pPr>
            <w:r w:rsidRPr="00E553F4">
              <w:rPr>
                <w:b/>
              </w:rPr>
              <w:t>Deskripsi</w:t>
            </w:r>
          </w:p>
        </w:tc>
      </w:tr>
      <w:tr w:rsidR="00994D59" w14:paraId="74AA67CD" w14:textId="77777777" w:rsidTr="00493DB0">
        <w:tc>
          <w:tcPr>
            <w:tcW w:w="846" w:type="dxa"/>
          </w:tcPr>
          <w:p w14:paraId="072C0CDF" w14:textId="77777777" w:rsidR="00994D59" w:rsidRDefault="00994D59" w:rsidP="00493DB0">
            <w:r>
              <w:t>UC01</w:t>
            </w:r>
          </w:p>
        </w:tc>
        <w:tc>
          <w:tcPr>
            <w:tcW w:w="1719" w:type="dxa"/>
          </w:tcPr>
          <w:p w14:paraId="3FF68042" w14:textId="77777777" w:rsidR="00994D59" w:rsidRDefault="00994D59" w:rsidP="00493DB0">
            <w:r>
              <w:t>Melayani permintaan dari aplikasi</w:t>
            </w:r>
          </w:p>
        </w:tc>
        <w:tc>
          <w:tcPr>
            <w:tcW w:w="1399" w:type="dxa"/>
          </w:tcPr>
          <w:p w14:paraId="6EA3351F" w14:textId="77777777" w:rsidR="00994D59" w:rsidRDefault="00994D59" w:rsidP="00493DB0">
            <w:r>
              <w:t>Data Adapter</w:t>
            </w:r>
          </w:p>
        </w:tc>
        <w:tc>
          <w:tcPr>
            <w:tcW w:w="1865" w:type="dxa"/>
          </w:tcPr>
          <w:p w14:paraId="0639DB9A" w14:textId="77777777" w:rsidR="00994D59" w:rsidRDefault="00994D59" w:rsidP="00493DB0">
            <w:r>
              <w:t>Melayani permintaan data dari aplikasi, kemudian data adapter akan meneruskannya ke basis data</w:t>
            </w:r>
          </w:p>
        </w:tc>
      </w:tr>
      <w:tr w:rsidR="00994D59" w14:paraId="433289C4" w14:textId="77777777" w:rsidTr="00493DB0">
        <w:tc>
          <w:tcPr>
            <w:tcW w:w="846" w:type="dxa"/>
          </w:tcPr>
          <w:p w14:paraId="485D20E7" w14:textId="77777777" w:rsidR="00994D59" w:rsidRDefault="00994D59" w:rsidP="00493DB0">
            <w:r>
              <w:t>UC02</w:t>
            </w:r>
          </w:p>
        </w:tc>
        <w:tc>
          <w:tcPr>
            <w:tcW w:w="1719" w:type="dxa"/>
          </w:tcPr>
          <w:p w14:paraId="37C41A75" w14:textId="77777777" w:rsidR="00994D59" w:rsidRDefault="00994D59" w:rsidP="00493DB0">
            <w:r>
              <w:t>Menghubungkan aplikasi dengan basis data</w:t>
            </w:r>
          </w:p>
        </w:tc>
        <w:tc>
          <w:tcPr>
            <w:tcW w:w="1399" w:type="dxa"/>
          </w:tcPr>
          <w:p w14:paraId="7937BA7D" w14:textId="77777777" w:rsidR="00994D59" w:rsidRDefault="00994D59" w:rsidP="00493DB0">
            <w:r>
              <w:t>Data Adapter</w:t>
            </w:r>
          </w:p>
        </w:tc>
        <w:tc>
          <w:tcPr>
            <w:tcW w:w="1865" w:type="dxa"/>
          </w:tcPr>
          <w:p w14:paraId="69FA5241" w14:textId="77777777" w:rsidR="00994D59" w:rsidRDefault="00994D59" w:rsidP="00493DB0">
            <w:r>
              <w:t>Data adapter meneruskan permintaan aplikasi ke basis data. Data adapter menentukan dari basis data mana permintaan akan dijalankan.</w:t>
            </w:r>
          </w:p>
        </w:tc>
      </w:tr>
      <w:tr w:rsidR="00994D59" w14:paraId="6A51F90F" w14:textId="77777777" w:rsidTr="00493DB0">
        <w:tc>
          <w:tcPr>
            <w:tcW w:w="846" w:type="dxa"/>
          </w:tcPr>
          <w:p w14:paraId="04DBEB3D" w14:textId="77777777" w:rsidR="00994D59" w:rsidRDefault="00994D59" w:rsidP="00493DB0">
            <w:r>
              <w:t>UC03</w:t>
            </w:r>
          </w:p>
        </w:tc>
        <w:tc>
          <w:tcPr>
            <w:tcW w:w="1719" w:type="dxa"/>
          </w:tcPr>
          <w:p w14:paraId="03DC3E22" w14:textId="77777777" w:rsidR="00994D59" w:rsidRDefault="00994D59" w:rsidP="00493DB0">
            <w:r>
              <w:t>Mentransformasi data dari basis data MySQL ke HBase</w:t>
            </w:r>
          </w:p>
        </w:tc>
        <w:tc>
          <w:tcPr>
            <w:tcW w:w="1399" w:type="dxa"/>
          </w:tcPr>
          <w:p w14:paraId="33484FF5" w14:textId="77777777" w:rsidR="00994D59" w:rsidRDefault="00994D59" w:rsidP="00493DB0">
            <w:r>
              <w:t>Data Adapter</w:t>
            </w:r>
          </w:p>
        </w:tc>
        <w:tc>
          <w:tcPr>
            <w:tcW w:w="1865" w:type="dxa"/>
          </w:tcPr>
          <w:p w14:paraId="783026EB" w14:textId="77777777" w:rsidR="00994D59" w:rsidRDefault="00994D59" w:rsidP="00493DB0">
            <w:r>
              <w:t xml:space="preserve">Data adapter bertugas melakukan transformasi data dari MySQL ke HBase. </w:t>
            </w:r>
          </w:p>
        </w:tc>
      </w:tr>
      <w:tr w:rsidR="00994D59" w14:paraId="699A4C96" w14:textId="77777777" w:rsidTr="00493DB0">
        <w:tc>
          <w:tcPr>
            <w:tcW w:w="846" w:type="dxa"/>
          </w:tcPr>
          <w:p w14:paraId="65CC9FAB" w14:textId="77777777" w:rsidR="00994D59" w:rsidRDefault="00994D59" w:rsidP="00493DB0">
            <w:r>
              <w:t>UC04</w:t>
            </w:r>
          </w:p>
        </w:tc>
        <w:tc>
          <w:tcPr>
            <w:tcW w:w="1719" w:type="dxa"/>
          </w:tcPr>
          <w:p w14:paraId="7616608C" w14:textId="77777777" w:rsidR="00994D59" w:rsidRDefault="00994D59" w:rsidP="00493DB0">
            <w:r>
              <w:t>Melakukan sinkronisasi data antara basis data MySQL dan HBase</w:t>
            </w:r>
          </w:p>
        </w:tc>
        <w:tc>
          <w:tcPr>
            <w:tcW w:w="1399" w:type="dxa"/>
          </w:tcPr>
          <w:p w14:paraId="5382DD9C" w14:textId="77777777" w:rsidR="00994D59" w:rsidRDefault="00994D59" w:rsidP="00493DB0">
            <w:r>
              <w:t>Data Adapter</w:t>
            </w:r>
          </w:p>
        </w:tc>
        <w:tc>
          <w:tcPr>
            <w:tcW w:w="1865" w:type="dxa"/>
          </w:tcPr>
          <w:p w14:paraId="5E7C8229" w14:textId="77777777" w:rsidR="00994D59" w:rsidRDefault="00994D59" w:rsidP="00493DB0">
            <w:r>
              <w:t xml:space="preserve">Ketika aplikasi dijalankan oleh pengguna, data adapter akan melakukan proses sinkronisasi berdasarkan </w:t>
            </w:r>
            <w:r>
              <w:lastRenderedPageBreak/>
              <w:t>perubahan yang terjadi di basis data MySQL.</w:t>
            </w:r>
          </w:p>
        </w:tc>
      </w:tr>
      <w:tr w:rsidR="00994D59" w14:paraId="206FCD43" w14:textId="77777777" w:rsidTr="00493DB0">
        <w:tc>
          <w:tcPr>
            <w:tcW w:w="846" w:type="dxa"/>
          </w:tcPr>
          <w:p w14:paraId="5F7913B2" w14:textId="77777777" w:rsidR="00994D59" w:rsidRDefault="00994D59" w:rsidP="00493DB0">
            <w:r>
              <w:lastRenderedPageBreak/>
              <w:t>UC05</w:t>
            </w:r>
          </w:p>
        </w:tc>
        <w:tc>
          <w:tcPr>
            <w:tcW w:w="1719" w:type="dxa"/>
          </w:tcPr>
          <w:p w14:paraId="42F58182" w14:textId="77777777" w:rsidR="00994D59" w:rsidRDefault="00994D59" w:rsidP="00493DB0">
            <w:r>
              <w:t>Meminta data ke basis data</w:t>
            </w:r>
          </w:p>
        </w:tc>
        <w:tc>
          <w:tcPr>
            <w:tcW w:w="1399" w:type="dxa"/>
          </w:tcPr>
          <w:p w14:paraId="5F763D01" w14:textId="77777777" w:rsidR="00994D59" w:rsidRDefault="00994D59" w:rsidP="00493DB0">
            <w:r>
              <w:t>Aplikasi</w:t>
            </w:r>
          </w:p>
        </w:tc>
        <w:tc>
          <w:tcPr>
            <w:tcW w:w="1865" w:type="dxa"/>
          </w:tcPr>
          <w:p w14:paraId="560F34F7" w14:textId="77777777" w:rsidR="00994D59" w:rsidRDefault="00994D59" w:rsidP="00493DB0">
            <w:r>
              <w:t>Pengguna melalui aplikasi meminta data ke basis data.</w:t>
            </w:r>
          </w:p>
        </w:tc>
      </w:tr>
      <w:tr w:rsidR="00994D59" w14:paraId="26CC9077" w14:textId="77777777" w:rsidTr="00493DB0">
        <w:tc>
          <w:tcPr>
            <w:tcW w:w="846" w:type="dxa"/>
          </w:tcPr>
          <w:p w14:paraId="7C223B88" w14:textId="77777777" w:rsidR="00994D59" w:rsidRDefault="00994D59" w:rsidP="00493DB0">
            <w:r>
              <w:t>UC06</w:t>
            </w:r>
          </w:p>
        </w:tc>
        <w:tc>
          <w:tcPr>
            <w:tcW w:w="1719" w:type="dxa"/>
          </w:tcPr>
          <w:p w14:paraId="4852D973" w14:textId="77777777" w:rsidR="00994D59" w:rsidRDefault="00994D59" w:rsidP="00493DB0">
            <w:r>
              <w:t>Memasukan data ke basis data</w:t>
            </w:r>
          </w:p>
        </w:tc>
        <w:tc>
          <w:tcPr>
            <w:tcW w:w="1399" w:type="dxa"/>
          </w:tcPr>
          <w:p w14:paraId="2D6CF329" w14:textId="77777777" w:rsidR="00994D59" w:rsidRDefault="00994D59" w:rsidP="00493DB0">
            <w:r>
              <w:t>Aplikasi</w:t>
            </w:r>
          </w:p>
        </w:tc>
        <w:tc>
          <w:tcPr>
            <w:tcW w:w="1865" w:type="dxa"/>
          </w:tcPr>
          <w:p w14:paraId="47B93254" w14:textId="77777777" w:rsidR="00994D59" w:rsidRDefault="00994D59" w:rsidP="00493DB0">
            <w:r>
              <w:t>Pengguna melalui aplikasi memasukan data baru ke basis data.</w:t>
            </w:r>
          </w:p>
        </w:tc>
      </w:tr>
      <w:tr w:rsidR="00994D59" w14:paraId="3A412F9A" w14:textId="77777777" w:rsidTr="00493DB0">
        <w:tc>
          <w:tcPr>
            <w:tcW w:w="846" w:type="dxa"/>
          </w:tcPr>
          <w:p w14:paraId="10CEF7CE" w14:textId="77777777" w:rsidR="00994D59" w:rsidRDefault="00994D59" w:rsidP="00493DB0">
            <w:r>
              <w:t>UC07</w:t>
            </w:r>
          </w:p>
        </w:tc>
        <w:tc>
          <w:tcPr>
            <w:tcW w:w="1719" w:type="dxa"/>
          </w:tcPr>
          <w:p w14:paraId="6F0553C1" w14:textId="77777777" w:rsidR="00994D59" w:rsidRDefault="00994D59" w:rsidP="00493DB0">
            <w:r>
              <w:t>Menghapus data dari basis data</w:t>
            </w:r>
          </w:p>
        </w:tc>
        <w:tc>
          <w:tcPr>
            <w:tcW w:w="1399" w:type="dxa"/>
          </w:tcPr>
          <w:p w14:paraId="3A6AFC9D" w14:textId="77777777" w:rsidR="00994D59" w:rsidRDefault="00994D59" w:rsidP="00493DB0">
            <w:r>
              <w:t>Aplikasi</w:t>
            </w:r>
          </w:p>
        </w:tc>
        <w:tc>
          <w:tcPr>
            <w:tcW w:w="1865" w:type="dxa"/>
          </w:tcPr>
          <w:p w14:paraId="3569E349" w14:textId="77777777" w:rsidR="00994D59" w:rsidRDefault="00994D59" w:rsidP="00493DB0">
            <w:r>
              <w:t>Pengguna melalui aplikasi menghapus data pada basis data.</w:t>
            </w:r>
          </w:p>
        </w:tc>
      </w:tr>
    </w:tbl>
    <w:p w14:paraId="71CBF6BE" w14:textId="77777777" w:rsidR="00994D59" w:rsidRDefault="00994D59" w:rsidP="00994D59"/>
    <w:p w14:paraId="38C5C206" w14:textId="77777777" w:rsidR="00994D59" w:rsidRDefault="00994D59" w:rsidP="00994D59">
      <w:pPr>
        <w:pStyle w:val="Heading2"/>
      </w:pPr>
      <w:r>
        <w:t>Arsitektur Sistem</w:t>
      </w:r>
    </w:p>
    <w:p w14:paraId="15B12258" w14:textId="77777777" w:rsidR="00994D59" w:rsidRDefault="00994D59" w:rsidP="00994D59"/>
    <w:p w14:paraId="477F4C5B" w14:textId="77777777" w:rsidR="00994D59" w:rsidRDefault="00994D59" w:rsidP="00994D59">
      <w:pPr>
        <w:ind w:firstLine="576"/>
      </w:pPr>
      <w:r>
        <w:t xml:space="preserve">Sub-bab ini akan membahas mengenai analisis kebutuhan dan desain dari sistem yang akan diimplementasikan. </w:t>
      </w:r>
    </w:p>
    <w:p w14:paraId="79A11659" w14:textId="77777777" w:rsidR="00994D59" w:rsidRDefault="00994D59" w:rsidP="00994D59"/>
    <w:p w14:paraId="33E345A0" w14:textId="77777777" w:rsidR="00994D59" w:rsidRPr="006E36BC" w:rsidRDefault="00994D59" w:rsidP="00994D59">
      <w:pPr>
        <w:pStyle w:val="Heading3"/>
      </w:pPr>
      <w:r>
        <w:t>Desain Umum Sistem</w:t>
      </w:r>
    </w:p>
    <w:p w14:paraId="30F2D72E" w14:textId="77777777" w:rsidR="00994D59" w:rsidRDefault="00994D59" w:rsidP="00994D59"/>
    <w:p w14:paraId="6F35C132" w14:textId="77777777" w:rsidR="00994D59" w:rsidRDefault="00994D59" w:rsidP="00994D59">
      <w:pPr>
        <w:ind w:firstLine="720"/>
      </w:pPr>
      <w:r>
        <w:t xml:space="preserve">Sistem yang dibangun adalah untuk mensinkronisasi dua database SQL dan No SQL. Untuk basis data tipe SQL, Database Management System (DBMS) yang digunakan adalah MySQL. Sedangkan untuk basis data tipe NoSQL, DBMS yang digunakan adalah Apache HBase. Jumlan total server yang digunakan pada penelitian ini adalah berjumlah tiga server, satu server untuk MySQL, satu server untuk Apache HBase dan satu server untuk Data Adapter. Secara umum, visualisasi arsitektur yang digunakan sistem data adapter dapat dilihat pada </w:t>
      </w:r>
      <w:r>
        <w:fldChar w:fldCharType="begin"/>
      </w:r>
      <w:r>
        <w:instrText xml:space="preserve"> REF _Ref481473329 \h </w:instrText>
      </w:r>
      <w:r>
        <w:fldChar w:fldCharType="separate"/>
      </w:r>
      <w:r>
        <w:t xml:space="preserve">Gambar </w:t>
      </w:r>
      <w:r>
        <w:rPr>
          <w:noProof/>
        </w:rPr>
        <w:t>3</w:t>
      </w:r>
      <w:r>
        <w:t>.</w:t>
      </w:r>
      <w:r>
        <w:rPr>
          <w:noProof/>
        </w:rPr>
        <w:t>2</w:t>
      </w:r>
      <w:r>
        <w:fldChar w:fldCharType="end"/>
      </w:r>
      <w:r>
        <w:t>.</w:t>
      </w:r>
    </w:p>
    <w:p w14:paraId="7C4191EC" w14:textId="77777777" w:rsidR="00994D59" w:rsidRDefault="00994D59" w:rsidP="00994D59">
      <w:pPr>
        <w:ind w:firstLine="720"/>
      </w:pPr>
      <w:r>
        <w:t xml:space="preserve">Data adapter adalah penghubung antara aplikasi dengan basis data.  Data adapter berperan untuk menerima permintaan dari aplikasi dan melakukan transformasi data dari MySQL ke Apache </w:t>
      </w:r>
      <w:r>
        <w:rPr>
          <w:noProof/>
          <w:lang w:eastAsia="id-ID"/>
        </w:rPr>
        <w:lastRenderedPageBreak/>
        <mc:AlternateContent>
          <mc:Choice Requires="wps">
            <w:drawing>
              <wp:anchor distT="0" distB="0" distL="114300" distR="114300" simplePos="0" relativeHeight="251668992" behindDoc="0" locked="0" layoutInCell="1" allowOverlap="1" wp14:anchorId="00B38505" wp14:editId="0202D455">
                <wp:simplePos x="0" y="0"/>
                <wp:positionH relativeFrom="column">
                  <wp:posOffset>236220</wp:posOffset>
                </wp:positionH>
                <wp:positionV relativeFrom="paragraph">
                  <wp:posOffset>3265805</wp:posOffset>
                </wp:positionV>
                <wp:extent cx="3172460" cy="262255"/>
                <wp:effectExtent l="0" t="0" r="8890" b="4445"/>
                <wp:wrapTopAndBottom/>
                <wp:docPr id="914" name="Text Box 914"/>
                <wp:cNvGraphicFramePr/>
                <a:graphic xmlns:a="http://schemas.openxmlformats.org/drawingml/2006/main">
                  <a:graphicData uri="http://schemas.microsoft.com/office/word/2010/wordprocessingShape">
                    <wps:wsp>
                      <wps:cNvSpPr txBox="1"/>
                      <wps:spPr>
                        <a:xfrm>
                          <a:off x="0" y="0"/>
                          <a:ext cx="3172460" cy="262255"/>
                        </a:xfrm>
                        <a:prstGeom prst="rect">
                          <a:avLst/>
                        </a:prstGeom>
                        <a:solidFill>
                          <a:prstClr val="white"/>
                        </a:solidFill>
                        <a:ln>
                          <a:noFill/>
                        </a:ln>
                        <a:effectLst/>
                      </wps:spPr>
                      <wps:txbx>
                        <w:txbxContent>
                          <w:p w14:paraId="2E22AC95" w14:textId="77777777" w:rsidR="00493DB0" w:rsidRPr="001B3BB9" w:rsidRDefault="00493DB0" w:rsidP="00994D59">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t xml:space="preserve"> Desain Sistem Data Adapter Secara Umum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38505" id="Text Box 914" o:spid="_x0000_s1030" type="#_x0000_t202" style="position:absolute;left:0;text-align:left;margin-left:18.6pt;margin-top:257.15pt;width:249.8pt;height:20.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" stroked="f">
                <v:textbox inset="0,0,0,0">
                  <w:txbxContent>
                    <w:p w14:paraId="2E22AC95" w14:textId="77777777" w:rsidR="00493DB0" w:rsidRPr="001B3BB9" w:rsidRDefault="00493DB0" w:rsidP="00994D59">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t xml:space="preserve"> Desain Sistem Data Adapter Secara Umum</w:t>
                      </w:r>
                    </w:p>
                  </w:txbxContent>
                </v:textbox>
                <w10:wrap type="topAndBottom"/>
              </v:shape>
            </w:pict>
          </mc:Fallback>
        </mc:AlternateContent>
      </w:r>
      <w:r w:rsidRPr="000D7983">
        <w:rPr>
          <w:noProof/>
          <w:lang w:eastAsia="id-ID"/>
        </w:rPr>
        <w:drawing>
          <wp:anchor distT="0" distB="0" distL="114300" distR="114300" simplePos="0" relativeHeight="251667968" behindDoc="0" locked="0" layoutInCell="1" allowOverlap="1" wp14:anchorId="4198673E" wp14:editId="0EBD9ADD">
            <wp:simplePos x="0" y="0"/>
            <wp:positionH relativeFrom="column">
              <wp:posOffset>323850</wp:posOffset>
            </wp:positionH>
            <wp:positionV relativeFrom="paragraph">
              <wp:posOffset>0</wp:posOffset>
            </wp:positionV>
            <wp:extent cx="2854325" cy="3209925"/>
            <wp:effectExtent l="0" t="0" r="317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3.2 Arsitektur sistem.jpg"/>
                    <pic:cNvPicPr>
                      <a:picLocks noChangeAspect="1" noChangeArrowheads="1"/>
                    </pic:cNvPicPr>
                  </pic:nvPicPr>
                  <pic:blipFill>
                    <a:blip r:embed="rId78" cstate="print">
                      <a:extLst>
                        <a:ext uri="{28A0092B-C50C-407E-A947-70E740481C1C}">
                          <a14:useLocalDpi xmlns:a14="http://schemas.microsoft.com/office/drawing/2010/main" val="0"/>
                        </a:ext>
                      </a:extLst>
                    </a:blip>
                    <a:stretch>
                      <a:fillRect/>
                    </a:stretch>
                  </pic:blipFill>
                  <pic:spPr bwMode="auto">
                    <a:xfrm>
                      <a:off x="0" y="0"/>
                      <a:ext cx="285432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Hbase. Komponen utama dari sistem data adapter ini terdiri dari empat, yaitu basis data relasional, basis data NoSQL, DB Adapter dan DB Converter. DB Adapter berfungsi untuk menerima permintaan dari aplikasi seperti insert data, pembaruan data, menghapus data dan mengambil data. Untuk dapat melakukan perubahan dan pengaksesan data, data adapter menyediakan </w:t>
      </w:r>
      <w:r w:rsidRPr="00225EF6">
        <w:rPr>
          <w:i/>
        </w:rPr>
        <w:t>interface</w:t>
      </w:r>
      <w:r>
        <w:t xml:space="preserve"> yang dapat diakses oleh aplikasi yang terhubung.</w:t>
      </w:r>
      <w:r w:rsidRPr="00225EF6">
        <w:rPr>
          <w:i/>
        </w:rPr>
        <w:t xml:space="preserve"> </w:t>
      </w:r>
      <w:r w:rsidRPr="009B22A1">
        <w:rPr>
          <w:i/>
        </w:rPr>
        <w:t>Interface</w:t>
      </w:r>
      <w:r>
        <w:t xml:space="preserve"> yang disediakan oleh data adapter adalah dalam bentuk </w:t>
      </w:r>
      <w:r w:rsidRPr="000D7983">
        <w:rPr>
          <w:i/>
        </w:rPr>
        <w:t>Application Programming Interface</w:t>
      </w:r>
      <w:r>
        <w:t xml:space="preserve"> (API). </w:t>
      </w:r>
      <w:r w:rsidRPr="009B22A1">
        <w:rPr>
          <w:i/>
        </w:rPr>
        <w:t>Interface</w:t>
      </w:r>
      <w:r>
        <w:t xml:space="preserve">, atau antar muka, ini menghasilkan bentuk tipe data JSON yang dibuat dengan menggunakan Flask. Flask adalah kerangka kerja mikro yang berjalan menggunakan bahasa pemrograman Python. Antar muka ini dapat diakses melalui port 5000 oleh aplikasi. Dengan antar </w:t>
      </w:r>
      <w:r>
        <w:lastRenderedPageBreak/>
        <w:t xml:space="preserve">muka ini, aplikasi dapat melakukan perubahan dan pengaksesan data pada basis data. </w:t>
      </w:r>
    </w:p>
    <w:p w14:paraId="7A880730" w14:textId="77777777" w:rsidR="00994D59" w:rsidRDefault="00994D59" w:rsidP="00994D59">
      <w:pPr>
        <w:ind w:firstLine="720"/>
      </w:pPr>
      <w:r>
        <w:t xml:space="preserve">Sementara itu, DB Converter bertanggung jawab dalam transformasi data dan pelaporan hasil transformasi yang dicatat di basis data. Transformasi data dilakukan dari basis data RDB ke basis data NoSQL. Proses transformasi ini dilakukan dengan bantuan Apache Phoenix. Pada DB Converter ini juga dipasang sebuah basis data menggunakan MySQL untuk menyimpan log sinkronisasi. Komponen utama dari data adapter ini dibangun dengan menggunakan bahasa pemrograman Python. </w:t>
      </w:r>
    </w:p>
    <w:p w14:paraId="4F88B166" w14:textId="77777777" w:rsidR="00994D59" w:rsidRDefault="00994D59" w:rsidP="00994D59"/>
    <w:p w14:paraId="4A0A84B9" w14:textId="77777777" w:rsidR="00994D59" w:rsidRPr="006142A7" w:rsidRDefault="00994D59" w:rsidP="00994D59">
      <w:pPr>
        <w:pStyle w:val="Heading3"/>
      </w:pPr>
      <w:r>
        <w:t>Desain Data Adapter</w:t>
      </w:r>
    </w:p>
    <w:p w14:paraId="109291EA" w14:textId="77777777" w:rsidR="00994D59" w:rsidRDefault="00994D59" w:rsidP="00994D59"/>
    <w:p w14:paraId="61F47647" w14:textId="77777777" w:rsidR="00994D59" w:rsidRDefault="00994D59" w:rsidP="00994D59">
      <w:pPr>
        <w:ind w:firstLine="720"/>
      </w:pPr>
      <w:r>
        <w:t>Data adapter memiliki peran paling penting di dalam sistem. Setiap permintaan yang dilakukan oleh aplikasi akan diolah terlebih dahulu di data adapter, yang kemudian akan diteruskan ke basis data. Ada beberapa contoh antarmuka yang digunakan oleh aplikasi, dalam pengerjaan tugas akhir ini, antarmuka yang digunakan adalah API dalam bentuk JSON. Diagram arsitektur data adapter dapat dilihat pada</w:t>
      </w:r>
    </w:p>
    <w:p w14:paraId="7A6A6B70" w14:textId="77777777" w:rsidR="00994D59" w:rsidRDefault="00994D59" w:rsidP="00994D59">
      <w:pPr>
        <w:ind w:firstLine="720"/>
      </w:pPr>
      <w:r>
        <w:t>Data adapter terdiri dari DB Adapter dan DB Converter. DB Adapter berfungsi untuk menerima semua permintaan dari aplikasi seperti pengajuan kueri, pengambilan data, pembaruan data, dan penghapusan data. Untuk dapat melakukan hal ini, data adapter menyediakan antar muka dalam bentuk API. API menghasilkan keluaran data denga tipe data JSON. Semua komunikasi data yang dilakukan oleh aplikasi adalah melalui antar muka ini. Flask digunakan untuk membuat fitur antarmuka ini.</w:t>
      </w:r>
    </w:p>
    <w:p w14:paraId="5FA8AC3C" w14:textId="77777777" w:rsidR="00994D59" w:rsidRDefault="00994D59" w:rsidP="00994D59">
      <w:pPr>
        <w:ind w:firstLine="720"/>
      </w:pPr>
      <w:r>
        <w:t xml:space="preserve">Sementara itu, DB Converter berfungsi untuk melakukan transformasi data dari basis data SQL ke basis data NoSQL. Dalam hal ini, transformasi yang dilakukan adalah dari MySQL ke Apache HBase. Secara default, permintaan perubahan data dari aplikasi akan diarahkan ke MySQL, sedangkan untuk permintaan pengaksesan data, permintaan dari aplikasi akan di arahkan di HBase. Proses transformasi data ini dilakukan dengan bantuan </w:t>
      </w:r>
      <w:r>
        <w:rPr>
          <w:noProof/>
          <w:lang w:eastAsia="id-ID"/>
        </w:rPr>
        <w:lastRenderedPageBreak/>
        <w:drawing>
          <wp:anchor distT="0" distB="0" distL="114300" distR="114300" simplePos="0" relativeHeight="251672064" behindDoc="0" locked="0" layoutInCell="1" allowOverlap="1" wp14:anchorId="1AEAD9A4" wp14:editId="3EAC3BC0">
            <wp:simplePos x="0" y="0"/>
            <wp:positionH relativeFrom="column">
              <wp:posOffset>-635</wp:posOffset>
            </wp:positionH>
            <wp:positionV relativeFrom="paragraph">
              <wp:posOffset>1965656</wp:posOffset>
            </wp:positionV>
            <wp:extent cx="3707765" cy="1453515"/>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28A0092B-C50C-407E-A947-70E740481C1C}">
                          <a14:useLocalDpi xmlns:a14="http://schemas.microsoft.com/office/drawing/2010/main" val="0"/>
                        </a:ext>
                      </a:extLst>
                    </a:blip>
                    <a:stretch>
                      <a:fillRect/>
                    </a:stretch>
                  </pic:blipFill>
                  <pic:spPr>
                    <a:xfrm>
                      <a:off x="0" y="0"/>
                      <a:ext cx="3707765" cy="1453515"/>
                    </a:xfrm>
                    <a:prstGeom prst="rect">
                      <a:avLst/>
                    </a:prstGeom>
                  </pic:spPr>
                </pic:pic>
              </a:graphicData>
            </a:graphic>
            <wp14:sizeRelH relativeFrom="page">
              <wp14:pctWidth>0</wp14:pctWidth>
            </wp14:sizeRelH>
            <wp14:sizeRelV relativeFrom="page">
              <wp14:pctHeight>0</wp14:pctHeight>
            </wp14:sizeRelV>
          </wp:anchor>
        </w:drawing>
      </w:r>
      <w:r>
        <w:rPr>
          <w:noProof/>
          <w:lang w:eastAsia="id-ID"/>
        </w:rPr>
        <mc:AlternateContent>
          <mc:Choice Requires="wps">
            <w:drawing>
              <wp:anchor distT="0" distB="0" distL="114300" distR="114300" simplePos="0" relativeHeight="251673088" behindDoc="0" locked="0" layoutInCell="1" allowOverlap="1" wp14:anchorId="707D000D" wp14:editId="0677E19F">
                <wp:simplePos x="0" y="0"/>
                <wp:positionH relativeFrom="column">
                  <wp:posOffset>-5715</wp:posOffset>
                </wp:positionH>
                <wp:positionV relativeFrom="paragraph">
                  <wp:posOffset>3489325</wp:posOffset>
                </wp:positionV>
                <wp:extent cx="3707765" cy="278130"/>
                <wp:effectExtent l="0" t="0" r="6985" b="7620"/>
                <wp:wrapSquare wrapText="bothSides"/>
                <wp:docPr id="915" name="Text Box 915"/>
                <wp:cNvGraphicFramePr/>
                <a:graphic xmlns:a="http://schemas.openxmlformats.org/drawingml/2006/main">
                  <a:graphicData uri="http://schemas.microsoft.com/office/word/2010/wordprocessingShape">
                    <wps:wsp>
                      <wps:cNvSpPr txBox="1"/>
                      <wps:spPr>
                        <a:xfrm>
                          <a:off x="0" y="0"/>
                          <a:ext cx="3707765" cy="278130"/>
                        </a:xfrm>
                        <a:prstGeom prst="rect">
                          <a:avLst/>
                        </a:prstGeom>
                        <a:solidFill>
                          <a:prstClr val="white"/>
                        </a:solidFill>
                        <a:ln>
                          <a:noFill/>
                        </a:ln>
                        <a:effectLst/>
                      </wps:spPr>
                      <wps:txbx>
                        <w:txbxContent>
                          <w:p w14:paraId="526CC857" w14:textId="77777777" w:rsidR="00493DB0" w:rsidRPr="00DF6E91" w:rsidRDefault="00493DB0" w:rsidP="00994D59">
                            <w:pPr>
                              <w:pStyle w:val="Caption"/>
                            </w:pPr>
                            <w:bookmarkStart w:id="31" w:name="_Ref481647904"/>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3</w:t>
                            </w:r>
                            <w:r>
                              <w:fldChar w:fldCharType="end"/>
                            </w:r>
                            <w:bookmarkEnd w:id="31"/>
                            <w:r>
                              <w:t xml:space="preserve"> Diagram Arsitektur Server Basis Data SQL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D000D" id="Text Box 915" o:spid="_x0000_s1031" type="#_x0000_t202" style="position:absolute;left:0;text-align:left;margin-left:-.45pt;margin-top:274.75pt;width:291.95pt;height:21.9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" stroked="f">
                <v:textbox inset="0,0,0,0">
                  <w:txbxContent>
                    <w:p w14:paraId="526CC857" w14:textId="77777777" w:rsidR="00493DB0" w:rsidRPr="00DF6E91" w:rsidRDefault="00493DB0" w:rsidP="00994D59">
                      <w:pPr>
                        <w:pStyle w:val="Caption"/>
                      </w:pPr>
                      <w:bookmarkStart w:id="32" w:name="_Ref481647904"/>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3</w:t>
                      </w:r>
                      <w:r>
                        <w:fldChar w:fldCharType="end"/>
                      </w:r>
                      <w:bookmarkEnd w:id="32"/>
                      <w:r>
                        <w:t xml:space="preserve"> Diagram Arsitektur Server Basis Data SQL</w:t>
                      </w:r>
                    </w:p>
                  </w:txbxContent>
                </v:textbox>
                <w10:wrap type="square"/>
              </v:shape>
            </w:pict>
          </mc:Fallback>
        </mc:AlternateContent>
      </w:r>
      <w:r>
        <w:rPr>
          <w:noProof/>
          <w:lang w:eastAsia="id-ID"/>
        </w:rPr>
        <mc:AlternateContent>
          <mc:Choice Requires="wps">
            <w:drawing>
              <wp:anchor distT="0" distB="0" distL="114300" distR="114300" simplePos="0" relativeHeight="251671040" behindDoc="0" locked="0" layoutInCell="1" allowOverlap="1" wp14:anchorId="40173DA5" wp14:editId="56A4B536">
                <wp:simplePos x="0" y="0"/>
                <wp:positionH relativeFrom="column">
                  <wp:posOffset>-2540</wp:posOffset>
                </wp:positionH>
                <wp:positionV relativeFrom="paragraph">
                  <wp:posOffset>1635760</wp:posOffset>
                </wp:positionV>
                <wp:extent cx="3707765" cy="230505"/>
                <wp:effectExtent l="0" t="0" r="6985" b="0"/>
                <wp:wrapTopAndBottom/>
                <wp:docPr id="17" name="Text Box 17"/>
                <wp:cNvGraphicFramePr/>
                <a:graphic xmlns:a="http://schemas.openxmlformats.org/drawingml/2006/main">
                  <a:graphicData uri="http://schemas.microsoft.com/office/word/2010/wordprocessingShape">
                    <wps:wsp>
                      <wps:cNvSpPr txBox="1"/>
                      <wps:spPr>
                        <a:xfrm>
                          <a:off x="0" y="0"/>
                          <a:ext cx="3707765" cy="230505"/>
                        </a:xfrm>
                        <a:prstGeom prst="rect">
                          <a:avLst/>
                        </a:prstGeom>
                        <a:solidFill>
                          <a:prstClr val="white"/>
                        </a:solidFill>
                        <a:ln>
                          <a:noFill/>
                        </a:ln>
                        <a:effectLst/>
                      </wps:spPr>
                      <wps:txbx>
                        <w:txbxContent>
                          <w:p w14:paraId="09798667" w14:textId="77777777" w:rsidR="00493DB0" w:rsidRPr="00EE260B" w:rsidRDefault="00493DB0" w:rsidP="00994D59">
                            <w:pPr>
                              <w:pStyle w:val="Caption"/>
                            </w:pPr>
                            <w:bookmarkStart w:id="33" w:name="_Ref481647937"/>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4</w:t>
                            </w:r>
                            <w:r>
                              <w:fldChar w:fldCharType="end"/>
                            </w:r>
                            <w:bookmarkEnd w:id="33"/>
                            <w:r>
                              <w:t xml:space="preserve"> Diagram Arsitektur Data Adapter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73DA5" id="Text Box 17" o:spid="_x0000_s1032" type="#_x0000_t202" style="position:absolute;left:0;text-align:left;margin-left:-.2pt;margin-top:128.8pt;width:291.95pt;height:18.1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" stroked="f">
                <v:textbox inset="0,0,0,0">
                  <w:txbxContent>
                    <w:p w14:paraId="09798667" w14:textId="77777777" w:rsidR="00493DB0" w:rsidRPr="00EE260B" w:rsidRDefault="00493DB0" w:rsidP="00994D59">
                      <w:pPr>
                        <w:pStyle w:val="Caption"/>
                      </w:pPr>
                      <w:bookmarkStart w:id="34" w:name="_Ref481647937"/>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4</w:t>
                      </w:r>
                      <w:r>
                        <w:fldChar w:fldCharType="end"/>
                      </w:r>
                      <w:bookmarkEnd w:id="34"/>
                      <w:r>
                        <w:t xml:space="preserve"> Diagram Arsitektur Data Adapter</w:t>
                      </w:r>
                    </w:p>
                  </w:txbxContent>
                </v:textbox>
                <w10:wrap type="topAndBottom"/>
              </v:shape>
            </w:pict>
          </mc:Fallback>
        </mc:AlternateContent>
      </w:r>
      <w:r>
        <w:rPr>
          <w:noProof/>
          <w:lang w:eastAsia="id-ID"/>
        </w:rPr>
        <w:drawing>
          <wp:anchor distT="0" distB="0" distL="114300" distR="114300" simplePos="0" relativeHeight="251670016" behindDoc="0" locked="0" layoutInCell="1" allowOverlap="1" wp14:anchorId="07C8C365" wp14:editId="3BFCA6F3">
            <wp:simplePos x="0" y="0"/>
            <wp:positionH relativeFrom="column">
              <wp:posOffset>-2540</wp:posOffset>
            </wp:positionH>
            <wp:positionV relativeFrom="paragraph">
              <wp:posOffset>156845</wp:posOffset>
            </wp:positionV>
            <wp:extent cx="3707765" cy="1423035"/>
            <wp:effectExtent l="0" t="0" r="6985"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3707765" cy="1423035"/>
                    </a:xfrm>
                    <a:prstGeom prst="rect">
                      <a:avLst/>
                    </a:prstGeom>
                  </pic:spPr>
                </pic:pic>
              </a:graphicData>
            </a:graphic>
            <wp14:sizeRelH relativeFrom="page">
              <wp14:pctWidth>0</wp14:pctWidth>
            </wp14:sizeRelH>
            <wp14:sizeRelV relativeFrom="page">
              <wp14:pctHeight>0</wp14:pctHeight>
            </wp14:sizeRelV>
          </wp:anchor>
        </w:drawing>
      </w:r>
      <w:r>
        <w:t xml:space="preserve">Apache Phoenix. Apache Phoenix memungkinkan untuk menerjemahkan kueri SQL, mengkompilasinya menjadi beberapa rangkaian perintah HBase, kemudian mengeksekusinya. Python menjadi bahasa pemrograman yang di implementasikan pada data adapter. </w:t>
      </w:r>
      <w:r>
        <w:fldChar w:fldCharType="begin"/>
      </w:r>
      <w:r>
        <w:instrText xml:space="preserve"> REF _Ref481647937 \h </w:instrText>
      </w:r>
      <w:r>
        <w:fldChar w:fldCharType="separate"/>
      </w:r>
      <w:r>
        <w:t xml:space="preserve">Gambar </w:t>
      </w:r>
      <w:r>
        <w:rPr>
          <w:noProof/>
        </w:rPr>
        <w:t>3</w:t>
      </w:r>
      <w:r>
        <w:t>.</w:t>
      </w:r>
      <w:r>
        <w:rPr>
          <w:noProof/>
        </w:rPr>
        <w:t>3</w:t>
      </w:r>
      <w:r>
        <w:fldChar w:fldCharType="end"/>
      </w:r>
      <w:r>
        <w:t xml:space="preserve"> menampilkan diagram arsitektur data adapter. </w:t>
      </w:r>
    </w:p>
    <w:p w14:paraId="64E46012" w14:textId="77777777" w:rsidR="00994D59" w:rsidRDefault="00994D59" w:rsidP="00994D59">
      <w:pPr>
        <w:ind w:firstLine="720"/>
      </w:pPr>
    </w:p>
    <w:p w14:paraId="2846906C" w14:textId="77777777" w:rsidR="00994D59" w:rsidRDefault="00994D59" w:rsidP="00994D59">
      <w:pPr>
        <w:pStyle w:val="Heading3"/>
      </w:pPr>
      <w:r>
        <w:t>Desain Basis Data SQL</w:t>
      </w:r>
    </w:p>
    <w:p w14:paraId="361F38B5" w14:textId="77777777" w:rsidR="00994D59" w:rsidRDefault="00994D59" w:rsidP="00994D59"/>
    <w:p w14:paraId="66CF3771" w14:textId="77777777" w:rsidR="00994D59" w:rsidRDefault="00994D59" w:rsidP="00994D59">
      <w:pPr>
        <w:ind w:firstLine="576"/>
      </w:pPr>
      <w:r>
        <w:t xml:space="preserve">Basis data SQL digunakan untuk menyimpan semua data aplikasi. Dalam perancangan dan pengembangan suatu aplikasi menuntut kemampuan untuk dapat diakses oleh banyak pengguna. Banyak pengembang yang memisahkan server aplikasi dengan </w:t>
      </w:r>
      <w:r>
        <w:rPr>
          <w:noProof/>
          <w:lang w:eastAsia="id-ID"/>
        </w:rPr>
        <w:lastRenderedPageBreak/>
        <mc:AlternateContent>
          <mc:Choice Requires="wps">
            <w:drawing>
              <wp:anchor distT="0" distB="0" distL="114300" distR="114300" simplePos="0" relativeHeight="251675136" behindDoc="0" locked="0" layoutInCell="1" allowOverlap="1" wp14:anchorId="669D8706" wp14:editId="4451EDB6">
                <wp:simplePos x="0" y="0"/>
                <wp:positionH relativeFrom="column">
                  <wp:posOffset>3175</wp:posOffset>
                </wp:positionH>
                <wp:positionV relativeFrom="paragraph">
                  <wp:posOffset>2112314</wp:posOffset>
                </wp:positionV>
                <wp:extent cx="3707765" cy="238125"/>
                <wp:effectExtent l="0" t="0" r="6985" b="9525"/>
                <wp:wrapSquare wrapText="bothSides"/>
                <wp:docPr id="19" name="Text Box 19"/>
                <wp:cNvGraphicFramePr/>
                <a:graphic xmlns:a="http://schemas.openxmlformats.org/drawingml/2006/main">
                  <a:graphicData uri="http://schemas.microsoft.com/office/word/2010/wordprocessingShape">
                    <wps:wsp>
                      <wps:cNvSpPr txBox="1"/>
                      <wps:spPr>
                        <a:xfrm>
                          <a:off x="0" y="0"/>
                          <a:ext cx="3707765" cy="238125"/>
                        </a:xfrm>
                        <a:prstGeom prst="rect">
                          <a:avLst/>
                        </a:prstGeom>
                        <a:solidFill>
                          <a:prstClr val="white"/>
                        </a:solidFill>
                        <a:ln>
                          <a:noFill/>
                        </a:ln>
                        <a:effectLst/>
                      </wps:spPr>
                      <wps:txbx>
                        <w:txbxContent>
                          <w:p w14:paraId="469772A9" w14:textId="77777777" w:rsidR="00493DB0" w:rsidRPr="005B6546" w:rsidRDefault="00493DB0" w:rsidP="00994D59">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5</w:t>
                            </w:r>
                            <w:r>
                              <w:fldChar w:fldCharType="end"/>
                            </w:r>
                            <w:r>
                              <w:t xml:space="preserve"> Diagram Arsitektur Basis Data NoSQL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D8706" id="Text Box 19" o:spid="_x0000_s1033" type="#_x0000_t202" style="position:absolute;left:0;text-align:left;margin-left:.25pt;margin-top:166.3pt;width:291.95pt;height:18.7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" stroked="f">
                <v:textbox inset="0,0,0,0">
                  <w:txbxContent>
                    <w:p w14:paraId="469772A9" w14:textId="77777777" w:rsidR="00493DB0" w:rsidRPr="005B6546" w:rsidRDefault="00493DB0" w:rsidP="00994D59">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5</w:t>
                      </w:r>
                      <w:r>
                        <w:fldChar w:fldCharType="end"/>
                      </w:r>
                      <w:r>
                        <w:t xml:space="preserve"> Diagram Arsitektur Basis Data NoSQL</w:t>
                      </w:r>
                    </w:p>
                  </w:txbxContent>
                </v:textbox>
                <w10:wrap type="square"/>
              </v:shape>
            </w:pict>
          </mc:Fallback>
        </mc:AlternateContent>
      </w:r>
      <w:r>
        <w:rPr>
          <w:noProof/>
          <w:lang w:eastAsia="id-ID"/>
        </w:rPr>
        <w:drawing>
          <wp:anchor distT="0" distB="0" distL="114300" distR="114300" simplePos="0" relativeHeight="251674112" behindDoc="0" locked="0" layoutInCell="1" allowOverlap="1" wp14:anchorId="1619349D" wp14:editId="6004282D">
            <wp:simplePos x="0" y="0"/>
            <wp:positionH relativeFrom="column">
              <wp:posOffset>170042</wp:posOffset>
            </wp:positionH>
            <wp:positionV relativeFrom="paragraph">
              <wp:posOffset>0</wp:posOffset>
            </wp:positionV>
            <wp:extent cx="3371215" cy="2109470"/>
            <wp:effectExtent l="0" t="0" r="635"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3371215" cy="2109470"/>
                    </a:xfrm>
                    <a:prstGeom prst="rect">
                      <a:avLst/>
                    </a:prstGeom>
                  </pic:spPr>
                </pic:pic>
              </a:graphicData>
            </a:graphic>
            <wp14:sizeRelH relativeFrom="page">
              <wp14:pctWidth>0</wp14:pctWidth>
            </wp14:sizeRelH>
            <wp14:sizeRelV relativeFrom="page">
              <wp14:pctHeight>0</wp14:pctHeight>
            </wp14:sizeRelV>
          </wp:anchor>
        </w:drawing>
      </w:r>
      <w:r>
        <w:t xml:space="preserve">server basis data. Pada tugas akhir ini, satu server yang terpisah dari server aplikasi digunakan sebagai basis data SQL. Aplikasi yang digunakan adalah MySQL. Semua permintaan dari aplikasi yang berkaitan dengan perubahan data, seperti </w:t>
      </w:r>
      <w:r w:rsidRPr="00A37690">
        <w:rPr>
          <w:i/>
        </w:rPr>
        <w:t>Insert, Update</w:t>
      </w:r>
      <w:r>
        <w:t xml:space="preserve"> dan </w:t>
      </w:r>
      <w:r w:rsidRPr="00A37690">
        <w:rPr>
          <w:i/>
        </w:rPr>
        <w:t>Delete</w:t>
      </w:r>
      <w:r>
        <w:rPr>
          <w:i/>
        </w:rPr>
        <w:t xml:space="preserve">, </w:t>
      </w:r>
      <w:r>
        <w:t xml:space="preserve">dan pengambilan data dapat dieksekusi di MySQL. Diagram arsiterkur basis data SQL tertera pada </w:t>
      </w:r>
      <w:r>
        <w:fldChar w:fldCharType="begin"/>
      </w:r>
      <w:r>
        <w:instrText xml:space="preserve"> REF _Ref481647904 \h </w:instrText>
      </w:r>
      <w:r>
        <w:fldChar w:fldCharType="separate"/>
      </w:r>
      <w:r>
        <w:t xml:space="preserve">Gambar </w:t>
      </w:r>
      <w:r>
        <w:rPr>
          <w:noProof/>
        </w:rPr>
        <w:t>3</w:t>
      </w:r>
      <w:r>
        <w:t>.</w:t>
      </w:r>
      <w:r>
        <w:rPr>
          <w:noProof/>
        </w:rPr>
        <w:t>4</w:t>
      </w:r>
      <w:r>
        <w:fldChar w:fldCharType="end"/>
      </w:r>
      <w:r>
        <w:t>.</w:t>
      </w:r>
    </w:p>
    <w:p w14:paraId="368ED307" w14:textId="77777777" w:rsidR="00994D59" w:rsidRDefault="00994D59" w:rsidP="00994D59">
      <w:pPr>
        <w:ind w:firstLine="576"/>
      </w:pPr>
    </w:p>
    <w:p w14:paraId="20427961" w14:textId="77777777" w:rsidR="00994D59" w:rsidRPr="000A5088" w:rsidRDefault="00994D59" w:rsidP="00994D59">
      <w:pPr>
        <w:pStyle w:val="Heading3"/>
      </w:pPr>
      <w:r>
        <w:t>Desain Basis Data NoSQL</w:t>
      </w:r>
    </w:p>
    <w:p w14:paraId="31373CCE" w14:textId="77777777" w:rsidR="00994D59" w:rsidRDefault="00994D59" w:rsidP="00994D59">
      <w:pPr>
        <w:ind w:firstLine="540"/>
      </w:pPr>
    </w:p>
    <w:p w14:paraId="2F247803" w14:textId="77777777" w:rsidR="00994D59" w:rsidRDefault="00994D59" w:rsidP="00994D59">
      <w:pPr>
        <w:ind w:firstLine="540"/>
      </w:pPr>
      <w:r>
        <w:t xml:space="preserve">Basis Data NoSQL digunakan untuk menyimpan data dengan format yang berbeda dengan basis data NoSQL. Basis data ini adalah basis data tambahan karena jumlah data yang semakin bertambah jumlahnya. Aplikasi yang digunakan sebagai basis data NoSQL adalah Apache HBase. Untuk dapat menggunakan Apache HBase, sebelumnya harus memasang Apache Hadoop, sistem berkas milik Apache yang khusus menangani </w:t>
      </w:r>
      <w:r w:rsidRPr="004469C0">
        <w:rPr>
          <w:i/>
        </w:rPr>
        <w:t>big data</w:t>
      </w:r>
      <w:r>
        <w:t xml:space="preserve">, pada server karena Apache Hbase berjalan diatas Apache Hadoop. </w:t>
      </w:r>
    </w:p>
    <w:p w14:paraId="251CE861" w14:textId="77777777" w:rsidR="00994D59" w:rsidRDefault="00994D59" w:rsidP="00994D59">
      <w:pPr>
        <w:ind w:firstLine="540"/>
      </w:pPr>
      <w:r>
        <w:t xml:space="preserve">Pemasangan basis data NoSQL dilakukan pada satu server lain yang terpisah dari aplikasi dan basis data SQL. HBase akan menerima hasil transformasi data dari MySQL yang dikontrol melalui data adapter. Proses transformasi ini membutuhkan </w:t>
      </w:r>
      <w:r>
        <w:lastRenderedPageBreak/>
        <w:t>bantuan dari Apache Phoenix sebagai translator kueri SQL. Desain arsitektur Basis Data NoSQL dapat dilihat pada</w:t>
      </w:r>
    </w:p>
    <w:p w14:paraId="610B8A2F" w14:textId="77777777" w:rsidR="00994D59" w:rsidRDefault="00994D59" w:rsidP="00994D59">
      <w:pPr>
        <w:pStyle w:val="Heading2"/>
      </w:pPr>
      <w:r>
        <w:t>Proses Transformasi dan Sinkronisasi</w:t>
      </w:r>
    </w:p>
    <w:p w14:paraId="12C108B7" w14:textId="77777777" w:rsidR="00994D59" w:rsidRDefault="00994D59" w:rsidP="00994D59">
      <w:pPr>
        <w:ind w:firstLine="540"/>
      </w:pPr>
    </w:p>
    <w:p w14:paraId="12780D94" w14:textId="77777777" w:rsidR="00994D59" w:rsidRDefault="00994D59" w:rsidP="00994D59">
      <w:pPr>
        <w:ind w:firstLine="540"/>
      </w:pPr>
      <w:r>
        <w:t xml:space="preserve">Proses transformasi dilakukan secara manual ketika user mengeksekusi aplikasi sinkronisasi. Hal pertama yang dilakukan ketika melakukan sinkronisasi adalah mengecek di basis data log sinkronisasi, apakah pernah melakukan sinkronisasi sebelumnya atau belum. Jika belum maka proses yang dilakukan adalah proses inisialisasi. </w:t>
      </w:r>
    </w:p>
    <w:p w14:paraId="22ADA9FA" w14:textId="77777777" w:rsidR="00994D59" w:rsidRDefault="00994D59" w:rsidP="00994D59">
      <w:pPr>
        <w:ind w:firstLine="540"/>
      </w:pPr>
      <w:r>
        <w:t xml:space="preserve">Proses inisialisasi adalah proses menyalin semua data di  basis data SQL ke basis data NoSQL. Proses ini diawali dengan  menge-dump atau mengekspor semua data pada tabel di MySQL menjadi file .csv. Kemudian sistem akan membuat tabel baru yang sama dengan tabel yang ada pada basis data di MySQL. Setelah selesai, proses selanjutnya adalah melakukan transformasi data ke HBase. Proses transformasi data ini ditangani dengan menggunakan bantuan Apache Phoenix. </w:t>
      </w:r>
    </w:p>
    <w:p w14:paraId="7B5EB309" w14:textId="77777777" w:rsidR="00994D59" w:rsidRDefault="00994D59" w:rsidP="00994D59">
      <w:pPr>
        <w:ind w:firstLine="540"/>
      </w:pPr>
      <w:r>
        <w:t xml:space="preserve">Jika pernah melakukan sinkronisasi sebelumnya, maka inisialisasi tidak akan dilakukan. Proses yang akan dilakukan adalah sistem akan mengumpulkan semua kueri dari log pada basis data MySQL. Kueri yang diambil adalah kueri-kueri yang melakukan perubahan pada basis data yaitu perintah </w:t>
      </w:r>
      <w:r w:rsidRPr="0020086A">
        <w:rPr>
          <w:i/>
        </w:rPr>
        <w:t>insert</w:t>
      </w:r>
      <w:r>
        <w:t xml:space="preserve">, </w:t>
      </w:r>
      <w:r w:rsidRPr="0020086A">
        <w:rPr>
          <w:i/>
        </w:rPr>
        <w:t>update</w:t>
      </w:r>
      <w:r>
        <w:t xml:space="preserve"> dan </w:t>
      </w:r>
      <w:r w:rsidRPr="0020086A">
        <w:rPr>
          <w:i/>
        </w:rPr>
        <w:t>delete</w:t>
      </w:r>
      <w:r>
        <w:t>. Semua log kemudian disimpan didalam satu file .sql. Dengan bantuan Apache phoenix, semua kueri pada berkas akan ditranslasikan ke HBase satu satu, sehingga semua perubahan data yang terjadi pada basis data SQL akan terjadi juga di basis data NoSQL.</w:t>
      </w:r>
    </w:p>
    <w:p w14:paraId="7B074A97" w14:textId="77777777" w:rsidR="00994D59" w:rsidRDefault="00994D59" w:rsidP="00994D59">
      <w:pPr>
        <w:ind w:firstLine="540"/>
      </w:pPr>
      <w:r>
        <w:t xml:space="preserve">Jika proses sinkronisasi berhasil, sistem akan mencatat log dan status sinkronisasi tersebut ke basis data log sinkronisasi. Basis data yang digunakan untuk mencatat log ini menggunakan MySQL dan terpisah dari server basis data SQL, server basis data NoSQL maupun server aplikasi. Diagram alur proses sinkronisasi dapat dilihat pada </w:t>
      </w:r>
      <w:r>
        <w:fldChar w:fldCharType="begin"/>
      </w:r>
      <w:r>
        <w:instrText xml:space="preserve"> REF _Ref481685016 \h </w:instrText>
      </w:r>
      <w:r>
        <w:fldChar w:fldCharType="separate"/>
      </w:r>
      <w:r>
        <w:t xml:space="preserve">Gambar </w:t>
      </w:r>
      <w:r>
        <w:rPr>
          <w:noProof/>
        </w:rPr>
        <w:t>3</w:t>
      </w:r>
      <w:r>
        <w:t>.</w:t>
      </w:r>
      <w:r>
        <w:rPr>
          <w:noProof/>
        </w:rPr>
        <w:t>6</w:t>
      </w:r>
      <w:r>
        <w:fldChar w:fldCharType="end"/>
      </w:r>
      <w:r>
        <w:t>.</w:t>
      </w:r>
    </w:p>
    <w:p w14:paraId="61C57977" w14:textId="77777777" w:rsidR="00994D59" w:rsidRDefault="00994D59" w:rsidP="00994D59">
      <w:pPr>
        <w:keepNext/>
        <w:ind w:firstLine="540"/>
      </w:pPr>
      <w:r w:rsidRPr="00601C41">
        <w:rPr>
          <w:noProof/>
          <w:lang w:eastAsia="id-ID"/>
        </w:rPr>
        <w:lastRenderedPageBreak/>
        <w:drawing>
          <wp:inline distT="0" distB="0" distL="0" distR="0" wp14:anchorId="1A862895" wp14:editId="27CF94A0">
            <wp:extent cx="3311273" cy="5430741"/>
            <wp:effectExtent l="0" t="0" r="3810" b="0"/>
            <wp:docPr id="20" name="Picture 20" descr="C:\Users\ASUS\Downloads\flow_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flow_chart (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15000" cy="5436854"/>
                    </a:xfrm>
                    <a:prstGeom prst="rect">
                      <a:avLst/>
                    </a:prstGeom>
                    <a:noFill/>
                    <a:ln>
                      <a:noFill/>
                    </a:ln>
                  </pic:spPr>
                </pic:pic>
              </a:graphicData>
            </a:graphic>
          </wp:inline>
        </w:drawing>
      </w:r>
    </w:p>
    <w:p w14:paraId="6FD1B8BF" w14:textId="77777777" w:rsidR="00994D59" w:rsidRDefault="00994D59" w:rsidP="00994D59">
      <w:pPr>
        <w:pStyle w:val="Caption"/>
      </w:pPr>
      <w:bookmarkStart w:id="35" w:name="_Ref481685016"/>
    </w:p>
    <w:p w14:paraId="5BA97484" w14:textId="77777777" w:rsidR="00994D59" w:rsidRDefault="00994D59" w:rsidP="00994D59">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6</w:t>
      </w:r>
      <w:r>
        <w:fldChar w:fldCharType="end"/>
      </w:r>
      <w:bookmarkEnd w:id="35"/>
      <w:r>
        <w:t xml:space="preserve"> Diagram Alur Proses Sinkronisasi</w:t>
      </w:r>
    </w:p>
    <w:p w14:paraId="707F6285" w14:textId="01B35282" w:rsidR="004F0CA5" w:rsidRDefault="004F0CA5" w:rsidP="00F422C2">
      <w:pPr>
        <w:pStyle w:val="Heading1"/>
        <w:rPr>
          <w:sz w:val="22"/>
          <w:szCs w:val="22"/>
          <w:lang w:eastAsia="ko-KR"/>
        </w:rPr>
      </w:pPr>
      <w:r>
        <w:lastRenderedPageBreak/>
        <w:t>BAB IV</w:t>
      </w:r>
      <w:r>
        <w:br/>
        <w:t>IMPLEMENTASI</w:t>
      </w:r>
      <w:bookmarkEnd w:id="27"/>
    </w:p>
    <w:p w14:paraId="535F4F61" w14:textId="77777777" w:rsidR="004F0CA5" w:rsidRDefault="004F0CA5">
      <w:pPr>
        <w:ind w:firstLine="567"/>
        <w:rPr>
          <w:rFonts w:eastAsia="PMingLiU" w:cs="Arial"/>
          <w:b/>
          <w:bCs/>
          <w:vanish/>
          <w:kern w:val="1"/>
          <w:sz w:val="24"/>
          <w:szCs w:val="32"/>
          <w:lang w:eastAsia="en-US"/>
        </w:rPr>
      </w:pPr>
      <w:r>
        <w:t>Pada bab ini akan dibahas mengenai implementasi yang dilakukan berdasarkan rancangan yang telah dijabarkan pada bab sebelumnya. Sebelum penjelasan implementasi akan ditunjukkan terlebih dahulu lingkungan untuk melakukan implementasi</w:t>
      </w:r>
      <w:r>
        <w:rPr>
          <w:lang w:eastAsia="en-US"/>
        </w:rPr>
        <w:t>.</w:t>
      </w:r>
    </w:p>
    <w:p w14:paraId="0A750F6A"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47DCFA73" w14:textId="77777777" w:rsidR="004F0CA5" w:rsidRDefault="004F0CA5">
      <w:pPr>
        <w:ind w:firstLine="567"/>
      </w:pPr>
    </w:p>
    <w:p w14:paraId="0380D650" w14:textId="77777777" w:rsidR="004F0CA5" w:rsidRDefault="004F0CA5">
      <w:pPr>
        <w:pStyle w:val="Heading2"/>
      </w:pPr>
      <w:bookmarkStart w:id="36" w:name="_Toc454782857"/>
      <w:r>
        <w:t>Lingkungan Implementasi</w:t>
      </w:r>
      <w:bookmarkEnd w:id="36"/>
    </w:p>
    <w:p w14:paraId="00AA67F3" w14:textId="77777777" w:rsidR="004F0CA5" w:rsidRDefault="004F0CA5"/>
    <w:p w14:paraId="7202D2D8" w14:textId="3D357F81" w:rsidR="004F0CA5" w:rsidRDefault="004F0CA5" w:rsidP="00493DB0">
      <w:pPr>
        <w:spacing w:after="240"/>
      </w:pPr>
    </w:p>
    <w:p w14:paraId="2B0946D4" w14:textId="5605F283" w:rsidR="00AC162B" w:rsidRPr="00AC162B" w:rsidRDefault="004F0CA5" w:rsidP="00493DB0">
      <w:pPr>
        <w:pStyle w:val="Heading2"/>
        <w:spacing w:before="0"/>
        <w:ind w:left="567" w:hanging="567"/>
      </w:pPr>
      <w:bookmarkStart w:id="37" w:name="_Toc454782858"/>
      <w:r>
        <w:t xml:space="preserve">Pemasangan </w:t>
      </w:r>
      <w:r>
        <w:rPr>
          <w:lang w:val="en-GB"/>
        </w:rPr>
        <w:t>g++ dan OpenMPI</w:t>
      </w:r>
      <w:bookmarkEnd w:id="37"/>
    </w:p>
    <w:p w14:paraId="70249756" w14:textId="2C059DE4" w:rsidR="009C451E" w:rsidRDefault="00DA641A" w:rsidP="00264F8F">
      <w:pPr>
        <w:suppressAutoHyphens w:val="0"/>
        <w:jc w:val="center"/>
        <w:sectPr w:rsidR="009C451E">
          <w:headerReference w:type="even" r:id="rId83"/>
          <w:headerReference w:type="default" r:id="rId84"/>
          <w:footerReference w:type="even" r:id="rId85"/>
          <w:footerReference w:type="default" r:id="rId86"/>
          <w:headerReference w:type="first" r:id="rId87"/>
          <w:footerReference w:type="first" r:id="rId88"/>
          <w:pgSz w:w="8391" w:h="11906"/>
          <w:pgMar w:top="1418" w:right="1134" w:bottom="1418" w:left="1418" w:header="709" w:footer="709" w:gutter="0"/>
          <w:cols w:space="720"/>
          <w:titlePg/>
          <w:docGrid w:linePitch="360"/>
        </w:sectPr>
      </w:pPr>
      <w:r>
        <w:br w:type="page"/>
      </w:r>
    </w:p>
    <w:p w14:paraId="7775328F" w14:textId="77777777" w:rsidR="004F0CA5" w:rsidRDefault="004F0CA5" w:rsidP="003A73D3">
      <w:pPr>
        <w:pStyle w:val="Heading1"/>
      </w:pPr>
      <w:bookmarkStart w:id="38" w:name="_Toc454782863"/>
      <w:r>
        <w:lastRenderedPageBreak/>
        <w:t>BAB V</w:t>
      </w:r>
      <w:r>
        <w:br/>
        <w:t>UJI COBA DAN EVALUASI</w:t>
      </w:r>
      <w:bookmarkEnd w:id="38"/>
    </w:p>
    <w:p w14:paraId="7855D849" w14:textId="3F25EE45" w:rsidR="00473731" w:rsidRDefault="004F0CA5">
      <w:pPr>
        <w:ind w:firstLine="576"/>
      </w:pPr>
      <w:r>
        <w:t>Pada bab ini akan dijelaskan uji coba yang dilakukan  pada aplikasi yang telah dikerjakan serta analisa dari uji coba yang telah dilakukan. Pembahasan pengujian meliputi lingkungan uji coba, skenario uji coba yang meliputi uji kebenaran dan uji kinerja serta analisa setiap pengujian.</w:t>
      </w:r>
    </w:p>
    <w:p w14:paraId="7AB217DF"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1D4AC22C" w14:textId="77777777" w:rsidR="004F0CA5" w:rsidRDefault="004F0CA5">
      <w:pPr>
        <w:pStyle w:val="Heading2"/>
      </w:pPr>
      <w:bookmarkStart w:id="39" w:name="_Toc454782864"/>
      <w:r>
        <w:t>Lingkungan Uji Coba</w:t>
      </w:r>
      <w:bookmarkEnd w:id="39"/>
    </w:p>
    <w:p w14:paraId="3804B4E9" w14:textId="14D34BF6" w:rsidR="00F818E6" w:rsidRDefault="00CE2AF1" w:rsidP="00F818E6">
      <w:pPr>
        <w:suppressAutoHyphens w:val="0"/>
        <w:jc w:val="center"/>
        <w:rPr>
          <w:rFonts w:eastAsia="PMingLiU" w:cs="Arial"/>
          <w:b/>
          <w:bCs/>
          <w:kern w:val="1"/>
          <w:sz w:val="24"/>
          <w:szCs w:val="32"/>
        </w:rPr>
      </w:pPr>
      <w:r>
        <w:br w:type="page"/>
      </w:r>
      <w:r w:rsidR="00F818E6">
        <w:rPr>
          <w:b/>
          <w:i/>
        </w:rPr>
        <w:lastRenderedPageBreak/>
        <w:t>[Halaman ini sengaja dikosongkan]</w:t>
      </w:r>
      <w:r w:rsidR="00F818E6">
        <w:br w:type="page"/>
      </w:r>
    </w:p>
    <w:p w14:paraId="2E3A17A8" w14:textId="77777777" w:rsidR="004829FC" w:rsidRPr="00F818E6" w:rsidRDefault="004829FC" w:rsidP="00F818E6">
      <w:pPr>
        <w:jc w:val="center"/>
        <w:rPr>
          <w:b/>
          <w:i/>
        </w:rPr>
        <w:sectPr w:rsidR="004829FC" w:rsidRPr="00F818E6">
          <w:headerReference w:type="default" r:id="rId89"/>
          <w:pgSz w:w="8391" w:h="11906"/>
          <w:pgMar w:top="1418" w:right="1134" w:bottom="1418" w:left="1418" w:header="709" w:footer="709" w:gutter="0"/>
          <w:cols w:space="720"/>
          <w:titlePg/>
          <w:docGrid w:linePitch="360"/>
        </w:sectPr>
      </w:pPr>
    </w:p>
    <w:p w14:paraId="7C6B7296" w14:textId="03F3B8C9" w:rsidR="004F0CA5" w:rsidRDefault="004F0CA5" w:rsidP="006D580B">
      <w:pPr>
        <w:pStyle w:val="Heading1"/>
      </w:pPr>
      <w:bookmarkStart w:id="40" w:name="_Toc454782872"/>
      <w:r w:rsidRPr="006D580B">
        <w:lastRenderedPageBreak/>
        <w:t>BAB VI</w:t>
      </w:r>
      <w:r>
        <w:br/>
        <w:t>KESIMPULAN DAN SARAN</w:t>
      </w:r>
      <w:bookmarkEnd w:id="40"/>
    </w:p>
    <w:p w14:paraId="4BB05DCB" w14:textId="77777777" w:rsidR="004F0CA5" w:rsidRDefault="004F0CA5">
      <w:pPr>
        <w:ind w:firstLine="540"/>
      </w:pPr>
      <w:r>
        <w:t>Bab ini membahas mengenai kesimpulan yang dapat diambil dari hasil uji coba yang telah dilakukan pada bab sebelumnya, yaitu Bab Uji Coba dan Evaluasi. Bab ini juga digunakan sebagai jawaban dari rumusan masalah yang dikemukakan pada Bab Pendahuluan. Selain kesimpulan, juga terdapat saran yang ditujukan untuk pengembangan penelitian lebih lanjut</w:t>
      </w:r>
      <w:r w:rsidR="000A4672">
        <w:t>.</w:t>
      </w:r>
    </w:p>
    <w:p w14:paraId="480B0020" w14:textId="77777777" w:rsidR="004B7F0B" w:rsidRDefault="004B7F0B">
      <w:pPr>
        <w:ind w:firstLine="540"/>
        <w:rPr>
          <w:rFonts w:eastAsia="PMingLiU" w:cs="Arial"/>
          <w:b/>
          <w:bCs/>
          <w:vanish/>
          <w:kern w:val="1"/>
          <w:sz w:val="24"/>
          <w:szCs w:val="32"/>
          <w:lang w:eastAsia="en-US"/>
        </w:rPr>
      </w:pPr>
    </w:p>
    <w:p w14:paraId="69109B1F" w14:textId="77777777" w:rsidR="004F0CA5" w:rsidRDefault="004F0CA5" w:rsidP="00C6127F">
      <w:pPr>
        <w:pStyle w:val="ListParagraph"/>
        <w:keepNext/>
        <w:numPr>
          <w:ilvl w:val="0"/>
          <w:numId w:val="7"/>
        </w:numPr>
        <w:spacing w:before="60" w:after="240"/>
        <w:jc w:val="center"/>
        <w:rPr>
          <w:rFonts w:eastAsia="PMingLiU" w:cs="Arial"/>
          <w:b/>
          <w:bCs/>
          <w:vanish/>
          <w:kern w:val="1"/>
          <w:sz w:val="24"/>
          <w:szCs w:val="32"/>
          <w:lang w:eastAsia="en-US"/>
        </w:rPr>
      </w:pPr>
    </w:p>
    <w:p w14:paraId="3D1BE9C0" w14:textId="77777777" w:rsidR="004F0CA5" w:rsidRDefault="004F0CA5">
      <w:pPr>
        <w:pStyle w:val="Heading2"/>
      </w:pPr>
      <w:bookmarkStart w:id="41" w:name="_Toc454782873"/>
      <w:r>
        <w:t>Kesimpulan</w:t>
      </w:r>
      <w:bookmarkEnd w:id="41"/>
    </w:p>
    <w:p w14:paraId="72E33D65" w14:textId="77777777" w:rsidR="004F0CA5" w:rsidRDefault="004F0CA5"/>
    <w:p w14:paraId="12B732F2" w14:textId="77777777" w:rsidR="004C39BF" w:rsidRDefault="004F0CA5">
      <w:pPr>
        <w:ind w:firstLine="567"/>
      </w:pPr>
      <w:r>
        <w:t xml:space="preserve">Dari hasil uji coba yang telah dilakukan dapat diambil </w:t>
      </w:r>
      <w:r w:rsidR="004C39BF">
        <w:t xml:space="preserve">beberapa </w:t>
      </w:r>
      <w:r>
        <w:t>kesimpulan</w:t>
      </w:r>
      <w:r w:rsidR="004C39BF">
        <w:t xml:space="preserve"> sebagai berikut:</w:t>
      </w:r>
      <w:r>
        <w:t xml:space="preserve"> </w:t>
      </w:r>
    </w:p>
    <w:p w14:paraId="1D413CA0" w14:textId="4C2023EA" w:rsidR="002A1271" w:rsidRDefault="00481195" w:rsidP="00242D16">
      <w:pPr>
        <w:numPr>
          <w:ilvl w:val="0"/>
          <w:numId w:val="15"/>
        </w:numPr>
        <w:ind w:left="851" w:hanging="283"/>
      </w:pPr>
      <w:r>
        <w:t>.</w:t>
      </w:r>
    </w:p>
    <w:p w14:paraId="2F5128A5" w14:textId="77777777" w:rsidR="004F0CA5" w:rsidRDefault="004F0CA5">
      <w:pPr>
        <w:pStyle w:val="Heading2"/>
        <w:spacing w:before="240" w:after="200"/>
        <w:ind w:left="540" w:hanging="540"/>
      </w:pPr>
      <w:bookmarkStart w:id="42" w:name="_Toc454782874"/>
      <w:r>
        <w:t>Saran</w:t>
      </w:r>
      <w:bookmarkEnd w:id="42"/>
    </w:p>
    <w:p w14:paraId="57911376" w14:textId="77777777" w:rsidR="004F0CA5" w:rsidRDefault="004F0CA5" w:rsidP="00112B1F">
      <w:pPr>
        <w:ind w:firstLine="540"/>
      </w:pPr>
      <w:r>
        <w:t>Saran yang diberikan untuk pengembangan aplikasi ini adalah:</w:t>
      </w:r>
    </w:p>
    <w:p w14:paraId="41784026" w14:textId="32D1659C" w:rsidR="004C39BF" w:rsidRPr="009623C4" w:rsidRDefault="009623C4" w:rsidP="009623C4">
      <w:pPr>
        <w:numPr>
          <w:ilvl w:val="0"/>
          <w:numId w:val="14"/>
        </w:numPr>
        <w:spacing w:after="200"/>
        <w:ind w:left="851" w:hanging="284"/>
        <w:rPr>
          <w:lang w:val="en-GB"/>
        </w:rPr>
        <w:sectPr w:rsidR="004C39BF" w:rsidRPr="009623C4" w:rsidSect="00F605B9">
          <w:type w:val="continuous"/>
          <w:pgSz w:w="8391" w:h="11906" w:code="11"/>
          <w:pgMar w:top="1418" w:right="1134" w:bottom="1418" w:left="1418" w:header="709" w:footer="709" w:gutter="0"/>
          <w:cols w:space="720"/>
          <w:titlePg/>
          <w:docGrid w:linePitch="360"/>
        </w:sectPr>
      </w:pPr>
      <w:r>
        <w:t>.</w:t>
      </w:r>
    </w:p>
    <w:bookmarkStart w:id="43" w:name="_Toc454782875" w:displacedByCustomXml="next"/>
    <w:sdt>
      <w:sdtPr>
        <w:rPr>
          <w:rFonts w:eastAsia="Times New Roman" w:cs="Times New Roman"/>
          <w:b w:val="0"/>
          <w:bCs w:val="0"/>
          <w:kern w:val="0"/>
          <w:sz w:val="22"/>
          <w:szCs w:val="22"/>
        </w:rPr>
        <w:id w:val="1872960496"/>
        <w:docPartObj>
          <w:docPartGallery w:val="Bibliographies"/>
          <w:docPartUnique/>
        </w:docPartObj>
      </w:sdtPr>
      <w:sdtContent>
        <w:p w14:paraId="3D41D2C3" w14:textId="77777777" w:rsidR="00621F89" w:rsidRDefault="00621F89" w:rsidP="00F450E6">
          <w:pPr>
            <w:pStyle w:val="Heading1"/>
            <w:numPr>
              <w:ilvl w:val="0"/>
              <w:numId w:val="0"/>
            </w:numPr>
          </w:pPr>
          <w:r>
            <w:t>DAFTAR PUSTAKA</w:t>
          </w:r>
          <w:bookmarkEnd w:id="43"/>
        </w:p>
        <w:sdt>
          <w:sdtPr>
            <w:id w:val="111145805"/>
            <w:bibliography/>
          </w:sdtPr>
          <w:sdtContent>
            <w:p w14:paraId="4C72903E" w14:textId="77777777" w:rsidR="00495DA2" w:rsidRDefault="00621F89">
              <w:pPr>
                <w:rPr>
                  <w:noProof/>
                  <w:sz w:val="20"/>
                  <w:szCs w:val="20"/>
                  <w:lang w:eastAsia="ko-KR"/>
                </w:rPr>
              </w:pPr>
              <w:r>
                <w:fldChar w:fldCharType="begin"/>
              </w:r>
              <w:r>
                <w:instrText xml:space="preserve"> BIBLIOGRAPHY </w:instrText>
              </w:r>
              <w:r>
                <w:fldChar w:fldCharType="separate"/>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5272"/>
              </w:tblGrid>
              <w:tr w:rsidR="00495DA2" w14:paraId="1823F6FC" w14:textId="77777777" w:rsidTr="00495DA2">
                <w:trPr>
                  <w:divId w:val="1768119238"/>
                  <w:tblCellSpacing w:w="15" w:type="dxa"/>
                </w:trPr>
                <w:tc>
                  <w:tcPr>
                    <w:tcW w:w="522" w:type="dxa"/>
                    <w:hideMark/>
                  </w:tcPr>
                  <w:p w14:paraId="53174B26" w14:textId="77777777" w:rsidR="00495DA2" w:rsidRDefault="00495DA2">
                    <w:pPr>
                      <w:pStyle w:val="Bibliography"/>
                      <w:rPr>
                        <w:noProof/>
                        <w:sz w:val="24"/>
                        <w:szCs w:val="24"/>
                      </w:rPr>
                    </w:pPr>
                    <w:r>
                      <w:rPr>
                        <w:noProof/>
                      </w:rPr>
                      <w:t xml:space="preserve">[1] </w:t>
                    </w:r>
                  </w:p>
                </w:tc>
                <w:tc>
                  <w:tcPr>
                    <w:tcW w:w="5227" w:type="dxa"/>
                    <w:hideMark/>
                  </w:tcPr>
                  <w:p w14:paraId="3FAAD7C2" w14:textId="77777777" w:rsidR="00495DA2" w:rsidRDefault="00495DA2">
                    <w:pPr>
                      <w:pStyle w:val="Bibliography"/>
                      <w:rPr>
                        <w:noProof/>
                      </w:rPr>
                    </w:pPr>
                    <w:r>
                      <w:rPr>
                        <w:noProof/>
                      </w:rPr>
                      <w:t xml:space="preserve">N. F. Almeida Jr, E. N. Caceres, C. E. R. Alves dan S. W. Song, “Comparison of Genomes using High-Performance Parallel Computing,” dalam </w:t>
                    </w:r>
                    <w:r>
                      <w:rPr>
                        <w:i/>
                        <w:iCs/>
                        <w:noProof/>
                      </w:rPr>
                      <w:t>Proceedings of the 15th Symposium on Computer Architecture and High Performance Computing</w:t>
                    </w:r>
                    <w:r>
                      <w:rPr>
                        <w:noProof/>
                      </w:rPr>
                      <w:t xml:space="preserve">, 2003. </w:t>
                    </w:r>
                  </w:p>
                </w:tc>
              </w:tr>
              <w:tr w:rsidR="00495DA2" w14:paraId="795F5BFA" w14:textId="77777777" w:rsidTr="00495DA2">
                <w:trPr>
                  <w:divId w:val="1768119238"/>
                  <w:tblCellSpacing w:w="15" w:type="dxa"/>
                </w:trPr>
                <w:tc>
                  <w:tcPr>
                    <w:tcW w:w="522" w:type="dxa"/>
                    <w:hideMark/>
                  </w:tcPr>
                  <w:p w14:paraId="36C6DC4B" w14:textId="77777777" w:rsidR="00495DA2" w:rsidRDefault="00495DA2">
                    <w:pPr>
                      <w:pStyle w:val="Bibliography"/>
                      <w:rPr>
                        <w:noProof/>
                      </w:rPr>
                    </w:pPr>
                    <w:r>
                      <w:rPr>
                        <w:noProof/>
                      </w:rPr>
                      <w:t xml:space="preserve">[2] </w:t>
                    </w:r>
                  </w:p>
                </w:tc>
                <w:tc>
                  <w:tcPr>
                    <w:tcW w:w="5227" w:type="dxa"/>
                    <w:hideMark/>
                  </w:tcPr>
                  <w:p w14:paraId="05FDEC50" w14:textId="77777777" w:rsidR="00495DA2" w:rsidRDefault="00495DA2">
                    <w:pPr>
                      <w:pStyle w:val="Bibliography"/>
                      <w:rPr>
                        <w:noProof/>
                      </w:rPr>
                    </w:pPr>
                    <w:r>
                      <w:rPr>
                        <w:noProof/>
                      </w:rPr>
                      <w:t xml:space="preserve">A. Levitin, “Dynamic Programming,” dalam </w:t>
                    </w:r>
                    <w:r>
                      <w:rPr>
                        <w:i/>
                        <w:iCs/>
                        <w:noProof/>
                      </w:rPr>
                      <w:t>Introduction to The Design and Analysis of Algorithms 3rd Edition</w:t>
                    </w:r>
                    <w:r>
                      <w:rPr>
                        <w:noProof/>
                      </w:rPr>
                      <w:t>, United States of America, Pearson Education, Inc., 2012, p. 311.</w:t>
                    </w:r>
                  </w:p>
                </w:tc>
              </w:tr>
              <w:tr w:rsidR="00495DA2" w14:paraId="56B5CD5B" w14:textId="77777777" w:rsidTr="00495DA2">
                <w:trPr>
                  <w:divId w:val="1768119238"/>
                  <w:tblCellSpacing w:w="15" w:type="dxa"/>
                </w:trPr>
                <w:tc>
                  <w:tcPr>
                    <w:tcW w:w="522" w:type="dxa"/>
                    <w:hideMark/>
                  </w:tcPr>
                  <w:p w14:paraId="5A587862" w14:textId="77777777" w:rsidR="00495DA2" w:rsidRDefault="00495DA2">
                    <w:pPr>
                      <w:pStyle w:val="Bibliography"/>
                      <w:rPr>
                        <w:noProof/>
                      </w:rPr>
                    </w:pPr>
                    <w:r>
                      <w:rPr>
                        <w:noProof/>
                      </w:rPr>
                      <w:t xml:space="preserve">[3] </w:t>
                    </w:r>
                  </w:p>
                </w:tc>
                <w:tc>
                  <w:tcPr>
                    <w:tcW w:w="5227" w:type="dxa"/>
                    <w:hideMark/>
                  </w:tcPr>
                  <w:p w14:paraId="0F0F3D78" w14:textId="77777777" w:rsidR="00495DA2" w:rsidRDefault="00495DA2">
                    <w:pPr>
                      <w:pStyle w:val="Bibliography"/>
                      <w:rPr>
                        <w:noProof/>
                      </w:rPr>
                    </w:pPr>
                    <w:r>
                      <w:rPr>
                        <w:noProof/>
                      </w:rPr>
                      <w:t xml:space="preserve">D. Abraham dan N. S. Raj, “Approximate String Matching Algorithm for Phishing Detection,” dalam </w:t>
                    </w:r>
                    <w:r>
                      <w:rPr>
                        <w:i/>
                        <w:iCs/>
                        <w:noProof/>
                      </w:rPr>
                      <w:t>International Conference on Advances in Computing, Communications and Informatics (ICACCI)</w:t>
                    </w:r>
                    <w:r>
                      <w:rPr>
                        <w:noProof/>
                      </w:rPr>
                      <w:t xml:space="preserve">, New Delhi, 2014. </w:t>
                    </w:r>
                  </w:p>
                </w:tc>
              </w:tr>
              <w:tr w:rsidR="00495DA2" w14:paraId="2FBDB6F5" w14:textId="77777777" w:rsidTr="00495DA2">
                <w:trPr>
                  <w:divId w:val="1768119238"/>
                  <w:tblCellSpacing w:w="15" w:type="dxa"/>
                </w:trPr>
                <w:tc>
                  <w:tcPr>
                    <w:tcW w:w="522" w:type="dxa"/>
                    <w:hideMark/>
                  </w:tcPr>
                  <w:p w14:paraId="1793EEB5" w14:textId="77777777" w:rsidR="00495DA2" w:rsidRDefault="00495DA2">
                    <w:pPr>
                      <w:pStyle w:val="Bibliography"/>
                      <w:rPr>
                        <w:noProof/>
                      </w:rPr>
                    </w:pPr>
                    <w:r>
                      <w:rPr>
                        <w:noProof/>
                      </w:rPr>
                      <w:t xml:space="preserve">[4] </w:t>
                    </w:r>
                  </w:p>
                </w:tc>
                <w:tc>
                  <w:tcPr>
                    <w:tcW w:w="5227" w:type="dxa"/>
                    <w:hideMark/>
                  </w:tcPr>
                  <w:p w14:paraId="213956A5" w14:textId="77777777" w:rsidR="00495DA2" w:rsidRDefault="00495DA2">
                    <w:pPr>
                      <w:pStyle w:val="Bibliography"/>
                      <w:rPr>
                        <w:noProof/>
                      </w:rPr>
                    </w:pPr>
                    <w:r>
                      <w:rPr>
                        <w:noProof/>
                      </w:rPr>
                      <w:t xml:space="preserve">M. Elhadi dan A. Al-Tobi, “Duplicate Detection in Documents and WebPages using Improved Longest Common Subsequence and Documents Syntactical Structures,” dalam </w:t>
                    </w:r>
                    <w:r>
                      <w:rPr>
                        <w:i/>
                        <w:iCs/>
                        <w:noProof/>
                      </w:rPr>
                      <w:t>Fourth International Conference on Computer Sciences and Convergence Information Technology</w:t>
                    </w:r>
                    <w:r>
                      <w:rPr>
                        <w:noProof/>
                      </w:rPr>
                      <w:t xml:space="preserve">, Seoul, 2009. </w:t>
                    </w:r>
                  </w:p>
                </w:tc>
              </w:tr>
              <w:tr w:rsidR="00495DA2" w14:paraId="3BE66BEB" w14:textId="77777777" w:rsidTr="00495DA2">
                <w:trPr>
                  <w:divId w:val="1768119238"/>
                  <w:tblCellSpacing w:w="15" w:type="dxa"/>
                </w:trPr>
                <w:tc>
                  <w:tcPr>
                    <w:tcW w:w="522" w:type="dxa"/>
                    <w:hideMark/>
                  </w:tcPr>
                  <w:p w14:paraId="1C20A5A1" w14:textId="77777777" w:rsidR="00495DA2" w:rsidRDefault="00495DA2">
                    <w:pPr>
                      <w:pStyle w:val="Bibliography"/>
                      <w:rPr>
                        <w:noProof/>
                      </w:rPr>
                    </w:pPr>
                    <w:r>
                      <w:rPr>
                        <w:noProof/>
                      </w:rPr>
                      <w:t xml:space="preserve">[5] </w:t>
                    </w:r>
                  </w:p>
                </w:tc>
                <w:tc>
                  <w:tcPr>
                    <w:tcW w:w="5227" w:type="dxa"/>
                    <w:hideMark/>
                  </w:tcPr>
                  <w:p w14:paraId="2B7ED60D" w14:textId="77777777" w:rsidR="00495DA2" w:rsidRDefault="00495DA2">
                    <w:pPr>
                      <w:pStyle w:val="Bibliography"/>
                      <w:rPr>
                        <w:noProof/>
                      </w:rPr>
                    </w:pPr>
                    <w:r>
                      <w:rPr>
                        <w:noProof/>
                      </w:rPr>
                      <w:t>A. Grama, A. Gupta, G. Karypis dan V. Kumar, Introduction to Parallel Computing, Second Edition, Addison Wesley, 2003, p. 534.</w:t>
                    </w:r>
                  </w:p>
                </w:tc>
              </w:tr>
              <w:tr w:rsidR="00495DA2" w14:paraId="4DB24D7B" w14:textId="77777777" w:rsidTr="00495DA2">
                <w:trPr>
                  <w:divId w:val="1768119238"/>
                  <w:tblCellSpacing w:w="15" w:type="dxa"/>
                </w:trPr>
                <w:tc>
                  <w:tcPr>
                    <w:tcW w:w="522" w:type="dxa"/>
                    <w:hideMark/>
                  </w:tcPr>
                  <w:p w14:paraId="11C6DCE2" w14:textId="77777777" w:rsidR="00495DA2" w:rsidRDefault="00495DA2">
                    <w:pPr>
                      <w:pStyle w:val="Bibliography"/>
                      <w:rPr>
                        <w:noProof/>
                      </w:rPr>
                    </w:pPr>
                    <w:r>
                      <w:rPr>
                        <w:noProof/>
                      </w:rPr>
                      <w:t xml:space="preserve">[6] </w:t>
                    </w:r>
                  </w:p>
                </w:tc>
                <w:tc>
                  <w:tcPr>
                    <w:tcW w:w="5227" w:type="dxa"/>
                    <w:hideMark/>
                  </w:tcPr>
                  <w:p w14:paraId="15147AA8" w14:textId="77777777" w:rsidR="00495DA2" w:rsidRDefault="00495DA2">
                    <w:pPr>
                      <w:pStyle w:val="Bibliography"/>
                      <w:rPr>
                        <w:noProof/>
                      </w:rPr>
                    </w:pPr>
                    <w:r>
                      <w:rPr>
                        <w:noProof/>
                      </w:rPr>
                      <w:t xml:space="preserve">C. E. R. Alves, E. N. Cáceres, F. Dehne dan S. W. Song, “A Parallel Wavefront Algorithm for Efficient,” dalam </w:t>
                    </w:r>
                    <w:r>
                      <w:rPr>
                        <w:i/>
                        <w:iCs/>
                        <w:noProof/>
                      </w:rPr>
                      <w:t>International Conference on Computational Science and Applications 2003</w:t>
                    </w:r>
                    <w:r>
                      <w:rPr>
                        <w:noProof/>
                      </w:rPr>
                      <w:t xml:space="preserve">, Canada, 2003. </w:t>
                    </w:r>
                  </w:p>
                </w:tc>
              </w:tr>
              <w:tr w:rsidR="00495DA2" w14:paraId="6E949122" w14:textId="77777777" w:rsidTr="00495DA2">
                <w:trPr>
                  <w:divId w:val="1768119238"/>
                  <w:tblCellSpacing w:w="15" w:type="dxa"/>
                </w:trPr>
                <w:tc>
                  <w:tcPr>
                    <w:tcW w:w="522" w:type="dxa"/>
                    <w:hideMark/>
                  </w:tcPr>
                  <w:p w14:paraId="4C534857" w14:textId="77777777" w:rsidR="00495DA2" w:rsidRDefault="00495DA2">
                    <w:pPr>
                      <w:pStyle w:val="Bibliography"/>
                      <w:rPr>
                        <w:noProof/>
                      </w:rPr>
                    </w:pPr>
                    <w:r>
                      <w:rPr>
                        <w:noProof/>
                      </w:rPr>
                      <w:t xml:space="preserve">[7] </w:t>
                    </w:r>
                  </w:p>
                </w:tc>
                <w:tc>
                  <w:tcPr>
                    <w:tcW w:w="5227" w:type="dxa"/>
                    <w:hideMark/>
                  </w:tcPr>
                  <w:p w14:paraId="320B1796" w14:textId="77777777" w:rsidR="00495DA2" w:rsidRDefault="00495DA2">
                    <w:pPr>
                      <w:pStyle w:val="Bibliography"/>
                      <w:rPr>
                        <w:noProof/>
                      </w:rPr>
                    </w:pPr>
                    <w:r>
                      <w:rPr>
                        <w:noProof/>
                      </w:rPr>
                      <w:t>“Genetics Home Reference,” National Library of Medicine (US), 14 June 2016. [Online]. Available: https://ghr.nlm.nih.gov/primer/hgp/genome. [Diakses 16 June 2016].</w:t>
                    </w:r>
                  </w:p>
                </w:tc>
              </w:tr>
              <w:tr w:rsidR="00495DA2" w14:paraId="75FEAE6A" w14:textId="77777777" w:rsidTr="00495DA2">
                <w:trPr>
                  <w:divId w:val="1768119238"/>
                  <w:tblCellSpacing w:w="15" w:type="dxa"/>
                </w:trPr>
                <w:tc>
                  <w:tcPr>
                    <w:tcW w:w="522" w:type="dxa"/>
                    <w:hideMark/>
                  </w:tcPr>
                  <w:p w14:paraId="5490B5AB" w14:textId="77777777" w:rsidR="00495DA2" w:rsidRDefault="00495DA2">
                    <w:pPr>
                      <w:pStyle w:val="Bibliography"/>
                      <w:rPr>
                        <w:noProof/>
                      </w:rPr>
                    </w:pPr>
                    <w:r>
                      <w:rPr>
                        <w:noProof/>
                      </w:rPr>
                      <w:lastRenderedPageBreak/>
                      <w:t xml:space="preserve">[8] </w:t>
                    </w:r>
                  </w:p>
                </w:tc>
                <w:tc>
                  <w:tcPr>
                    <w:tcW w:w="5227" w:type="dxa"/>
                    <w:hideMark/>
                  </w:tcPr>
                  <w:p w14:paraId="4E9645C0" w14:textId="77777777" w:rsidR="00495DA2" w:rsidRDefault="00495DA2">
                    <w:pPr>
                      <w:pStyle w:val="Bibliography"/>
                      <w:rPr>
                        <w:noProof/>
                      </w:rPr>
                    </w:pPr>
                    <w:r>
                      <w:rPr>
                        <w:noProof/>
                      </w:rPr>
                      <w:t>“What is DNA?,” National Library Medicine (US), 14 June 2016. [Online]. Available: http://ghr.nlm.nih.gov/handbook/basics/dna. [Diakses 15 June 2016].</w:t>
                    </w:r>
                  </w:p>
                </w:tc>
              </w:tr>
              <w:tr w:rsidR="00495DA2" w14:paraId="5EEF708A" w14:textId="77777777" w:rsidTr="00495DA2">
                <w:trPr>
                  <w:divId w:val="1768119238"/>
                  <w:tblCellSpacing w:w="15" w:type="dxa"/>
                </w:trPr>
                <w:tc>
                  <w:tcPr>
                    <w:tcW w:w="522" w:type="dxa"/>
                    <w:hideMark/>
                  </w:tcPr>
                  <w:p w14:paraId="46760647" w14:textId="77777777" w:rsidR="00495DA2" w:rsidRDefault="00495DA2">
                    <w:pPr>
                      <w:pStyle w:val="Bibliography"/>
                      <w:rPr>
                        <w:noProof/>
                      </w:rPr>
                    </w:pPr>
                    <w:r>
                      <w:rPr>
                        <w:noProof/>
                      </w:rPr>
                      <w:t xml:space="preserve">[9] </w:t>
                    </w:r>
                  </w:p>
                </w:tc>
                <w:tc>
                  <w:tcPr>
                    <w:tcW w:w="5227" w:type="dxa"/>
                    <w:hideMark/>
                  </w:tcPr>
                  <w:p w14:paraId="38DBAFAE" w14:textId="77777777" w:rsidR="00495DA2" w:rsidRDefault="00495DA2">
                    <w:pPr>
                      <w:pStyle w:val="Bibliography"/>
                      <w:rPr>
                        <w:noProof/>
                      </w:rPr>
                    </w:pPr>
                    <w:r>
                      <w:rPr>
                        <w:noProof/>
                      </w:rPr>
                      <w:t>“The Science Behind the Human Genome Project: Understanding the Basics,” U.S. Department of Energy Human Genome Project, [Online]. Available: http://web.ornl.gov/sci/techresources/Human_Genome/project/info.shtml. [Diakses 15 June 2015].</w:t>
                    </w:r>
                  </w:p>
                </w:tc>
              </w:tr>
              <w:tr w:rsidR="00495DA2" w14:paraId="48E709E2" w14:textId="77777777" w:rsidTr="00495DA2">
                <w:trPr>
                  <w:divId w:val="1768119238"/>
                  <w:tblCellSpacing w:w="15" w:type="dxa"/>
                </w:trPr>
                <w:tc>
                  <w:tcPr>
                    <w:tcW w:w="522" w:type="dxa"/>
                    <w:hideMark/>
                  </w:tcPr>
                  <w:p w14:paraId="22BD3F2B" w14:textId="77777777" w:rsidR="00495DA2" w:rsidRDefault="00495DA2">
                    <w:pPr>
                      <w:pStyle w:val="Bibliography"/>
                      <w:rPr>
                        <w:noProof/>
                      </w:rPr>
                    </w:pPr>
                    <w:r>
                      <w:rPr>
                        <w:noProof/>
                      </w:rPr>
                      <w:t xml:space="preserve">[10] </w:t>
                    </w:r>
                  </w:p>
                </w:tc>
                <w:tc>
                  <w:tcPr>
                    <w:tcW w:w="5227" w:type="dxa"/>
                    <w:hideMark/>
                  </w:tcPr>
                  <w:p w14:paraId="512D10B6" w14:textId="77777777" w:rsidR="00495DA2" w:rsidRDefault="00495DA2">
                    <w:pPr>
                      <w:pStyle w:val="Bibliography"/>
                      <w:rPr>
                        <w:noProof/>
                      </w:rPr>
                    </w:pPr>
                    <w:r>
                      <w:rPr>
                        <w:noProof/>
                      </w:rPr>
                      <w:t>“What is a gene?,” National Library of Medicine (US), 14 June 2016. [Online]. Available: https://ghr.nlm.nih.gov/primer/basics/gene. [Diakses 15 June 2016].</w:t>
                    </w:r>
                  </w:p>
                </w:tc>
              </w:tr>
              <w:tr w:rsidR="00495DA2" w14:paraId="663AB98A" w14:textId="77777777" w:rsidTr="00495DA2">
                <w:trPr>
                  <w:divId w:val="1768119238"/>
                  <w:tblCellSpacing w:w="15" w:type="dxa"/>
                </w:trPr>
                <w:tc>
                  <w:tcPr>
                    <w:tcW w:w="522" w:type="dxa"/>
                    <w:hideMark/>
                  </w:tcPr>
                  <w:p w14:paraId="6272EEED" w14:textId="77777777" w:rsidR="00495DA2" w:rsidRDefault="00495DA2">
                    <w:pPr>
                      <w:pStyle w:val="Bibliography"/>
                      <w:rPr>
                        <w:noProof/>
                      </w:rPr>
                    </w:pPr>
                    <w:r>
                      <w:rPr>
                        <w:noProof/>
                      </w:rPr>
                      <w:t xml:space="preserve">[11] </w:t>
                    </w:r>
                  </w:p>
                </w:tc>
                <w:tc>
                  <w:tcPr>
                    <w:tcW w:w="5227" w:type="dxa"/>
                    <w:hideMark/>
                  </w:tcPr>
                  <w:p w14:paraId="6E44F367" w14:textId="77777777" w:rsidR="00495DA2" w:rsidRDefault="00495DA2">
                    <w:pPr>
                      <w:pStyle w:val="Bibliography"/>
                      <w:rPr>
                        <w:noProof/>
                      </w:rPr>
                    </w:pPr>
                    <w:r>
                      <w:rPr>
                        <w:noProof/>
                      </w:rPr>
                      <w:t>“What is Heredity?,” Genetic Science Learning Center, 22 June 2014. [Online]. Available: http://learn.genetics.utah.edu/content/inheritance/intro/. [Diakses 15 June 2016].</w:t>
                    </w:r>
                  </w:p>
                </w:tc>
              </w:tr>
              <w:tr w:rsidR="00495DA2" w14:paraId="0A39108C" w14:textId="77777777" w:rsidTr="00495DA2">
                <w:trPr>
                  <w:divId w:val="1768119238"/>
                  <w:tblCellSpacing w:w="15" w:type="dxa"/>
                </w:trPr>
                <w:tc>
                  <w:tcPr>
                    <w:tcW w:w="522" w:type="dxa"/>
                    <w:hideMark/>
                  </w:tcPr>
                  <w:p w14:paraId="75ECDE89" w14:textId="77777777" w:rsidR="00495DA2" w:rsidRDefault="00495DA2">
                    <w:pPr>
                      <w:pStyle w:val="Bibliography"/>
                      <w:rPr>
                        <w:noProof/>
                      </w:rPr>
                    </w:pPr>
                    <w:r>
                      <w:rPr>
                        <w:noProof/>
                      </w:rPr>
                      <w:t xml:space="preserve">[12] </w:t>
                    </w:r>
                  </w:p>
                </w:tc>
                <w:tc>
                  <w:tcPr>
                    <w:tcW w:w="5227" w:type="dxa"/>
                    <w:hideMark/>
                  </w:tcPr>
                  <w:p w14:paraId="1B223432" w14:textId="77777777" w:rsidR="00495DA2" w:rsidRDefault="00495DA2">
                    <w:pPr>
                      <w:pStyle w:val="Bibliography"/>
                      <w:rPr>
                        <w:noProof/>
                      </w:rPr>
                    </w:pPr>
                    <w:r>
                      <w:rPr>
                        <w:noProof/>
                      </w:rPr>
                      <w:t>“NCBI National Center for Biotechnology Information,” [Online]. Available: http://www.ncbi.nlm.nih.gov/. [Diakses 21 June 2015].</w:t>
                    </w:r>
                  </w:p>
                </w:tc>
              </w:tr>
              <w:tr w:rsidR="00495DA2" w14:paraId="48197A04" w14:textId="77777777" w:rsidTr="00495DA2">
                <w:trPr>
                  <w:divId w:val="1768119238"/>
                  <w:tblCellSpacing w:w="15" w:type="dxa"/>
                </w:trPr>
                <w:tc>
                  <w:tcPr>
                    <w:tcW w:w="522" w:type="dxa"/>
                    <w:hideMark/>
                  </w:tcPr>
                  <w:p w14:paraId="4A3C8F0B" w14:textId="77777777" w:rsidR="00495DA2" w:rsidRDefault="00495DA2">
                    <w:pPr>
                      <w:pStyle w:val="Bibliography"/>
                      <w:rPr>
                        <w:noProof/>
                      </w:rPr>
                    </w:pPr>
                    <w:r>
                      <w:rPr>
                        <w:noProof/>
                      </w:rPr>
                      <w:t xml:space="preserve">[13] </w:t>
                    </w:r>
                  </w:p>
                </w:tc>
                <w:tc>
                  <w:tcPr>
                    <w:tcW w:w="5227" w:type="dxa"/>
                    <w:hideMark/>
                  </w:tcPr>
                  <w:p w14:paraId="10487E14" w14:textId="77777777" w:rsidR="00495DA2" w:rsidRDefault="00495DA2">
                    <w:pPr>
                      <w:pStyle w:val="Bibliography"/>
                      <w:rPr>
                        <w:noProof/>
                      </w:rPr>
                    </w:pPr>
                    <w:r>
                      <w:rPr>
                        <w:noProof/>
                      </w:rPr>
                      <w:t>“Open MPI: Open Source High Performance Computing,” [Online]. Available: http://www.open-mpi.org/. [Diakses 21 June 2015].</w:t>
                    </w:r>
                  </w:p>
                </w:tc>
              </w:tr>
              <w:tr w:rsidR="00495DA2" w14:paraId="49AC5AC2" w14:textId="77777777" w:rsidTr="00495DA2">
                <w:trPr>
                  <w:divId w:val="1768119238"/>
                  <w:tblCellSpacing w:w="15" w:type="dxa"/>
                </w:trPr>
                <w:tc>
                  <w:tcPr>
                    <w:tcW w:w="522" w:type="dxa"/>
                    <w:hideMark/>
                  </w:tcPr>
                  <w:p w14:paraId="146AC080" w14:textId="77777777" w:rsidR="00495DA2" w:rsidRDefault="00495DA2">
                    <w:pPr>
                      <w:pStyle w:val="Bibliography"/>
                      <w:rPr>
                        <w:noProof/>
                      </w:rPr>
                    </w:pPr>
                    <w:r>
                      <w:rPr>
                        <w:noProof/>
                      </w:rPr>
                      <w:t xml:space="preserve">[14] </w:t>
                    </w:r>
                  </w:p>
                </w:tc>
                <w:tc>
                  <w:tcPr>
                    <w:tcW w:w="5227" w:type="dxa"/>
                    <w:hideMark/>
                  </w:tcPr>
                  <w:p w14:paraId="5E67A831" w14:textId="77777777" w:rsidR="00495DA2" w:rsidRDefault="00495DA2">
                    <w:pPr>
                      <w:pStyle w:val="Bibliography"/>
                      <w:rPr>
                        <w:noProof/>
                      </w:rPr>
                    </w:pPr>
                    <w:r>
                      <w:rPr>
                        <w:noProof/>
                      </w:rPr>
                      <w:t>“MPI: A Message-Passing Interface Standard,” University of Tennessee, Knoxville, 2015.</w:t>
                    </w:r>
                  </w:p>
                </w:tc>
              </w:tr>
              <w:tr w:rsidR="00495DA2" w14:paraId="3780F580" w14:textId="77777777" w:rsidTr="00495DA2">
                <w:trPr>
                  <w:divId w:val="1768119238"/>
                  <w:tblCellSpacing w:w="15" w:type="dxa"/>
                </w:trPr>
                <w:tc>
                  <w:tcPr>
                    <w:tcW w:w="522" w:type="dxa"/>
                    <w:hideMark/>
                  </w:tcPr>
                  <w:p w14:paraId="7422A116" w14:textId="77777777" w:rsidR="00495DA2" w:rsidRDefault="00495DA2">
                    <w:pPr>
                      <w:pStyle w:val="Bibliography"/>
                      <w:rPr>
                        <w:noProof/>
                      </w:rPr>
                    </w:pPr>
                    <w:r>
                      <w:rPr>
                        <w:noProof/>
                      </w:rPr>
                      <w:t xml:space="preserve">[15] </w:t>
                    </w:r>
                  </w:p>
                </w:tc>
                <w:tc>
                  <w:tcPr>
                    <w:tcW w:w="5227" w:type="dxa"/>
                    <w:hideMark/>
                  </w:tcPr>
                  <w:p w14:paraId="6F8AB64F" w14:textId="77777777" w:rsidR="00495DA2" w:rsidRDefault="00495DA2">
                    <w:pPr>
                      <w:pStyle w:val="Bibliography"/>
                      <w:rPr>
                        <w:noProof/>
                      </w:rPr>
                    </w:pPr>
                    <w:r>
                      <w:rPr>
                        <w:noProof/>
                      </w:rPr>
                      <w:t>GeeksforGeeks, “Printing Longest Common Subsequence,” [Online]. Available: http://www.geeksforgeeks.org/printing-longest-common-subsequence/. [Diakses 11 May 2016].</w:t>
                    </w:r>
                  </w:p>
                </w:tc>
              </w:tr>
            </w:tbl>
            <w:p w14:paraId="695712A1" w14:textId="77777777" w:rsidR="00495DA2" w:rsidRDefault="00495DA2">
              <w:pPr>
                <w:divId w:val="1768119238"/>
                <w:rPr>
                  <w:noProof/>
                </w:rPr>
              </w:pPr>
            </w:p>
            <w:p w14:paraId="4CE72AE6" w14:textId="2BCE8638" w:rsidR="00621F89" w:rsidRDefault="00621F89">
              <w:r>
                <w:rPr>
                  <w:b/>
                  <w:bCs/>
                  <w:noProof/>
                </w:rPr>
                <w:fldChar w:fldCharType="end"/>
              </w:r>
            </w:p>
          </w:sdtContent>
        </w:sdt>
      </w:sdtContent>
    </w:sdt>
    <w:p w14:paraId="5B658CE0" w14:textId="77777777" w:rsidR="004F0CA5" w:rsidRDefault="004F0CA5">
      <w:pPr>
        <w:sectPr w:rsidR="004F0CA5">
          <w:headerReference w:type="even" r:id="rId90"/>
          <w:headerReference w:type="default" r:id="rId91"/>
          <w:footerReference w:type="even" r:id="rId92"/>
          <w:footerReference w:type="default" r:id="rId93"/>
          <w:headerReference w:type="first" r:id="rId94"/>
          <w:footerReference w:type="first" r:id="rId95"/>
          <w:pgSz w:w="8391" w:h="11906"/>
          <w:pgMar w:top="1418" w:right="1134" w:bottom="1418" w:left="1418" w:header="709" w:footer="709" w:gutter="0"/>
          <w:cols w:space="720"/>
          <w:titlePg/>
          <w:docGrid w:linePitch="360"/>
        </w:sectPr>
      </w:pPr>
    </w:p>
    <w:p w14:paraId="61DA469D" w14:textId="77777777" w:rsidR="004F0CA5" w:rsidRPr="002C4597" w:rsidRDefault="004F0CA5" w:rsidP="002C4597">
      <w:pPr>
        <w:jc w:val="center"/>
        <w:rPr>
          <w:b/>
          <w:sz w:val="24"/>
        </w:rPr>
      </w:pPr>
      <w:bookmarkStart w:id="44" w:name="_Ref407054063"/>
      <w:bookmarkStart w:id="45" w:name="_Ref406659248"/>
      <w:r w:rsidRPr="002C4597">
        <w:rPr>
          <w:b/>
          <w:sz w:val="24"/>
        </w:rPr>
        <w:lastRenderedPageBreak/>
        <w:t>LAMPIRAN</w:t>
      </w:r>
      <w:bookmarkEnd w:id="44"/>
      <w:bookmarkEnd w:id="45"/>
      <w:r w:rsidR="002C4597">
        <w:rPr>
          <w:b/>
          <w:sz w:val="24"/>
        </w:rPr>
        <w:t xml:space="preserve"> A</w:t>
      </w:r>
    </w:p>
    <w:p w14:paraId="454F5E69" w14:textId="77777777" w:rsidR="00B75DEC" w:rsidRDefault="00B75DEC" w:rsidP="00F450E6">
      <w:pPr>
        <w:pStyle w:val="Heading1"/>
        <w:numPr>
          <w:ilvl w:val="0"/>
          <w:numId w:val="0"/>
        </w:numPr>
      </w:pPr>
      <w:bookmarkStart w:id="46" w:name="_Toc454782876"/>
      <w:r>
        <w:t>KODE SUMBER</w:t>
      </w:r>
      <w:bookmarkEnd w:id="46"/>
    </w:p>
    <w:p w14:paraId="10E5C0A2" w14:textId="77777777" w:rsidR="00E32BC4" w:rsidRDefault="00E32BC4" w:rsidP="00E32BC4">
      <w:pPr>
        <w:ind w:firstLine="567"/>
      </w:pPr>
      <w:r>
        <w:t>Pada lampiran berikut dijelaskan mengenai kode sumber yang digunakan. Kode sumber menggunakan Bahasa Pemrograman C++. Berikut kode sumber yang dicantumkan:</w:t>
      </w:r>
    </w:p>
    <w:p w14:paraId="591BBC33" w14:textId="333C91C3" w:rsidR="00E32BC4" w:rsidRDefault="00E32BC4" w:rsidP="00C6127F">
      <w:pPr>
        <w:numPr>
          <w:ilvl w:val="0"/>
          <w:numId w:val="18"/>
        </w:numPr>
        <w:ind w:left="709" w:hanging="218"/>
      </w:pPr>
      <w:r>
        <w:fldChar w:fldCharType="begin"/>
      </w:r>
      <w:r>
        <w:instrText xml:space="preserve"> REF _Ref452962557 \h </w:instrText>
      </w:r>
      <w:r>
        <w:fldChar w:fldCharType="separate"/>
      </w:r>
      <w:r w:rsidR="00C66AF1">
        <w:t xml:space="preserve">Kode Sumber </w:t>
      </w:r>
      <w:r w:rsidR="00C66AF1">
        <w:rPr>
          <w:noProof/>
        </w:rPr>
        <w:t>1</w:t>
      </w:r>
      <w:r w:rsidR="00C66AF1">
        <w:t xml:space="preserve"> Fungsi Perhitungan </w:t>
      </w:r>
      <w:r w:rsidR="00C66AF1" w:rsidRPr="00BB1FAD">
        <w:t>LCS</w:t>
      </w:r>
      <w:r w:rsidR="00C66AF1">
        <w:t xml:space="preserve"> Paralel</w:t>
      </w:r>
      <w:r>
        <w:fldChar w:fldCharType="end"/>
      </w:r>
      <w:r>
        <w:t xml:space="preserve"> merupakan kode sumber dari prosedur perhitungan </w:t>
      </w:r>
      <w:r w:rsidR="00BB1FAD" w:rsidRPr="00BB1FAD">
        <w:rPr>
          <w:i/>
        </w:rPr>
        <w:t>LCS</w:t>
      </w:r>
      <w:r>
        <w:t xml:space="preserve"> paralel.</w:t>
      </w:r>
    </w:p>
    <w:p w14:paraId="180FD6F5" w14:textId="70D5A035" w:rsidR="00E32BC4" w:rsidRDefault="00E32BC4" w:rsidP="00C6127F">
      <w:pPr>
        <w:numPr>
          <w:ilvl w:val="0"/>
          <w:numId w:val="18"/>
        </w:numPr>
        <w:ind w:left="709" w:hanging="218"/>
      </w:pPr>
      <w:r>
        <w:fldChar w:fldCharType="begin"/>
      </w:r>
      <w:r>
        <w:instrText xml:space="preserve"> REF _Ref452962664 \h </w:instrText>
      </w:r>
      <w:r>
        <w:fldChar w:fldCharType="separate"/>
      </w:r>
      <w:r w:rsidR="00C66AF1">
        <w:t xml:space="preserve">Kode Sumber </w:t>
      </w:r>
      <w:r w:rsidR="00C66AF1">
        <w:rPr>
          <w:noProof/>
        </w:rPr>
        <w:t>2</w:t>
      </w:r>
      <w:r w:rsidR="00C66AF1">
        <w:t xml:space="preserve"> Fungsi Mencetak </w:t>
      </w:r>
      <w:r w:rsidR="00C66AF1" w:rsidRPr="00BB1FAD">
        <w:t>LCS</w:t>
      </w:r>
      <w:r>
        <w:fldChar w:fldCharType="end"/>
      </w:r>
      <w:r>
        <w:t xml:space="preserve"> merupakan kode sumber dari prosedur mencetak karakter </w:t>
      </w:r>
      <w:r w:rsidR="00BB1FAD" w:rsidRPr="00BB1FAD">
        <w:rPr>
          <w:i/>
        </w:rPr>
        <w:t>LCS</w:t>
      </w:r>
      <w:r>
        <w:t xml:space="preserve"> dari banyak proses.</w:t>
      </w:r>
    </w:p>
    <w:p w14:paraId="32B63418" w14:textId="3B2CB4E8" w:rsidR="001C5924" w:rsidRDefault="001C5924" w:rsidP="00C6127F">
      <w:pPr>
        <w:numPr>
          <w:ilvl w:val="0"/>
          <w:numId w:val="18"/>
        </w:numPr>
        <w:ind w:left="709" w:hanging="218"/>
      </w:pPr>
      <w:r>
        <w:fldChar w:fldCharType="begin"/>
      </w:r>
      <w:r>
        <w:instrText xml:space="preserve"> REF _Ref452964099 \h </w:instrText>
      </w:r>
      <w:r>
        <w:fldChar w:fldCharType="separate"/>
      </w:r>
      <w:r w:rsidR="00C66AF1">
        <w:t xml:space="preserve">Kode Sumber </w:t>
      </w:r>
      <w:r w:rsidR="00C66AF1">
        <w:rPr>
          <w:noProof/>
        </w:rPr>
        <w:t>3</w:t>
      </w:r>
      <w:r w:rsidR="00C66AF1">
        <w:t xml:space="preserve"> Pemilihan Indeks Perhitungan</w:t>
      </w:r>
      <w:r>
        <w:fldChar w:fldCharType="end"/>
      </w:r>
      <w:r>
        <w:t xml:space="preserve"> merupakan potongan kode sumber bagian dari </w:t>
      </w:r>
      <w:r>
        <w:fldChar w:fldCharType="begin"/>
      </w:r>
      <w:r>
        <w:instrText xml:space="preserve"> REF _Ref452964135 \h </w:instrText>
      </w:r>
      <w:r>
        <w:fldChar w:fldCharType="separate"/>
      </w:r>
      <w:r w:rsidR="00C66AF1">
        <w:t xml:space="preserve">Kode Sumber </w:t>
      </w:r>
      <w:r w:rsidR="00C66AF1">
        <w:rPr>
          <w:noProof/>
        </w:rPr>
        <w:t>1</w:t>
      </w:r>
      <w:r>
        <w:fldChar w:fldCharType="end"/>
      </w:r>
      <w:r>
        <w:t xml:space="preserve"> untuk memilih indeks dalam perhitungan </w:t>
      </w:r>
      <w:r w:rsidR="00BB1FAD" w:rsidRPr="00BB1FAD">
        <w:rPr>
          <w:i/>
        </w:rPr>
        <w:t>LCS</w:t>
      </w:r>
      <w:r>
        <w:t xml:space="preserve"> agar tidak terjadi perulangan perhitungan.</w:t>
      </w:r>
    </w:p>
    <w:p w14:paraId="12F95450" w14:textId="77777777" w:rsidR="001C5924" w:rsidRDefault="001C5924" w:rsidP="00C6127F">
      <w:pPr>
        <w:numPr>
          <w:ilvl w:val="0"/>
          <w:numId w:val="18"/>
        </w:numPr>
        <w:ind w:left="709" w:hanging="218"/>
      </w:pPr>
      <w:r>
        <w:fldChar w:fldCharType="begin"/>
      </w:r>
      <w:r>
        <w:instrText xml:space="preserve"> REF _Ref452964173 \h </w:instrText>
      </w:r>
      <w:r>
        <w:fldChar w:fldCharType="separate"/>
      </w:r>
      <w:r w:rsidR="00C66AF1">
        <w:t xml:space="preserve">Kode Sumber </w:t>
      </w:r>
      <w:r w:rsidR="00C66AF1">
        <w:rPr>
          <w:noProof/>
        </w:rPr>
        <w:t>4</w:t>
      </w:r>
      <w:r w:rsidR="00C66AF1">
        <w:t xml:space="preserve"> Pemilihan Indeks Kolom Untuk Menerima Data</w:t>
      </w:r>
      <w:r>
        <w:fldChar w:fldCharType="end"/>
      </w:r>
      <w:r>
        <w:t xml:space="preserve"> merupakan potongan kode sumber bagian dari </w:t>
      </w:r>
      <w:r>
        <w:fldChar w:fldCharType="begin"/>
      </w:r>
      <w:r>
        <w:instrText xml:space="preserve"> REF _Ref452964135 \h </w:instrText>
      </w:r>
      <w:r>
        <w:fldChar w:fldCharType="separate"/>
      </w:r>
      <w:r w:rsidR="00C66AF1">
        <w:t xml:space="preserve">Kode Sumber </w:t>
      </w:r>
      <w:r w:rsidR="00C66AF1">
        <w:rPr>
          <w:noProof/>
        </w:rPr>
        <w:t>1</w:t>
      </w:r>
      <w:r>
        <w:fldChar w:fldCharType="end"/>
      </w:r>
      <w:r>
        <w:t xml:space="preserve"> untuk memilih kolom dalam penerimaan data ketika </w:t>
      </w:r>
      <w:r>
        <w:rPr>
          <w:i/>
        </w:rPr>
        <w:t xml:space="preserve">proses </w:t>
      </w:r>
      <w:r>
        <w:t>&gt; 0.</w:t>
      </w:r>
    </w:p>
    <w:p w14:paraId="02244181" w14:textId="35C447E2" w:rsidR="001C5924" w:rsidRDefault="001C5924" w:rsidP="00C6127F">
      <w:pPr>
        <w:numPr>
          <w:ilvl w:val="0"/>
          <w:numId w:val="18"/>
        </w:numPr>
        <w:ind w:left="709" w:hanging="218"/>
      </w:pPr>
      <w:r>
        <w:fldChar w:fldCharType="begin"/>
      </w:r>
      <w:r>
        <w:instrText xml:space="preserve"> REF _Ref452964306 \h </w:instrText>
      </w:r>
      <w:r>
        <w:fldChar w:fldCharType="separate"/>
      </w:r>
      <w:r w:rsidR="00C66AF1">
        <w:t xml:space="preserve">Kode Sumber </w:t>
      </w:r>
      <w:r w:rsidR="00C66AF1">
        <w:rPr>
          <w:noProof/>
        </w:rPr>
        <w:t>5</w:t>
      </w:r>
      <w:r w:rsidR="00C66AF1">
        <w:t xml:space="preserve"> Pengambilkan Karakter </w:t>
      </w:r>
      <w:r w:rsidR="00C66AF1" w:rsidRPr="00BB1FAD">
        <w:t>LCS</w:t>
      </w:r>
      <w:r>
        <w:fldChar w:fldCharType="end"/>
      </w:r>
      <w:r>
        <w:t xml:space="preserve"> merupakan potongan kode sumber bagi</w:t>
      </w:r>
      <w:r w:rsidR="00D109C8">
        <w:t xml:space="preserve">an dari </w:t>
      </w:r>
      <w:r>
        <w:fldChar w:fldCharType="begin"/>
      </w:r>
      <w:r>
        <w:instrText xml:space="preserve"> REF _Ref452964315 \h </w:instrText>
      </w:r>
      <w:r>
        <w:fldChar w:fldCharType="separate"/>
      </w:r>
      <w:r w:rsidR="00C66AF1">
        <w:t xml:space="preserve">Kode Sumber </w:t>
      </w:r>
      <w:r w:rsidR="00C66AF1">
        <w:rPr>
          <w:noProof/>
        </w:rPr>
        <w:t>2</w:t>
      </w:r>
      <w:r>
        <w:fldChar w:fldCharType="end"/>
      </w:r>
      <w:r w:rsidR="00D109C8">
        <w:t xml:space="preserve"> dalam mengambil karakter </w:t>
      </w:r>
      <w:r w:rsidR="00BB1FAD" w:rsidRPr="00BB1FAD">
        <w:rPr>
          <w:i/>
        </w:rPr>
        <w:t>LCS</w:t>
      </w:r>
      <w:r w:rsidR="00D109C8">
        <w:t>.</w:t>
      </w:r>
    </w:p>
    <w:p w14:paraId="43F1AD6E" w14:textId="68DA90AF" w:rsidR="00156CE1" w:rsidRPr="00E32BC4" w:rsidRDefault="00156CE1" w:rsidP="00C6127F">
      <w:pPr>
        <w:numPr>
          <w:ilvl w:val="0"/>
          <w:numId w:val="18"/>
        </w:numPr>
        <w:spacing w:after="240"/>
        <w:ind w:left="709" w:hanging="218"/>
      </w:pPr>
      <w:r>
        <w:fldChar w:fldCharType="begin"/>
      </w:r>
      <w:r>
        <w:instrText xml:space="preserve"> REF _Ref452965009 \h </w:instrText>
      </w:r>
      <w:r>
        <w:fldChar w:fldCharType="separate"/>
      </w:r>
      <w:r w:rsidR="00C66AF1">
        <w:t xml:space="preserve">Kode Sumber </w:t>
      </w:r>
      <w:r w:rsidR="00C66AF1">
        <w:rPr>
          <w:noProof/>
        </w:rPr>
        <w:t>6</w:t>
      </w:r>
      <w:r w:rsidR="00C66AF1">
        <w:t xml:space="preserve"> Perhitungan Nilai Indeks </w:t>
      </w:r>
      <w:r w:rsidR="00C66AF1" w:rsidRPr="00BB1FAD">
        <w:t>LCS</w:t>
      </w:r>
      <w:r>
        <w:fldChar w:fldCharType="end"/>
      </w:r>
      <w:r>
        <w:t xml:space="preserve"> merupakan potongan kode sumber bagian dari </w:t>
      </w:r>
      <w:r>
        <w:fldChar w:fldCharType="begin"/>
      </w:r>
      <w:r>
        <w:instrText xml:space="preserve"> REF _Ref452964135 \h </w:instrText>
      </w:r>
      <w:r>
        <w:fldChar w:fldCharType="separate"/>
      </w:r>
      <w:r w:rsidR="00C66AF1">
        <w:t xml:space="preserve">Kode Sumber </w:t>
      </w:r>
      <w:r w:rsidR="00C66AF1">
        <w:rPr>
          <w:noProof/>
        </w:rPr>
        <w:t>1</w:t>
      </w:r>
      <w:r>
        <w:fldChar w:fldCharType="end"/>
      </w:r>
      <w:r>
        <w:t xml:space="preserve"> dalam menghitung nilai indeks </w:t>
      </w:r>
      <w:r w:rsidR="00BB1FAD" w:rsidRPr="00BB1FAD">
        <w:rPr>
          <w:i/>
        </w:rPr>
        <w:t>LCS</w:t>
      </w:r>
      <w:r w:rsidR="00C862EC">
        <w:t>.</w:t>
      </w:r>
    </w:p>
    <w:p w14:paraId="29973E50" w14:textId="6A9A8B29" w:rsidR="002E5FE5" w:rsidRDefault="002E5FE5" w:rsidP="002E5FE5">
      <w:pPr>
        <w:pStyle w:val="Caption"/>
      </w:pPr>
      <w:bookmarkStart w:id="47" w:name="_Ref452964135"/>
      <w:bookmarkStart w:id="48" w:name="_Ref452962557"/>
      <w:bookmarkStart w:id="49" w:name="_Toc454854716"/>
      <w:r>
        <w:t xml:space="preserve">Kode Sumber </w:t>
      </w:r>
      <w:r w:rsidR="00493DB0">
        <w:fldChar w:fldCharType="begin"/>
      </w:r>
      <w:r w:rsidR="00493DB0">
        <w:instrText xml:space="preserve"> SEQ Kode_Sumber \* ARABIC </w:instrText>
      </w:r>
      <w:r w:rsidR="00493DB0">
        <w:fldChar w:fldCharType="separate"/>
      </w:r>
      <w:r w:rsidR="00C66AF1">
        <w:rPr>
          <w:noProof/>
        </w:rPr>
        <w:t>1</w:t>
      </w:r>
      <w:r w:rsidR="00493DB0">
        <w:rPr>
          <w:noProof/>
        </w:rPr>
        <w:fldChar w:fldCharType="end"/>
      </w:r>
      <w:bookmarkEnd w:id="47"/>
      <w:r w:rsidR="0068165C">
        <w:t xml:space="preserve"> Fungsi Perhitungan </w:t>
      </w:r>
      <w:r w:rsidR="00BB1FAD" w:rsidRPr="00BB1FAD">
        <w:t>LCS</w:t>
      </w:r>
      <w:r w:rsidR="0068165C">
        <w:t xml:space="preserve"> Paralel</w:t>
      </w:r>
      <w:bookmarkEnd w:id="48"/>
      <w:bookmarkEnd w:id="49"/>
    </w:p>
    <w:tbl>
      <w:tblPr>
        <w:tblW w:w="0" w:type="auto"/>
        <w:jc w:val="center"/>
        <w:tblLook w:val="04A0" w:firstRow="1" w:lastRow="0" w:firstColumn="1" w:lastColumn="0" w:noHBand="0" w:noVBand="1"/>
      </w:tblPr>
      <w:tblGrid>
        <w:gridCol w:w="8593"/>
      </w:tblGrid>
      <w:tr w:rsidR="00395D1B" w:rsidRPr="00A77953" w14:paraId="3D8EB453" w14:textId="77777777" w:rsidTr="00BD78CA">
        <w:trPr>
          <w:jc w:val="center"/>
        </w:trPr>
        <w:tc>
          <w:tcPr>
            <w:tcW w:w="0" w:type="auto"/>
            <w:shd w:val="clear" w:color="auto" w:fill="auto"/>
          </w:tcPr>
          <w:p w14:paraId="2A3E5C61"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(k = 1; k &lt;= numberOfProcess / alpa; k++) {  </w:t>
            </w:r>
          </w:p>
          <w:p w14:paraId="356ABC7F"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0) {  </w:t>
            </w:r>
          </w:p>
          <w:p w14:paraId="5ACE2402"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rowStart = ((alpa * (k - 1) * lengthOfX) / numberOfProcess);  </w:t>
            </w:r>
          </w:p>
          <w:p w14:paraId="314852B2"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rowEndPrevProcess = ((alpa * (k - 2) * lengthOfX) / numberOfProcess);  </w:t>
            </w:r>
          </w:p>
          <w:p w14:paraId="3E9934B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 = (alpa * k * lengthOfX) / numberOfProcess;  </w:t>
            </w:r>
          </w:p>
          <w:p w14:paraId="1687C68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1D789B8"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(rowStart != 0) rowStart = rowStart + 1;  </w:t>
            </w:r>
          </w:p>
          <w:p w14:paraId="74CB5AE4"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86AD131"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 == 0 &amp;&amp; rowStart == 0) {  </w:t>
            </w:r>
          </w:p>
          <w:p w14:paraId="74E8221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0870854E"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5FB6B69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rowEndPrevProcess == 0 &amp;&amp; rowStart == 0) {  </w:t>
            </w:r>
          </w:p>
          <w:p w14:paraId="7F885E21"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2D900190"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898C89C"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854AD3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coloumnStart = (process) * lengthOfY / numberOfProcess;  </w:t>
            </w:r>
          </w:p>
          <w:p w14:paraId="1386C937"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(coloumnStart != 0) coloumnStart = coloumnStart + 1;  </w:t>
            </w:r>
          </w:p>
          <w:p w14:paraId="34E20478"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DD23FFE"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coloumnEnd = (process + 1) * lengthOfY / numberOfProcess;  </w:t>
            </w:r>
          </w:p>
          <w:p w14:paraId="65EDC94A"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(rowCalculate = rowStart; rowCalculate &lt;= rowEnd; rowCalculate++) {  </w:t>
            </w:r>
          </w:p>
          <w:p w14:paraId="6E5009CD" w14:textId="7AD3C2A0"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Character[rowCalculate].resize(sizeForY);  </w:t>
            </w:r>
          </w:p>
          <w:p w14:paraId="0F94E93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(coloumnCalculate = coloumnStart; coloumnCalculate &lt;= co</w:t>
            </w:r>
            <w:r w:rsidR="005A0C26" w:rsidRPr="00A77953">
              <w:rPr>
                <w:rFonts w:ascii="Consolas" w:hAnsi="Consolas"/>
                <w:color w:val="000000"/>
                <w:sz w:val="14"/>
                <w:szCs w:val="14"/>
                <w:bdr w:val="none" w:sz="0" w:space="0" w:color="auto" w:frame="1"/>
                <w:lang w:eastAsia="ko-KR"/>
              </w:rPr>
              <w:t>loumnEnd; coloumnCalculate++) {</w:t>
            </w:r>
          </w:p>
          <w:p w14:paraId="5EC3EAF9"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D1A464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(rowCalculate == 0 || coloumnCalculate == 0) {  </w:t>
            </w:r>
          </w:p>
          <w:p w14:paraId="1407A468" w14:textId="779A9DD9"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0;  </w:t>
            </w:r>
          </w:p>
          <w:p w14:paraId="043AF89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(X[rowCalculate - 1] == Y[coloumnCalculate - 1]) {  </w:t>
            </w:r>
          </w:p>
          <w:p w14:paraId="65602F71" w14:textId="62AD822F"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100" w:beforeAutospacing="1" w:after="100" w:afterAutospacing="1" w:line="210" w:lineRule="atLeast"/>
              <w:ind w:left="1735" w:hanging="177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w:t>
            </w:r>
            <w:r w:rsidR="005A616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0E2AE403" wp14:editId="08BCD4E7">
                  <wp:extent cx="209550" cy="209550"/>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- 1] + 1;  </w:t>
            </w:r>
          </w:p>
          <w:p w14:paraId="3608F9CA"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116377E7" w14:textId="6A1A28BB"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100" w:beforeAutospacing="1" w:after="100" w:afterAutospacing="1" w:line="210" w:lineRule="atLeast"/>
              <w:ind w:left="1735" w:hanging="177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w:t>
            </w:r>
            <w:r w:rsidR="00243501"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94C15D0" wp14:editId="4F4060DB">
                  <wp:extent cx="209550" cy="209550"/>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max(numberOf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-1][coloumnCalculate], </w:t>
            </w:r>
            <w:r w:rsidR="00243501"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58015D0" wp14:editId="73D0A193">
                  <wp:extent cx="209550" cy="20955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- 1]);  </w:t>
            </w:r>
          </w:p>
          <w:p w14:paraId="2FFB9144"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100A7F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1383C11"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5653EC1"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8253F36"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dest = process + 1;  </w:t>
            </w:r>
          </w:p>
          <w:p w14:paraId="77F6F74B"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rowSendProcess0, coloumnSendProcess0;  </w:t>
            </w:r>
          </w:p>
          <w:p w14:paraId="587A020A"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(rowSendProcess0 = rowStart; rowSendProcess0 &lt;= rowEnd; rowSendProcess0++) {  </w:t>
            </w:r>
          </w:p>
          <w:p w14:paraId="5BAD14F8"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coloumnSendProcess0 = (dest * lengthOfY / numberOfProcess);  </w:t>
            </w:r>
          </w:p>
          <w:p w14:paraId="1A0A580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9E071B2" w14:textId="00F53FAF"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100" w:beforeAutospacing="1" w:after="100" w:afterAutospacing="1" w:line="210" w:lineRule="atLeast"/>
              <w:ind w:left="1026" w:hanging="106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 &amp;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Character[rowSendProcess0][coloumnSendProcess0], 1, MPI_INT, dest, </w:t>
            </w:r>
            <w:r w:rsidR="005A0C26"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7236A911" wp14:editId="25D37373">
                  <wp:extent cx="209550" cy="209550"/>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0, MPI_COMM_WORLD);  </w:t>
            </w:r>
          </w:p>
          <w:p w14:paraId="5276690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3A7B6DD"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100" w:beforeAutospacing="1" w:after="100" w:afterAutospacing="1" w:line="210" w:lineRule="atLeast"/>
              <w:ind w:left="3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41F1226"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&gt; 0) {  </w:t>
            </w:r>
          </w:p>
          <w:p w14:paraId="67084226"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finish = 0;  </w:t>
            </w:r>
          </w:p>
          <w:p w14:paraId="42DE9FDE"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source = process - 1;  </w:t>
            </w:r>
          </w:p>
          <w:p w14:paraId="52961228" w14:textId="401A5A9F" w:rsidR="00BB139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dest = process + 1;  </w:t>
            </w:r>
          </w:p>
          <w:p w14:paraId="624366DD"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coloumnReceive, rowReceive, coloumnSend, rowSend;  </w:t>
            </w:r>
          </w:p>
          <w:p w14:paraId="4ECE206C"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finishReceived = 0;  </w:t>
            </w:r>
          </w:p>
          <w:p w14:paraId="54BEBDE7"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4882B9F"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firstColoumn = ((process) * lengthOfY / numberOfProcess);  </w:t>
            </w:r>
          </w:p>
          <w:p w14:paraId="66FE516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rowStart = ((alpa * (k - 1) * lengthOfX) / numberOfProcess);  </w:t>
            </w:r>
          </w:p>
          <w:p w14:paraId="45857957"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rowEndPrevProcess = ((alpa * (k - 2) * lengthOfX) / numberOfProcess);  </w:t>
            </w:r>
          </w:p>
          <w:p w14:paraId="2C8CDCCB"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2FF1796"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coloumnStart = (process) * lengthOfY / numberOfProcess;  </w:t>
            </w:r>
          </w:p>
          <w:p w14:paraId="7F38A60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coloumnEnd = (process + 1) * lengthOfY / numberOfProcess;  </w:t>
            </w:r>
          </w:p>
          <w:p w14:paraId="3B46B196"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217AD52"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 = (alpa * k * lengthOfX) / numberOfProcess;  </w:t>
            </w:r>
          </w:p>
          <w:p w14:paraId="0160F6DD"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coloumnPreviousProcess = (process - 1) * lengthOfY / numberOfProcess;  </w:t>
            </w:r>
          </w:p>
          <w:p w14:paraId="7FEB281D"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(rowStart != 0) {  </w:t>
            </w:r>
          </w:p>
          <w:p w14:paraId="7B6EEAB3"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692EDEAB"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462139E3"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 == 0 &amp;&amp; rowStart == 0) rowStart = rowStart + 1;  </w:t>
            </w:r>
          </w:p>
          <w:p w14:paraId="03B6854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rowStart == 0 &amp;&amp; rowEndPrevProcess == 0) rowStart = rowStart + 1;  </w:t>
            </w:r>
          </w:p>
          <w:p w14:paraId="0C246132"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AB1718F"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(coloumnStart != 0) {  </w:t>
            </w:r>
          </w:p>
          <w:p w14:paraId="345E763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coloumnStart = coloumnStart + 1;  </w:t>
            </w:r>
          </w:p>
          <w:p w14:paraId="26E9A161"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BE0BCB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7B46DFB"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colStartForProcess1;  </w:t>
            </w:r>
          </w:p>
          <w:p w14:paraId="4FEC0455"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colStartForProcess1 = (1 * lengthOfY / numberOfProcess);  </w:t>
            </w:r>
          </w:p>
          <w:p w14:paraId="2C6F1C07"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lengthOfY / numberOfProcess) != colStartForProcess1) {  </w:t>
            </w:r>
          </w:p>
          <w:p w14:paraId="3D9308A4"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coloumnReceive = firstColoumn - coloumnPreviousProcess;  </w:t>
            </w:r>
          </w:p>
          <w:p w14:paraId="4CBF5C16"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643C9008"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coloumnReceive = coloumnStart - 1;  </w:t>
            </w:r>
          </w:p>
          <w:p w14:paraId="026E6D2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15E60BC"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CB1F7E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(rowReceive = rowStart; rowReceive &lt;= rowEnd; rowReceive++) {  </w:t>
            </w:r>
          </w:p>
          <w:p w14:paraId="527FF6BD" w14:textId="0E029076"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Character[rowReceive].resize(sizeForY);  </w:t>
            </w:r>
          </w:p>
          <w:p w14:paraId="122995E4" w14:textId="4F724411" w:rsidR="00395D1B" w:rsidRPr="00A77953" w:rsidRDefault="00395D1B" w:rsidP="00C6127F">
            <w:pPr>
              <w:numPr>
                <w:ilvl w:val="0"/>
                <w:numId w:val="16"/>
              </w:numPr>
              <w:pBdr>
                <w:left w:val="single" w:sz="18" w:space="0" w:color="6CE26C"/>
              </w:pBdr>
              <w:shd w:val="clear" w:color="auto" w:fill="F8F8F8"/>
              <w:tabs>
                <w:tab w:val="clear" w:pos="720"/>
                <w:tab w:val="left" w:pos="317"/>
              </w:tabs>
              <w:suppressAutoHyphens w:val="0"/>
              <w:spacing w:beforeAutospacing="1" w:afterAutospacing="1" w:line="210" w:lineRule="atLeast"/>
              <w:ind w:left="1026" w:hanging="106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MPI_Recv( &amp;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Character[rowReceive][coloumnReceive], 1, MPI_INT, source, 0,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59CF0F4D" wp14:editId="3C00BDBF">
                  <wp:extent cx="209550" cy="209550"/>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MPI_COMM_WORLD, &amp; status);  </w:t>
            </w:r>
          </w:p>
          <w:p w14:paraId="60680E83" w14:textId="46076996"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1026" w:hanging="106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Character[rowReceive][coloumnReceive - coloumnReceive] =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35FE6BF" wp14:editId="037C205B">
                  <wp:extent cx="209550" cy="209550"/>
                  <wp:effectExtent l="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Character[rowReceive][coloumnReceive];  </w:t>
            </w:r>
          </w:p>
          <w:p w14:paraId="1301AAC2"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finishReceived = 1;  </w:t>
            </w:r>
          </w:p>
          <w:p w14:paraId="42008EEC"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A77C14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(finishReceived == 1) {  </w:t>
            </w:r>
          </w:p>
          <w:p w14:paraId="4F3EE748"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(rowCalculate = rowStart; rowCalculate &lt;= rowEnd; rowCalculate++) {  </w:t>
            </w:r>
          </w:p>
          <w:p w14:paraId="3B3BA639" w14:textId="00394981"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Character[rowCalculate].resize(sizeForY);  </w:t>
            </w:r>
          </w:p>
          <w:p w14:paraId="7A64B637" w14:textId="77777777"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1735" w:hanging="177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(coloumnCalculate = coloumnStart; coloumnCalculate &lt;= coloumnEnd;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BA0EB7D" wp14:editId="4BF1FFFA">
                  <wp:extent cx="209550" cy="209550"/>
                  <wp:effectExtent l="0" t="0" r="0"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coloumnCalculate++) {  </w:t>
            </w:r>
          </w:p>
          <w:p w14:paraId="04AF5033"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(rowCalculate == 0 || coloumnCalculate == 0) {  </w:t>
            </w:r>
          </w:p>
          <w:p w14:paraId="54A45D83" w14:textId="256498F0"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0;  </w:t>
            </w:r>
          </w:p>
          <w:p w14:paraId="40A45224"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(X[rowCalculate - 1] == Y[coloumnCalculate - 1]) {  </w:t>
            </w:r>
          </w:p>
          <w:p w14:paraId="7AF009F6" w14:textId="0B0870DA"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1735" w:hanging="177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7C4A119" wp14:editId="1DF5E726">
                  <wp:extent cx="209550" cy="209550"/>
                  <wp:effectExtent l="0" t="0" r="0" b="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- 1 - firstColoumn] + 1;  </w:t>
            </w:r>
          </w:p>
          <w:p w14:paraId="65BB2F3B"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590FD6DB" w14:textId="22DF31DC" w:rsidR="00395D1B" w:rsidRPr="00A77953" w:rsidRDefault="00395D1B"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1735" w:hanging="177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896E0F5" wp14:editId="7DB161A9">
                  <wp:extent cx="209550" cy="209550"/>
                  <wp:effectExtent l="0" t="0" r="0"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max(numberOf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firstColoumn], </w:t>
            </w:r>
            <w:r w:rsidR="002A1EF8"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7DA2EF41" wp14:editId="18FC8DD4">
                  <wp:extent cx="209550" cy="209550"/>
                  <wp:effectExtent l="0" t="0" r="0" b="0"/>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- 1 - firstColoumn]);  </w:t>
            </w:r>
          </w:p>
          <w:p w14:paraId="4FB26307"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98DEAB9"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rowIndex = rowCalculate;  </w:t>
            </w:r>
          </w:p>
          <w:p w14:paraId="24727341"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coloumnIndex = coloumnCalculate - firstColoumn;  </w:t>
            </w:r>
          </w:p>
          <w:p w14:paraId="55BC595B"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  </w:t>
            </w:r>
          </w:p>
          <w:p w14:paraId="35BCE29C"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A4E3963"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15FC6615"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coloumnSend = coloumnEnd - firstColoumn;  </w:t>
            </w:r>
          </w:p>
          <w:p w14:paraId="0EE4E250"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numberOfProcess - 1) {  </w:t>
            </w:r>
          </w:p>
          <w:p w14:paraId="7DCAD0C1"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(rowSend = rowStart; rowSend &lt;= rowEnd; rowSend++) {  </w:t>
            </w:r>
          </w:p>
          <w:p w14:paraId="68B77712" w14:textId="7BB5F93F" w:rsidR="00395D1B" w:rsidRPr="00A77953" w:rsidRDefault="00417A28" w:rsidP="00C6127F">
            <w:pPr>
              <w:numPr>
                <w:ilvl w:val="0"/>
                <w:numId w:val="16"/>
              </w:numPr>
              <w:pBdr>
                <w:left w:val="single" w:sz="18" w:space="0" w:color="6CE26C"/>
              </w:pBdr>
              <w:shd w:val="clear" w:color="auto" w:fill="FFFFFF"/>
              <w:tabs>
                <w:tab w:val="clear" w:pos="720"/>
                <w:tab w:val="left" w:pos="317"/>
              </w:tabs>
              <w:suppressAutoHyphens w:val="0"/>
              <w:spacing w:beforeAutospacing="1" w:afterAutospacing="1" w:line="210" w:lineRule="atLeast"/>
              <w:ind w:left="2018" w:hanging="2061"/>
              <w:jc w:val="left"/>
              <w:rPr>
                <w:rFonts w:ascii="Consolas" w:hAnsi="Consolas"/>
                <w:color w:val="5C5C5C"/>
                <w:sz w:val="14"/>
                <w:szCs w:val="14"/>
                <w:lang w:eastAsia="ko-KR"/>
              </w:rPr>
            </w:pPr>
            <w:r w:rsidRPr="00A77953">
              <w:rPr>
                <w:rFonts w:ascii="Consolas" w:hAnsi="Consolas"/>
                <w:b/>
                <w:bCs/>
                <w:noProof/>
                <w:color w:val="006699"/>
                <w:sz w:val="14"/>
                <w:szCs w:val="14"/>
                <w:lang w:eastAsia="id-ID"/>
              </w:rPr>
              <w:drawing>
                <wp:anchor distT="0" distB="0" distL="114300" distR="114300" simplePos="0" relativeHeight="251656704" behindDoc="0" locked="0" layoutInCell="1" allowOverlap="1" wp14:anchorId="0F511C8B" wp14:editId="2BD9B431">
                  <wp:simplePos x="0" y="0"/>
                  <wp:positionH relativeFrom="column">
                    <wp:posOffset>1047115</wp:posOffset>
                  </wp:positionH>
                  <wp:positionV relativeFrom="paragraph">
                    <wp:posOffset>57785</wp:posOffset>
                  </wp:positionV>
                  <wp:extent cx="213995" cy="213995"/>
                  <wp:effectExtent l="0" t="0" r="0" b="0"/>
                  <wp:wrapNone/>
                  <wp:docPr id="160" name="Picture 160" descr="http://www.fileformat.info/info/unicode/font/arial_unicode_ms/u21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fileformat.info/info/unicode/font/arial_unicode_ms/u21AA.png"/>
                          <pic:cNvPicPr>
                            <a:picLocks noChangeAspect="1" noChangeArrowheads="1"/>
                          </pic:cNvPicPr>
                        </pic:nvPicPr>
                        <pic:blipFill>
                          <a:blip r:embed="rId97" r:link="rId98" cstate="print">
                            <a:extLst>
                              <a:ext uri="{28A0092B-C50C-407E-A947-70E740481C1C}">
                                <a14:useLocalDpi xmlns:a14="http://schemas.microsoft.com/office/drawing/2010/main" val="0"/>
                              </a:ext>
                            </a:extLst>
                          </a:blip>
                          <a:srcRect/>
                          <a:stretch>
                            <a:fillRect/>
                          </a:stretch>
                        </pic:blipFill>
                        <pic:spPr bwMode="auto">
                          <a:xfrm>
                            <a:off x="0" y="0"/>
                            <a:ext cx="213995" cy="213995"/>
                          </a:xfrm>
                          <a:prstGeom prst="rect">
                            <a:avLst/>
                          </a:prstGeom>
                          <a:noFill/>
                          <a:ln>
                            <a:noFill/>
                          </a:ln>
                        </pic:spPr>
                      </pic:pic>
                    </a:graphicData>
                  </a:graphic>
                  <wp14:sizeRelH relativeFrom="page">
                    <wp14:pctWidth>0</wp14:pctWidth>
                  </wp14:sizeRelH>
                  <wp14:sizeRelV relativeFrom="page">
                    <wp14:pctHeight>0</wp14:pctHeight>
                  </wp14:sizeRelV>
                </wp:anchor>
              </w:drawing>
            </w:r>
            <w:r w:rsidR="00395D1B" w:rsidRPr="00A77953">
              <w:rPr>
                <w:rFonts w:ascii="Consolas" w:hAnsi="Consolas"/>
                <w:color w:val="000000"/>
                <w:sz w:val="14"/>
                <w:szCs w:val="14"/>
                <w:bdr w:val="none" w:sz="0" w:space="0" w:color="auto" w:frame="1"/>
                <w:lang w:eastAsia="ko-KR"/>
              </w:rPr>
              <w:t>                    MPI_Send( &amp; numberOf</w:t>
            </w:r>
            <w:r w:rsidR="00BB1FAD" w:rsidRPr="00BB1FAD">
              <w:rPr>
                <w:rFonts w:ascii="Consolas" w:hAnsi="Consolas"/>
                <w:i/>
                <w:color w:val="000000"/>
                <w:sz w:val="14"/>
                <w:szCs w:val="14"/>
                <w:bdr w:val="none" w:sz="0" w:space="0" w:color="auto" w:frame="1"/>
                <w:lang w:eastAsia="ko-KR"/>
              </w:rPr>
              <w:t>LCS</w:t>
            </w:r>
            <w:r w:rsidR="00395D1B" w:rsidRPr="00A77953">
              <w:rPr>
                <w:rFonts w:ascii="Consolas" w:hAnsi="Consolas"/>
                <w:color w:val="000000"/>
                <w:sz w:val="14"/>
                <w:szCs w:val="14"/>
                <w:bdr w:val="none" w:sz="0" w:space="0" w:color="auto" w:frame="1"/>
                <w:lang w:eastAsia="ko-KR"/>
              </w:rPr>
              <w:t>Character[rowSend][coloumnSend], 1, MPI_INT, dest, 0, </w:t>
            </w:r>
            <w:r w:rsidR="002A1EF8" w:rsidRPr="00A77953">
              <w:rPr>
                <w:rFonts w:ascii="Consolas" w:hAnsi="Consolas"/>
                <w:color w:val="000000"/>
                <w:sz w:val="14"/>
                <w:szCs w:val="14"/>
                <w:bdr w:val="none" w:sz="0" w:space="0" w:color="auto" w:frame="1"/>
                <w:lang w:eastAsia="ko-KR"/>
              </w:rPr>
              <w:br/>
            </w:r>
            <w:r w:rsidR="00395D1B" w:rsidRPr="00A77953">
              <w:rPr>
                <w:rFonts w:ascii="Consolas" w:hAnsi="Consolas"/>
                <w:color w:val="000000"/>
                <w:sz w:val="14"/>
                <w:szCs w:val="14"/>
                <w:bdr w:val="none" w:sz="0" w:space="0" w:color="auto" w:frame="1"/>
                <w:lang w:eastAsia="ko-KR"/>
              </w:rPr>
              <w:t>MPI_COMM_WORLD);  </w:t>
            </w:r>
          </w:p>
          <w:p w14:paraId="615FCA3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32DDE0FF"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50D6CE2"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F16D032" w14:textId="77777777" w:rsidR="00395D1B" w:rsidRPr="00A77953" w:rsidRDefault="00395D1B" w:rsidP="00C6127F">
            <w:pPr>
              <w:numPr>
                <w:ilvl w:val="0"/>
                <w:numId w:val="16"/>
              </w:numPr>
              <w:pBdr>
                <w:left w:val="single" w:sz="18" w:space="0" w:color="6CE26C"/>
              </w:pBdr>
              <w:shd w:val="clear" w:color="auto" w:fill="FFFFFF"/>
              <w:tabs>
                <w:tab w:val="clear" w:pos="720"/>
              </w:tabs>
              <w:suppressAutoHyphens w:val="0"/>
              <w:spacing w:beforeAutospacing="1" w:afterAutospacing="1" w:line="210" w:lineRule="atLeast"/>
              <w:ind w:left="31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593E13E9" w14:textId="77777777" w:rsidR="00395D1B" w:rsidRPr="00A77953" w:rsidRDefault="00395D1B" w:rsidP="00C6127F">
            <w:pPr>
              <w:numPr>
                <w:ilvl w:val="0"/>
                <w:numId w:val="16"/>
              </w:numPr>
              <w:pBdr>
                <w:left w:val="single" w:sz="18" w:space="0" w:color="6CE26C"/>
              </w:pBdr>
              <w:shd w:val="clear" w:color="auto" w:fill="F8F8F8"/>
              <w:tabs>
                <w:tab w:val="clear" w:pos="720"/>
              </w:tabs>
              <w:suppressAutoHyphens w:val="0"/>
              <w:spacing w:beforeAutospacing="1" w:afterAutospacing="1" w:line="210" w:lineRule="atLeast"/>
              <w:ind w:left="317"/>
              <w:jc w:val="left"/>
              <w:rPr>
                <w:sz w:val="14"/>
                <w:szCs w:val="14"/>
              </w:rPr>
            </w:pPr>
            <w:r w:rsidRPr="00A77953">
              <w:rPr>
                <w:rFonts w:ascii="Consolas" w:hAnsi="Consolas"/>
                <w:color w:val="000000"/>
                <w:sz w:val="14"/>
                <w:szCs w:val="14"/>
                <w:bdr w:val="none" w:sz="0" w:space="0" w:color="auto" w:frame="1"/>
                <w:lang w:eastAsia="ko-KR"/>
              </w:rPr>
              <w:t>    finishedCalculating = 1;  </w:t>
            </w:r>
          </w:p>
        </w:tc>
      </w:tr>
    </w:tbl>
    <w:p w14:paraId="26A8B676" w14:textId="77777777" w:rsidR="00395D1B" w:rsidRPr="00395D1B" w:rsidRDefault="00395D1B" w:rsidP="00395D1B"/>
    <w:p w14:paraId="316C8C55" w14:textId="77777777" w:rsidR="00B75DEC" w:rsidRPr="00B75DEC" w:rsidRDefault="00B75DEC" w:rsidP="00B75DEC"/>
    <w:p w14:paraId="2C506CF3" w14:textId="07B2FDB1" w:rsidR="0068165C" w:rsidRDefault="0068165C" w:rsidP="0068165C">
      <w:pPr>
        <w:pStyle w:val="Caption"/>
      </w:pPr>
      <w:bookmarkStart w:id="50" w:name="_Ref452964315"/>
      <w:bookmarkStart w:id="51" w:name="_Ref452962664"/>
      <w:bookmarkStart w:id="52" w:name="_Toc454854717"/>
      <w:r>
        <w:t xml:space="preserve">Kode Sumber </w:t>
      </w:r>
      <w:r w:rsidR="00493DB0">
        <w:fldChar w:fldCharType="begin"/>
      </w:r>
      <w:r w:rsidR="00493DB0">
        <w:instrText xml:space="preserve"> SEQ Kode_Sumber \* ARABIC </w:instrText>
      </w:r>
      <w:r w:rsidR="00493DB0">
        <w:fldChar w:fldCharType="separate"/>
      </w:r>
      <w:r w:rsidR="00C66AF1">
        <w:rPr>
          <w:noProof/>
        </w:rPr>
        <w:t>2</w:t>
      </w:r>
      <w:r w:rsidR="00493DB0">
        <w:rPr>
          <w:noProof/>
        </w:rPr>
        <w:fldChar w:fldCharType="end"/>
      </w:r>
      <w:bookmarkEnd w:id="50"/>
      <w:r>
        <w:t xml:space="preserve"> Fungsi Mencetak </w:t>
      </w:r>
      <w:r w:rsidR="00BB1FAD" w:rsidRPr="00BB1FAD">
        <w:t>LCS</w:t>
      </w:r>
      <w:bookmarkEnd w:id="51"/>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9"/>
      </w:tblGrid>
      <w:tr w:rsidR="0068165C" w:rsidRPr="00A77953" w14:paraId="5542F5CC" w14:textId="77777777" w:rsidTr="00BD78CA">
        <w:trPr>
          <w:jc w:val="center"/>
        </w:trPr>
        <w:tc>
          <w:tcPr>
            <w:tcW w:w="0" w:type="auto"/>
            <w:tcBorders>
              <w:top w:val="nil"/>
              <w:left w:val="nil"/>
              <w:bottom w:val="nil"/>
              <w:right w:val="nil"/>
            </w:tcBorders>
            <w:shd w:val="clear" w:color="auto" w:fill="auto"/>
          </w:tcPr>
          <w:p w14:paraId="2470787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(finishedCalculating == 1) {  </w:t>
            </w:r>
          </w:p>
          <w:p w14:paraId="09CA9DC4"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numberOfProcess - 1) {  </w:t>
            </w:r>
          </w:p>
          <w:p w14:paraId="3D13199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destBacktrack, coloumnStartBacktrack, coloumnEndBacktrack;  </w:t>
            </w:r>
          </w:p>
          <w:p w14:paraId="20C9378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point valueForBacktrack;  </w:t>
            </w:r>
          </w:p>
          <w:p w14:paraId="6263298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firstColoumn = ((process)*lengthOfY / numberOfProcess);  </w:t>
            </w:r>
          </w:p>
          <w:p w14:paraId="113DF053"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0395B6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destBacktrack = process - 1;  </w:t>
            </w:r>
          </w:p>
          <w:p w14:paraId="03750BB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C4F17EA" w14:textId="77777777" w:rsidR="0068165C" w:rsidRPr="00A77953" w:rsidRDefault="0068165C" w:rsidP="00C6127F">
            <w:pPr>
              <w:numPr>
                <w:ilvl w:val="0"/>
                <w:numId w:val="17"/>
              </w:numPr>
              <w:pBdr>
                <w:left w:val="single" w:sz="18" w:space="0" w:color="6CE26C"/>
              </w:pBdr>
              <w:shd w:val="clear" w:color="auto" w:fill="FFFFFF"/>
              <w:tabs>
                <w:tab w:val="clear" w:pos="720"/>
                <w:tab w:val="left" w:pos="293"/>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coloumnStartBacktrack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3D71A15F" wp14:editId="59E27BCA">
                  <wp:extent cx="209550" cy="209550"/>
                  <wp:effectExtent l="0" t="0" r="0"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(((process)*lengthOfY / numberOfProcess) + 1) - firstColoumn;  </w:t>
            </w:r>
          </w:p>
          <w:p w14:paraId="41553AD5" w14:textId="77777777" w:rsidR="0068165C" w:rsidRPr="00A77953" w:rsidRDefault="0068165C" w:rsidP="00C6127F">
            <w:pPr>
              <w:numPr>
                <w:ilvl w:val="0"/>
                <w:numId w:val="17"/>
              </w:numPr>
              <w:pBdr>
                <w:left w:val="single" w:sz="18" w:space="0" w:color="6CE26C"/>
              </w:pBdr>
              <w:shd w:val="clear" w:color="auto" w:fill="F8F8F8"/>
              <w:tabs>
                <w:tab w:val="clear" w:pos="720"/>
                <w:tab w:val="left" w:pos="31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coloumnEndBacktrack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37A913A1" wp14:editId="60B3D2DE">
                  <wp:extent cx="209550" cy="209550"/>
                  <wp:effectExtent l="0" t="0" r="0" b="0"/>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 + 1) * lengthOfY / numberOfProcess) - firstColoumn;  </w:t>
            </w:r>
          </w:p>
          <w:p w14:paraId="7DBEDA83" w14:textId="5619EC7B"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index =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Character[rowIndex][coloumnIndex];  </w:t>
            </w:r>
          </w:p>
          <w:p w14:paraId="1DD1CB54" w14:textId="6DA184E2"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 - 1;  </w:t>
            </w:r>
          </w:p>
          <w:p w14:paraId="1472132F" w14:textId="397E03F4"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  </w:t>
            </w:r>
          </w:p>
          <w:p w14:paraId="7756B85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4EB636F" w14:textId="3886596C"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vector&lt;</w:t>
            </w:r>
            <w:r w:rsidRPr="00A77953">
              <w:rPr>
                <w:rFonts w:ascii="Consolas" w:hAnsi="Consolas"/>
                <w:b/>
                <w:bCs/>
                <w:color w:val="2E8B57"/>
                <w:sz w:val="14"/>
                <w:szCs w:val="14"/>
                <w:bdr w:val="none" w:sz="0" w:space="0" w:color="auto" w:frame="1"/>
                <w:lang w:eastAsia="ko-KR"/>
              </w:rPr>
              <w:t>char</w:t>
            </w:r>
            <w:r w:rsidRPr="00A77953">
              <w:rPr>
                <w:rFonts w:ascii="Consolas" w:hAnsi="Consolas"/>
                <w:color w:val="000000"/>
                <w:sz w:val="14"/>
                <w:szCs w:val="14"/>
                <w:bdr w:val="none" w:sz="0" w:space="0" w:color="auto" w:frame="1"/>
                <w:lang w:eastAsia="ko-KR"/>
              </w:rPr>
              <w:t>&gt;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65527436" w14:textId="381ADF01"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.resize(index);  </w:t>
            </w:r>
          </w:p>
          <w:p w14:paraId="2741221F"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08C6C553"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rowBacktrack = rowIndex, coloumnBacktrack = coloumnIndex;  </w:t>
            </w:r>
          </w:p>
          <w:p w14:paraId="4C8CAE4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originalColoumnIndexY = coloumnBacktrack + firstColoumn;  </w:t>
            </w:r>
          </w:p>
          <w:p w14:paraId="4C06012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735" w:hanging="1735"/>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while</w:t>
            </w:r>
            <w:r w:rsidRPr="00A77953">
              <w:rPr>
                <w:rFonts w:ascii="Consolas" w:hAnsi="Consolas"/>
                <w:color w:val="000000"/>
                <w:sz w:val="14"/>
                <w:szCs w:val="14"/>
                <w:bdr w:val="none" w:sz="0" w:space="0" w:color="auto" w:frame="1"/>
                <w:lang w:eastAsia="ko-KR"/>
              </w:rPr>
              <w:t> (coloumnBacktrack &gt;= coloumnStartBacktrack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9231CEA" wp14:editId="6DAD6A5C">
                  <wp:extent cx="209550" cy="209550"/>
                  <wp:effectExtent l="0" t="0" r="0" b="0"/>
                  <wp:docPr id="813"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&amp;&amp; coloumnBacktrack &lt;= coloumnEndBacktrack) {  </w:t>
            </w:r>
          </w:p>
          <w:p w14:paraId="1D671394"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(X[rowBacktrack - 1] == Y[originalColoumnIndexY - 1]) {  </w:t>
            </w:r>
          </w:p>
          <w:p w14:paraId="1666E983" w14:textId="1EF7712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[index - 1] = X[rowBacktrack - 1];  </w:t>
            </w:r>
          </w:p>
          <w:p w14:paraId="05190AC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2CBF330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3E14AED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3A844326"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  </w:t>
            </w:r>
          </w:p>
          <w:p w14:paraId="7F10E8DC"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46C23AE1" w14:textId="368592C6" w:rsidR="0068165C" w:rsidRPr="00A77953" w:rsidRDefault="0068165C" w:rsidP="00C6127F">
            <w:pPr>
              <w:numPr>
                <w:ilvl w:val="0"/>
                <w:numId w:val="17"/>
              </w:numPr>
              <w:pBdr>
                <w:left w:val="single" w:sz="18" w:space="0" w:color="6CE26C"/>
              </w:pBdr>
              <w:shd w:val="clear" w:color="auto" w:fill="F8F8F8"/>
              <w:tabs>
                <w:tab w:val="clear" w:pos="720"/>
                <w:tab w:val="left" w:pos="280"/>
              </w:tabs>
              <w:suppressAutoHyphens w:val="0"/>
              <w:spacing w:beforeAutospacing="1" w:afterAutospacing="1" w:line="210" w:lineRule="atLeast"/>
              <w:ind w:left="2018" w:hanging="20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w:t>
            </w:r>
            <w:r w:rsidR="00CB16EC" w:rsidRPr="00A77953">
              <w:rPr>
                <w:rFonts w:ascii="Consolas" w:hAnsi="Consolas"/>
                <w:color w:val="000000"/>
                <w:sz w:val="14"/>
                <w:szCs w:val="14"/>
                <w:bdr w:val="none" w:sz="0" w:space="0" w:color="auto" w:frame="1"/>
                <w:lang w:eastAsia="ko-KR"/>
              </w:rPr>
              <w:t>ktrack - 1][coloumnBacktrack] &gt;</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F7B0EF6" wp14:editId="30D631DA">
                  <wp:extent cx="209550" cy="209550"/>
                  <wp:effectExtent l="0" t="0" r="0" b="0"/>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Character[rowBacktrack][coloumnBacktrack - 1]) {  </w:t>
            </w:r>
          </w:p>
          <w:p w14:paraId="2459A66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1E52718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  </w:t>
            </w:r>
          </w:p>
          <w:p w14:paraId="5BD9F7EC"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5408F53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76B35E8B"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5A3F037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3E74C79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118EFA0"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valueForBacktrack.rowForBacktrack = rowBacktrack;  </w:t>
            </w:r>
          </w:p>
          <w:p w14:paraId="54ADA0D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valueForBacktrack.coloumnForBacktrack = coloumnBacktrack;  </w:t>
            </w:r>
          </w:p>
          <w:p w14:paraId="23FF6E02" w14:textId="22801030"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ForBacktrack = index;  </w:t>
            </w:r>
          </w:p>
          <w:p w14:paraId="192C14C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valueForBacktrack.originalColoumnBacktrack = originalColoumnIndexY;  </w:t>
            </w:r>
          </w:p>
          <w:p w14:paraId="4B25C5CC" w14:textId="7CF6891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  </w:t>
            </w:r>
          </w:p>
          <w:p w14:paraId="03220319"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4ADD7D58"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MPI_Send(&amp;valueForBacktrack, 4, MPI_INT, destBacktrack, 3, MPI_COMM_WORLD);  </w:t>
            </w:r>
          </w:p>
          <w:p w14:paraId="2E1E79B4"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22FCBF9" w14:textId="6027B4C3"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5EB10AA3" w14:textId="53DB1AFE"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48F200B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0712E6E5" w14:textId="0D09793E"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5, MPI_COMM_WORLD);  </w:t>
            </w:r>
          </w:p>
          <w:p w14:paraId="7B309450" w14:textId="7D2212E4"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593" w:hanging="1593"/>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sendCharacter =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sendCharacter &lt;=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DA19A2F" wp14:editId="2443375D">
                  <wp:extent cx="209550" cy="209550"/>
                  <wp:effectExtent l="0" t="0" r="0" b="0"/>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sendCharacter++) {  </w:t>
            </w:r>
          </w:p>
          <w:p w14:paraId="11B6B8F3" w14:textId="514EFDA2"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[sendCharacter], 1, MPI_CHAR, 0, 4, MPI_COMM_WORLD);  </w:t>
            </w:r>
          </w:p>
          <w:p w14:paraId="29E20DB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0359566"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2B15B6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&lt; numberOfProcess - 1) {  </w:t>
            </w:r>
          </w:p>
          <w:p w14:paraId="690D1141"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55BCE59"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sourceBacktrackProcess, destBacktrackProcess;  </w:t>
            </w:r>
          </w:p>
          <w:p w14:paraId="1E07EDBF"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coloumnStartBacktrack, coloumnEndBacktrack;  </w:t>
            </w:r>
          </w:p>
          <w:p w14:paraId="313881D1"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firstColoumn = ((process)*lengthOfY / numberOfProcess);  </w:t>
            </w:r>
          </w:p>
          <w:p w14:paraId="5FD90910"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point valueForBacktrack;  </w:t>
            </w:r>
          </w:p>
          <w:p w14:paraId="243D985C"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A0ACA53"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sourceBacktrackProcess = process + 1;  </w:t>
            </w:r>
          </w:p>
          <w:p w14:paraId="3B00C83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destBacktrackProcess = process - 1;  </w:t>
            </w:r>
          </w:p>
          <w:p w14:paraId="280EB031"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68A0E15"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593" w:hanging="1593"/>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MPI_Recv(&amp;valueForBacktrack, 4, MPI_INT, sourceBacktrackProcess, 3, </w:t>
            </w:r>
            <w:r w:rsidR="00F25F30" w:rsidRPr="00A77953">
              <w:rPr>
                <w:rFonts w:ascii="Consolas" w:hAnsi="Consolas"/>
                <w:color w:val="000000"/>
                <w:sz w:val="14"/>
                <w:szCs w:val="14"/>
                <w:bdr w:val="none" w:sz="0" w:space="0" w:color="auto" w:frame="1"/>
                <w:lang w:eastAsia="ko-KR"/>
              </w:rPr>
              <w:br/>
            </w:r>
            <w:r w:rsidRPr="00A77953">
              <w:rPr>
                <w:rFonts w:ascii="Consolas" w:hAnsi="Consolas"/>
                <w:color w:val="000000"/>
                <w:sz w:val="14"/>
                <w:szCs w:val="14"/>
                <w:bdr w:val="none" w:sz="0" w:space="0" w:color="auto" w:frame="1"/>
                <w:lang w:eastAsia="ko-KR"/>
              </w:rPr>
              <w:t>MPI_COMM_WORLD, &amp;status);  </w:t>
            </w:r>
          </w:p>
          <w:p w14:paraId="094B240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0) {  </w:t>
            </w:r>
          </w:p>
          <w:p w14:paraId="22B1152E"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451" w:hanging="145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coloumnStartBacktrack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344D5644" wp14:editId="41AFA2FB">
                  <wp:extent cx="209550" cy="209550"/>
                  <wp:effectExtent l="0" t="0" r="0" b="0"/>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(((process)*lengthOfY / numberOfProcess) + 1) - firstColoumn;  </w:t>
            </w:r>
          </w:p>
          <w:p w14:paraId="7E863EE1"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1451" w:hanging="145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coloumnEndBacktrack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D27FCBA" wp14:editId="0A0C59DE">
                  <wp:extent cx="209550" cy="209550"/>
                  <wp:effectExtent l="0" t="0" r="0" b="0"/>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 + 1) * lengthOfY / numberOfProcess) - firstColoumn;  </w:t>
            </w:r>
          </w:p>
          <w:p w14:paraId="7F272E47" w14:textId="681FDB3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rowBacktrack, coloumnBacktrack,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1D275367" w14:textId="4B942073"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originalColoumnIndexY;  </w:t>
            </w:r>
          </w:p>
          <w:p w14:paraId="08B768C5"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 valueForBacktrack.rowForBacktrack;  </w:t>
            </w:r>
          </w:p>
          <w:p w14:paraId="7F3AF294"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 coloumnEndBacktrack;  </w:t>
            </w:r>
          </w:p>
          <w:p w14:paraId="13790DA2" w14:textId="6AA7A02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valueForBacktrack.index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ForBacktrack;  </w:t>
            </w:r>
          </w:p>
          <w:p w14:paraId="260CA8B0"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 valueForBacktrack.originalColoumnBacktrack;  </w:t>
            </w:r>
          </w:p>
          <w:p w14:paraId="4EB0418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ACFA15A" w14:textId="442974BD"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vector&lt;</w:t>
            </w:r>
            <w:r w:rsidRPr="00A77953">
              <w:rPr>
                <w:rFonts w:ascii="Consolas" w:hAnsi="Consolas"/>
                <w:b/>
                <w:bCs/>
                <w:color w:val="2E8B57"/>
                <w:sz w:val="14"/>
                <w:szCs w:val="14"/>
                <w:bdr w:val="none" w:sz="0" w:space="0" w:color="auto" w:frame="1"/>
                <w:lang w:eastAsia="ko-KR"/>
              </w:rPr>
              <w:t>char</w:t>
            </w:r>
            <w:r w:rsidRPr="00A77953">
              <w:rPr>
                <w:rFonts w:ascii="Consolas" w:hAnsi="Consolas"/>
                <w:color w:val="000000"/>
                <w:sz w:val="14"/>
                <w:szCs w:val="14"/>
                <w:bdr w:val="none" w:sz="0" w:space="0" w:color="auto" w:frame="1"/>
                <w:lang w:eastAsia="ko-KR"/>
              </w:rPr>
              <w:t>&gt;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6A6DDF72" w14:textId="064B453D"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.resize(indexOf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14220BE2" w14:textId="4BCFA610"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w:t>
            </w:r>
          </w:p>
          <w:p w14:paraId="792E8D0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backtrack = 0;  </w:t>
            </w:r>
          </w:p>
          <w:p w14:paraId="09E6358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018" w:hanging="20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006699"/>
                <w:sz w:val="14"/>
                <w:szCs w:val="14"/>
                <w:bdr w:val="none" w:sz="0" w:space="0" w:color="auto" w:frame="1"/>
                <w:lang w:eastAsia="ko-KR"/>
              </w:rPr>
              <w:t>while</w:t>
            </w:r>
            <w:r w:rsidRPr="00A77953">
              <w:rPr>
                <w:rFonts w:ascii="Consolas" w:hAnsi="Consolas"/>
                <w:color w:val="000000"/>
                <w:sz w:val="14"/>
                <w:szCs w:val="14"/>
                <w:bdr w:val="none" w:sz="0" w:space="0" w:color="auto" w:frame="1"/>
                <w:lang w:eastAsia="ko-KR"/>
              </w:rPr>
              <w:t> (coloumnBacktrack &gt;= coloumnStartBacktrack &amp;&amp;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7FDA7551" wp14:editId="16E05598">
                  <wp:extent cx="209550" cy="209550"/>
                  <wp:effectExtent l="0" t="0" r="0" b="0"/>
                  <wp:docPr id="818"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coloumnBacktrack &lt;= coloumnEndBacktrack) {  </w:t>
            </w:r>
          </w:p>
          <w:p w14:paraId="5F9FE44A" w14:textId="63F6CAE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&lt;= 0)  </w:t>
            </w:r>
          </w:p>
          <w:p w14:paraId="1405D4D6"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break</w:t>
            </w:r>
            <w:r w:rsidRPr="00A77953">
              <w:rPr>
                <w:rFonts w:ascii="Consolas" w:hAnsi="Consolas"/>
                <w:color w:val="000000"/>
                <w:sz w:val="14"/>
                <w:szCs w:val="14"/>
                <w:bdr w:val="none" w:sz="0" w:space="0" w:color="auto" w:frame="1"/>
                <w:lang w:eastAsia="ko-KR"/>
              </w:rPr>
              <w:t>;  </w:t>
            </w:r>
          </w:p>
          <w:p w14:paraId="3EC2C313"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(X[rowBacktrack - 1] == Y[originalColoumnIndexY - 1]) {  </w:t>
            </w:r>
          </w:p>
          <w:p w14:paraId="50C2859F" w14:textId="25D1AC0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 X[rowBacktrack - 1];  </w:t>
            </w:r>
          </w:p>
          <w:p w14:paraId="518CF6CF"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27E5391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1FCB2129" w14:textId="4E92362C"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4EC3EF8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4DC8A20C"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4FD934F" w14:textId="33C24599"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444" w:hanging="244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 - 1][coloumnBacktrack] &gt;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2881B72" wp14:editId="374067AF">
                  <wp:extent cx="209550" cy="209550"/>
                  <wp:effectExtent l="0" t="0" r="0" b="0"/>
                  <wp:docPr id="819"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Character[rowBacktrack][coloumnBacktrack - 1]) {  </w:t>
            </w:r>
          </w:p>
          <w:p w14:paraId="2F08F539"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05B4560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255784D"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53F5046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79B7BD8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18EE245B"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02F581EA"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valueForBacktrack.rowForBacktrack = rowBacktrack;  </w:t>
            </w:r>
          </w:p>
          <w:p w14:paraId="1F85B318"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valueForBacktrack.coloumnForBacktrack = coloumnBacktrack;  </w:t>
            </w:r>
          </w:p>
          <w:p w14:paraId="67346554" w14:textId="4334C57D"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ForBacktrack =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60202E8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valueForBacktrack.originalColoumnBacktrack = originalColoumnIndexY;  </w:t>
            </w:r>
          </w:p>
          <w:p w14:paraId="4DA65AF8" w14:textId="1FE9386B"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01FCB91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backtrack = 1;  </w:t>
            </w:r>
          </w:p>
          <w:p w14:paraId="57551E10"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76F37EF"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1593" w:hanging="1593"/>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MPI_Send(&amp;valueForBacktrack, 4, MPI_INT, destBacktrackProcess, 3,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3062341" wp14:editId="3CD678A5">
                  <wp:extent cx="209550" cy="209550"/>
                  <wp:effectExtent l="0" t="0" r="0" b="0"/>
                  <wp:docPr id="820"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MPI_COMM_WORLD);  </w:t>
            </w:r>
          </w:p>
          <w:p w14:paraId="00C1C0C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40DCDB1"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char</w:t>
            </w:r>
            <w:r w:rsidRPr="00A77953">
              <w:rPr>
                <w:rFonts w:ascii="Consolas" w:hAnsi="Consolas"/>
                <w:color w:val="000000"/>
                <w:sz w:val="14"/>
                <w:szCs w:val="14"/>
                <w:bdr w:val="none" w:sz="0" w:space="0" w:color="auto" w:frame="1"/>
                <w:lang w:eastAsia="ko-KR"/>
              </w:rPr>
              <w:t> flag[] = { </w:t>
            </w:r>
            <w:r w:rsidRPr="00A77953">
              <w:rPr>
                <w:rFonts w:ascii="Consolas" w:hAnsi="Consolas"/>
                <w:color w:val="0000FF"/>
                <w:sz w:val="14"/>
                <w:szCs w:val="14"/>
                <w:bdr w:val="none" w:sz="0" w:space="0" w:color="auto" w:frame="1"/>
                <w:lang w:eastAsia="ko-KR"/>
              </w:rPr>
              <w:t>'\0'</w:t>
            </w:r>
            <w:r w:rsidRPr="00A77953">
              <w:rPr>
                <w:rFonts w:ascii="Consolas" w:hAnsi="Consolas"/>
                <w:color w:val="000000"/>
                <w:sz w:val="14"/>
                <w:szCs w:val="14"/>
                <w:bdr w:val="none" w:sz="0" w:space="0" w:color="auto" w:frame="1"/>
                <w:lang w:eastAsia="ko-KR"/>
              </w:rPr>
              <w:t> };  </w:t>
            </w:r>
          </w:p>
          <w:p w14:paraId="4098BDA5"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flag_notcount = 1;  </w:t>
            </w:r>
          </w:p>
          <w:p w14:paraId="3EB026B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(backtrack == 1) {  </w:t>
            </w:r>
          </w:p>
          <w:p w14:paraId="06CA0C75" w14:textId="41203B61"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104C8D0B" w14:textId="7541F593"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63CB9CBC" w14:textId="5D26948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sendCharacter =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sendCharacter &lt;=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r w:rsidR="00F25F30" w:rsidRPr="00A77953">
              <w:rPr>
                <w:rFonts w:ascii="Consolas" w:hAnsi="Consolas"/>
                <w:color w:val="000000"/>
                <w:sz w:val="14"/>
                <w:szCs w:val="14"/>
                <w:bdr w:val="none" w:sz="0" w:space="0" w:color="auto" w:frame="1"/>
                <w:lang w:eastAsia="ko-KR"/>
              </w:rPr>
              <w:br/>
            </w:r>
            <w:r w:rsidRPr="00A77953">
              <w:rPr>
                <w:rFonts w:ascii="Consolas" w:hAnsi="Consolas"/>
                <w:color w:val="000000"/>
                <w:sz w:val="14"/>
                <w:szCs w:val="14"/>
                <w:bdr w:val="none" w:sz="0" w:space="0" w:color="auto" w:frame="1"/>
                <w:lang w:eastAsia="ko-KR"/>
              </w:rPr>
              <w:t>sendCharacter++) {  </w:t>
            </w:r>
          </w:p>
          <w:p w14:paraId="1548CBEA" w14:textId="121F9676"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[sendCharacter], 1, MPI_CHAR, 0, 4,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F09E4F8" wp14:editId="0ADF2424">
                  <wp:extent cx="209550" cy="209550"/>
                  <wp:effectExtent l="0" t="0" r="0" b="0"/>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MPI_COMM_WORLD);  </w:t>
            </w:r>
          </w:p>
          <w:p w14:paraId="24C38DE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D278BB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128D408"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(backtrack == 0) {  </w:t>
            </w:r>
          </w:p>
          <w:p w14:paraId="465B3935" w14:textId="71034191"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w:t>
            </w:r>
          </w:p>
          <w:p w14:paraId="34AE7B4C" w14:textId="3C330FAE"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w:t>
            </w:r>
          </w:p>
          <w:p w14:paraId="24BCF2AB" w14:textId="66D28129"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7FB65EB6" w14:textId="280518ED"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MPI_Send(&amp;endIndex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0, 4, MPI_COMM_WORLD);  </w:t>
            </w:r>
          </w:p>
          <w:p w14:paraId="125C6F18"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F1EB2AC"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57B97136"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0) {  </w:t>
            </w:r>
          </w:p>
          <w:p w14:paraId="003900DC" w14:textId="7BD3EAE8"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25E29C0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coloumnBacktrack, rowBacktrack;  </w:t>
            </w:r>
          </w:p>
          <w:p w14:paraId="0188F43E"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E0EB0C2" w14:textId="53970D4F"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018" w:hanging="20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MPI_Recv(&amp;lengthOf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numberOfProcess - 1, </w:t>
            </w:r>
            <w:r w:rsidR="00F25F30" w:rsidRPr="00A77953">
              <w:rPr>
                <w:rFonts w:ascii="Consolas" w:hAnsi="Consolas"/>
                <w:color w:val="000000"/>
                <w:sz w:val="14"/>
                <w:szCs w:val="14"/>
                <w:bdr w:val="none" w:sz="0" w:space="0" w:color="auto" w:frame="1"/>
                <w:lang w:eastAsia="ko-KR"/>
              </w:rPr>
              <w:br/>
            </w:r>
            <w:r w:rsidRPr="00A77953">
              <w:rPr>
                <w:rFonts w:ascii="Consolas" w:hAnsi="Consolas"/>
                <w:color w:val="000000"/>
                <w:sz w:val="14"/>
                <w:szCs w:val="14"/>
                <w:bdr w:val="none" w:sz="0" w:space="0" w:color="auto" w:frame="1"/>
                <w:lang w:eastAsia="ko-KR"/>
              </w:rPr>
              <w:t>5, MPI_COMM_WORLD, &amp;status);  </w:t>
            </w:r>
          </w:p>
          <w:p w14:paraId="149FF233" w14:textId="7A2E997A"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vector&lt;</w:t>
            </w:r>
            <w:r w:rsidRPr="00A77953">
              <w:rPr>
                <w:rFonts w:ascii="Consolas" w:hAnsi="Consolas"/>
                <w:b/>
                <w:bCs/>
                <w:color w:val="2E8B57"/>
                <w:sz w:val="14"/>
                <w:szCs w:val="14"/>
                <w:bdr w:val="none" w:sz="0" w:space="0" w:color="auto" w:frame="1"/>
                <w:lang w:eastAsia="ko-KR"/>
              </w:rPr>
              <w:t>char</w:t>
            </w:r>
            <w:r w:rsidRPr="00A77953">
              <w:rPr>
                <w:rFonts w:ascii="Consolas" w:hAnsi="Consolas"/>
                <w:color w:val="000000"/>
                <w:sz w:val="14"/>
                <w:szCs w:val="14"/>
                <w:bdr w:val="none" w:sz="0" w:space="0" w:color="auto" w:frame="1"/>
                <w:lang w:eastAsia="ko-KR"/>
              </w:rPr>
              <w:t>&gt; 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571B46F3" w14:textId="7FCA8F6B"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.resize(lengthOf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4C7DA980"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0BDC6972" w14:textId="18586053"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[lengthOf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w:t>
            </w:r>
            <w:r w:rsidRPr="00A77953">
              <w:rPr>
                <w:rFonts w:ascii="Consolas" w:hAnsi="Consolas"/>
                <w:color w:val="0000FF"/>
                <w:sz w:val="14"/>
                <w:szCs w:val="14"/>
                <w:bdr w:val="none" w:sz="0" w:space="0" w:color="auto" w:frame="1"/>
                <w:lang w:eastAsia="ko-KR"/>
              </w:rPr>
              <w:t>'\0'</w:t>
            </w:r>
            <w:r w:rsidRPr="00A77953">
              <w:rPr>
                <w:rFonts w:ascii="Consolas" w:hAnsi="Consolas"/>
                <w:color w:val="000000"/>
                <w:sz w:val="14"/>
                <w:szCs w:val="14"/>
                <w:bdr w:val="none" w:sz="0" w:space="0" w:color="auto" w:frame="1"/>
                <w:lang w:eastAsia="ko-KR"/>
              </w:rPr>
              <w:t>;  </w:t>
            </w:r>
          </w:p>
          <w:p w14:paraId="21C5FB01" w14:textId="2BE9DB95"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593" w:hanging="1593"/>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finishReceived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0, finishBacktrackAndReceived = 0,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040A995D" wp14:editId="2D7A3685">
                  <wp:extent cx="209550" cy="209550"/>
                  <wp:effectExtent l="0" t="0" r="0" b="0"/>
                  <wp:docPr id="822"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finishBacktrackProcess0 = 0;  </w:t>
            </w:r>
          </w:p>
          <w:p w14:paraId="433B1EDE"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firstColoumn = ((process)*lengthOfY / numberOfProcess);  </w:t>
            </w:r>
          </w:p>
          <w:p w14:paraId="4E1C0BC1"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1451" w:hanging="145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coloumnStartBacktrack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0EC44DF0" wp14:editId="448A640F">
                  <wp:extent cx="209550" cy="209550"/>
                  <wp:effectExtent l="0" t="0" r="0" b="0"/>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(((process)*lengthOfY / numberOfProcess)) - firstColoumn;  </w:t>
            </w:r>
          </w:p>
          <w:p w14:paraId="24FBD48A"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1451" w:hanging="145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coloumnEndBacktrack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CB06671" wp14:editId="0C2D61D4">
                  <wp:extent cx="209550" cy="209550"/>
                  <wp:effectExtent l="0" t="0" r="0" b="0"/>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((process + 1) * lengthOfY / numberOfProcess) - firstColoumn;  </w:t>
            </w:r>
          </w:p>
          <w:p w14:paraId="6C157B69"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0F2C5DB7" w14:textId="3446FB09"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originalColoumnIndexY;  </w:t>
            </w:r>
          </w:p>
          <w:p w14:paraId="3413DE9E"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950228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 valueForBacktrack.rowForBacktrack;  </w:t>
            </w:r>
          </w:p>
          <w:p w14:paraId="12494154"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 coloumnEndBacktrack;  </w:t>
            </w:r>
          </w:p>
          <w:p w14:paraId="1F5BF47B" w14:textId="78811589"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valueForBacktrack.index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ForBacktrack;  </w:t>
            </w:r>
          </w:p>
          <w:p w14:paraId="25BED8A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 valueForBacktrack.originalColoumnBacktrack;  </w:t>
            </w:r>
          </w:p>
          <w:p w14:paraId="258AE4A0"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018" w:hanging="2018"/>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while</w:t>
            </w:r>
            <w:r w:rsidRPr="00A77953">
              <w:rPr>
                <w:rFonts w:ascii="Consolas" w:hAnsi="Consolas"/>
                <w:color w:val="000000"/>
                <w:sz w:val="14"/>
                <w:szCs w:val="14"/>
                <w:bdr w:val="none" w:sz="0" w:space="0" w:color="auto" w:frame="1"/>
                <w:lang w:eastAsia="ko-KR"/>
              </w:rPr>
              <w:t> (coloumnBacktrack &gt;= coloumnStartBacktrack &amp;&amp;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89387A2" wp14:editId="440EB557">
                  <wp:extent cx="209550" cy="209550"/>
                  <wp:effectExtent l="0" t="0" r="0" b="0"/>
                  <wp:docPr id="825"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coloumnBacktrack &lt;= coloumnEndBacktrack) {  </w:t>
            </w:r>
          </w:p>
          <w:p w14:paraId="5C71930F" w14:textId="04BD9036"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(rowBacktrack - 1 &lt; 0 || coloumnBacktrack - 1 &lt; 0 ||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1CA4374A" wp14:editId="034FB4B5">
                  <wp:extent cx="209550" cy="209550"/>
                  <wp:effectExtent l="0" t="0" r="0" b="0"/>
                  <wp:docPr id="826"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originalColoumnIndexY - 1 &lt; 0 || 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&lt;= 0)  </w:t>
            </w:r>
          </w:p>
          <w:p w14:paraId="0C23847D"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r w:rsidRPr="00A77953">
              <w:rPr>
                <w:rFonts w:ascii="Consolas" w:hAnsi="Consolas"/>
                <w:b/>
                <w:bCs/>
                <w:color w:val="006699"/>
                <w:sz w:val="14"/>
                <w:szCs w:val="14"/>
                <w:bdr w:val="none" w:sz="0" w:space="0" w:color="auto" w:frame="1"/>
                <w:lang w:eastAsia="ko-KR"/>
              </w:rPr>
              <w:t>break</w:t>
            </w:r>
            <w:r w:rsidRPr="00A77953">
              <w:rPr>
                <w:rFonts w:ascii="Consolas" w:hAnsi="Consolas"/>
                <w:color w:val="000000"/>
                <w:sz w:val="14"/>
                <w:szCs w:val="14"/>
                <w:bdr w:val="none" w:sz="0" w:space="0" w:color="auto" w:frame="1"/>
                <w:lang w:eastAsia="ko-KR"/>
              </w:rPr>
              <w:t>;  </w:t>
            </w:r>
          </w:p>
          <w:p w14:paraId="499E6150"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(X[rowBacktrack - 1] == Y[originalColoumnIndexY - 1]) {  </w:t>
            </w:r>
          </w:p>
          <w:p w14:paraId="5C0812DA" w14:textId="036756CC"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 X[rowBacktrack - 1];  </w:t>
            </w:r>
          </w:p>
          <w:p w14:paraId="3CC81867"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635CEDC6"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7F1AB445" w14:textId="0577FD26"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3E82B81F"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37DE5D3F"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8AC0783" w14:textId="0A1B0010"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444" w:hanging="244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 - 1][coloumnBacktrack] &gt; </w:t>
            </w:r>
            <w:r w:rsidR="00F25F30"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11F1FBC" wp14:editId="23D43F06">
                  <wp:extent cx="209550" cy="209550"/>
                  <wp:effectExtent l="0" t="0" r="0" b="0"/>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Character[rowBacktrack][coloumnBacktrack - 1]) {  </w:t>
            </w:r>
          </w:p>
          <w:p w14:paraId="2AA90D53"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3270EFBC"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31A9DD2F"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5C971E6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2C763674"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4E13BC3C"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66291732"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516BCB5B"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finishBacktrackProcess0 = 1;  </w:t>
            </w:r>
          </w:p>
          <w:p w14:paraId="2F653501"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58AF4420"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(finishBacktrackProcess0 == 1) {  </w:t>
            </w:r>
          </w:p>
          <w:p w14:paraId="56D55485"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444" w:hanging="244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fromProcess = numberOfProcess - 1;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D016BF2" wp14:editId="208296A9">
                  <wp:extent cx="209550" cy="209550"/>
                  <wp:effectExtent l="0" t="0" r="0" b="0"/>
                  <wp:docPr id="828"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fromProcess &gt;= 1; fromProcess--) {  </w:t>
            </w:r>
          </w:p>
          <w:p w14:paraId="51184470" w14:textId="09AE3261"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MPI_Recv(&amp;initialIndex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fromProcess, 4,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1E42E017" wp14:editId="4CDA94D4">
                  <wp:extent cx="209550" cy="209550"/>
                  <wp:effectExtent l="0" t="0" r="0" b="0"/>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MPI_COMM_WORLD, &amp;status);  </w:t>
            </w:r>
          </w:p>
          <w:p w14:paraId="2B065986" w14:textId="0345196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302" w:hanging="230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MPI_Recv(&amp;endIndex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fromProcess, 4, </w:t>
            </w:r>
            <w:r w:rsidR="006560D9" w:rsidRPr="00A77953">
              <w:rPr>
                <w:rFonts w:ascii="Consolas" w:hAnsi="Consolas"/>
                <w:color w:val="000000"/>
                <w:sz w:val="14"/>
                <w:szCs w:val="14"/>
                <w:bdr w:val="none" w:sz="0" w:space="0" w:color="auto" w:frame="1"/>
                <w:lang w:eastAsia="ko-KR"/>
              </w:rPr>
              <w:t xml:space="preserve"> </w:t>
            </w:r>
            <w:r w:rsidRPr="00A77953">
              <w:rPr>
                <w:rFonts w:ascii="Consolas" w:hAnsi="Consolas"/>
                <w:color w:val="000000"/>
                <w:sz w:val="14"/>
                <w:szCs w:val="14"/>
                <w:bdr w:val="none" w:sz="0" w:space="0" w:color="auto" w:frame="1"/>
                <w:lang w:eastAsia="ko-KR"/>
              </w:rPr>
              <w:t>MPI_COMM_WORLD,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17057294" wp14:editId="788C7522">
                  <wp:extent cx="209550" cy="209550"/>
                  <wp:effectExtent l="0" t="0" r="0" b="0"/>
                  <wp:docPr id="83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&amp;status);  </w:t>
            </w:r>
          </w:p>
          <w:p w14:paraId="2DA5458B" w14:textId="2ED8C258"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&amp;&amp;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  </w:t>
            </w:r>
          </w:p>
          <w:p w14:paraId="3869B37F"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4A17EC59"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12D2EAAD" w14:textId="1F36916A"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3294" w:hanging="329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for</w:t>
            </w:r>
            <w:r w:rsidRPr="00A77953">
              <w:rPr>
                <w:rFonts w:ascii="Consolas" w:hAnsi="Consolas"/>
                <w:color w:val="000000"/>
                <w:sz w:val="14"/>
                <w:szCs w:val="14"/>
                <w:bdr w:val="none" w:sz="0" w:space="0" w:color="auto" w:frame="1"/>
                <w:lang w:eastAsia="ko-KR"/>
              </w:rPr>
              <w:t> (</w:t>
            </w: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endIndex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4EE549AA" wp14:editId="3F769DAD">
                  <wp:extent cx="190500" cy="190500"/>
                  <wp:effectExtent l="0" t="0" r="0" b="0"/>
                  <wp:docPr id="831"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&lt;= initialIndex</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w:t>
            </w:r>
          </w:p>
          <w:p w14:paraId="4081A83E" w14:textId="70CA9648"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3152" w:hanging="3152"/>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MPI_Recv(&amp;characterOf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1, MPI_INT, </w:t>
            </w:r>
            <w:r w:rsidR="00823674"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576A2178" wp14:editId="448BC74B">
                  <wp:extent cx="190500" cy="190500"/>
                  <wp:effectExtent l="0" t="0" r="0" b="0"/>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fromProcess, 4, MPI_COMM_WORLD, &amp;status);  </w:t>
            </w:r>
          </w:p>
          <w:p w14:paraId="4920319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731BF467"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127BFF3E"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9FBAFB0" w14:textId="008F30F4"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finishReceived</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w:t>
            </w:r>
          </w:p>
          <w:p w14:paraId="078FB554"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F2C0872"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474CC858"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7AEA40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finishBacktrackAndReceived = 1;  </w:t>
            </w:r>
          </w:p>
          <w:p w14:paraId="31D73BAB"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2918DF85" w14:textId="77777777" w:rsidR="0068165C" w:rsidRPr="00A77953" w:rsidRDefault="0068165C" w:rsidP="00C6127F">
            <w:pPr>
              <w:numPr>
                <w:ilvl w:val="0"/>
                <w:numId w:val="17"/>
              </w:numPr>
              <w:pBdr>
                <w:left w:val="single" w:sz="18" w:space="0" w:color="6CE26C"/>
              </w:pBdr>
              <w:shd w:val="clear" w:color="auto" w:fill="FFFFFF"/>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  </w:t>
            </w:r>
          </w:p>
          <w:p w14:paraId="3A43C756" w14:textId="77777777" w:rsidR="0068165C" w:rsidRPr="00A77953" w:rsidRDefault="0068165C" w:rsidP="00C6127F">
            <w:pPr>
              <w:numPr>
                <w:ilvl w:val="0"/>
                <w:numId w:val="17"/>
              </w:numPr>
              <w:pBdr>
                <w:left w:val="single" w:sz="18" w:space="0" w:color="6CE26C"/>
              </w:pBdr>
              <w:shd w:val="clear" w:color="auto" w:fill="F8F8F8"/>
              <w:tabs>
                <w:tab w:val="clear" w:pos="720"/>
              </w:tabs>
              <w:suppressAutoHyphens w:val="0"/>
              <w:spacing w:beforeAutospacing="1" w:afterAutospacing="1" w:line="210" w:lineRule="atLeast"/>
              <w:ind w:left="284" w:hanging="284"/>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tc>
      </w:tr>
    </w:tbl>
    <w:p w14:paraId="04DC7EDC" w14:textId="77777777" w:rsidR="00B75DEC" w:rsidRPr="00B75DEC" w:rsidRDefault="00B75DEC" w:rsidP="00B75DEC"/>
    <w:p w14:paraId="19FB790B" w14:textId="77777777" w:rsidR="00FA152E" w:rsidRDefault="00FA152E" w:rsidP="00FA152E">
      <w:pPr>
        <w:pStyle w:val="Caption"/>
      </w:pPr>
      <w:bookmarkStart w:id="53" w:name="_Ref452964578"/>
      <w:bookmarkStart w:id="54" w:name="_Ref452964099"/>
      <w:bookmarkStart w:id="55" w:name="_Toc454854718"/>
      <w:r>
        <w:t xml:space="preserve">Kode Sumber </w:t>
      </w:r>
      <w:r w:rsidR="00493DB0">
        <w:fldChar w:fldCharType="begin"/>
      </w:r>
      <w:r w:rsidR="00493DB0">
        <w:instrText xml:space="preserve"> SEQ Kode_Sumber \* ARABIC </w:instrText>
      </w:r>
      <w:r w:rsidR="00493DB0">
        <w:fldChar w:fldCharType="separate"/>
      </w:r>
      <w:r w:rsidR="00C66AF1">
        <w:rPr>
          <w:noProof/>
        </w:rPr>
        <w:t>3</w:t>
      </w:r>
      <w:r w:rsidR="00493DB0">
        <w:rPr>
          <w:noProof/>
        </w:rPr>
        <w:fldChar w:fldCharType="end"/>
      </w:r>
      <w:bookmarkEnd w:id="53"/>
      <w:r>
        <w:t xml:space="preserve"> Pemilihan Indeks Perhitungan</w:t>
      </w:r>
      <w:bookmarkEnd w:id="54"/>
      <w:bookmarkEnd w:id="55"/>
    </w:p>
    <w:tbl>
      <w:tblPr>
        <w:tblW w:w="0" w:type="auto"/>
        <w:jc w:val="center"/>
        <w:tblLook w:val="04A0" w:firstRow="1" w:lastRow="0" w:firstColumn="1" w:lastColumn="0" w:noHBand="0" w:noVBand="1"/>
      </w:tblPr>
      <w:tblGrid>
        <w:gridCol w:w="6556"/>
      </w:tblGrid>
      <w:tr w:rsidR="00E32BC4" w:rsidRPr="00A77953" w14:paraId="065B5F10" w14:textId="77777777" w:rsidTr="00BD78CA">
        <w:trPr>
          <w:jc w:val="center"/>
        </w:trPr>
        <w:tc>
          <w:tcPr>
            <w:tcW w:w="0" w:type="auto"/>
            <w:shd w:val="clear" w:color="auto" w:fill="auto"/>
          </w:tcPr>
          <w:p w14:paraId="5F5F5A89"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rowStart = ((alpa * (k - 1) * lengthOfX) / numberOfProcess);  </w:t>
            </w:r>
          </w:p>
          <w:p w14:paraId="682114CE"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rowEndPrevProcess = ((alpa * (k - 2) * lengthOfX) / numberOfProcess);  </w:t>
            </w:r>
          </w:p>
          <w:p w14:paraId="58281746"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lastRenderedPageBreak/>
              <w:t>int</w:t>
            </w:r>
            <w:r w:rsidRPr="00A77953">
              <w:rPr>
                <w:rFonts w:ascii="Consolas" w:hAnsi="Consolas"/>
                <w:color w:val="000000"/>
                <w:sz w:val="14"/>
                <w:szCs w:val="14"/>
                <w:bdr w:val="none" w:sz="0" w:space="0" w:color="auto" w:frame="1"/>
                <w:lang w:eastAsia="ko-KR"/>
              </w:rPr>
              <w:t> rowEnd = (alpa * k * lengthOfX) / numberOfProcess;  </w:t>
            </w:r>
          </w:p>
          <w:p w14:paraId="1511BC9D"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47D80E4"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(rowStart != 0)  </w:t>
            </w:r>
          </w:p>
          <w:p w14:paraId="3DC68AF6"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04CDDAEF"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854B4F3"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 == 0 &amp;&amp; rowStart == 0) {  </w:t>
            </w:r>
          </w:p>
          <w:p w14:paraId="14AEBBFA"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0E6E164D"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305A4F75"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(k != 1 &amp;&amp; rowEndPrevProcess == 0 &amp;&amp; rowStart == 0) {  </w:t>
            </w:r>
          </w:p>
          <w:p w14:paraId="13A6F9EC"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rowStart = rowStart + 1;  </w:t>
            </w:r>
          </w:p>
          <w:p w14:paraId="07CE91FA"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AC2E2FD"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418ABC1B"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coloumnStart = (process)*lengthOfY / numberOfProcess;  </w:t>
            </w:r>
          </w:p>
          <w:p w14:paraId="025F3A7E"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(coloumnStart != 0)  </w:t>
            </w:r>
          </w:p>
          <w:p w14:paraId="1A53AFB8"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coloumnStart = coloumnStart + 1;  </w:t>
            </w:r>
          </w:p>
          <w:p w14:paraId="1788E550" w14:textId="77777777" w:rsidR="00E32BC4" w:rsidRPr="00A77953" w:rsidRDefault="00E32BC4" w:rsidP="00C6127F">
            <w:pPr>
              <w:numPr>
                <w:ilvl w:val="0"/>
                <w:numId w:val="19"/>
              </w:numPr>
              <w:pBdr>
                <w:left w:val="single" w:sz="18" w:space="0" w:color="6CE26C"/>
              </w:pBdr>
              <w:shd w:val="clear" w:color="auto" w:fill="F8F8F8"/>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9D1F2C5" w14:textId="77777777" w:rsidR="00E32BC4" w:rsidRPr="00A77953" w:rsidRDefault="00E32BC4" w:rsidP="00C6127F">
            <w:pPr>
              <w:numPr>
                <w:ilvl w:val="0"/>
                <w:numId w:val="19"/>
              </w:numPr>
              <w:pBdr>
                <w:left w:val="single" w:sz="18" w:space="0" w:color="6CE26C"/>
              </w:pBdr>
              <w:shd w:val="clear" w:color="auto" w:fill="FFFFFF"/>
              <w:tabs>
                <w:tab w:val="clear" w:pos="720"/>
                <w:tab w:val="num" w:pos="567"/>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coloumnEnd = (process + 1) * lengthOfY / numberOfProcess; </w:t>
            </w:r>
          </w:p>
        </w:tc>
      </w:tr>
    </w:tbl>
    <w:p w14:paraId="7A5AA713" w14:textId="77777777" w:rsidR="00B75DEC" w:rsidRPr="00B75DEC" w:rsidRDefault="00B75DEC" w:rsidP="00B75DEC"/>
    <w:p w14:paraId="02C881F0" w14:textId="77777777" w:rsidR="00622FCD" w:rsidRDefault="00622FCD" w:rsidP="00622FCD">
      <w:pPr>
        <w:pStyle w:val="Caption"/>
      </w:pPr>
      <w:bookmarkStart w:id="56" w:name="_Ref452964600"/>
      <w:bookmarkStart w:id="57" w:name="_Ref452964173"/>
      <w:bookmarkStart w:id="58" w:name="_Toc454854719"/>
      <w:r>
        <w:t xml:space="preserve">Kode Sumber </w:t>
      </w:r>
      <w:r w:rsidR="00493DB0">
        <w:fldChar w:fldCharType="begin"/>
      </w:r>
      <w:r w:rsidR="00493DB0">
        <w:instrText xml:space="preserve"> SEQ Kode_Sumber \* ARABIC </w:instrText>
      </w:r>
      <w:r w:rsidR="00493DB0">
        <w:fldChar w:fldCharType="separate"/>
      </w:r>
      <w:r w:rsidR="00C66AF1">
        <w:rPr>
          <w:noProof/>
        </w:rPr>
        <w:t>4</w:t>
      </w:r>
      <w:r w:rsidR="00493DB0">
        <w:rPr>
          <w:noProof/>
        </w:rPr>
        <w:fldChar w:fldCharType="end"/>
      </w:r>
      <w:bookmarkEnd w:id="56"/>
      <w:r>
        <w:t xml:space="preserve"> Pemilihan Indeks Kolom Untuk Menerima Data</w:t>
      </w:r>
      <w:bookmarkEnd w:id="57"/>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3"/>
      </w:tblGrid>
      <w:tr w:rsidR="00FA152E" w:rsidRPr="00A77953" w14:paraId="0C74F963" w14:textId="77777777" w:rsidTr="00BD78CA">
        <w:trPr>
          <w:jc w:val="center"/>
        </w:trPr>
        <w:tc>
          <w:tcPr>
            <w:tcW w:w="0" w:type="auto"/>
            <w:tcBorders>
              <w:top w:val="nil"/>
              <w:left w:val="nil"/>
              <w:bottom w:val="nil"/>
              <w:right w:val="nil"/>
            </w:tcBorders>
            <w:shd w:val="clear" w:color="auto" w:fill="auto"/>
          </w:tcPr>
          <w:p w14:paraId="612D7561" w14:textId="77777777" w:rsidR="00622FCD" w:rsidRPr="00A77953" w:rsidRDefault="00622FCD" w:rsidP="00C6127F">
            <w:pPr>
              <w:numPr>
                <w:ilvl w:val="0"/>
                <w:numId w:val="20"/>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2E8B57"/>
                <w:sz w:val="14"/>
                <w:szCs w:val="14"/>
                <w:bdr w:val="none" w:sz="0" w:space="0" w:color="auto" w:frame="1"/>
                <w:lang w:eastAsia="ko-KR"/>
              </w:rPr>
              <w:t>int</w:t>
            </w:r>
            <w:r w:rsidRPr="00A77953">
              <w:rPr>
                <w:rFonts w:ascii="Consolas" w:hAnsi="Consolas"/>
                <w:color w:val="000000"/>
                <w:sz w:val="14"/>
                <w:szCs w:val="14"/>
                <w:bdr w:val="none" w:sz="0" w:space="0" w:color="auto" w:frame="1"/>
                <w:lang w:eastAsia="ko-KR"/>
              </w:rPr>
              <w:t> colStartForProcess1;  </w:t>
            </w:r>
          </w:p>
          <w:p w14:paraId="27FCF5FD" w14:textId="77777777" w:rsidR="00622FCD" w:rsidRPr="00A77953" w:rsidRDefault="00622FCD" w:rsidP="00C6127F">
            <w:pPr>
              <w:numPr>
                <w:ilvl w:val="0"/>
                <w:numId w:val="20"/>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colStartForProcess1 = (1 * lengthOfY / numberOfProcess);  </w:t>
            </w:r>
          </w:p>
          <w:p w14:paraId="2E75BD08" w14:textId="77777777" w:rsidR="00622FCD" w:rsidRPr="00A77953" w:rsidRDefault="00622FCD" w:rsidP="00C6127F">
            <w:pPr>
              <w:numPr>
                <w:ilvl w:val="0"/>
                <w:numId w:val="20"/>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((process * lengthOfY / numberOfProcess) != colStartForProcess1) {  </w:t>
            </w:r>
          </w:p>
          <w:p w14:paraId="75E1B8BD" w14:textId="77777777" w:rsidR="00622FCD" w:rsidRPr="00A77953" w:rsidRDefault="00622FCD" w:rsidP="00C6127F">
            <w:pPr>
              <w:numPr>
                <w:ilvl w:val="0"/>
                <w:numId w:val="20"/>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coloumnReceive = firstColoumn - coloumnPreviousProcess;  </w:t>
            </w:r>
          </w:p>
          <w:p w14:paraId="6F792CE2" w14:textId="77777777" w:rsidR="00622FCD" w:rsidRPr="00A77953" w:rsidRDefault="00622FCD" w:rsidP="00C6127F">
            <w:pPr>
              <w:numPr>
                <w:ilvl w:val="0"/>
                <w:numId w:val="20"/>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16BBCE9E" w14:textId="77777777" w:rsidR="00622FCD" w:rsidRPr="00A77953" w:rsidRDefault="00622FCD" w:rsidP="00C6127F">
            <w:pPr>
              <w:numPr>
                <w:ilvl w:val="0"/>
                <w:numId w:val="20"/>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3DF24842" w14:textId="77777777" w:rsidR="00622FCD" w:rsidRPr="00A77953" w:rsidRDefault="00622FCD" w:rsidP="00C6127F">
            <w:pPr>
              <w:numPr>
                <w:ilvl w:val="0"/>
                <w:numId w:val="20"/>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coloumnReceive = coloumnStart - 1;  </w:t>
            </w:r>
          </w:p>
          <w:p w14:paraId="12CAE30C" w14:textId="77777777" w:rsidR="00FA152E" w:rsidRPr="00A77953" w:rsidRDefault="00622FCD" w:rsidP="00C6127F">
            <w:pPr>
              <w:numPr>
                <w:ilvl w:val="0"/>
                <w:numId w:val="20"/>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601"/>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w:t>
            </w:r>
          </w:p>
        </w:tc>
      </w:tr>
    </w:tbl>
    <w:p w14:paraId="74EA692D" w14:textId="440E0782" w:rsidR="005536E2" w:rsidRDefault="005536E2" w:rsidP="005536E2">
      <w:pPr>
        <w:pStyle w:val="Caption"/>
      </w:pPr>
      <w:bookmarkStart w:id="59" w:name="_Ref452964481"/>
      <w:bookmarkStart w:id="60" w:name="_Ref452964306"/>
      <w:bookmarkStart w:id="61" w:name="_Toc454854720"/>
      <w:r>
        <w:lastRenderedPageBreak/>
        <w:t xml:space="preserve">Kode Sumber </w:t>
      </w:r>
      <w:r w:rsidR="00493DB0">
        <w:fldChar w:fldCharType="begin"/>
      </w:r>
      <w:r w:rsidR="00493DB0">
        <w:instrText xml:space="preserve"> SEQ Kode_Sumber \* ARABIC </w:instrText>
      </w:r>
      <w:r w:rsidR="00493DB0">
        <w:fldChar w:fldCharType="separate"/>
      </w:r>
      <w:r w:rsidR="00C66AF1">
        <w:rPr>
          <w:noProof/>
        </w:rPr>
        <w:t>5</w:t>
      </w:r>
      <w:r w:rsidR="00493DB0">
        <w:rPr>
          <w:noProof/>
        </w:rPr>
        <w:fldChar w:fldCharType="end"/>
      </w:r>
      <w:bookmarkEnd w:id="59"/>
      <w:r>
        <w:t xml:space="preserve"> Pengambilkan Karakter </w:t>
      </w:r>
      <w:r w:rsidR="00BB1FAD" w:rsidRPr="00BB1FAD">
        <w:t>LCS</w:t>
      </w:r>
      <w:bookmarkEnd w:id="60"/>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2"/>
      </w:tblGrid>
      <w:tr w:rsidR="006560D9" w:rsidRPr="00A77953" w14:paraId="763368ED" w14:textId="77777777" w:rsidTr="00BD78CA">
        <w:trPr>
          <w:jc w:val="center"/>
        </w:trPr>
        <w:tc>
          <w:tcPr>
            <w:tcW w:w="0" w:type="auto"/>
            <w:tcBorders>
              <w:top w:val="nil"/>
              <w:left w:val="nil"/>
              <w:bottom w:val="nil"/>
              <w:right w:val="nil"/>
            </w:tcBorders>
            <w:shd w:val="clear" w:color="auto" w:fill="auto"/>
          </w:tcPr>
          <w:p w14:paraId="5FD1E4BF"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(X[rowBacktrack - 1] == Y[originalColoumnIndexY - 1]) {  </w:t>
            </w:r>
          </w:p>
          <w:p w14:paraId="124167E7" w14:textId="1DFAF04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character</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- 1] = X[rowBacktrack - 1];  </w:t>
            </w:r>
          </w:p>
          <w:p w14:paraId="723BCDB3"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7B4F427C"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2AB695FF" w14:textId="4689F58C"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indexOf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  </w:t>
            </w:r>
          </w:p>
          <w:p w14:paraId="39A5105C"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0C716028"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7482A3FD" w14:textId="76DE3331"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 - 1][coloumnBacktrack] &gt; </w:t>
            </w:r>
            <w:r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275A3E92" wp14:editId="41697318">
                  <wp:extent cx="190500" cy="190500"/>
                  <wp:effectExtent l="0" t="0" r="0" b="0"/>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Character[rowBacktrack][coloumnBacktrack - 1]) {  </w:t>
            </w:r>
          </w:p>
          <w:p w14:paraId="52DA095C"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rowBacktrack--;  </w:t>
            </w:r>
          </w:p>
          <w:p w14:paraId="11A5F05B"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2602960C"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4C430CAC"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coloumnBacktrack--;  </w:t>
            </w:r>
          </w:p>
          <w:p w14:paraId="4349F2CF" w14:textId="77777777" w:rsidR="006560D9" w:rsidRPr="00A77953" w:rsidRDefault="006560D9" w:rsidP="00C6127F">
            <w:pPr>
              <w:numPr>
                <w:ilvl w:val="0"/>
                <w:numId w:val="21"/>
              </w:numPr>
              <w:pBdr>
                <w:left w:val="single" w:sz="18" w:space="0" w:color="6CE26C"/>
              </w:pBdr>
              <w:shd w:val="clear" w:color="auto" w:fill="FFFFFF"/>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originalColoumnIndexY--;  </w:t>
            </w:r>
          </w:p>
          <w:p w14:paraId="06F4BE41" w14:textId="77777777" w:rsidR="006560D9" w:rsidRPr="00A77953" w:rsidRDefault="006560D9" w:rsidP="00C6127F">
            <w:pPr>
              <w:numPr>
                <w:ilvl w:val="0"/>
                <w:numId w:val="21"/>
              </w:numPr>
              <w:pBdr>
                <w:left w:val="single" w:sz="18" w:space="0" w:color="6CE26C"/>
              </w:pBdr>
              <w:shd w:val="clear" w:color="auto" w:fill="F8F8F8"/>
              <w:tabs>
                <w:tab w:val="clear" w:pos="720"/>
                <w:tab w:val="num" w:pos="601"/>
              </w:tabs>
              <w:suppressAutoHyphens w:val="0"/>
              <w:spacing w:beforeAutospacing="1" w:afterAutospacing="1" w:line="210" w:lineRule="atLeast"/>
              <w:ind w:left="601" w:hanging="567"/>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w:t>
            </w:r>
          </w:p>
        </w:tc>
      </w:tr>
    </w:tbl>
    <w:p w14:paraId="2D4D3779" w14:textId="77777777" w:rsidR="006560D9" w:rsidRPr="00B75DEC" w:rsidRDefault="006560D9" w:rsidP="00B75DEC"/>
    <w:p w14:paraId="0655DBAD" w14:textId="60BE1C37" w:rsidR="00156CE1" w:rsidRDefault="00156CE1" w:rsidP="00156CE1">
      <w:pPr>
        <w:pStyle w:val="Caption"/>
      </w:pPr>
      <w:bookmarkStart w:id="62" w:name="_Ref452965092"/>
      <w:bookmarkStart w:id="63" w:name="_Ref452965009"/>
      <w:bookmarkStart w:id="64" w:name="_Toc454854721"/>
      <w:r>
        <w:t xml:space="preserve">Kode Sumber </w:t>
      </w:r>
      <w:r w:rsidR="00493DB0">
        <w:fldChar w:fldCharType="begin"/>
      </w:r>
      <w:r w:rsidR="00493DB0">
        <w:instrText xml:space="preserve"> SEQ Kode_Sumber \* ARABIC </w:instrText>
      </w:r>
      <w:r w:rsidR="00493DB0">
        <w:fldChar w:fldCharType="separate"/>
      </w:r>
      <w:r w:rsidR="00C66AF1">
        <w:rPr>
          <w:noProof/>
        </w:rPr>
        <w:t>6</w:t>
      </w:r>
      <w:r w:rsidR="00493DB0">
        <w:rPr>
          <w:noProof/>
        </w:rPr>
        <w:fldChar w:fldCharType="end"/>
      </w:r>
      <w:bookmarkEnd w:id="62"/>
      <w:r>
        <w:t xml:space="preserve"> Perhitungan Nilai Indeks </w:t>
      </w:r>
      <w:r w:rsidR="00BB1FAD" w:rsidRPr="00BB1FAD">
        <w:t>LCS</w:t>
      </w:r>
      <w:bookmarkEnd w:id="63"/>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7"/>
      </w:tblGrid>
      <w:tr w:rsidR="00D109C8" w:rsidRPr="00A77953" w14:paraId="3C3D0F80" w14:textId="77777777" w:rsidTr="00BD78CA">
        <w:trPr>
          <w:trHeight w:val="283"/>
          <w:jc w:val="center"/>
        </w:trPr>
        <w:tc>
          <w:tcPr>
            <w:tcW w:w="0" w:type="auto"/>
            <w:tcBorders>
              <w:top w:val="nil"/>
              <w:left w:val="nil"/>
              <w:bottom w:val="nil"/>
              <w:right w:val="nil"/>
            </w:tcBorders>
            <w:shd w:val="clear" w:color="auto" w:fill="auto"/>
          </w:tcPr>
          <w:p w14:paraId="26D93099" w14:textId="77777777" w:rsidR="00D109C8" w:rsidRPr="00A77953" w:rsidRDefault="00D109C8" w:rsidP="00C6127F">
            <w:pPr>
              <w:numPr>
                <w:ilvl w:val="0"/>
                <w:numId w:val="22"/>
              </w:numPr>
              <w:pBdr>
                <w:left w:val="single" w:sz="18" w:space="0" w:color="6CE26C"/>
              </w:pBdr>
              <w:shd w:val="clear" w:color="auto" w:fill="FFFFFF"/>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(rowCalculate == 0 || coloumnCalculate == 0) {  </w:t>
            </w:r>
          </w:p>
          <w:p w14:paraId="752A329F" w14:textId="7ABD9587" w:rsidR="00D109C8" w:rsidRPr="00A77953" w:rsidRDefault="00D109C8" w:rsidP="00C6127F">
            <w:pPr>
              <w:numPr>
                <w:ilvl w:val="0"/>
                <w:numId w:val="22"/>
              </w:numPr>
              <w:pBdr>
                <w:left w:val="single" w:sz="18" w:space="0" w:color="6CE26C"/>
              </w:pBdr>
              <w:shd w:val="clear" w:color="auto" w:fill="F8F8F8"/>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0;  </w:t>
            </w:r>
          </w:p>
          <w:p w14:paraId="6EE5042E" w14:textId="77777777" w:rsidR="00D109C8" w:rsidRPr="00A77953" w:rsidRDefault="00D109C8" w:rsidP="00C6127F">
            <w:pPr>
              <w:numPr>
                <w:ilvl w:val="0"/>
                <w:numId w:val="22"/>
              </w:numPr>
              <w:pBdr>
                <w:left w:val="single" w:sz="18" w:space="0" w:color="6CE26C"/>
              </w:pBdr>
              <w:shd w:val="clear" w:color="auto" w:fill="FFFFFF"/>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62DE53D1" w14:textId="77777777" w:rsidR="00D109C8" w:rsidRPr="00A77953" w:rsidRDefault="00D109C8" w:rsidP="00C6127F">
            <w:pPr>
              <w:numPr>
                <w:ilvl w:val="0"/>
                <w:numId w:val="22"/>
              </w:numPr>
              <w:pBdr>
                <w:left w:val="single" w:sz="18" w:space="0" w:color="6CE26C"/>
              </w:pBdr>
              <w:shd w:val="clear" w:color="auto" w:fill="F8F8F8"/>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w:t>
            </w:r>
            <w:r w:rsidRPr="00A77953">
              <w:rPr>
                <w:rFonts w:ascii="Consolas" w:hAnsi="Consolas"/>
                <w:b/>
                <w:bCs/>
                <w:color w:val="006699"/>
                <w:sz w:val="14"/>
                <w:szCs w:val="14"/>
                <w:bdr w:val="none" w:sz="0" w:space="0" w:color="auto" w:frame="1"/>
                <w:lang w:eastAsia="ko-KR"/>
              </w:rPr>
              <w:t>if</w:t>
            </w:r>
            <w:r w:rsidRPr="00A77953">
              <w:rPr>
                <w:rFonts w:ascii="Consolas" w:hAnsi="Consolas"/>
                <w:color w:val="000000"/>
                <w:sz w:val="14"/>
                <w:szCs w:val="14"/>
                <w:bdr w:val="none" w:sz="0" w:space="0" w:color="auto" w:frame="1"/>
                <w:lang w:eastAsia="ko-KR"/>
              </w:rPr>
              <w:t> (X[rowCalculate - 1] == Y[coloumnCalculate - 1]) {  </w:t>
            </w:r>
          </w:p>
          <w:p w14:paraId="0642638D" w14:textId="55614639" w:rsidR="00D109C8" w:rsidRPr="00A77953" w:rsidRDefault="00D109C8" w:rsidP="00C6127F">
            <w:pPr>
              <w:numPr>
                <w:ilvl w:val="0"/>
                <w:numId w:val="22"/>
              </w:numPr>
              <w:pBdr>
                <w:left w:val="single" w:sz="18" w:space="0" w:color="6CE26C"/>
              </w:pBdr>
              <w:shd w:val="clear" w:color="auto" w:fill="FFFFFF"/>
              <w:tabs>
                <w:tab w:val="clear" w:pos="720"/>
                <w:tab w:val="num" w:pos="317"/>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lastRenderedPageBreak/>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w:t>
            </w:r>
            <w:r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655F310A" wp14:editId="05713A50">
                  <wp:extent cx="190500" cy="190500"/>
                  <wp:effectExtent l="0" t="0" r="0" b="0"/>
                  <wp:docPr id="834"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- 1 - firstColoumn] + 1;  </w:t>
            </w:r>
          </w:p>
          <w:p w14:paraId="3BF1DDE8" w14:textId="77777777" w:rsidR="00D109C8" w:rsidRPr="00A77953" w:rsidRDefault="00D109C8" w:rsidP="00C6127F">
            <w:pPr>
              <w:numPr>
                <w:ilvl w:val="0"/>
                <w:numId w:val="22"/>
              </w:numPr>
              <w:pBdr>
                <w:left w:val="single" w:sz="18" w:space="0" w:color="6CE26C"/>
              </w:pBdr>
              <w:shd w:val="clear" w:color="auto" w:fill="F8F8F8"/>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p w14:paraId="48DAE446" w14:textId="77777777" w:rsidR="00D109C8" w:rsidRPr="00A77953" w:rsidRDefault="00D109C8" w:rsidP="00C6127F">
            <w:pPr>
              <w:numPr>
                <w:ilvl w:val="0"/>
                <w:numId w:val="22"/>
              </w:numPr>
              <w:pBdr>
                <w:left w:val="single" w:sz="18" w:space="0" w:color="6CE26C"/>
              </w:pBdr>
              <w:shd w:val="clear" w:color="auto" w:fill="FFFFFF"/>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b/>
                <w:bCs/>
                <w:color w:val="006699"/>
                <w:sz w:val="14"/>
                <w:szCs w:val="14"/>
                <w:bdr w:val="none" w:sz="0" w:space="0" w:color="auto" w:frame="1"/>
                <w:lang w:eastAsia="ko-KR"/>
              </w:rPr>
              <w:t>else</w:t>
            </w:r>
            <w:r w:rsidRPr="00A77953">
              <w:rPr>
                <w:rFonts w:ascii="Consolas" w:hAnsi="Consolas"/>
                <w:color w:val="000000"/>
                <w:sz w:val="14"/>
                <w:szCs w:val="14"/>
                <w:bdr w:val="none" w:sz="0" w:space="0" w:color="auto" w:frame="1"/>
                <w:lang w:eastAsia="ko-KR"/>
              </w:rPr>
              <w:t> {  </w:t>
            </w:r>
          </w:p>
          <w:p w14:paraId="107426DA" w14:textId="507CE7A9" w:rsidR="00D109C8" w:rsidRPr="00A77953" w:rsidRDefault="00D109C8" w:rsidP="00C6127F">
            <w:pPr>
              <w:numPr>
                <w:ilvl w:val="0"/>
                <w:numId w:val="22"/>
              </w:numPr>
              <w:pBdr>
                <w:left w:val="single" w:sz="18" w:space="0" w:color="6CE26C"/>
              </w:pBdr>
              <w:shd w:val="clear" w:color="auto" w:fill="F8F8F8"/>
              <w:tabs>
                <w:tab w:val="clear" w:pos="720"/>
                <w:tab w:val="left" w:pos="317"/>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firstColoumn] = </w:t>
            </w:r>
            <w:r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0055CC09" wp14:editId="63D6B353">
                  <wp:extent cx="190500" cy="190500"/>
                  <wp:effectExtent l="0" t="0" r="0" b="0"/>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max(numberOf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 - 1][coloumnCalculate - firstColoumn], </w:t>
            </w:r>
            <w:r w:rsidRPr="00A77953">
              <w:rPr>
                <w:rFonts w:ascii="Consolas" w:hAnsi="Consolas"/>
                <w:color w:val="000000"/>
                <w:sz w:val="14"/>
                <w:szCs w:val="14"/>
                <w:bdr w:val="none" w:sz="0" w:space="0" w:color="auto" w:frame="1"/>
                <w:lang w:eastAsia="ko-KR"/>
              </w:rPr>
              <w:br/>
            </w:r>
            <w:r w:rsidR="00417A28" w:rsidRPr="00A77953">
              <w:rPr>
                <w:noProof/>
                <w:sz w:val="14"/>
                <w:szCs w:val="14"/>
                <w:lang w:eastAsia="id-ID"/>
              </w:rPr>
              <w:drawing>
                <wp:inline distT="0" distB="0" distL="0" distR="0" wp14:anchorId="544CD5D3" wp14:editId="3EAA740F">
                  <wp:extent cx="190500" cy="190500"/>
                  <wp:effectExtent l="0" t="0" r="0" b="0"/>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77953">
              <w:rPr>
                <w:rFonts w:ascii="Consolas" w:hAnsi="Consolas"/>
                <w:color w:val="000000"/>
                <w:sz w:val="14"/>
                <w:szCs w:val="14"/>
                <w:bdr w:val="none" w:sz="0" w:space="0" w:color="auto" w:frame="1"/>
                <w:lang w:eastAsia="ko-KR"/>
              </w:rPr>
              <w:t>numberOf</w:t>
            </w:r>
            <w:r w:rsidR="00BB1FAD" w:rsidRPr="00BB1FAD">
              <w:rPr>
                <w:rFonts w:ascii="Consolas" w:hAnsi="Consolas"/>
                <w:i/>
                <w:color w:val="000000"/>
                <w:sz w:val="14"/>
                <w:szCs w:val="14"/>
                <w:bdr w:val="none" w:sz="0" w:space="0" w:color="auto" w:frame="1"/>
                <w:lang w:eastAsia="ko-KR"/>
              </w:rPr>
              <w:t>LCS</w:t>
            </w:r>
            <w:r w:rsidRPr="00A77953">
              <w:rPr>
                <w:rFonts w:ascii="Consolas" w:hAnsi="Consolas"/>
                <w:color w:val="000000"/>
                <w:sz w:val="14"/>
                <w:szCs w:val="14"/>
                <w:bdr w:val="none" w:sz="0" w:space="0" w:color="auto" w:frame="1"/>
                <w:lang w:eastAsia="ko-KR"/>
              </w:rPr>
              <w:t>Character[rowCalculate][coloumnCalculate - 1 - firstColoumn]);  </w:t>
            </w:r>
          </w:p>
          <w:p w14:paraId="53032F5E" w14:textId="77777777" w:rsidR="00D109C8" w:rsidRPr="00A77953" w:rsidRDefault="00D109C8" w:rsidP="00C6127F">
            <w:pPr>
              <w:numPr>
                <w:ilvl w:val="0"/>
                <w:numId w:val="22"/>
              </w:numPr>
              <w:pBdr>
                <w:left w:val="single" w:sz="18" w:space="0" w:color="6CE26C"/>
              </w:pBdr>
              <w:shd w:val="clear" w:color="auto" w:fill="FFFFFF"/>
              <w:tabs>
                <w:tab w:val="clear" w:pos="720"/>
                <w:tab w:val="num" w:pos="459"/>
              </w:tabs>
              <w:suppressAutoHyphens w:val="0"/>
              <w:spacing w:beforeAutospacing="1" w:afterAutospacing="1" w:line="210" w:lineRule="atLeast"/>
              <w:ind w:left="459" w:hanging="459"/>
              <w:jc w:val="left"/>
              <w:rPr>
                <w:rFonts w:ascii="Consolas" w:hAnsi="Consolas"/>
                <w:color w:val="5C5C5C"/>
                <w:sz w:val="14"/>
                <w:szCs w:val="14"/>
                <w:lang w:eastAsia="ko-KR"/>
              </w:rPr>
            </w:pPr>
            <w:r w:rsidRPr="00A77953">
              <w:rPr>
                <w:rFonts w:ascii="Consolas" w:hAnsi="Consolas"/>
                <w:color w:val="000000"/>
                <w:sz w:val="14"/>
                <w:szCs w:val="14"/>
                <w:bdr w:val="none" w:sz="0" w:space="0" w:color="auto" w:frame="1"/>
                <w:lang w:eastAsia="ko-KR"/>
              </w:rPr>
              <w:t>}  </w:t>
            </w:r>
          </w:p>
        </w:tc>
      </w:tr>
    </w:tbl>
    <w:p w14:paraId="0D887FFD" w14:textId="77777777" w:rsidR="00B75DEC" w:rsidRDefault="00B75DEC" w:rsidP="00B75DEC"/>
    <w:p w14:paraId="48A2C242" w14:textId="77777777" w:rsidR="00B75DEC" w:rsidRPr="00B75DEC" w:rsidRDefault="00B75DEC" w:rsidP="00B75DEC"/>
    <w:p w14:paraId="27034468" w14:textId="77777777" w:rsidR="00B75DEC" w:rsidRDefault="00B75DEC" w:rsidP="00B75DEC">
      <w:pPr>
        <w:tabs>
          <w:tab w:val="left" w:pos="1515"/>
        </w:tabs>
      </w:pPr>
      <w:r>
        <w:tab/>
      </w:r>
    </w:p>
    <w:p w14:paraId="18896582" w14:textId="77777777" w:rsidR="00C660FF" w:rsidRDefault="00B75DEC" w:rsidP="00B75DEC">
      <w:pPr>
        <w:tabs>
          <w:tab w:val="left" w:pos="1515"/>
        </w:tabs>
        <w:sectPr w:rsidR="00C660FF" w:rsidSect="00C44043">
          <w:headerReference w:type="even" r:id="rId100"/>
          <w:headerReference w:type="default" r:id="rId101"/>
          <w:footerReference w:type="even" r:id="rId102"/>
          <w:footerReference w:type="default" r:id="rId103"/>
          <w:headerReference w:type="first" r:id="rId104"/>
          <w:footerReference w:type="first" r:id="rId105"/>
          <w:pgSz w:w="11906" w:h="8391" w:orient="landscape"/>
          <w:pgMar w:top="1134" w:right="1411" w:bottom="1138" w:left="851" w:header="720" w:footer="720" w:gutter="0"/>
          <w:cols w:space="720"/>
          <w:titlePg/>
          <w:docGrid w:linePitch="360"/>
        </w:sectPr>
      </w:pPr>
      <w:r>
        <w:tab/>
      </w:r>
    </w:p>
    <w:p w14:paraId="04EFA5A6" w14:textId="77777777" w:rsidR="00E06845" w:rsidRDefault="00E06845" w:rsidP="00E06845">
      <w:pPr>
        <w:tabs>
          <w:tab w:val="left" w:pos="206"/>
        </w:tabs>
        <w:spacing w:after="200" w:line="276" w:lineRule="auto"/>
        <w:jc w:val="center"/>
        <w:rPr>
          <w:b/>
          <w:lang w:eastAsia="ko-KR"/>
        </w:rPr>
      </w:pPr>
      <w:r w:rsidRPr="00326ED3">
        <w:rPr>
          <w:b/>
          <w:i/>
          <w:noProof/>
        </w:rPr>
        <w:lastRenderedPageBreak/>
        <w:t>[Halaman ini sengaja dikosongkan]</w:t>
      </w:r>
    </w:p>
    <w:p w14:paraId="436408DF" w14:textId="5AA21EEE" w:rsidR="00B75DEC" w:rsidRPr="00B75DEC" w:rsidRDefault="00B75DEC" w:rsidP="00B75DEC">
      <w:pPr>
        <w:tabs>
          <w:tab w:val="left" w:pos="1515"/>
        </w:tabs>
        <w:sectPr w:rsidR="00B75DEC" w:rsidRPr="00B75DEC" w:rsidSect="00C660FF">
          <w:headerReference w:type="first" r:id="rId106"/>
          <w:footerReference w:type="first" r:id="rId107"/>
          <w:pgSz w:w="8391" w:h="11906"/>
          <w:pgMar w:top="1411" w:right="1138" w:bottom="851" w:left="1134" w:header="720" w:footer="720" w:gutter="0"/>
          <w:cols w:space="720"/>
          <w:titlePg/>
          <w:docGrid w:linePitch="360"/>
        </w:sectPr>
      </w:pPr>
    </w:p>
    <w:p w14:paraId="6FB52A9A" w14:textId="0BCDC6C6" w:rsidR="0049539F" w:rsidRPr="0049539F" w:rsidRDefault="004F0CA5" w:rsidP="00F450E6">
      <w:pPr>
        <w:pStyle w:val="JUDUL"/>
        <w:numPr>
          <w:ilvl w:val="0"/>
          <w:numId w:val="0"/>
        </w:numPr>
      </w:pPr>
      <w:bookmarkStart w:id="65" w:name="_Toc454782877"/>
      <w:r>
        <w:lastRenderedPageBreak/>
        <w:t>BIODATA PENULIS</w:t>
      </w:r>
      <w:bookmarkEnd w:id="65"/>
    </w:p>
    <w:p w14:paraId="19974D52" w14:textId="704F635B" w:rsidR="004F0CA5" w:rsidRDefault="00493DB0">
      <w:r w:rsidRPr="00493DB0">
        <w:rPr>
          <w:noProof/>
          <w:color w:val="000000" w:themeColor="text1"/>
          <w:lang w:eastAsia="id-ID"/>
        </w:rPr>
        <w:drawing>
          <wp:anchor distT="0" distB="0" distL="114300" distR="114300" simplePos="0" relativeHeight="251676160" behindDoc="0" locked="0" layoutInCell="1" allowOverlap="1" wp14:anchorId="26E8C775" wp14:editId="3A65DCCA">
            <wp:simplePos x="0" y="0"/>
            <wp:positionH relativeFrom="column">
              <wp:posOffset>25400</wp:posOffset>
            </wp:positionH>
            <wp:positionV relativeFrom="paragraph">
              <wp:posOffset>77470</wp:posOffset>
            </wp:positionV>
            <wp:extent cx="1192530" cy="1791970"/>
            <wp:effectExtent l="0" t="0" r="7620" b="0"/>
            <wp:wrapSquare wrapText="bothSides"/>
            <wp:docPr id="916"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4x6_new.jpg"/>
                    <pic:cNvPicPr/>
                  </pic:nvPicPr>
                  <pic:blipFill>
                    <a:blip r:embed="rId108">
                      <a:extLst>
                        <a:ext uri="{28A0092B-C50C-407E-A947-70E740481C1C}">
                          <a14:useLocalDpi xmlns:a14="http://schemas.microsoft.com/office/drawing/2010/main" val="0"/>
                        </a:ext>
                      </a:extLst>
                    </a:blip>
                    <a:stretch>
                      <a:fillRect/>
                    </a:stretch>
                  </pic:blipFill>
                  <pic:spPr>
                    <a:xfrm>
                      <a:off x="0" y="0"/>
                      <a:ext cx="1192530" cy="1791970"/>
                    </a:xfrm>
                    <a:prstGeom prst="rect">
                      <a:avLst/>
                    </a:prstGeom>
                  </pic:spPr>
                </pic:pic>
              </a:graphicData>
            </a:graphic>
            <wp14:sizeRelH relativeFrom="page">
              <wp14:pctWidth>0</wp14:pctWidth>
            </wp14:sizeRelH>
            <wp14:sizeRelV relativeFrom="page">
              <wp14:pctHeight>0</wp14:pctHeight>
            </wp14:sizeRelV>
          </wp:anchor>
        </w:drawing>
      </w:r>
      <w:r w:rsidRPr="00493DB0">
        <w:rPr>
          <w:color w:val="000000" w:themeColor="text1"/>
        </w:rPr>
        <w:t>I Gusti Ngurah Adi Wicaksana</w:t>
      </w:r>
      <w:r>
        <w:rPr>
          <w:color w:val="000000" w:themeColor="text1"/>
        </w:rPr>
        <w:t>, lahir pada 29 September 1995 di Denpasar. Penulis merupakan seorang mahasiswa yang tengah menempuh studi di Jurusan Teknik Informatika Institut Teknologi Sepuluh Nopember. Memiliki beberapa hobi antara lain mendengarkan dan bermain musik serta bermain futsal. Pernah menjadi asisten dosen di mata kulian Sistem Digital dan Kecerdasan Buatan, serta asisten praktikum pada mata kuliah Sistem Operasi dan Jaringan Komputer. Selama menempuh pendidikan di kampus, penulis juga aktif dalam organisasi kemahasiswaan, antara lain Staff Departemen Media Informasi Himpunan Mahasiswa Teknik Computer-Informatika pada tahun ke-2 dan Staff Ahli Departemen Media Informasi Himpunan Mahasiswa Teknik Computer-Informatika pada tahun ke-3</w:t>
      </w:r>
      <w:r w:rsidR="004F0CA5">
        <w:t>.</w:t>
      </w:r>
    </w:p>
    <w:p w14:paraId="5C7E05C6" w14:textId="37256E14" w:rsidR="004F0CA5" w:rsidRPr="00D23F43" w:rsidRDefault="004F0CA5" w:rsidP="00D23F43">
      <w:pPr>
        <w:ind w:firstLine="576"/>
        <w:rPr>
          <w:lang w:eastAsia="en-US"/>
        </w:rPr>
      </w:pPr>
      <w:r>
        <w:t xml:space="preserve">Kritik dan saran sangat diharapkan guna peningkatan kualitas dan penulisan selanjutnya. Untuk itu, silahkan kirim kritik dan saran ke : </w:t>
      </w:r>
      <w:hyperlink r:id="rId109" w:history="1">
        <w:r w:rsidR="00F20C8F" w:rsidRPr="00846965">
          <w:rPr>
            <w:rStyle w:val="Hyperlink"/>
          </w:rPr>
          <w:t>adiwicaksana29@gmail.</w:t>
        </w:r>
        <w:bookmarkStart w:id="66" w:name="_GoBack"/>
        <w:bookmarkEnd w:id="66"/>
        <w:r w:rsidR="00F20C8F" w:rsidRPr="00846965">
          <w:rPr>
            <w:rStyle w:val="Hyperlink"/>
          </w:rPr>
          <w:t>com</w:t>
        </w:r>
      </w:hyperlink>
      <w:r w:rsidR="00F20C8F">
        <w:t>.</w:t>
      </w:r>
    </w:p>
    <w:sectPr w:rsidR="004F0CA5" w:rsidRPr="00D23F43">
      <w:headerReference w:type="first" r:id="rId110"/>
      <w:footerReference w:type="first" r:id="rId111"/>
      <w:pgSz w:w="8391" w:h="11906"/>
      <w:pgMar w:top="1411" w:right="1138" w:bottom="1411" w:left="169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A0691" w14:textId="77777777" w:rsidR="00B64DFF" w:rsidRDefault="00B64DFF">
      <w:r>
        <w:separator/>
      </w:r>
    </w:p>
  </w:endnote>
  <w:endnote w:type="continuationSeparator" w:id="0">
    <w:p w14:paraId="648AE3EB" w14:textId="77777777" w:rsidR="00B64DFF" w:rsidRDefault="00B64DFF">
      <w:r>
        <w:continuationSeparator/>
      </w:r>
    </w:p>
  </w:endnote>
  <w:endnote w:type="continuationNotice" w:id="1">
    <w:p w14:paraId="78B6AEA0" w14:textId="77777777" w:rsidR="00B64DFF" w:rsidRDefault="00B64D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eeSans">
    <w:charset w:val="01"/>
    <w:family w:val="swiss"/>
    <w:pitch w:val="default"/>
  </w:font>
  <w:font w:name="DejaVu Sans">
    <w:charset w:val="00"/>
    <w:family w:val="auto"/>
    <w:pitch w:val="variable"/>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7654C" w14:textId="77777777" w:rsidR="00493DB0" w:rsidRDefault="00493DB0">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0770" w14:textId="77777777" w:rsidR="00493DB0" w:rsidRDefault="00493DB0">
    <w:pPr>
      <w:pStyle w:val="Footer"/>
      <w:jc w:val="center"/>
    </w:pPr>
    <w:r>
      <w:fldChar w:fldCharType="begin"/>
    </w:r>
    <w:r>
      <w:instrText xml:space="preserve"> PAGE </w:instrText>
    </w:r>
    <w:r>
      <w:fldChar w:fldCharType="separate"/>
    </w:r>
    <w:r w:rsidR="00F20C8F">
      <w:rPr>
        <w:noProof/>
      </w:rPr>
      <w:t>vi</w:t>
    </w:r>
    <w:r>
      <w:fldChar w:fldCharType="end"/>
    </w:r>
  </w:p>
  <w:p w14:paraId="73123B4F" w14:textId="77777777" w:rsidR="00493DB0" w:rsidRDefault="00493DB0">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F2B2" w14:textId="77777777" w:rsidR="00493DB0" w:rsidRDefault="00493DB0">
    <w:pPr>
      <w:pStyle w:val="Footer"/>
      <w:jc w:val="center"/>
    </w:pPr>
    <w:r>
      <w:fldChar w:fldCharType="begin"/>
    </w:r>
    <w:r>
      <w:instrText xml:space="preserve"> PAGE </w:instrText>
    </w:r>
    <w:r>
      <w:fldChar w:fldCharType="separate"/>
    </w:r>
    <w:r>
      <w:t>vii</w:t>
    </w:r>
    <w:r>
      <w:fldChar w:fldCharType="end"/>
    </w:r>
  </w:p>
  <w:p w14:paraId="7081864E" w14:textId="77777777" w:rsidR="00493DB0" w:rsidRDefault="00493DB0">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9E526" w14:textId="77777777" w:rsidR="00493DB0" w:rsidRDefault="00493DB0">
    <w:pPr>
      <w:pStyle w:val="Footer"/>
      <w:jc w:val="center"/>
    </w:pPr>
    <w:r>
      <w:fldChar w:fldCharType="begin"/>
    </w:r>
    <w:r>
      <w:instrText xml:space="preserve"> PAGE </w:instrText>
    </w:r>
    <w:r>
      <w:fldChar w:fldCharType="separate"/>
    </w:r>
    <w:r w:rsidR="00F20C8F">
      <w:rPr>
        <w:noProof/>
      </w:rPr>
      <w:t>v</w:t>
    </w:r>
    <w:r>
      <w:fldChar w:fldCharType="end"/>
    </w:r>
  </w:p>
  <w:p w14:paraId="12E89EFA" w14:textId="77777777" w:rsidR="00493DB0" w:rsidRDefault="00493DB0">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960D9" w14:textId="77777777" w:rsidR="00493DB0" w:rsidRDefault="00493DB0">
    <w:pPr>
      <w:pStyle w:val="Footer"/>
      <w:jc w:val="center"/>
    </w:pPr>
    <w:r>
      <w:fldChar w:fldCharType="begin"/>
    </w:r>
    <w:r>
      <w:instrText xml:space="preserve"> PAGE </w:instrText>
    </w:r>
    <w:r>
      <w:fldChar w:fldCharType="separate"/>
    </w:r>
    <w:r>
      <w:rPr>
        <w:noProof/>
      </w:rPr>
      <w:t>viii</w:t>
    </w:r>
    <w:r>
      <w:fldChar w:fldCharType="end"/>
    </w:r>
  </w:p>
  <w:p w14:paraId="674533F5" w14:textId="77777777" w:rsidR="00493DB0" w:rsidRDefault="00493DB0">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90FDB" w14:textId="77777777" w:rsidR="00493DB0" w:rsidRDefault="00493DB0">
    <w:pPr>
      <w:pStyle w:val="Footer"/>
      <w:jc w:val="center"/>
    </w:pPr>
    <w:r>
      <w:fldChar w:fldCharType="begin"/>
    </w:r>
    <w:r>
      <w:instrText xml:space="preserve"> PAGE </w:instrText>
    </w:r>
    <w:r>
      <w:fldChar w:fldCharType="separate"/>
    </w:r>
    <w:r w:rsidR="00F20C8F">
      <w:rPr>
        <w:noProof/>
      </w:rPr>
      <w:t>vii</w:t>
    </w:r>
    <w:r>
      <w:fldChar w:fldCharType="end"/>
    </w:r>
  </w:p>
  <w:p w14:paraId="12120467" w14:textId="77777777" w:rsidR="00493DB0" w:rsidRDefault="00493DB0">
    <w:pPr>
      <w:pStyle w:val="Footer"/>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63CEE" w14:textId="77777777" w:rsidR="00493DB0" w:rsidRDefault="00493DB0"/>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D5C6C" w14:textId="77777777" w:rsidR="00493DB0" w:rsidRDefault="00493DB0">
    <w:pPr>
      <w:pStyle w:val="Footer"/>
      <w:jc w:val="center"/>
    </w:pPr>
    <w:r>
      <w:fldChar w:fldCharType="begin"/>
    </w:r>
    <w:r>
      <w:instrText xml:space="preserve"> PAGE </w:instrText>
    </w:r>
    <w:r>
      <w:fldChar w:fldCharType="separate"/>
    </w:r>
    <w:r w:rsidR="00F20C8F">
      <w:rPr>
        <w:noProof/>
      </w:rPr>
      <w:t>viii</w:t>
    </w:r>
    <w:r>
      <w:fldChar w:fldCharType="end"/>
    </w:r>
  </w:p>
  <w:p w14:paraId="4DBF5E4B" w14:textId="77777777" w:rsidR="00493DB0" w:rsidRDefault="00493DB0">
    <w:pPr>
      <w:pStyle w:val="Footer"/>
      <w:ind w:right="360" w:firstLine="360"/>
      <w:jc w:val="cen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5C107" w14:textId="77777777" w:rsidR="00493DB0" w:rsidRDefault="00493DB0">
    <w:pPr>
      <w:pStyle w:val="Footer"/>
      <w:jc w:val="center"/>
    </w:pPr>
    <w:r>
      <w:fldChar w:fldCharType="begin"/>
    </w:r>
    <w:r>
      <w:instrText xml:space="preserve"> PAGE </w:instrText>
    </w:r>
    <w:r>
      <w:fldChar w:fldCharType="separate"/>
    </w:r>
    <w:r w:rsidR="00F20C8F">
      <w:rPr>
        <w:noProof/>
      </w:rPr>
      <w:t>ix</w:t>
    </w:r>
    <w:r>
      <w:fldChar w:fldCharType="end"/>
    </w:r>
  </w:p>
  <w:p w14:paraId="666B1F54" w14:textId="77777777" w:rsidR="00493DB0" w:rsidRDefault="00493DB0">
    <w:pPr>
      <w:pStyle w:val="Footer"/>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84C57" w14:textId="77777777" w:rsidR="00493DB0" w:rsidRDefault="00493DB0"/>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7AF30" w14:textId="77777777" w:rsidR="00493DB0" w:rsidRDefault="00493DB0">
    <w:pPr>
      <w:pStyle w:val="Footer"/>
      <w:jc w:val="center"/>
    </w:pPr>
    <w:r>
      <w:fldChar w:fldCharType="begin"/>
    </w:r>
    <w:r>
      <w:instrText xml:space="preserve"> PAGE </w:instrText>
    </w:r>
    <w:r>
      <w:fldChar w:fldCharType="separate"/>
    </w:r>
    <w:r>
      <w:rPr>
        <w:noProof/>
      </w:rPr>
      <w:t>xiv</w:t>
    </w:r>
    <w:r>
      <w:fldChar w:fldCharType="end"/>
    </w:r>
  </w:p>
  <w:p w14:paraId="4F28A0FA" w14:textId="77777777" w:rsidR="00493DB0" w:rsidRDefault="00493DB0">
    <w:pPr>
      <w:pStyle w:val="Footer"/>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4C90" w14:textId="77777777" w:rsidR="00493DB0" w:rsidRDefault="00493DB0">
    <w:pPr>
      <w:pStyle w:val="Footer"/>
      <w:jc w:val="center"/>
    </w:pPr>
  </w:p>
  <w:p w14:paraId="0323E2D1" w14:textId="77777777" w:rsidR="00493DB0" w:rsidRDefault="00493DB0">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599FA" w14:textId="77777777" w:rsidR="00493DB0" w:rsidRDefault="00493DB0">
    <w:pPr>
      <w:pStyle w:val="Footer"/>
      <w:jc w:val="center"/>
    </w:pPr>
    <w:r>
      <w:fldChar w:fldCharType="begin"/>
    </w:r>
    <w:r>
      <w:instrText xml:space="preserve"> PAGE </w:instrText>
    </w:r>
    <w:r>
      <w:fldChar w:fldCharType="separate"/>
    </w:r>
    <w:r w:rsidR="00F20C8F">
      <w:rPr>
        <w:noProof/>
      </w:rPr>
      <w:t>xi</w:t>
    </w:r>
    <w:r>
      <w:fldChar w:fldCharType="end"/>
    </w:r>
  </w:p>
  <w:p w14:paraId="1B510EB9" w14:textId="77777777" w:rsidR="00493DB0" w:rsidRDefault="00493DB0">
    <w:pPr>
      <w:pStyle w:val="Footer"/>
      <w:ind w:right="36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EBE90" w14:textId="77777777" w:rsidR="00493DB0" w:rsidRDefault="00493DB0">
    <w:pPr>
      <w:pStyle w:val="Footer"/>
      <w:jc w:val="center"/>
    </w:pPr>
    <w:r>
      <w:fldChar w:fldCharType="begin"/>
    </w:r>
    <w:r>
      <w:instrText xml:space="preserve"> PAGE </w:instrText>
    </w:r>
    <w:r>
      <w:fldChar w:fldCharType="separate"/>
    </w:r>
    <w:r w:rsidR="00F20C8F">
      <w:rPr>
        <w:noProof/>
      </w:rPr>
      <w:t>xii</w:t>
    </w:r>
    <w:r>
      <w:fldChar w:fldCharType="end"/>
    </w:r>
  </w:p>
  <w:p w14:paraId="4EF15D4C" w14:textId="77777777" w:rsidR="00493DB0" w:rsidRDefault="00493DB0">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9B80F" w14:textId="77777777" w:rsidR="00493DB0" w:rsidRDefault="00493DB0">
    <w:pPr>
      <w:pStyle w:val="Footer"/>
      <w:jc w:val="center"/>
    </w:pPr>
    <w:r>
      <w:fldChar w:fldCharType="begin"/>
    </w:r>
    <w:r>
      <w:instrText xml:space="preserve"> PAGE </w:instrText>
    </w:r>
    <w:r>
      <w:fldChar w:fldCharType="separate"/>
    </w:r>
    <w:r>
      <w:rPr>
        <w:noProof/>
      </w:rPr>
      <w:t>xvi</w:t>
    </w:r>
    <w:r>
      <w:fldChar w:fldCharType="end"/>
    </w:r>
  </w:p>
  <w:p w14:paraId="61C6F09D" w14:textId="77777777" w:rsidR="00493DB0" w:rsidRDefault="00493DB0">
    <w:pPr>
      <w:pStyle w:val="Footer"/>
      <w:ind w:right="360" w:firstLine="360"/>
      <w:jc w:val="cen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7E8F6" w14:textId="77777777" w:rsidR="00493DB0" w:rsidRDefault="00493DB0">
    <w:pPr>
      <w:pStyle w:val="Footer"/>
      <w:jc w:val="center"/>
    </w:pPr>
    <w:r>
      <w:fldChar w:fldCharType="begin"/>
    </w:r>
    <w:r>
      <w:instrText xml:space="preserve"> PAGE </w:instrText>
    </w:r>
    <w:r>
      <w:fldChar w:fldCharType="separate"/>
    </w:r>
    <w:r>
      <w:rPr>
        <w:noProof/>
      </w:rPr>
      <w:t>xv</w:t>
    </w:r>
    <w:r>
      <w:fldChar w:fldCharType="end"/>
    </w:r>
  </w:p>
  <w:p w14:paraId="65E0F038" w14:textId="77777777" w:rsidR="00493DB0" w:rsidRDefault="00493DB0">
    <w:pPr>
      <w:pStyle w:val="Footer"/>
      <w:ind w:right="36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CABFF" w14:textId="77777777" w:rsidR="00493DB0" w:rsidRDefault="00493DB0">
    <w:pPr>
      <w:pStyle w:val="Footer"/>
      <w:jc w:val="center"/>
    </w:pPr>
    <w:r>
      <w:fldChar w:fldCharType="begin"/>
    </w:r>
    <w:r>
      <w:instrText xml:space="preserve"> PAGE </w:instrText>
    </w:r>
    <w:r>
      <w:fldChar w:fldCharType="separate"/>
    </w:r>
    <w:r w:rsidR="00F20C8F">
      <w:rPr>
        <w:noProof/>
      </w:rPr>
      <w:t>xiii</w:t>
    </w:r>
    <w:r>
      <w:fldChar w:fldCharType="end"/>
    </w:r>
  </w:p>
  <w:p w14:paraId="008F2ECE" w14:textId="77777777" w:rsidR="00493DB0" w:rsidRDefault="00493DB0">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CC321" w14:textId="77777777" w:rsidR="00493DB0" w:rsidRDefault="00493DB0">
    <w:pPr>
      <w:pStyle w:val="Footer"/>
      <w:jc w:val="center"/>
    </w:pPr>
    <w:r>
      <w:fldChar w:fldCharType="begin"/>
    </w:r>
    <w:r>
      <w:instrText xml:space="preserve"> PAGE </w:instrText>
    </w:r>
    <w:r>
      <w:fldChar w:fldCharType="separate"/>
    </w:r>
    <w:r w:rsidR="00F20C8F">
      <w:rPr>
        <w:noProof/>
      </w:rPr>
      <w:t>xvi</w:t>
    </w:r>
    <w:r>
      <w:fldChar w:fldCharType="end"/>
    </w:r>
  </w:p>
  <w:p w14:paraId="7786A632" w14:textId="77777777" w:rsidR="00493DB0" w:rsidRDefault="00493DB0">
    <w:pPr>
      <w:pStyle w:val="Footer"/>
      <w:ind w:right="360" w:firstLine="360"/>
      <w:jc w:val="cen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D867C" w14:textId="77777777" w:rsidR="00493DB0" w:rsidRDefault="00493DB0">
    <w:pPr>
      <w:pStyle w:val="Footer"/>
      <w:jc w:val="center"/>
    </w:pPr>
    <w:r>
      <w:fldChar w:fldCharType="begin"/>
    </w:r>
    <w:r>
      <w:instrText xml:space="preserve"> PAGE </w:instrText>
    </w:r>
    <w:r>
      <w:fldChar w:fldCharType="separate"/>
    </w:r>
    <w:r>
      <w:rPr>
        <w:noProof/>
      </w:rPr>
      <w:t>xvii</w:t>
    </w:r>
    <w:r>
      <w:fldChar w:fldCharType="end"/>
    </w:r>
  </w:p>
  <w:p w14:paraId="142D02BD" w14:textId="77777777" w:rsidR="00493DB0" w:rsidRDefault="00493DB0">
    <w:pPr>
      <w:pStyle w:val="Footer"/>
      <w:ind w:right="36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730F6" w14:textId="77777777" w:rsidR="00493DB0" w:rsidRDefault="00493DB0">
    <w:pPr>
      <w:pStyle w:val="Footer"/>
      <w:jc w:val="center"/>
    </w:pPr>
    <w:r>
      <w:fldChar w:fldCharType="begin"/>
    </w:r>
    <w:r>
      <w:instrText xml:space="preserve"> PAGE </w:instrText>
    </w:r>
    <w:r>
      <w:fldChar w:fldCharType="separate"/>
    </w:r>
    <w:r w:rsidR="00F20C8F">
      <w:rPr>
        <w:noProof/>
      </w:rPr>
      <w:t>xvii</w:t>
    </w:r>
    <w:r>
      <w:fldChar w:fldCharType="end"/>
    </w:r>
  </w:p>
  <w:p w14:paraId="665E143F" w14:textId="77777777" w:rsidR="00493DB0" w:rsidRDefault="00493DB0">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973195"/>
      <w:docPartObj>
        <w:docPartGallery w:val="Page Numbers (Bottom of Page)"/>
        <w:docPartUnique/>
      </w:docPartObj>
    </w:sdtPr>
    <w:sdtEndPr>
      <w:rPr>
        <w:noProof/>
      </w:rPr>
    </w:sdtEndPr>
    <w:sdtContent>
      <w:p w14:paraId="641EF70C" w14:textId="5F1FE2E7" w:rsidR="00493DB0" w:rsidRDefault="00493DB0">
        <w:pPr>
          <w:pStyle w:val="Footer"/>
          <w:jc w:val="center"/>
        </w:pPr>
        <w:r>
          <w:fldChar w:fldCharType="begin"/>
        </w:r>
        <w:r>
          <w:instrText xml:space="preserve"> PAGE   \* MERGEFORMAT </w:instrText>
        </w:r>
        <w:r>
          <w:fldChar w:fldCharType="separate"/>
        </w:r>
        <w:r w:rsidR="00F20C8F">
          <w:rPr>
            <w:noProof/>
          </w:rPr>
          <w:t>xviii</w:t>
        </w:r>
        <w:r>
          <w:rPr>
            <w:noProof/>
          </w:rPr>
          <w:fldChar w:fldCharType="end"/>
        </w:r>
      </w:p>
    </w:sdtContent>
  </w:sdt>
  <w:p w14:paraId="41447686" w14:textId="77777777" w:rsidR="00493DB0" w:rsidRDefault="00493DB0">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A2CDC" w14:textId="77777777" w:rsidR="00493DB0" w:rsidRDefault="00493DB0">
    <w:pPr>
      <w:pStyle w:val="Footer"/>
      <w:jc w:val="center"/>
    </w:pPr>
  </w:p>
  <w:p w14:paraId="6BB7B794" w14:textId="77777777" w:rsidR="00493DB0" w:rsidRDefault="00493D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9C5BD" w14:textId="77777777" w:rsidR="00493DB0" w:rsidRDefault="00493DB0">
    <w:pPr>
      <w:pStyle w:val="Footer"/>
      <w:jc w:val="center"/>
    </w:pPr>
    <w:r>
      <w:fldChar w:fldCharType="begin"/>
    </w:r>
    <w:r>
      <w:instrText xml:space="preserve"> PAGE </w:instrText>
    </w:r>
    <w:r>
      <w:fldChar w:fldCharType="separate"/>
    </w:r>
    <w:r w:rsidR="00F20C8F">
      <w:rPr>
        <w:noProof/>
      </w:rPr>
      <w:t>i</w:t>
    </w:r>
    <w:r>
      <w:fldChar w:fldCharType="end"/>
    </w:r>
  </w:p>
  <w:p w14:paraId="27D3B316" w14:textId="77777777" w:rsidR="00493DB0" w:rsidRDefault="00493DB0">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839FE" w14:textId="5118C0F6" w:rsidR="00493DB0" w:rsidRDefault="00493DB0">
    <w:pPr>
      <w:pStyle w:val="Footer"/>
      <w:jc w:val="center"/>
    </w:pPr>
  </w:p>
  <w:p w14:paraId="2635C9E6" w14:textId="77777777" w:rsidR="00493DB0" w:rsidRDefault="00493DB0">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792042"/>
      <w:docPartObj>
        <w:docPartGallery w:val="Page Numbers (Bottom of Page)"/>
        <w:docPartUnique/>
      </w:docPartObj>
    </w:sdtPr>
    <w:sdtEndPr>
      <w:rPr>
        <w:noProof/>
      </w:rPr>
    </w:sdtEndPr>
    <w:sdtContent>
      <w:p w14:paraId="447D5496" w14:textId="2D5F373C" w:rsidR="00493DB0" w:rsidRDefault="00493DB0">
        <w:pPr>
          <w:pStyle w:val="Footer"/>
          <w:jc w:val="right"/>
        </w:pPr>
        <w:r>
          <w:fldChar w:fldCharType="begin"/>
        </w:r>
        <w:r>
          <w:instrText xml:space="preserve"> PAGE   \* MERGEFORMAT </w:instrText>
        </w:r>
        <w:r>
          <w:fldChar w:fldCharType="separate"/>
        </w:r>
        <w:r w:rsidR="00F20C8F">
          <w:rPr>
            <w:noProof/>
          </w:rPr>
          <w:t>6</w:t>
        </w:r>
        <w:r>
          <w:rPr>
            <w:noProof/>
          </w:rPr>
          <w:fldChar w:fldCharType="end"/>
        </w:r>
      </w:p>
    </w:sdtContent>
  </w:sdt>
  <w:p w14:paraId="21C5492C" w14:textId="77777777" w:rsidR="00493DB0" w:rsidRDefault="00493DB0">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88F02" w14:textId="77777777" w:rsidR="00493DB0" w:rsidRDefault="00493DB0">
    <w:pPr>
      <w:pStyle w:val="Foote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C635A" w14:textId="77777777" w:rsidR="00493DB0" w:rsidRDefault="00493DB0">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554837"/>
      <w:docPartObj>
        <w:docPartGallery w:val="Page Numbers (Bottom of Page)"/>
        <w:docPartUnique/>
      </w:docPartObj>
    </w:sdtPr>
    <w:sdtEndPr>
      <w:rPr>
        <w:noProof/>
      </w:rPr>
    </w:sdtEndPr>
    <w:sdtContent>
      <w:p w14:paraId="3B245652" w14:textId="1B1F536E" w:rsidR="00493DB0" w:rsidRDefault="00493DB0">
        <w:pPr>
          <w:pStyle w:val="Footer"/>
          <w:jc w:val="right"/>
        </w:pPr>
        <w:r>
          <w:fldChar w:fldCharType="begin"/>
        </w:r>
        <w:r>
          <w:instrText xml:space="preserve"> PAGE   \* MERGEFORMAT </w:instrText>
        </w:r>
        <w:r>
          <w:fldChar w:fldCharType="separate"/>
        </w:r>
        <w:r w:rsidR="00F20C8F">
          <w:rPr>
            <w:noProof/>
          </w:rPr>
          <w:t>28</w:t>
        </w:r>
        <w:r>
          <w:rPr>
            <w:noProof/>
          </w:rPr>
          <w:fldChar w:fldCharType="end"/>
        </w:r>
      </w:p>
    </w:sdtContent>
  </w:sdt>
  <w:p w14:paraId="2929E474" w14:textId="77777777" w:rsidR="00493DB0" w:rsidRDefault="00493DB0">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9C375" w14:textId="77777777" w:rsidR="00493DB0" w:rsidRDefault="00493DB0">
    <w:pPr>
      <w:pStyle w:val="Foote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83CAF" w14:textId="77777777" w:rsidR="00493DB0" w:rsidRDefault="00493DB0">
    <w:pPr>
      <w:pStyle w:val="Foote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32046"/>
      <w:docPartObj>
        <w:docPartGallery w:val="Page Numbers (Bottom of Page)"/>
        <w:docPartUnique/>
      </w:docPartObj>
    </w:sdtPr>
    <w:sdtEndPr>
      <w:rPr>
        <w:noProof/>
      </w:rPr>
    </w:sdtEndPr>
    <w:sdtContent>
      <w:p w14:paraId="276FE319" w14:textId="4FF93ECD" w:rsidR="00493DB0" w:rsidRDefault="00493DB0">
        <w:pPr>
          <w:pStyle w:val="Footer"/>
          <w:jc w:val="right"/>
        </w:pPr>
        <w:r>
          <w:fldChar w:fldCharType="begin"/>
        </w:r>
        <w:r>
          <w:instrText xml:space="preserve"> PAGE   \* MERGEFORMAT </w:instrText>
        </w:r>
        <w:r>
          <w:fldChar w:fldCharType="separate"/>
        </w:r>
        <w:r w:rsidR="00F20C8F">
          <w:rPr>
            <w:noProof/>
          </w:rPr>
          <w:t>29</w:t>
        </w:r>
        <w:r>
          <w:rPr>
            <w:noProof/>
          </w:rPr>
          <w:fldChar w:fldCharType="end"/>
        </w:r>
      </w:p>
    </w:sdtContent>
  </w:sdt>
  <w:p w14:paraId="75D43ECE" w14:textId="77777777" w:rsidR="00493DB0" w:rsidRDefault="00493DB0">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BD5FE" w14:textId="77777777" w:rsidR="00493DB0" w:rsidRDefault="00493DB0">
    <w:pPr>
      <w:pStyle w:val="Footer"/>
    </w:pPr>
  </w:p>
  <w:p w14:paraId="43FD3190" w14:textId="77777777" w:rsidR="00493DB0" w:rsidRDefault="00493DB0">
    <w:pPr>
      <w:pStyle w:val="Footer"/>
      <w:ind w:right="360" w:firstLine="360"/>
      <w:jc w:val="cente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0EE63" w14:textId="1F518AB8" w:rsidR="00493DB0" w:rsidRDefault="00493DB0">
    <w:pPr>
      <w:pStyle w:val="Footer"/>
      <w:jc w:val="right"/>
    </w:pPr>
  </w:p>
  <w:p w14:paraId="6EC6523C" w14:textId="77777777" w:rsidR="00493DB0" w:rsidRDefault="00493DB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ABD6C" w14:textId="77777777" w:rsidR="00493DB0" w:rsidRDefault="00493DB0">
    <w:pPr>
      <w:pStyle w:val="Footer"/>
      <w:jc w:val="center"/>
    </w:pPr>
    <w:r>
      <w:fldChar w:fldCharType="begin"/>
    </w:r>
    <w:r>
      <w:instrText xml:space="preserve"> PAGE </w:instrText>
    </w:r>
    <w:r>
      <w:fldChar w:fldCharType="separate"/>
    </w:r>
    <w:r w:rsidR="00F20C8F">
      <w:rPr>
        <w:noProof/>
      </w:rPr>
      <w:t>ii</w:t>
    </w:r>
    <w:r>
      <w:fldChar w:fldCharType="end"/>
    </w:r>
  </w:p>
  <w:p w14:paraId="63E1D969" w14:textId="77777777" w:rsidR="00493DB0" w:rsidRDefault="00493DB0">
    <w:pPr>
      <w:pStyle w:val="Footer"/>
      <w:ind w:right="360" w:firstLine="360"/>
      <w:jc w:val="cente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0218362"/>
      <w:docPartObj>
        <w:docPartGallery w:val="Page Numbers (Bottom of Page)"/>
        <w:docPartUnique/>
      </w:docPartObj>
    </w:sdtPr>
    <w:sdtEndPr>
      <w:rPr>
        <w:noProof/>
      </w:rPr>
    </w:sdtEndPr>
    <w:sdtContent>
      <w:p w14:paraId="5B77A95F" w14:textId="388961E5" w:rsidR="00493DB0" w:rsidRDefault="00493DB0">
        <w:pPr>
          <w:pStyle w:val="Footer"/>
          <w:jc w:val="right"/>
        </w:pPr>
        <w:r>
          <w:fldChar w:fldCharType="begin"/>
        </w:r>
        <w:r>
          <w:instrText xml:space="preserve"> PAGE   \* MERGEFORMAT </w:instrText>
        </w:r>
        <w:r>
          <w:fldChar w:fldCharType="separate"/>
        </w:r>
        <w:r w:rsidR="00F20C8F">
          <w:rPr>
            <w:noProof/>
          </w:rPr>
          <w:t>31</w:t>
        </w:r>
        <w:r>
          <w:rPr>
            <w:noProof/>
          </w:rPr>
          <w:fldChar w:fldCharType="end"/>
        </w:r>
      </w:p>
    </w:sdtContent>
  </w:sdt>
  <w:p w14:paraId="699C0C53" w14:textId="77777777" w:rsidR="00493DB0" w:rsidRDefault="00493DB0">
    <w:pPr>
      <w:pStyle w:val="Foote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0E9E9" w14:textId="2B8C3E9A" w:rsidR="00493DB0" w:rsidRDefault="00493DB0">
    <w:pPr>
      <w:pStyle w:val="Footer"/>
      <w:jc w:val="right"/>
    </w:pPr>
  </w:p>
  <w:p w14:paraId="3A2A460B" w14:textId="77777777" w:rsidR="00493DB0" w:rsidRDefault="00493DB0">
    <w:pPr>
      <w:pStyle w:val="Foote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270398"/>
      <w:docPartObj>
        <w:docPartGallery w:val="Page Numbers (Bottom of Page)"/>
        <w:docPartUnique/>
      </w:docPartObj>
    </w:sdtPr>
    <w:sdtEndPr>
      <w:rPr>
        <w:noProof/>
      </w:rPr>
    </w:sdtEndPr>
    <w:sdtContent>
      <w:p w14:paraId="573FBB80" w14:textId="77777777" w:rsidR="00493DB0" w:rsidRDefault="00493DB0">
        <w:pPr>
          <w:pStyle w:val="Footer"/>
          <w:jc w:val="right"/>
        </w:pPr>
        <w:r>
          <w:fldChar w:fldCharType="begin"/>
        </w:r>
        <w:r>
          <w:instrText xml:space="preserve"> PAGE   \* MERGEFORMAT </w:instrText>
        </w:r>
        <w:r>
          <w:fldChar w:fldCharType="separate"/>
        </w:r>
        <w:r w:rsidR="00F20C8F">
          <w:rPr>
            <w:noProof/>
          </w:rPr>
          <w:t>49</w:t>
        </w:r>
        <w:r>
          <w:rPr>
            <w:noProof/>
          </w:rPr>
          <w:fldChar w:fldCharType="end"/>
        </w:r>
      </w:p>
    </w:sdtContent>
  </w:sdt>
  <w:p w14:paraId="4308FC5C" w14:textId="77777777" w:rsidR="00493DB0" w:rsidRDefault="00493DB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58D64" w14:textId="77777777" w:rsidR="00493DB0" w:rsidRDefault="00493DB0">
    <w:pPr>
      <w:pStyle w:val="Footer"/>
      <w:jc w:val="center"/>
    </w:pPr>
    <w:r>
      <w:fldChar w:fldCharType="begin"/>
    </w:r>
    <w:r>
      <w:instrText xml:space="preserve"> PAGE </w:instrText>
    </w:r>
    <w:r>
      <w:fldChar w:fldCharType="separate"/>
    </w:r>
    <w:r>
      <w:t>0</w:t>
    </w:r>
    <w:r>
      <w:fldChar w:fldCharType="end"/>
    </w:r>
  </w:p>
  <w:p w14:paraId="09DE086D" w14:textId="77777777" w:rsidR="00493DB0" w:rsidRDefault="00493DB0">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A0E3B" w14:textId="77777777" w:rsidR="00493DB0" w:rsidRDefault="00493DB0">
    <w:pPr>
      <w:pStyle w:val="Footer"/>
      <w:jc w:val="center"/>
    </w:pPr>
    <w:r>
      <w:fldChar w:fldCharType="begin"/>
    </w:r>
    <w:r>
      <w:instrText xml:space="preserve"> PAGE </w:instrText>
    </w:r>
    <w:r>
      <w:fldChar w:fldCharType="separate"/>
    </w:r>
    <w:r w:rsidR="00F20C8F">
      <w:rPr>
        <w:noProof/>
      </w:rPr>
      <w:t>i</w:t>
    </w:r>
    <w:r>
      <w:fldChar w:fldCharType="end"/>
    </w:r>
  </w:p>
  <w:p w14:paraId="6EE0E58B" w14:textId="77777777" w:rsidR="00493DB0" w:rsidRDefault="00493DB0">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88AE5" w14:textId="77777777" w:rsidR="00493DB0" w:rsidRDefault="00493DB0">
    <w:pPr>
      <w:pStyle w:val="Footer"/>
      <w:jc w:val="center"/>
    </w:pPr>
    <w:r>
      <w:fldChar w:fldCharType="begin"/>
    </w:r>
    <w:r>
      <w:instrText xml:space="preserve"> PAGE </w:instrText>
    </w:r>
    <w:r>
      <w:fldChar w:fldCharType="separate"/>
    </w:r>
    <w:r w:rsidR="00F20C8F">
      <w:rPr>
        <w:noProof/>
      </w:rPr>
      <w:t>iv</w:t>
    </w:r>
    <w:r>
      <w:fldChar w:fldCharType="end"/>
    </w:r>
  </w:p>
  <w:p w14:paraId="7BA54E13" w14:textId="77777777" w:rsidR="00493DB0" w:rsidRDefault="00493DB0">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EBAA0" w14:textId="77777777" w:rsidR="00493DB0" w:rsidRDefault="00493DB0">
    <w:pPr>
      <w:pStyle w:val="Footer"/>
      <w:jc w:val="center"/>
    </w:pPr>
    <w:r>
      <w:fldChar w:fldCharType="begin"/>
    </w:r>
    <w:r>
      <w:instrText xml:space="preserve"> PAGE </w:instrText>
    </w:r>
    <w:r>
      <w:fldChar w:fldCharType="separate"/>
    </w:r>
    <w:r>
      <w:t>0</w:t>
    </w:r>
    <w:r>
      <w:fldChar w:fldCharType="end"/>
    </w:r>
  </w:p>
  <w:p w14:paraId="705A5F98" w14:textId="77777777" w:rsidR="00493DB0" w:rsidRDefault="00493DB0">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7D7D4" w14:textId="77777777" w:rsidR="00493DB0" w:rsidRDefault="00493DB0">
    <w:pPr>
      <w:pStyle w:val="Footer"/>
      <w:jc w:val="center"/>
    </w:pPr>
    <w:r>
      <w:fldChar w:fldCharType="begin"/>
    </w:r>
    <w:r>
      <w:instrText xml:space="preserve"> PAGE </w:instrText>
    </w:r>
    <w:r>
      <w:fldChar w:fldCharType="separate"/>
    </w:r>
    <w:r w:rsidR="00F20C8F">
      <w:rPr>
        <w:noProof/>
      </w:rPr>
      <w:t>iii</w:t>
    </w:r>
    <w:r>
      <w:fldChar w:fldCharType="end"/>
    </w:r>
  </w:p>
  <w:p w14:paraId="0D8FB79C" w14:textId="77777777" w:rsidR="00493DB0" w:rsidRDefault="00493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B42C2" w14:textId="77777777" w:rsidR="00B64DFF" w:rsidRDefault="00B64DFF">
      <w:r>
        <w:separator/>
      </w:r>
    </w:p>
  </w:footnote>
  <w:footnote w:type="continuationSeparator" w:id="0">
    <w:p w14:paraId="5466366C" w14:textId="77777777" w:rsidR="00B64DFF" w:rsidRDefault="00B64DFF">
      <w:r>
        <w:continuationSeparator/>
      </w:r>
    </w:p>
  </w:footnote>
  <w:footnote w:type="continuationNotice" w:id="1">
    <w:p w14:paraId="4AB6B70E" w14:textId="77777777" w:rsidR="00B64DFF" w:rsidRDefault="00B64D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EB6F9" w14:textId="77777777" w:rsidR="00493DB0" w:rsidRDefault="00493DB0">
    <w:pPr>
      <w:pStyle w:val="Header"/>
      <w:rPr>
        <w:rFonts w:eastAsia="Times New Roman"/>
        <w:lang w:eastAsia="ko-KR"/>
      </w:rPr>
    </w:pPr>
  </w:p>
  <w:p w14:paraId="666E3ABB" w14:textId="77777777" w:rsidR="00493DB0" w:rsidRDefault="00493DB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8C01B" w14:textId="77777777" w:rsidR="00493DB0" w:rsidRDefault="00493DB0">
    <w:pPr>
      <w:pStyle w:val="Header"/>
      <w:ind w:right="-47"/>
      <w:rPr>
        <w:lang w:eastAsia="ko-KR"/>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EA6B" w14:textId="77777777" w:rsidR="00493DB0" w:rsidRDefault="00493DB0">
    <w:pPr>
      <w:pStyle w:val="Header"/>
      <w:jc w:val="right"/>
      <w:rPr>
        <w:lang w:eastAsia="ko-KR"/>
      </w:rPr>
    </w:pPr>
  </w:p>
  <w:p w14:paraId="69C601A1" w14:textId="77777777" w:rsidR="00493DB0" w:rsidRDefault="00493DB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43D29" w14:textId="77777777" w:rsidR="00493DB0" w:rsidRDefault="00493DB0">
    <w:pPr>
      <w:pStyle w:val="Header"/>
      <w:ind w:right="28" w:firstLine="0"/>
      <w:jc w:val="center"/>
      <w:rPr>
        <w:lang w:eastAsia="ko-KR"/>
      </w:rPr>
    </w:pPr>
  </w:p>
  <w:p w14:paraId="0B3B14C8" w14:textId="77777777" w:rsidR="00493DB0" w:rsidRDefault="00493DB0">
    <w:pPr>
      <w:pStyle w:val="Header"/>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FA40D" w14:textId="77777777" w:rsidR="00493DB0" w:rsidRDefault="00493DB0">
    <w:pPr>
      <w:pStyle w:val="Header"/>
      <w:ind w:right="-47"/>
      <w:rPr>
        <w:lang w:eastAsia="ko-KR"/>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C6D4C" w14:textId="77777777" w:rsidR="00493DB0" w:rsidRDefault="00493DB0">
    <w:pPr>
      <w:pStyle w:val="Header"/>
      <w:rPr>
        <w:lang w:eastAsia="ko-KR"/>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830E7" w14:textId="77777777" w:rsidR="00493DB0" w:rsidRDefault="00493DB0"/>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1E40A" w14:textId="77777777" w:rsidR="00493DB0" w:rsidRDefault="00493DB0">
    <w:pPr>
      <w:pStyle w:val="Header"/>
      <w:ind w:right="-47"/>
      <w:rPr>
        <w:lang w:eastAsia="ko-KR"/>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5D35B" w14:textId="77777777" w:rsidR="00493DB0" w:rsidRDefault="00493DB0">
    <w:pPr>
      <w:pStyle w:val="Header"/>
      <w:rPr>
        <w:lang w:eastAsia="ko-KR"/>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FD809" w14:textId="77777777" w:rsidR="00493DB0" w:rsidRDefault="00493DB0"/>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CCA0E" w14:textId="77777777" w:rsidR="00493DB0" w:rsidRDefault="00493DB0">
    <w:pPr>
      <w:pStyle w:val="Header"/>
      <w:ind w:right="-47"/>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68E56" w14:textId="77777777" w:rsidR="00493DB0" w:rsidRDefault="00493DB0">
    <w:pPr>
      <w:pStyle w:val="Header"/>
      <w:jc w:val="right"/>
      <w:rPr>
        <w:lang w:eastAsia="ko-KR"/>
      </w:rPr>
    </w:pPr>
  </w:p>
  <w:p w14:paraId="507F5062" w14:textId="77777777" w:rsidR="00493DB0" w:rsidRDefault="00493DB0">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63C48" w14:textId="77777777" w:rsidR="00493DB0" w:rsidRDefault="00493DB0">
    <w:pPr>
      <w:pStyle w:val="Header"/>
      <w:jc w:val="right"/>
      <w:rPr>
        <w:lang w:eastAsia="ko-KR"/>
      </w:rPr>
    </w:pPr>
  </w:p>
  <w:p w14:paraId="5D438307" w14:textId="77777777" w:rsidR="00493DB0" w:rsidRDefault="00493DB0">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2F85" w14:textId="77777777" w:rsidR="00493DB0" w:rsidRDefault="00493DB0">
    <w:pPr>
      <w:pStyle w:val="Header"/>
      <w:ind w:right="28" w:firstLine="0"/>
      <w:jc w:val="center"/>
      <w:rPr>
        <w:lang w:eastAsia="ko-KR"/>
      </w:rPr>
    </w:pPr>
  </w:p>
  <w:p w14:paraId="461AD8E8" w14:textId="77777777" w:rsidR="00493DB0" w:rsidRDefault="00493DB0">
    <w:pPr>
      <w:pStyle w:val="Header"/>
      <w:ind w:right="28"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E61D8" w14:textId="77777777" w:rsidR="00493DB0" w:rsidRDefault="00493DB0">
    <w:pPr>
      <w:pStyle w:val="Header"/>
      <w:ind w:right="-47"/>
      <w:rPr>
        <w:lang w:eastAsia="ko-KR"/>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F3BFF" w14:textId="77777777" w:rsidR="00493DB0" w:rsidRDefault="00493DB0">
    <w:pPr>
      <w:pStyle w:val="Header"/>
      <w:jc w:val="right"/>
      <w:rPr>
        <w:lang w:eastAsia="ko-KR"/>
      </w:rPr>
    </w:pPr>
  </w:p>
  <w:p w14:paraId="5BDD6AA5" w14:textId="77777777" w:rsidR="00493DB0" w:rsidRDefault="00493DB0">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F545B" w14:textId="77777777" w:rsidR="00493DB0" w:rsidRDefault="00493DB0">
    <w:pPr>
      <w:pStyle w:val="Header"/>
      <w:ind w:right="28" w:firstLine="0"/>
      <w:jc w:val="center"/>
      <w:rPr>
        <w:lang w:eastAsia="ko-KR"/>
      </w:rPr>
    </w:pPr>
  </w:p>
  <w:p w14:paraId="5C03F715" w14:textId="77777777" w:rsidR="00493DB0" w:rsidRDefault="00493DB0">
    <w:pPr>
      <w:pStyle w:val="Header"/>
      <w:ind w:right="28" w:firstLine="0"/>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A2CA5" w14:textId="77777777" w:rsidR="00493DB0" w:rsidRDefault="00493DB0">
    <w:pPr>
      <w:pStyle w:val="Header"/>
      <w:ind w:right="-47"/>
      <w:rPr>
        <w:lang w:eastAsia="ko-KR"/>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5D12B" w14:textId="77777777" w:rsidR="00493DB0" w:rsidRDefault="00493DB0">
    <w:pPr>
      <w:pStyle w:val="Header"/>
      <w:jc w:val="right"/>
      <w:rPr>
        <w:lang w:eastAsia="ko-KR"/>
      </w:rPr>
    </w:pPr>
  </w:p>
  <w:p w14:paraId="5B561518" w14:textId="77777777" w:rsidR="00493DB0" w:rsidRDefault="00493DB0">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27644" w14:textId="77777777" w:rsidR="00493DB0" w:rsidRDefault="00493DB0">
    <w:pPr>
      <w:pStyle w:val="Header"/>
      <w:ind w:right="28" w:firstLine="0"/>
      <w:jc w:val="center"/>
      <w:rPr>
        <w:lang w:eastAsia="ko-KR"/>
      </w:rPr>
    </w:pPr>
  </w:p>
  <w:p w14:paraId="6DAFCD44" w14:textId="77777777" w:rsidR="00493DB0" w:rsidRDefault="00493DB0">
    <w:pPr>
      <w:pStyle w:val="Header"/>
      <w:ind w:right="28" w:firstLine="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F8EA9" w14:textId="22B8D18D" w:rsidR="00493DB0" w:rsidRDefault="00493DB0" w:rsidP="002C005E">
    <w:pPr>
      <w:pStyle w:val="Header"/>
      <w:tabs>
        <w:tab w:val="left" w:pos="1892"/>
      </w:tabs>
      <w:ind w:firstLine="0"/>
    </w:pPr>
  </w:p>
  <w:p w14:paraId="6EE92455" w14:textId="77777777" w:rsidR="00493DB0" w:rsidRDefault="00493DB0">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70DE4" w14:textId="77777777" w:rsidR="00493DB0" w:rsidRDefault="00493DB0">
    <w:pPr>
      <w:pStyle w:val="Header"/>
      <w:jc w:val="right"/>
    </w:pPr>
    <w:r>
      <w:fldChar w:fldCharType="begin"/>
    </w:r>
    <w:r>
      <w:instrText xml:space="preserve"> PAGE   \* MERGEFORMAT </w:instrText>
    </w:r>
    <w:r>
      <w:fldChar w:fldCharType="separate"/>
    </w:r>
    <w:r>
      <w:rPr>
        <w:noProof/>
      </w:rPr>
      <w:t>xxi</w:t>
    </w:r>
    <w:r>
      <w:rPr>
        <w:noProof/>
      </w:rPr>
      <w:fldChar w:fldCharType="end"/>
    </w:r>
  </w:p>
  <w:p w14:paraId="21ECC517" w14:textId="77777777" w:rsidR="00493DB0" w:rsidRDefault="00493D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127E7" w14:textId="77777777" w:rsidR="00493DB0" w:rsidRDefault="00493DB0">
    <w:pPr>
      <w:pStyle w:val="Header"/>
      <w:ind w:firstLine="0"/>
      <w:jc w:val="center"/>
      <w:rPr>
        <w:lang w:eastAsia="ko-KR"/>
      </w:rPr>
    </w:pPr>
  </w:p>
  <w:p w14:paraId="7C7482E9" w14:textId="77777777" w:rsidR="00493DB0" w:rsidRDefault="00493DB0">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0A27E" w14:textId="77777777" w:rsidR="00493DB0" w:rsidRDefault="00493DB0">
    <w:pPr>
      <w:pStyle w:val="Header"/>
    </w:pPr>
  </w:p>
  <w:p w14:paraId="75069C21" w14:textId="77777777" w:rsidR="00493DB0" w:rsidRDefault="00493DB0">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837053"/>
      <w:docPartObj>
        <w:docPartGallery w:val="Page Numbers (Top of Page)"/>
        <w:docPartUnique/>
      </w:docPartObj>
    </w:sdtPr>
    <w:sdtEndPr>
      <w:rPr>
        <w:noProof/>
      </w:rPr>
    </w:sdtEndPr>
    <w:sdtContent>
      <w:p w14:paraId="1F81AD77" w14:textId="0C4673EB" w:rsidR="00493DB0" w:rsidRDefault="00493DB0">
        <w:pPr>
          <w:pStyle w:val="Header"/>
        </w:pPr>
        <w:r>
          <w:fldChar w:fldCharType="begin"/>
        </w:r>
        <w:r>
          <w:instrText xml:space="preserve"> PAGE   \* MERGEFORMAT </w:instrText>
        </w:r>
        <w:r>
          <w:fldChar w:fldCharType="separate"/>
        </w:r>
        <w:r w:rsidR="00F20C8F">
          <w:rPr>
            <w:noProof/>
          </w:rPr>
          <w:t>14</w:t>
        </w:r>
        <w:r>
          <w:rPr>
            <w:noProof/>
          </w:rPr>
          <w:fldChar w:fldCharType="end"/>
        </w:r>
      </w:p>
    </w:sdtContent>
  </w:sdt>
  <w:p w14:paraId="29917715" w14:textId="77777777" w:rsidR="00493DB0" w:rsidRDefault="00493DB0">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34D63" w14:textId="77777777" w:rsidR="00493DB0" w:rsidRDefault="00493DB0">
    <w:pPr>
      <w:pStyle w:val="Header"/>
      <w:jc w:val="right"/>
    </w:pPr>
    <w:r>
      <w:fldChar w:fldCharType="begin"/>
    </w:r>
    <w:r>
      <w:instrText xml:space="preserve"> PAGE   \* MERGEFORMAT </w:instrText>
    </w:r>
    <w:r>
      <w:fldChar w:fldCharType="separate"/>
    </w:r>
    <w:r w:rsidR="00F20C8F">
      <w:rPr>
        <w:noProof/>
      </w:rPr>
      <w:t>15</w:t>
    </w:r>
    <w:r>
      <w:rPr>
        <w:noProof/>
      </w:rPr>
      <w:fldChar w:fldCharType="end"/>
    </w:r>
  </w:p>
  <w:p w14:paraId="483C81FE" w14:textId="77777777" w:rsidR="00493DB0" w:rsidRDefault="00493DB0">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A8B08" w14:textId="77777777" w:rsidR="00493DB0" w:rsidRDefault="00493DB0">
    <w:pPr>
      <w:pStyle w:val="Header"/>
    </w:pPr>
  </w:p>
  <w:p w14:paraId="5234891F" w14:textId="77777777" w:rsidR="00493DB0" w:rsidRDefault="00493DB0">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9EE11" w14:textId="77777777" w:rsidR="00493DB0" w:rsidRDefault="00493DB0">
    <w:pPr>
      <w:pStyle w:val="Header"/>
    </w:pPr>
    <w:r>
      <w:fldChar w:fldCharType="begin"/>
    </w:r>
    <w:r>
      <w:instrText xml:space="preserve"> PAGE   \* MERGEFORMAT </w:instrText>
    </w:r>
    <w:r>
      <w:fldChar w:fldCharType="separate"/>
    </w:r>
    <w:r w:rsidR="00F20C8F">
      <w:rPr>
        <w:noProof/>
      </w:rPr>
      <w:t>24</w:t>
    </w:r>
    <w:r>
      <w:rPr>
        <w:noProof/>
      </w:rPr>
      <w:fldChar w:fldCharType="end"/>
    </w:r>
  </w:p>
  <w:p w14:paraId="3F4ED892" w14:textId="77777777" w:rsidR="00493DB0" w:rsidRDefault="00493DB0">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390C" w14:textId="77777777" w:rsidR="00493DB0" w:rsidRDefault="00493DB0">
    <w:pPr>
      <w:pStyle w:val="Header"/>
      <w:jc w:val="right"/>
    </w:pPr>
    <w:r>
      <w:fldChar w:fldCharType="begin"/>
    </w:r>
    <w:r>
      <w:instrText xml:space="preserve"> PAGE   \* MERGEFORMAT </w:instrText>
    </w:r>
    <w:r>
      <w:fldChar w:fldCharType="separate"/>
    </w:r>
    <w:r w:rsidR="00F20C8F">
      <w:rPr>
        <w:noProof/>
      </w:rPr>
      <w:t>25</w:t>
    </w:r>
    <w:r>
      <w:rPr>
        <w:noProof/>
      </w:rPr>
      <w:fldChar w:fldCharType="end"/>
    </w:r>
  </w:p>
  <w:p w14:paraId="1E303E5A" w14:textId="77777777" w:rsidR="00493DB0" w:rsidRDefault="00493DB0">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5CEA7" w14:textId="77777777" w:rsidR="00493DB0" w:rsidRDefault="00493DB0">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87418" w14:textId="77777777" w:rsidR="00493DB0" w:rsidRDefault="00493DB0">
    <w:pPr>
      <w:pStyle w:val="Header"/>
      <w:jc w:val="right"/>
    </w:pPr>
    <w:r>
      <w:fldChar w:fldCharType="begin"/>
    </w:r>
    <w:r>
      <w:instrText xml:space="preserve"> PAGE   \* MERGEFORMAT </w:instrText>
    </w:r>
    <w:r>
      <w:fldChar w:fldCharType="separate"/>
    </w:r>
    <w:r w:rsidR="00F20C8F">
      <w:rPr>
        <w:noProof/>
      </w:rPr>
      <w:t>27</w:t>
    </w:r>
    <w:r>
      <w:rPr>
        <w:noProof/>
      </w:rPr>
      <w:fldChar w:fldCharType="end"/>
    </w:r>
  </w:p>
  <w:p w14:paraId="758A8E50" w14:textId="77777777" w:rsidR="00493DB0" w:rsidRDefault="00493DB0">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343834"/>
      <w:docPartObj>
        <w:docPartGallery w:val="Page Numbers (Top of Page)"/>
        <w:docPartUnique/>
      </w:docPartObj>
    </w:sdtPr>
    <w:sdtEndPr>
      <w:rPr>
        <w:noProof/>
      </w:rPr>
    </w:sdtEndPr>
    <w:sdtContent>
      <w:p w14:paraId="32B29DCC" w14:textId="38E2F843" w:rsidR="00493DB0" w:rsidRDefault="00493DB0">
        <w:pPr>
          <w:pStyle w:val="Header"/>
        </w:pPr>
        <w:r>
          <w:fldChar w:fldCharType="begin"/>
        </w:r>
        <w:r>
          <w:instrText xml:space="preserve"> PAGE   \* MERGEFORMAT </w:instrText>
        </w:r>
        <w:r>
          <w:fldChar w:fldCharType="separate"/>
        </w:r>
        <w:r w:rsidR="00F20C8F">
          <w:rPr>
            <w:noProof/>
          </w:rPr>
          <w:t>30</w:t>
        </w:r>
        <w:r>
          <w:rPr>
            <w:noProof/>
          </w:rPr>
          <w:fldChar w:fldCharType="end"/>
        </w:r>
      </w:p>
    </w:sdtContent>
  </w:sdt>
  <w:p w14:paraId="4ADD7C3D" w14:textId="77777777" w:rsidR="00493DB0" w:rsidRDefault="00493DB0">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633491"/>
      <w:docPartObj>
        <w:docPartGallery w:val="Page Numbers (Top of Page)"/>
        <w:docPartUnique/>
      </w:docPartObj>
    </w:sdtPr>
    <w:sdtEndPr>
      <w:rPr>
        <w:noProof/>
      </w:rPr>
    </w:sdtEndPr>
    <w:sdtContent>
      <w:p w14:paraId="36DFC398" w14:textId="0745A0D9" w:rsidR="00493DB0" w:rsidRDefault="00493DB0">
        <w:pPr>
          <w:pStyle w:val="Header"/>
          <w:jc w:val="right"/>
        </w:pPr>
        <w:r>
          <w:fldChar w:fldCharType="begin"/>
        </w:r>
        <w:r>
          <w:instrText xml:space="preserve"> PAGE   \* MERGEFORMAT </w:instrText>
        </w:r>
        <w:r>
          <w:fldChar w:fldCharType="separate"/>
        </w:r>
        <w:r>
          <w:rPr>
            <w:noProof/>
          </w:rPr>
          <w:t>31</w:t>
        </w:r>
        <w:r>
          <w:rPr>
            <w:noProof/>
          </w:rPr>
          <w:fldChar w:fldCharType="end"/>
        </w:r>
      </w:p>
    </w:sdtContent>
  </w:sdt>
  <w:p w14:paraId="05A0BA24" w14:textId="77777777" w:rsidR="00493DB0" w:rsidRDefault="00493DB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05792" w14:textId="77777777" w:rsidR="00493DB0" w:rsidRDefault="00493DB0">
    <w:pPr>
      <w:pStyle w:val="Header"/>
      <w:rPr>
        <w:lang w:eastAsia="ko-KR"/>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C35B0" w14:textId="77777777" w:rsidR="00493DB0" w:rsidRDefault="00493DB0">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B61AC" w14:textId="77777777" w:rsidR="00493DB0" w:rsidRDefault="00493DB0">
    <w:pPr>
      <w:pStyle w:val="Header"/>
      <w:ind w:firstLine="0"/>
    </w:pPr>
    <w:r>
      <w:fldChar w:fldCharType="begin"/>
    </w:r>
    <w:r>
      <w:instrText xml:space="preserve"> PAGE </w:instrText>
    </w:r>
    <w:r>
      <w:fldChar w:fldCharType="separate"/>
    </w:r>
    <w:r w:rsidR="00F20C8F">
      <w:rPr>
        <w:noProof/>
      </w:rPr>
      <w:t>46</w:t>
    </w:r>
    <w:r>
      <w:fldChar w:fldCharType="end"/>
    </w:r>
  </w:p>
  <w:p w14:paraId="226F0A0F" w14:textId="77777777" w:rsidR="00493DB0" w:rsidRDefault="00493DB0">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832920"/>
      <w:docPartObj>
        <w:docPartGallery w:val="Page Numbers (Top of Page)"/>
        <w:docPartUnique/>
      </w:docPartObj>
    </w:sdtPr>
    <w:sdtEndPr>
      <w:rPr>
        <w:noProof/>
      </w:rPr>
    </w:sdtEndPr>
    <w:sdtContent>
      <w:p w14:paraId="42015247" w14:textId="6B33537C" w:rsidR="00493DB0" w:rsidRDefault="00493DB0">
        <w:pPr>
          <w:pStyle w:val="Header"/>
          <w:jc w:val="right"/>
        </w:pPr>
        <w:r>
          <w:fldChar w:fldCharType="begin"/>
        </w:r>
        <w:r>
          <w:instrText xml:space="preserve"> PAGE   \* MERGEFORMAT </w:instrText>
        </w:r>
        <w:r>
          <w:fldChar w:fldCharType="separate"/>
        </w:r>
        <w:r w:rsidR="00F20C8F">
          <w:rPr>
            <w:noProof/>
          </w:rPr>
          <w:t>47</w:t>
        </w:r>
        <w:r>
          <w:rPr>
            <w:noProof/>
          </w:rPr>
          <w:fldChar w:fldCharType="end"/>
        </w:r>
      </w:p>
    </w:sdtContent>
  </w:sdt>
  <w:p w14:paraId="1FA06F46" w14:textId="77777777" w:rsidR="00493DB0" w:rsidRDefault="00493DB0">
    <w:pPr>
      <w:pStyle w:val="Heade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E9ADB" w14:textId="77777777" w:rsidR="00493DB0" w:rsidRDefault="00493DB0">
    <w:pPr>
      <w:pStyle w:val="Header"/>
      <w:ind w:right="28" w:firstLine="0"/>
      <w:jc w:val="center"/>
      <w:rPr>
        <w:lang w:eastAsia="ko-KR"/>
      </w:rPr>
    </w:pPr>
  </w:p>
  <w:p w14:paraId="422790BC" w14:textId="77777777" w:rsidR="00493DB0" w:rsidRDefault="00493DB0">
    <w:pPr>
      <w:pStyle w:val="Header"/>
      <w:ind w:right="28" w:firstLine="0"/>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872723"/>
      <w:docPartObj>
        <w:docPartGallery w:val="Page Numbers (Top of Page)"/>
        <w:docPartUnique/>
      </w:docPartObj>
    </w:sdtPr>
    <w:sdtEndPr>
      <w:rPr>
        <w:noProof/>
      </w:rPr>
    </w:sdtEndPr>
    <w:sdtContent>
      <w:p w14:paraId="23BA4987" w14:textId="67203524" w:rsidR="00493DB0" w:rsidRDefault="00493DB0">
        <w:pPr>
          <w:pStyle w:val="Header"/>
        </w:pPr>
        <w:r>
          <w:fldChar w:fldCharType="begin"/>
        </w:r>
        <w:r>
          <w:instrText xml:space="preserve"> PAGE   \* MERGEFORMAT </w:instrText>
        </w:r>
        <w:r>
          <w:fldChar w:fldCharType="separate"/>
        </w:r>
        <w:r w:rsidR="00F20C8F">
          <w:rPr>
            <w:noProof/>
          </w:rPr>
          <w:t>48</w:t>
        </w:r>
        <w:r>
          <w:rPr>
            <w:noProof/>
          </w:rPr>
          <w:fldChar w:fldCharType="end"/>
        </w:r>
      </w:p>
    </w:sdtContent>
  </w:sdt>
  <w:p w14:paraId="10C54620" w14:textId="77777777" w:rsidR="00493DB0" w:rsidRDefault="00493DB0">
    <w:pPr>
      <w:pStyle w:val="Header"/>
      <w:ind w:right="28" w:firstLine="0"/>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1AC9" w14:textId="77777777" w:rsidR="00493DB0" w:rsidRDefault="00493DB0">
    <w:pPr>
      <w:pStyle w:val="Header"/>
      <w:ind w:right="28" w:firstLine="0"/>
      <w:jc w:val="center"/>
      <w:rPr>
        <w:lang w:eastAsia="ko-KR"/>
      </w:rPr>
    </w:pPr>
  </w:p>
  <w:p w14:paraId="5AAC6C0E" w14:textId="77777777" w:rsidR="00493DB0" w:rsidRDefault="00493DB0">
    <w:pPr>
      <w:pStyle w:val="Header"/>
      <w:ind w:right="28"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53BA" w14:textId="77777777" w:rsidR="00493DB0" w:rsidRDefault="00493DB0">
    <w:pPr>
      <w:pStyle w:val="Header"/>
      <w:jc w:val="right"/>
      <w:rPr>
        <w:lang w:eastAsia="ko-KR"/>
      </w:rPr>
    </w:pPr>
  </w:p>
  <w:p w14:paraId="1595C43D" w14:textId="77777777" w:rsidR="00493DB0" w:rsidRDefault="00493DB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4FA79" w14:textId="77777777" w:rsidR="00493DB0" w:rsidRDefault="00493DB0">
    <w:pPr>
      <w:pStyle w:val="Header"/>
      <w:ind w:firstLine="0"/>
      <w:jc w:val="center"/>
      <w:rPr>
        <w:lang w:eastAsia="ko-KR"/>
      </w:rPr>
    </w:pPr>
  </w:p>
  <w:p w14:paraId="5EF9ED30" w14:textId="77777777" w:rsidR="00493DB0" w:rsidRDefault="00493DB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8CCCF" w14:textId="77777777" w:rsidR="00493DB0" w:rsidRDefault="00493DB0">
    <w:pPr>
      <w:pStyle w:val="Header"/>
      <w:ind w:right="28" w:firstLine="0"/>
      <w:rPr>
        <w:lang w:eastAsia="ko-KR"/>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4DDB5" w14:textId="77777777" w:rsidR="00493DB0" w:rsidRDefault="00493DB0">
    <w:pPr>
      <w:pStyle w:val="Header"/>
      <w:jc w:val="right"/>
      <w:rPr>
        <w:lang w:eastAsia="ko-KR"/>
      </w:rPr>
    </w:pPr>
  </w:p>
  <w:p w14:paraId="155A0F6B" w14:textId="77777777" w:rsidR="00493DB0" w:rsidRDefault="00493DB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DCE2E" w14:textId="77777777" w:rsidR="00493DB0" w:rsidRDefault="00493DB0">
    <w:pPr>
      <w:pStyle w:val="Header"/>
      <w:ind w:right="28" w:firstLine="0"/>
      <w:jc w:val="center"/>
      <w:rPr>
        <w:lang w:eastAsia="ko-KR"/>
      </w:rPr>
    </w:pPr>
  </w:p>
  <w:p w14:paraId="2DDB7010" w14:textId="77777777" w:rsidR="00493DB0" w:rsidRDefault="00493DB0">
    <w:pPr>
      <w:pStyle w:val="Header"/>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2767664"/>
    <w:name w:val="WW8Num2"/>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0000003"/>
    <w:multiLevelType w:val="multilevel"/>
    <w:tmpl w:val="00000003"/>
    <w:name w:val="WW8Num3"/>
    <w:lvl w:ilvl="0">
      <w:start w:val="1"/>
      <w:numFmt w:val="decimal"/>
      <w:lvlText w:val="%1)"/>
      <w:lvlJc w:val="left"/>
      <w:pPr>
        <w:tabs>
          <w:tab w:val="num" w:pos="0"/>
        </w:tabs>
        <w:ind w:left="360" w:hanging="360"/>
      </w:pPr>
    </w:lvl>
    <w:lvl w:ilvl="1">
      <w:start w:val="18"/>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i/>
        <w:lang w:val="id-ID"/>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nsid w:val="00000004"/>
    <w:multiLevelType w:val="singleLevel"/>
    <w:tmpl w:val="00000004"/>
    <w:name w:val="WW8Num4"/>
    <w:lvl w:ilvl="0">
      <w:start w:val="1"/>
      <w:numFmt w:val="decimal"/>
      <w:lvlText w:val="%1"/>
      <w:lvlJc w:val="left"/>
      <w:pPr>
        <w:tabs>
          <w:tab w:val="num" w:pos="0"/>
        </w:tabs>
        <w:ind w:left="360" w:hanging="360"/>
      </w:pPr>
      <w:rPr>
        <w:b w:val="0"/>
      </w:rPr>
    </w:lvl>
  </w:abstractNum>
  <w:abstractNum w:abstractNumId="3">
    <w:nsid w:val="00000005"/>
    <w:multiLevelType w:val="multilevel"/>
    <w:tmpl w:val="00000005"/>
    <w:name w:val="WW8Num5"/>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rPr>
        <w:rFonts w:ascii="Courier New" w:hAnsi="Courier New" w:cs="Courier New"/>
        <w:i/>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nsid w:val="00000006"/>
    <w:multiLevelType w:val="multilevel"/>
    <w:tmpl w:val="00000006"/>
    <w:name w:val="WW8Num6"/>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lang w:val="id-ID"/>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nsid w:val="00000007"/>
    <w:multiLevelType w:val="singleLevel"/>
    <w:tmpl w:val="00000007"/>
    <w:name w:val="WW8Num7"/>
    <w:lvl w:ilvl="0">
      <w:start w:val="1"/>
      <w:numFmt w:val="decimal"/>
      <w:lvlText w:val="%1"/>
      <w:lvlJc w:val="left"/>
      <w:pPr>
        <w:tabs>
          <w:tab w:val="num" w:pos="0"/>
        </w:tabs>
        <w:ind w:left="405" w:hanging="360"/>
      </w:pPr>
      <w:rPr>
        <w:b w:val="0"/>
      </w:rPr>
    </w:lvl>
  </w:abstractNum>
  <w:abstractNum w:abstractNumId="6">
    <w:nsid w:val="00000008"/>
    <w:multiLevelType w:val="multilevel"/>
    <w:tmpl w:val="00000008"/>
    <w:name w:val="WW8Num8"/>
    <w:lvl w:ilvl="0">
      <w:start w:val="1"/>
      <w:numFmt w:val="none"/>
      <w:suff w:val="nothing"/>
      <w:lvlText w:val="4"/>
      <w:lvlJc w:val="left"/>
      <w:pPr>
        <w:tabs>
          <w:tab w:val="num" w:pos="0"/>
        </w:tabs>
        <w:ind w:left="360" w:hanging="360"/>
      </w:pPr>
    </w:lvl>
    <w:lvl w:ilvl="1">
      <w:start w:val="1"/>
      <w:numFmt w:val="none"/>
      <w:suff w:val="nothing"/>
      <w:lvlText w:val="4.2"/>
      <w:lvlJc w:val="left"/>
      <w:pPr>
        <w:tabs>
          <w:tab w:val="num" w:pos="0"/>
        </w:tabs>
        <w:ind w:left="720" w:hanging="360"/>
      </w:pPr>
    </w:lvl>
    <w:lvl w:ilvl="2">
      <w:start w:val="1"/>
      <w:numFmt w:val="none"/>
      <w:suff w:val="nothing"/>
      <w:lvlText w:val="4.2.2"/>
      <w:lvlJc w:val="left"/>
      <w:pPr>
        <w:tabs>
          <w:tab w:val="num" w:pos="0"/>
        </w:tabs>
        <w:ind w:left="1080" w:hanging="360"/>
      </w:pPr>
    </w:lvl>
    <w:lvl w:ilvl="3">
      <w:start w:val="1"/>
      <w:numFmt w:val="decimal"/>
      <w:lvlText w:val="4.2.2.%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rPr>
        <w:i/>
      </w:rPr>
    </w:lvl>
    <w:lvl w:ilvl="8">
      <w:start w:val="1"/>
      <w:numFmt w:val="lowerRoman"/>
      <w:lvlText w:val=".%9"/>
      <w:lvlJc w:val="left"/>
      <w:pPr>
        <w:tabs>
          <w:tab w:val="num" w:pos="0"/>
        </w:tabs>
        <w:ind w:left="3240" w:hanging="360"/>
      </w:pPr>
    </w:lvl>
  </w:abstractNum>
  <w:abstractNum w:abstractNumId="7">
    <w:nsid w:val="00000009"/>
    <w:multiLevelType w:val="singleLevel"/>
    <w:tmpl w:val="00000009"/>
    <w:name w:val="WW8Num9"/>
    <w:lvl w:ilvl="0">
      <w:start w:val="1"/>
      <w:numFmt w:val="decimal"/>
      <w:lvlText w:val="%1"/>
      <w:lvlJc w:val="left"/>
      <w:pPr>
        <w:tabs>
          <w:tab w:val="num" w:pos="0"/>
        </w:tabs>
        <w:ind w:left="405" w:hanging="360"/>
      </w:pPr>
      <w:rPr>
        <w:b w:val="0"/>
      </w:rPr>
    </w:lvl>
  </w:abstractNum>
  <w:abstractNum w:abstractNumId="8">
    <w:nsid w:val="0000000A"/>
    <w:multiLevelType w:val="singleLevel"/>
    <w:tmpl w:val="0000000A"/>
    <w:name w:val="WW8Num10"/>
    <w:lvl w:ilvl="0">
      <w:start w:val="1"/>
      <w:numFmt w:val="decimal"/>
      <w:lvlText w:val="%1"/>
      <w:lvlJc w:val="left"/>
      <w:pPr>
        <w:tabs>
          <w:tab w:val="num" w:pos="0"/>
        </w:tabs>
        <w:ind w:left="405" w:hanging="360"/>
      </w:pPr>
      <w:rPr>
        <w:b w:val="0"/>
      </w:rPr>
    </w:lvl>
  </w:abstractNum>
  <w:abstractNum w:abstractNumId="9">
    <w:nsid w:val="0000000B"/>
    <w:multiLevelType w:val="multilevel"/>
    <w:tmpl w:val="0000000B"/>
    <w:name w:val="WW8Num11"/>
    <w:lvl w:ilvl="0">
      <w:start w:val="1"/>
      <w:numFmt w:val="lowerLetter"/>
      <w:lvlText w:val="%1."/>
      <w:lvlJc w:val="left"/>
      <w:pPr>
        <w:tabs>
          <w:tab w:val="num" w:pos="0"/>
        </w:tabs>
        <w:ind w:left="720" w:firstLine="360"/>
      </w:pPr>
      <w:rPr>
        <w:rFonts w:eastAsia="Arial Unicode MS"/>
        <w:i/>
        <w:lang w:val="id-ID"/>
      </w:rPr>
    </w:lvl>
    <w:lvl w:ilvl="1">
      <w:start w:val="1"/>
      <w:numFmt w:val="lowerRoman"/>
      <w:lvlText w:val="%2."/>
      <w:lvlJc w:val="left"/>
      <w:pPr>
        <w:tabs>
          <w:tab w:val="num" w:pos="0"/>
        </w:tabs>
        <w:ind w:left="1440" w:firstLine="1080"/>
      </w:pPr>
    </w:lvl>
    <w:lvl w:ilvl="2">
      <w:start w:val="1"/>
      <w:numFmt w:val="decimal"/>
      <w:lvlText w:val="%3."/>
      <w:lvlJc w:val="right"/>
      <w:pPr>
        <w:tabs>
          <w:tab w:val="num" w:pos="0"/>
        </w:tabs>
        <w:ind w:left="2160" w:firstLine="1800"/>
      </w:pPr>
    </w:lvl>
    <w:lvl w:ilvl="3">
      <w:start w:val="1"/>
      <w:numFmt w:val="lowerLetter"/>
      <w:lvlText w:val="%4."/>
      <w:lvlJc w:val="left"/>
      <w:pPr>
        <w:tabs>
          <w:tab w:val="num" w:pos="0"/>
        </w:tabs>
        <w:ind w:left="2880" w:firstLine="2520"/>
      </w:pPr>
    </w:lvl>
    <w:lvl w:ilvl="4">
      <w:start w:val="1"/>
      <w:numFmt w:val="lowerRoman"/>
      <w:lvlText w:val="%5."/>
      <w:lvlJc w:val="left"/>
      <w:pPr>
        <w:tabs>
          <w:tab w:val="num" w:pos="0"/>
        </w:tabs>
        <w:ind w:left="3600" w:firstLine="3240"/>
      </w:pPr>
    </w:lvl>
    <w:lvl w:ilvl="5">
      <w:start w:val="1"/>
      <w:numFmt w:val="decimal"/>
      <w:lvlText w:val="%6."/>
      <w:lvlJc w:val="right"/>
      <w:pPr>
        <w:tabs>
          <w:tab w:val="num" w:pos="0"/>
        </w:tabs>
        <w:ind w:left="4320" w:firstLine="3960"/>
      </w:pPr>
    </w:lvl>
    <w:lvl w:ilvl="6">
      <w:start w:val="1"/>
      <w:numFmt w:val="lowerLetter"/>
      <w:lvlText w:val="%7."/>
      <w:lvlJc w:val="left"/>
      <w:pPr>
        <w:tabs>
          <w:tab w:val="num" w:pos="0"/>
        </w:tabs>
        <w:ind w:left="5040" w:firstLine="4680"/>
      </w:pPr>
    </w:lvl>
    <w:lvl w:ilvl="7">
      <w:start w:val="1"/>
      <w:numFmt w:val="lowerRoman"/>
      <w:lvlText w:val="%8."/>
      <w:lvlJc w:val="left"/>
      <w:pPr>
        <w:tabs>
          <w:tab w:val="num" w:pos="0"/>
        </w:tabs>
        <w:ind w:left="5760" w:firstLine="5400"/>
      </w:pPr>
    </w:lvl>
    <w:lvl w:ilvl="8">
      <w:start w:val="1"/>
      <w:numFmt w:val="decimal"/>
      <w:lvlText w:val="%9."/>
      <w:lvlJc w:val="right"/>
      <w:pPr>
        <w:tabs>
          <w:tab w:val="num" w:pos="0"/>
        </w:tabs>
        <w:ind w:left="6480" w:firstLine="6120"/>
      </w:pPr>
    </w:lvl>
  </w:abstractNum>
  <w:abstractNum w:abstractNumId="10">
    <w:nsid w:val="0000000C"/>
    <w:multiLevelType w:val="singleLevel"/>
    <w:tmpl w:val="0000000C"/>
    <w:name w:val="WW8Num12"/>
    <w:lvl w:ilvl="0">
      <w:start w:val="1"/>
      <w:numFmt w:val="decimal"/>
      <w:lvlText w:val="%1"/>
      <w:lvlJc w:val="left"/>
      <w:pPr>
        <w:tabs>
          <w:tab w:val="num" w:pos="0"/>
        </w:tabs>
        <w:ind w:left="360" w:hanging="360"/>
      </w:pPr>
      <w:rPr>
        <w:b w:val="0"/>
      </w:rPr>
    </w:lvl>
  </w:abstractNum>
  <w:abstractNum w:abstractNumId="11">
    <w:nsid w:val="0000000D"/>
    <w:multiLevelType w:val="singleLevel"/>
    <w:tmpl w:val="0000000E"/>
    <w:name w:val="WW8Num13"/>
    <w:lvl w:ilvl="0">
      <w:start w:val="1"/>
      <w:numFmt w:val="decimal"/>
      <w:lvlText w:val="%1."/>
      <w:lvlJc w:val="left"/>
      <w:pPr>
        <w:ind w:left="720" w:hanging="360"/>
      </w:pPr>
      <w:rPr>
        <w:i/>
        <w:lang w:val="id-ID"/>
      </w:rPr>
    </w:lvl>
  </w:abstractNum>
  <w:abstractNum w:abstractNumId="12">
    <w:nsid w:val="0000000E"/>
    <w:multiLevelType w:val="singleLevel"/>
    <w:tmpl w:val="0000000E"/>
    <w:name w:val="WW8Num14"/>
    <w:lvl w:ilvl="0">
      <w:start w:val="1"/>
      <w:numFmt w:val="decimal"/>
      <w:lvlText w:val="%1."/>
      <w:lvlJc w:val="left"/>
      <w:pPr>
        <w:tabs>
          <w:tab w:val="num" w:pos="0"/>
        </w:tabs>
        <w:ind w:left="1080" w:hanging="360"/>
      </w:pPr>
    </w:lvl>
  </w:abstractNum>
  <w:abstractNum w:abstractNumId="13">
    <w:nsid w:val="0000000F"/>
    <w:multiLevelType w:val="singleLevel"/>
    <w:tmpl w:val="0000000F"/>
    <w:name w:val="WW8Num15"/>
    <w:lvl w:ilvl="0">
      <w:start w:val="1"/>
      <w:numFmt w:val="decimal"/>
      <w:lvlText w:val="%1."/>
      <w:lvlJc w:val="left"/>
      <w:pPr>
        <w:tabs>
          <w:tab w:val="num" w:pos="0"/>
        </w:tabs>
        <w:ind w:left="502" w:hanging="360"/>
      </w:pPr>
      <w:rPr>
        <w:rFonts w:ascii="Times New Roman" w:eastAsia="Calibri" w:hAnsi="Times New Roman" w:cs="Times New Roman"/>
        <w:b w:val="0"/>
        <w:iCs/>
        <w:sz w:val="22"/>
        <w:szCs w:val="27"/>
        <w:lang w:val="id-ID" w:eastAsia="ko-KR"/>
      </w:rPr>
    </w:lvl>
  </w:abstractNum>
  <w:abstractNum w:abstractNumId="14">
    <w:nsid w:val="00000010"/>
    <w:multiLevelType w:val="singleLevel"/>
    <w:tmpl w:val="00000010"/>
    <w:name w:val="WW8Num16"/>
    <w:lvl w:ilvl="0">
      <w:start w:val="1"/>
      <w:numFmt w:val="decimal"/>
      <w:pStyle w:val="BukuBodyCode"/>
      <w:lvlText w:val="%1."/>
      <w:lvlJc w:val="left"/>
      <w:pPr>
        <w:tabs>
          <w:tab w:val="num" w:pos="340"/>
        </w:tabs>
        <w:ind w:left="510" w:hanging="510"/>
      </w:pPr>
      <w:rPr>
        <w:color w:val="BFBFBF"/>
      </w:rPr>
    </w:lvl>
  </w:abstractNum>
  <w:abstractNum w:abstractNumId="15">
    <w:nsid w:val="00000011"/>
    <w:multiLevelType w:val="multilevel"/>
    <w:tmpl w:val="C060C7A8"/>
    <w:name w:val="WW8Num17"/>
    <w:lvl w:ilvl="0">
      <w:start w:val="1"/>
      <w:numFmt w:val="decimal"/>
      <w:lvlText w:val="%1)"/>
      <w:lvlJc w:val="left"/>
      <w:pPr>
        <w:tabs>
          <w:tab w:val="num" w:pos="0"/>
        </w:tabs>
        <w:ind w:left="360" w:hanging="360"/>
      </w:pPr>
    </w:lvl>
    <w:lvl w:ilvl="1">
      <w:start w:val="1"/>
      <w:numFmt w:val="decimal"/>
      <w:lvlText w:val="%2."/>
      <w:lvlJc w:val="left"/>
      <w:pPr>
        <w:tabs>
          <w:tab w:val="num" w:pos="0"/>
        </w:tabs>
        <w:ind w:left="502" w:hanging="360"/>
      </w:pPr>
      <w:rPr>
        <w:rFonts w:ascii="Courier New" w:hAnsi="Courier New" w:cs="Courier New"/>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lang w:val="en-GB"/>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nsid w:val="00000012"/>
    <w:multiLevelType w:val="singleLevel"/>
    <w:tmpl w:val="00000012"/>
    <w:name w:val="WW8Num18"/>
    <w:lvl w:ilvl="0">
      <w:start w:val="1"/>
      <w:numFmt w:val="decimal"/>
      <w:lvlText w:val="%1"/>
      <w:lvlJc w:val="left"/>
      <w:pPr>
        <w:tabs>
          <w:tab w:val="num" w:pos="0"/>
        </w:tabs>
        <w:ind w:left="405" w:hanging="360"/>
      </w:pPr>
      <w:rPr>
        <w:b w:val="0"/>
      </w:rPr>
    </w:lvl>
  </w:abstractNum>
  <w:abstractNum w:abstractNumId="17">
    <w:nsid w:val="00000013"/>
    <w:multiLevelType w:val="singleLevel"/>
    <w:tmpl w:val="00000013"/>
    <w:name w:val="WW8Num19"/>
    <w:lvl w:ilvl="0">
      <w:start w:val="1"/>
      <w:numFmt w:val="decimal"/>
      <w:lvlText w:val="%1."/>
      <w:lvlJc w:val="left"/>
      <w:pPr>
        <w:tabs>
          <w:tab w:val="num" w:pos="0"/>
        </w:tabs>
        <w:ind w:left="1080" w:hanging="360"/>
      </w:pPr>
      <w:rPr>
        <w:b w:val="0"/>
        <w:sz w:val="22"/>
        <w:szCs w:val="27"/>
        <w:lang w:val="id-ID" w:eastAsia="ko-KR"/>
      </w:rPr>
    </w:lvl>
  </w:abstractNum>
  <w:abstractNum w:abstractNumId="18">
    <w:nsid w:val="00000014"/>
    <w:multiLevelType w:val="multilevel"/>
    <w:tmpl w:val="7F1A6926"/>
    <w:name w:val="WW8Num20"/>
    <w:lvl w:ilvl="0">
      <w:start w:val="1"/>
      <w:numFmt w:val="decimal"/>
      <w:suff w:val="nothing"/>
      <w:lvlText w:val="BAB %1"/>
      <w:lvlJc w:val="left"/>
      <w:pPr>
        <w:tabs>
          <w:tab w:val="num" w:pos="0"/>
        </w:tabs>
        <w:ind w:left="1419" w:firstLine="0"/>
      </w:pPr>
      <w:rPr>
        <w:b/>
        <w:color w:val="FFFFFF"/>
      </w:rPr>
    </w:lvl>
    <w:lvl w:ilvl="1">
      <w:start w:val="1"/>
      <w:numFmt w:val="decimal"/>
      <w:pStyle w:val="Heading2"/>
      <w:lvlText w:val="%1.%2"/>
      <w:lvlJc w:val="left"/>
      <w:pPr>
        <w:tabs>
          <w:tab w:val="num" w:pos="0"/>
        </w:tabs>
        <w:ind w:left="576" w:hanging="576"/>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2">
      <w:start w:val="1"/>
      <w:numFmt w:val="decimal"/>
      <w:pStyle w:val="Heading3"/>
      <w:lvlText w:val="%1.%2.%3"/>
      <w:lvlJc w:val="left"/>
      <w:pPr>
        <w:tabs>
          <w:tab w:val="num" w:pos="0"/>
        </w:tabs>
        <w:ind w:left="720" w:hanging="720"/>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pStyle w:val="Heading4"/>
      <w:lvlText w:val="%1.%2.%3.%4"/>
      <w:lvlJc w:val="left"/>
      <w:pPr>
        <w:tabs>
          <w:tab w:val="num" w:pos="0"/>
        </w:tabs>
        <w:ind w:left="864" w:hanging="864"/>
      </w:pPr>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9">
    <w:nsid w:val="00000015"/>
    <w:multiLevelType w:val="singleLevel"/>
    <w:tmpl w:val="00000015"/>
    <w:name w:val="WW8Num21"/>
    <w:lvl w:ilvl="0">
      <w:start w:val="1"/>
      <w:numFmt w:val="decimal"/>
      <w:lvlText w:val="%1"/>
      <w:lvlJc w:val="left"/>
      <w:pPr>
        <w:tabs>
          <w:tab w:val="num" w:pos="0"/>
        </w:tabs>
        <w:ind w:left="405" w:hanging="360"/>
      </w:pPr>
      <w:rPr>
        <w:b w:val="0"/>
      </w:rPr>
    </w:lvl>
  </w:abstractNum>
  <w:abstractNum w:abstractNumId="20">
    <w:nsid w:val="00000016"/>
    <w:multiLevelType w:val="singleLevel"/>
    <w:tmpl w:val="00000016"/>
    <w:name w:val="WW8Num22"/>
    <w:lvl w:ilvl="0">
      <w:start w:val="1"/>
      <w:numFmt w:val="decimal"/>
      <w:lvlText w:val="%1."/>
      <w:lvlJc w:val="left"/>
      <w:pPr>
        <w:tabs>
          <w:tab w:val="num" w:pos="0"/>
        </w:tabs>
        <w:ind w:left="720" w:hanging="360"/>
      </w:pPr>
      <w:rPr>
        <w:rFonts w:ascii="Courier New" w:hAnsi="Courier New" w:cs="Courier New"/>
        <w:color w:val="000000"/>
        <w:sz w:val="18"/>
        <w:szCs w:val="18"/>
        <w:lang w:val="id-ID"/>
      </w:rPr>
    </w:lvl>
  </w:abstractNum>
  <w:abstractNum w:abstractNumId="21">
    <w:nsid w:val="00000017"/>
    <w:multiLevelType w:val="singleLevel"/>
    <w:tmpl w:val="00000017"/>
    <w:name w:val="WW8Num23"/>
    <w:lvl w:ilvl="0">
      <w:start w:val="1"/>
      <w:numFmt w:val="decimal"/>
      <w:lvlText w:val="%1"/>
      <w:lvlJc w:val="left"/>
      <w:pPr>
        <w:tabs>
          <w:tab w:val="num" w:pos="0"/>
        </w:tabs>
        <w:ind w:left="360" w:hanging="360"/>
      </w:pPr>
      <w:rPr>
        <w:b w:val="0"/>
      </w:rPr>
    </w:lvl>
  </w:abstractNum>
  <w:abstractNum w:abstractNumId="22">
    <w:nsid w:val="00000018"/>
    <w:multiLevelType w:val="singleLevel"/>
    <w:tmpl w:val="00000018"/>
    <w:name w:val="WW8Num24"/>
    <w:lvl w:ilvl="0">
      <w:start w:val="1"/>
      <w:numFmt w:val="decimal"/>
      <w:lvlText w:val="%1."/>
      <w:lvlJc w:val="left"/>
      <w:pPr>
        <w:tabs>
          <w:tab w:val="num" w:pos="0"/>
        </w:tabs>
        <w:ind w:left="720" w:hanging="360"/>
      </w:pPr>
      <w:rPr>
        <w:rFonts w:ascii="Courier New" w:hAnsi="Courier New" w:cs="Courier New"/>
        <w:color w:val="000000"/>
        <w:sz w:val="18"/>
        <w:szCs w:val="18"/>
        <w:lang w:val="id-ID"/>
      </w:rPr>
    </w:lvl>
  </w:abstractNum>
  <w:abstractNum w:abstractNumId="23">
    <w:nsid w:val="00000019"/>
    <w:multiLevelType w:val="singleLevel"/>
    <w:tmpl w:val="00000019"/>
    <w:name w:val="WW8Num25"/>
    <w:lvl w:ilvl="0">
      <w:start w:val="4"/>
      <w:numFmt w:val="decimal"/>
      <w:pStyle w:val="LingkunganOperasi"/>
      <w:lvlText w:val="4.1.%1."/>
      <w:lvlJc w:val="left"/>
      <w:pPr>
        <w:tabs>
          <w:tab w:val="num" w:pos="0"/>
        </w:tabs>
        <w:ind w:left="720" w:hanging="360"/>
      </w:pPr>
    </w:lvl>
  </w:abstractNum>
  <w:abstractNum w:abstractNumId="24">
    <w:nsid w:val="0000001A"/>
    <w:multiLevelType w:val="multilevel"/>
    <w:tmpl w:val="0000001A"/>
    <w:name w:val="WW8Num26"/>
    <w:lvl w:ilvl="0">
      <w:start w:val="1"/>
      <w:numFmt w:val="lowerLetter"/>
      <w:lvlText w:val="%1."/>
      <w:lvlJc w:val="left"/>
      <w:pPr>
        <w:tabs>
          <w:tab w:val="num" w:pos="720"/>
        </w:tabs>
        <w:ind w:left="873" w:firstLine="360"/>
      </w:pPr>
      <w:rPr>
        <w:rFonts w:eastAsia="Arial Unicode MS"/>
        <w:i/>
        <w:lang w:val="id-ID"/>
      </w:rPr>
    </w:lvl>
    <w:lvl w:ilvl="1">
      <w:start w:val="1"/>
      <w:numFmt w:val="lowerRoman"/>
      <w:lvlText w:val="%2."/>
      <w:lvlJc w:val="left"/>
      <w:pPr>
        <w:tabs>
          <w:tab w:val="num" w:pos="0"/>
        </w:tabs>
        <w:ind w:left="1593" w:firstLine="1080"/>
      </w:pPr>
    </w:lvl>
    <w:lvl w:ilvl="2">
      <w:start w:val="1"/>
      <w:numFmt w:val="decimal"/>
      <w:lvlText w:val="%3."/>
      <w:lvlJc w:val="right"/>
      <w:pPr>
        <w:tabs>
          <w:tab w:val="num" w:pos="0"/>
        </w:tabs>
        <w:ind w:left="2313" w:firstLine="1800"/>
      </w:pPr>
    </w:lvl>
    <w:lvl w:ilvl="3">
      <w:start w:val="1"/>
      <w:numFmt w:val="lowerLetter"/>
      <w:lvlText w:val="%4."/>
      <w:lvlJc w:val="left"/>
      <w:pPr>
        <w:tabs>
          <w:tab w:val="num" w:pos="0"/>
        </w:tabs>
        <w:ind w:left="3033" w:firstLine="2520"/>
      </w:pPr>
    </w:lvl>
    <w:lvl w:ilvl="4">
      <w:start w:val="1"/>
      <w:numFmt w:val="lowerRoman"/>
      <w:lvlText w:val="%5."/>
      <w:lvlJc w:val="left"/>
      <w:pPr>
        <w:tabs>
          <w:tab w:val="num" w:pos="0"/>
        </w:tabs>
        <w:ind w:left="3753" w:firstLine="3240"/>
      </w:pPr>
    </w:lvl>
    <w:lvl w:ilvl="5">
      <w:start w:val="1"/>
      <w:numFmt w:val="decimal"/>
      <w:lvlText w:val="%6."/>
      <w:lvlJc w:val="right"/>
      <w:pPr>
        <w:tabs>
          <w:tab w:val="num" w:pos="0"/>
        </w:tabs>
        <w:ind w:left="4473" w:firstLine="3960"/>
      </w:pPr>
    </w:lvl>
    <w:lvl w:ilvl="6">
      <w:start w:val="1"/>
      <w:numFmt w:val="lowerLetter"/>
      <w:lvlText w:val="%7."/>
      <w:lvlJc w:val="left"/>
      <w:pPr>
        <w:tabs>
          <w:tab w:val="num" w:pos="0"/>
        </w:tabs>
        <w:ind w:left="5193" w:firstLine="4680"/>
      </w:pPr>
    </w:lvl>
    <w:lvl w:ilvl="7">
      <w:start w:val="1"/>
      <w:numFmt w:val="lowerRoman"/>
      <w:lvlText w:val="%8."/>
      <w:lvlJc w:val="left"/>
      <w:pPr>
        <w:tabs>
          <w:tab w:val="num" w:pos="0"/>
        </w:tabs>
        <w:ind w:left="5913" w:firstLine="5400"/>
      </w:pPr>
    </w:lvl>
    <w:lvl w:ilvl="8">
      <w:start w:val="1"/>
      <w:numFmt w:val="decimal"/>
      <w:lvlText w:val="%9."/>
      <w:lvlJc w:val="right"/>
      <w:pPr>
        <w:tabs>
          <w:tab w:val="num" w:pos="0"/>
        </w:tabs>
        <w:ind w:left="6633" w:firstLine="6120"/>
      </w:pPr>
    </w:lvl>
  </w:abstractNum>
  <w:abstractNum w:abstractNumId="25">
    <w:nsid w:val="0000001B"/>
    <w:multiLevelType w:val="multilevel"/>
    <w:tmpl w:val="0000001B"/>
    <w:name w:val="WW8Num27"/>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6">
    <w:nsid w:val="0000001C"/>
    <w:multiLevelType w:val="singleLevel"/>
    <w:tmpl w:val="0000001C"/>
    <w:name w:val="WW8Num28"/>
    <w:lvl w:ilvl="0">
      <w:start w:val="1"/>
      <w:numFmt w:val="decimal"/>
      <w:lvlText w:val="%1"/>
      <w:lvlJc w:val="left"/>
      <w:pPr>
        <w:tabs>
          <w:tab w:val="num" w:pos="0"/>
        </w:tabs>
        <w:ind w:left="360" w:hanging="360"/>
      </w:pPr>
      <w:rPr>
        <w:b w:val="0"/>
      </w:rPr>
    </w:lvl>
  </w:abstractNum>
  <w:abstractNum w:abstractNumId="27">
    <w:nsid w:val="0000001D"/>
    <w:multiLevelType w:val="multilevel"/>
    <w:tmpl w:val="0000001D"/>
    <w:name w:val="WW8Num29"/>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8">
    <w:nsid w:val="0000001E"/>
    <w:multiLevelType w:val="singleLevel"/>
    <w:tmpl w:val="0000001E"/>
    <w:name w:val="WW8Num30"/>
    <w:lvl w:ilvl="0">
      <w:start w:val="1"/>
      <w:numFmt w:val="decimal"/>
      <w:lvlText w:val="%1"/>
      <w:lvlJc w:val="left"/>
      <w:pPr>
        <w:tabs>
          <w:tab w:val="num" w:pos="0"/>
        </w:tabs>
        <w:ind w:left="360" w:hanging="360"/>
      </w:pPr>
      <w:rPr>
        <w:b w:val="0"/>
      </w:rPr>
    </w:lvl>
  </w:abstractNum>
  <w:abstractNum w:abstractNumId="29">
    <w:nsid w:val="0000001F"/>
    <w:multiLevelType w:val="multilevel"/>
    <w:tmpl w:val="0000001F"/>
    <w:name w:val="WW8Num31"/>
    <w:lvl w:ilvl="0">
      <w:start w:val="1"/>
      <w:numFmt w:val="decimal"/>
      <w:lvlText w:val="%1)"/>
      <w:lvlJc w:val="left"/>
      <w:pPr>
        <w:tabs>
          <w:tab w:val="num" w:pos="0"/>
        </w:tabs>
        <w:ind w:left="360" w:hanging="360"/>
      </w:pPr>
    </w:lvl>
    <w:lvl w:ilvl="1">
      <w:start w:val="1"/>
      <w:numFmt w:val="decimal"/>
      <w:lvlText w:val="%2."/>
      <w:lvlJc w:val="left"/>
      <w:pPr>
        <w:tabs>
          <w:tab w:val="num" w:pos="0"/>
        </w:tabs>
        <w:ind w:left="720" w:hanging="360"/>
      </w:pPr>
      <w:rPr>
        <w:rFonts w:ascii="Courier New" w:hAnsi="Courier New" w:cs="Courier New"/>
        <w:i/>
        <w:color w:val="000000"/>
        <w:sz w:val="18"/>
        <w:szCs w:val="18"/>
        <w:lang w:val="id-ID"/>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0">
    <w:nsid w:val="00000020"/>
    <w:multiLevelType w:val="singleLevel"/>
    <w:tmpl w:val="00000020"/>
    <w:name w:val="WW8Num32"/>
    <w:lvl w:ilvl="0">
      <w:start w:val="1"/>
      <w:numFmt w:val="decimal"/>
      <w:lvlText w:val="%1"/>
      <w:lvlJc w:val="left"/>
      <w:pPr>
        <w:tabs>
          <w:tab w:val="num" w:pos="0"/>
        </w:tabs>
        <w:ind w:left="405" w:hanging="360"/>
      </w:pPr>
      <w:rPr>
        <w:b w:val="0"/>
      </w:rPr>
    </w:lvl>
  </w:abstractNum>
  <w:abstractNum w:abstractNumId="31">
    <w:nsid w:val="00000021"/>
    <w:multiLevelType w:val="multilevel"/>
    <w:tmpl w:val="00000021"/>
    <w:name w:val="WW8Num33"/>
    <w:lvl w:ilvl="0">
      <w:start w:val="1"/>
      <w:numFmt w:val="decimal"/>
      <w:lvlText w:val="%1."/>
      <w:lvlJc w:val="left"/>
      <w:pPr>
        <w:tabs>
          <w:tab w:val="num" w:pos="0"/>
        </w:tabs>
        <w:ind w:left="1440" w:hanging="360"/>
      </w:pPr>
      <w:rPr>
        <w:rFonts w:ascii="Times New Roman" w:eastAsia="MS Mincho" w:hAnsi="Times New Roman" w:cs="Times New Roman"/>
        <w:lang w:val="id-ID" w:eastAsia="en-U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2">
    <w:nsid w:val="00000022"/>
    <w:multiLevelType w:val="singleLevel"/>
    <w:tmpl w:val="00000022"/>
    <w:name w:val="WW8Num34"/>
    <w:lvl w:ilvl="0">
      <w:start w:val="2"/>
      <w:numFmt w:val="lowerLetter"/>
      <w:lvlText w:val="%1."/>
      <w:lvlJc w:val="left"/>
      <w:pPr>
        <w:tabs>
          <w:tab w:val="num" w:pos="0"/>
        </w:tabs>
        <w:ind w:left="786" w:hanging="360"/>
      </w:pPr>
    </w:lvl>
  </w:abstractNum>
  <w:abstractNum w:abstractNumId="33">
    <w:nsid w:val="0E894824"/>
    <w:multiLevelType w:val="hybridMultilevel"/>
    <w:tmpl w:val="9AFC47DC"/>
    <w:lvl w:ilvl="0" w:tplc="A000C6C0">
      <w:numFmt w:val="bullet"/>
      <w:lvlText w:val="-"/>
      <w:lvlJc w:val="left"/>
      <w:pPr>
        <w:ind w:left="1296" w:hanging="360"/>
      </w:pPr>
      <w:rPr>
        <w:rFonts w:ascii="Times New Roman" w:eastAsia="MS Mincho" w:hAnsi="Times New Roman" w:cs="Times New Roman"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34">
    <w:nsid w:val="15093044"/>
    <w:multiLevelType w:val="multilevel"/>
    <w:tmpl w:val="D79A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979706A"/>
    <w:multiLevelType w:val="multilevel"/>
    <w:tmpl w:val="00000021"/>
    <w:lvl w:ilvl="0">
      <w:start w:val="1"/>
      <w:numFmt w:val="decimal"/>
      <w:lvlText w:val="%1."/>
      <w:lvlJc w:val="left"/>
      <w:pPr>
        <w:tabs>
          <w:tab w:val="num" w:pos="0"/>
        </w:tabs>
        <w:ind w:left="1440" w:hanging="360"/>
      </w:pPr>
      <w:rPr>
        <w:rFonts w:ascii="Times New Roman" w:eastAsia="MS Mincho" w:hAnsi="Times New Roman" w:cs="Times New Roman"/>
        <w:lang w:val="id-ID" w:eastAsia="en-US"/>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6">
    <w:nsid w:val="321D49A2"/>
    <w:multiLevelType w:val="multilevel"/>
    <w:tmpl w:val="47B665A4"/>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rPr>
        <w:i w:val="0"/>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nsid w:val="32F10961"/>
    <w:multiLevelType w:val="hybridMultilevel"/>
    <w:tmpl w:val="13A2860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8">
    <w:nsid w:val="341F3D0F"/>
    <w:multiLevelType w:val="multilevel"/>
    <w:tmpl w:val="52D2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57749B5"/>
    <w:multiLevelType w:val="multilevel"/>
    <w:tmpl w:val="D6D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34C7C15"/>
    <w:multiLevelType w:val="multilevel"/>
    <w:tmpl w:val="EFAA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7392124"/>
    <w:multiLevelType w:val="hybridMultilevel"/>
    <w:tmpl w:val="D42638CA"/>
    <w:name w:val="WW8Num203"/>
    <w:lvl w:ilvl="0" w:tplc="FA12189C">
      <w:start w:val="1"/>
      <w:numFmt w:val="decimal"/>
      <w:pStyle w:val="Heading1"/>
      <w:lvlText w:val="BAB %1"/>
      <w:lvlJc w:val="left"/>
      <w:pPr>
        <w:ind w:left="0" w:firstLine="0"/>
      </w:pPr>
      <w:rPr>
        <w:rFonts w:hint="default"/>
        <w:color w:val="FFFFFF" w:themeColor="background1"/>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42">
    <w:nsid w:val="49854A67"/>
    <w:multiLevelType w:val="multilevel"/>
    <w:tmpl w:val="2868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9DB0C84"/>
    <w:multiLevelType w:val="singleLevel"/>
    <w:tmpl w:val="0000000E"/>
    <w:lvl w:ilvl="0">
      <w:start w:val="1"/>
      <w:numFmt w:val="decimal"/>
      <w:lvlText w:val="%1."/>
      <w:lvlJc w:val="left"/>
      <w:pPr>
        <w:tabs>
          <w:tab w:val="num" w:pos="0"/>
        </w:tabs>
        <w:ind w:left="1080" w:hanging="360"/>
      </w:pPr>
    </w:lvl>
  </w:abstractNum>
  <w:abstractNum w:abstractNumId="44">
    <w:nsid w:val="5A262565"/>
    <w:multiLevelType w:val="multilevel"/>
    <w:tmpl w:val="47B665A4"/>
    <w:lvl w:ilvl="0">
      <w:start w:val="1"/>
      <w:numFmt w:val="decimal"/>
      <w:lvlText w:val="%1."/>
      <w:lvlJc w:val="left"/>
      <w:pPr>
        <w:tabs>
          <w:tab w:val="num" w:pos="0"/>
        </w:tabs>
        <w:ind w:left="720" w:hanging="360"/>
      </w:pPr>
      <w:rPr>
        <w:i w:val="0"/>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rPr>
        <w:i w:val="0"/>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nsid w:val="6218715D"/>
    <w:multiLevelType w:val="hybridMultilevel"/>
    <w:tmpl w:val="80166E3A"/>
    <w:name w:val="WW8Num202"/>
    <w:lvl w:ilvl="0" w:tplc="2C762708">
      <w:start w:val="1"/>
      <w:numFmt w:val="decimal"/>
      <w:pStyle w:val="babNumb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7410488"/>
    <w:multiLevelType w:val="singleLevel"/>
    <w:tmpl w:val="00000022"/>
    <w:lvl w:ilvl="0">
      <w:start w:val="2"/>
      <w:numFmt w:val="lowerLetter"/>
      <w:lvlText w:val="%1."/>
      <w:lvlJc w:val="left"/>
      <w:pPr>
        <w:tabs>
          <w:tab w:val="num" w:pos="0"/>
        </w:tabs>
        <w:ind w:left="786" w:hanging="360"/>
      </w:pPr>
    </w:lvl>
  </w:abstractNum>
  <w:abstractNum w:abstractNumId="47">
    <w:nsid w:val="731B1607"/>
    <w:multiLevelType w:val="multilevel"/>
    <w:tmpl w:val="83BC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7FB1FFE"/>
    <w:multiLevelType w:val="hybridMultilevel"/>
    <w:tmpl w:val="32008F28"/>
    <w:lvl w:ilvl="0" w:tplc="0421000F">
      <w:start w:val="1"/>
      <w:numFmt w:val="decimal"/>
      <w:lvlText w:val="%1."/>
      <w:lvlJc w:val="left"/>
      <w:pPr>
        <w:ind w:left="1287" w:hanging="360"/>
      </w:p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9">
    <w:nsid w:val="7F355B0F"/>
    <w:multiLevelType w:val="multilevel"/>
    <w:tmpl w:val="00000002"/>
    <w:lvl w:ilvl="0">
      <w:start w:val="1"/>
      <w:numFmt w:val="decimal"/>
      <w:lvlText w:val="%1."/>
      <w:lvlJc w:val="left"/>
      <w:pPr>
        <w:tabs>
          <w:tab w:val="num" w:pos="0"/>
        </w:tabs>
        <w:ind w:left="720" w:hanging="360"/>
      </w:pPr>
      <w:rPr>
        <w:sz w:val="22"/>
        <w:lang w:val="id-ID" w:eastAsia="ko-KR"/>
      </w:rPr>
    </w:lvl>
    <w:lvl w:ilvl="1">
      <w:start w:val="1"/>
      <w:numFmt w:val="decimal"/>
      <w:lvlText w:val="%2."/>
      <w:lvlJc w:val="left"/>
      <w:pPr>
        <w:tabs>
          <w:tab w:val="num" w:pos="0"/>
        </w:tabs>
        <w:ind w:left="1440" w:hanging="360"/>
      </w:pPr>
      <w:rPr>
        <w:rFonts w:ascii="Times New Roman" w:eastAsia="MS Mincho" w:hAnsi="Times New Roman" w:cs="Times New Roman"/>
        <w:b w:val="0"/>
        <w:i w:val="0"/>
        <w:sz w:val="22"/>
        <w:szCs w:val="26"/>
        <w:lang w:val="id-ID" w:eastAsia="en-US"/>
      </w:rPr>
    </w:lvl>
    <w:lvl w:ilvl="2">
      <w:start w:val="1"/>
      <w:numFmt w:val="lowerRoman"/>
      <w:lvlText w:val="%3."/>
      <w:lvlJc w:val="right"/>
      <w:pPr>
        <w:tabs>
          <w:tab w:val="num" w:pos="0"/>
        </w:tabs>
        <w:ind w:left="2160" w:hanging="180"/>
      </w:pPr>
    </w:lvl>
    <w:lvl w:ilvl="3">
      <w:start w:val="1"/>
      <w:numFmt w:val="lowerLetter"/>
      <w:lvlText w:val="%4."/>
      <w:lvlJc w:val="left"/>
      <w:pPr>
        <w:tabs>
          <w:tab w:val="num" w:pos="0"/>
        </w:tabs>
        <w:ind w:left="3479" w:hanging="360"/>
      </w:pPr>
      <w:rPr>
        <w:b w:val="0"/>
        <w:i w:val="0"/>
        <w:lang w:val="en-GB"/>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2"/>
  </w:num>
  <w:num w:numId="3">
    <w:abstractNumId w:val="13"/>
  </w:num>
  <w:num w:numId="4">
    <w:abstractNumId w:val="14"/>
  </w:num>
  <w:num w:numId="5">
    <w:abstractNumId w:val="15"/>
  </w:num>
  <w:num w:numId="6">
    <w:abstractNumId w:val="17"/>
  </w:num>
  <w:num w:numId="7">
    <w:abstractNumId w:val="18"/>
  </w:num>
  <w:num w:numId="8">
    <w:abstractNumId w:val="23"/>
  </w:num>
  <w:num w:numId="9">
    <w:abstractNumId w:val="31"/>
  </w:num>
  <w:num w:numId="10">
    <w:abstractNumId w:val="32"/>
  </w:num>
  <w:num w:numId="11">
    <w:abstractNumId w:val="35"/>
  </w:num>
  <w:num w:numId="12">
    <w:abstractNumId w:val="49"/>
  </w:num>
  <w:num w:numId="13">
    <w:abstractNumId w:val="46"/>
  </w:num>
  <w:num w:numId="14">
    <w:abstractNumId w:val="43"/>
  </w:num>
  <w:num w:numId="15">
    <w:abstractNumId w:val="48"/>
  </w:num>
  <w:num w:numId="16">
    <w:abstractNumId w:val="42"/>
  </w:num>
  <w:num w:numId="17">
    <w:abstractNumId w:val="38"/>
  </w:num>
  <w:num w:numId="18">
    <w:abstractNumId w:val="37"/>
  </w:num>
  <w:num w:numId="19">
    <w:abstractNumId w:val="39"/>
  </w:num>
  <w:num w:numId="20">
    <w:abstractNumId w:val="40"/>
  </w:num>
  <w:num w:numId="21">
    <w:abstractNumId w:val="47"/>
  </w:num>
  <w:num w:numId="22">
    <w:abstractNumId w:val="34"/>
  </w:num>
  <w:num w:numId="23">
    <w:abstractNumId w:val="36"/>
  </w:num>
  <w:num w:numId="24">
    <w:abstractNumId w:val="45"/>
  </w:num>
  <w:num w:numId="25">
    <w:abstractNumId w:val="41"/>
  </w:num>
  <w:num w:numId="26">
    <w:abstractNumId w:val="44"/>
  </w:num>
  <w:num w:numId="27">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mirrorMargin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B2"/>
    <w:rsid w:val="00001B36"/>
    <w:rsid w:val="00002911"/>
    <w:rsid w:val="000029C6"/>
    <w:rsid w:val="00002C10"/>
    <w:rsid w:val="00003512"/>
    <w:rsid w:val="00003C7F"/>
    <w:rsid w:val="000042E2"/>
    <w:rsid w:val="00004CC6"/>
    <w:rsid w:val="00004E5B"/>
    <w:rsid w:val="00006C34"/>
    <w:rsid w:val="00007DD9"/>
    <w:rsid w:val="00011F31"/>
    <w:rsid w:val="000129BF"/>
    <w:rsid w:val="000133A5"/>
    <w:rsid w:val="00013482"/>
    <w:rsid w:val="000143C2"/>
    <w:rsid w:val="00016200"/>
    <w:rsid w:val="000177A5"/>
    <w:rsid w:val="0002097D"/>
    <w:rsid w:val="00020C1E"/>
    <w:rsid w:val="00024886"/>
    <w:rsid w:val="0002530C"/>
    <w:rsid w:val="00026876"/>
    <w:rsid w:val="00031FBD"/>
    <w:rsid w:val="0003543D"/>
    <w:rsid w:val="000356AC"/>
    <w:rsid w:val="000365FF"/>
    <w:rsid w:val="00042719"/>
    <w:rsid w:val="00042FEF"/>
    <w:rsid w:val="000459F3"/>
    <w:rsid w:val="00050155"/>
    <w:rsid w:val="0005166C"/>
    <w:rsid w:val="00051F1E"/>
    <w:rsid w:val="00053BCF"/>
    <w:rsid w:val="00055122"/>
    <w:rsid w:val="00055933"/>
    <w:rsid w:val="000566E0"/>
    <w:rsid w:val="00057434"/>
    <w:rsid w:val="000613C3"/>
    <w:rsid w:val="00064A64"/>
    <w:rsid w:val="00065820"/>
    <w:rsid w:val="000666D1"/>
    <w:rsid w:val="00066775"/>
    <w:rsid w:val="000707FB"/>
    <w:rsid w:val="0007165C"/>
    <w:rsid w:val="000722FD"/>
    <w:rsid w:val="00072456"/>
    <w:rsid w:val="00075987"/>
    <w:rsid w:val="00076139"/>
    <w:rsid w:val="000767C0"/>
    <w:rsid w:val="000817E4"/>
    <w:rsid w:val="00083652"/>
    <w:rsid w:val="00085412"/>
    <w:rsid w:val="00087F96"/>
    <w:rsid w:val="0009091E"/>
    <w:rsid w:val="00090D33"/>
    <w:rsid w:val="000925D0"/>
    <w:rsid w:val="0009535C"/>
    <w:rsid w:val="00096096"/>
    <w:rsid w:val="0009657B"/>
    <w:rsid w:val="00096DA4"/>
    <w:rsid w:val="00097C4A"/>
    <w:rsid w:val="000A0EB6"/>
    <w:rsid w:val="000A235D"/>
    <w:rsid w:val="000A25CF"/>
    <w:rsid w:val="000A4672"/>
    <w:rsid w:val="000A79E0"/>
    <w:rsid w:val="000A7ECF"/>
    <w:rsid w:val="000B03C7"/>
    <w:rsid w:val="000B4735"/>
    <w:rsid w:val="000B5F99"/>
    <w:rsid w:val="000C1254"/>
    <w:rsid w:val="000C20CB"/>
    <w:rsid w:val="000C2A28"/>
    <w:rsid w:val="000C489C"/>
    <w:rsid w:val="000C7BA0"/>
    <w:rsid w:val="000D0273"/>
    <w:rsid w:val="000D4C9C"/>
    <w:rsid w:val="000D5A9C"/>
    <w:rsid w:val="000D5EB2"/>
    <w:rsid w:val="000D721A"/>
    <w:rsid w:val="000E0256"/>
    <w:rsid w:val="000E14F7"/>
    <w:rsid w:val="000E4C4C"/>
    <w:rsid w:val="000E76DC"/>
    <w:rsid w:val="000F1487"/>
    <w:rsid w:val="000F4DC1"/>
    <w:rsid w:val="000F7899"/>
    <w:rsid w:val="0010058B"/>
    <w:rsid w:val="001026D4"/>
    <w:rsid w:val="00105458"/>
    <w:rsid w:val="001057C4"/>
    <w:rsid w:val="00110536"/>
    <w:rsid w:val="0011176F"/>
    <w:rsid w:val="00112127"/>
    <w:rsid w:val="00112B1F"/>
    <w:rsid w:val="00114694"/>
    <w:rsid w:val="00120D17"/>
    <w:rsid w:val="001216AB"/>
    <w:rsid w:val="00121ED4"/>
    <w:rsid w:val="001221CE"/>
    <w:rsid w:val="00122FDF"/>
    <w:rsid w:val="00125090"/>
    <w:rsid w:val="001251D9"/>
    <w:rsid w:val="001267A5"/>
    <w:rsid w:val="0012763B"/>
    <w:rsid w:val="00130E43"/>
    <w:rsid w:val="0013104F"/>
    <w:rsid w:val="0013271A"/>
    <w:rsid w:val="00136B8D"/>
    <w:rsid w:val="00136DC1"/>
    <w:rsid w:val="00137161"/>
    <w:rsid w:val="001376F1"/>
    <w:rsid w:val="00142EA0"/>
    <w:rsid w:val="00144527"/>
    <w:rsid w:val="00146A35"/>
    <w:rsid w:val="001478D2"/>
    <w:rsid w:val="001478D7"/>
    <w:rsid w:val="001479A1"/>
    <w:rsid w:val="001506C7"/>
    <w:rsid w:val="00150AEB"/>
    <w:rsid w:val="00152745"/>
    <w:rsid w:val="00153046"/>
    <w:rsid w:val="0015658E"/>
    <w:rsid w:val="00156CE1"/>
    <w:rsid w:val="001577FA"/>
    <w:rsid w:val="001579AA"/>
    <w:rsid w:val="0016007E"/>
    <w:rsid w:val="00161407"/>
    <w:rsid w:val="00161D7D"/>
    <w:rsid w:val="00163617"/>
    <w:rsid w:val="00164DD2"/>
    <w:rsid w:val="00166583"/>
    <w:rsid w:val="0017235D"/>
    <w:rsid w:val="001727CE"/>
    <w:rsid w:val="001728A8"/>
    <w:rsid w:val="00172BA2"/>
    <w:rsid w:val="00173F38"/>
    <w:rsid w:val="00173FFB"/>
    <w:rsid w:val="00174FCB"/>
    <w:rsid w:val="00181B21"/>
    <w:rsid w:val="0018258D"/>
    <w:rsid w:val="00182C53"/>
    <w:rsid w:val="00182D8F"/>
    <w:rsid w:val="001846EB"/>
    <w:rsid w:val="00184D11"/>
    <w:rsid w:val="00185871"/>
    <w:rsid w:val="00185E38"/>
    <w:rsid w:val="00186D4C"/>
    <w:rsid w:val="0018793E"/>
    <w:rsid w:val="00187CFB"/>
    <w:rsid w:val="00191077"/>
    <w:rsid w:val="00191B08"/>
    <w:rsid w:val="00192405"/>
    <w:rsid w:val="00192606"/>
    <w:rsid w:val="001A1783"/>
    <w:rsid w:val="001A22B0"/>
    <w:rsid w:val="001A39CF"/>
    <w:rsid w:val="001A4A57"/>
    <w:rsid w:val="001A59A9"/>
    <w:rsid w:val="001A5B4E"/>
    <w:rsid w:val="001A7397"/>
    <w:rsid w:val="001A7500"/>
    <w:rsid w:val="001A7CFB"/>
    <w:rsid w:val="001B1A42"/>
    <w:rsid w:val="001B1AC2"/>
    <w:rsid w:val="001B385B"/>
    <w:rsid w:val="001B503C"/>
    <w:rsid w:val="001B6109"/>
    <w:rsid w:val="001B6CB3"/>
    <w:rsid w:val="001C296A"/>
    <w:rsid w:val="001C3A86"/>
    <w:rsid w:val="001C5924"/>
    <w:rsid w:val="001C5D1A"/>
    <w:rsid w:val="001C7CBB"/>
    <w:rsid w:val="001D0940"/>
    <w:rsid w:val="001D1661"/>
    <w:rsid w:val="001D2230"/>
    <w:rsid w:val="001D6BE3"/>
    <w:rsid w:val="001E00B1"/>
    <w:rsid w:val="001E1907"/>
    <w:rsid w:val="001E29B2"/>
    <w:rsid w:val="001E2F51"/>
    <w:rsid w:val="001E4967"/>
    <w:rsid w:val="001E536F"/>
    <w:rsid w:val="001E5710"/>
    <w:rsid w:val="001E5F74"/>
    <w:rsid w:val="001E7BF6"/>
    <w:rsid w:val="001F03C0"/>
    <w:rsid w:val="001F0A1B"/>
    <w:rsid w:val="001F15EE"/>
    <w:rsid w:val="001F2A54"/>
    <w:rsid w:val="001F519A"/>
    <w:rsid w:val="001F7705"/>
    <w:rsid w:val="002009F9"/>
    <w:rsid w:val="00200A19"/>
    <w:rsid w:val="002033C4"/>
    <w:rsid w:val="00204B4E"/>
    <w:rsid w:val="00205138"/>
    <w:rsid w:val="002055A1"/>
    <w:rsid w:val="002059F9"/>
    <w:rsid w:val="00207A6A"/>
    <w:rsid w:val="00210B41"/>
    <w:rsid w:val="0021109F"/>
    <w:rsid w:val="002117E9"/>
    <w:rsid w:val="00215DBF"/>
    <w:rsid w:val="0021652F"/>
    <w:rsid w:val="002167FB"/>
    <w:rsid w:val="00225186"/>
    <w:rsid w:val="00225397"/>
    <w:rsid w:val="002338CD"/>
    <w:rsid w:val="00233C68"/>
    <w:rsid w:val="00234DB1"/>
    <w:rsid w:val="00242BB3"/>
    <w:rsid w:val="00242D16"/>
    <w:rsid w:val="00243501"/>
    <w:rsid w:val="00243883"/>
    <w:rsid w:val="0024632A"/>
    <w:rsid w:val="002463D9"/>
    <w:rsid w:val="00247506"/>
    <w:rsid w:val="0024797A"/>
    <w:rsid w:val="00247BC4"/>
    <w:rsid w:val="00252D59"/>
    <w:rsid w:val="0025547D"/>
    <w:rsid w:val="00257B7C"/>
    <w:rsid w:val="00260FA2"/>
    <w:rsid w:val="00261D03"/>
    <w:rsid w:val="00262077"/>
    <w:rsid w:val="00262DEF"/>
    <w:rsid w:val="0026421A"/>
    <w:rsid w:val="00264F8F"/>
    <w:rsid w:val="00267D41"/>
    <w:rsid w:val="00271781"/>
    <w:rsid w:val="00271997"/>
    <w:rsid w:val="00272581"/>
    <w:rsid w:val="00272A96"/>
    <w:rsid w:val="0027364D"/>
    <w:rsid w:val="00274510"/>
    <w:rsid w:val="00275AEC"/>
    <w:rsid w:val="00276EEB"/>
    <w:rsid w:val="00281170"/>
    <w:rsid w:val="00281464"/>
    <w:rsid w:val="00281963"/>
    <w:rsid w:val="0029174E"/>
    <w:rsid w:val="0029263C"/>
    <w:rsid w:val="00293E89"/>
    <w:rsid w:val="00295583"/>
    <w:rsid w:val="002956A3"/>
    <w:rsid w:val="00296051"/>
    <w:rsid w:val="00297DA8"/>
    <w:rsid w:val="002A1271"/>
    <w:rsid w:val="002A1776"/>
    <w:rsid w:val="002A1AB2"/>
    <w:rsid w:val="002A1EF8"/>
    <w:rsid w:val="002A27F7"/>
    <w:rsid w:val="002A4B8D"/>
    <w:rsid w:val="002A62B5"/>
    <w:rsid w:val="002A67B4"/>
    <w:rsid w:val="002B0159"/>
    <w:rsid w:val="002B18FC"/>
    <w:rsid w:val="002B2F4C"/>
    <w:rsid w:val="002B3654"/>
    <w:rsid w:val="002B6D22"/>
    <w:rsid w:val="002B7EA7"/>
    <w:rsid w:val="002C005E"/>
    <w:rsid w:val="002C1EC7"/>
    <w:rsid w:val="002C2E46"/>
    <w:rsid w:val="002C41CA"/>
    <w:rsid w:val="002C4597"/>
    <w:rsid w:val="002C79F0"/>
    <w:rsid w:val="002D05D0"/>
    <w:rsid w:val="002D0BE5"/>
    <w:rsid w:val="002D0BFC"/>
    <w:rsid w:val="002D6085"/>
    <w:rsid w:val="002D657F"/>
    <w:rsid w:val="002D6A41"/>
    <w:rsid w:val="002D7356"/>
    <w:rsid w:val="002D7532"/>
    <w:rsid w:val="002E256B"/>
    <w:rsid w:val="002E272B"/>
    <w:rsid w:val="002E325E"/>
    <w:rsid w:val="002E5FE5"/>
    <w:rsid w:val="002F0DEF"/>
    <w:rsid w:val="002F0E8B"/>
    <w:rsid w:val="002F17EC"/>
    <w:rsid w:val="002F3CA1"/>
    <w:rsid w:val="002F43DD"/>
    <w:rsid w:val="002F510F"/>
    <w:rsid w:val="00300F54"/>
    <w:rsid w:val="0030173E"/>
    <w:rsid w:val="003029B5"/>
    <w:rsid w:val="00303259"/>
    <w:rsid w:val="003063FC"/>
    <w:rsid w:val="0030653F"/>
    <w:rsid w:val="003073D0"/>
    <w:rsid w:val="003075C0"/>
    <w:rsid w:val="00312FC2"/>
    <w:rsid w:val="003131CA"/>
    <w:rsid w:val="00315811"/>
    <w:rsid w:val="003209D0"/>
    <w:rsid w:val="00320BF4"/>
    <w:rsid w:val="00320DBC"/>
    <w:rsid w:val="003237DB"/>
    <w:rsid w:val="0032587C"/>
    <w:rsid w:val="00325885"/>
    <w:rsid w:val="00325A2A"/>
    <w:rsid w:val="003304FF"/>
    <w:rsid w:val="00331E3C"/>
    <w:rsid w:val="00331EE6"/>
    <w:rsid w:val="003324C5"/>
    <w:rsid w:val="00334AB5"/>
    <w:rsid w:val="00334DE1"/>
    <w:rsid w:val="00336181"/>
    <w:rsid w:val="00336802"/>
    <w:rsid w:val="00336B96"/>
    <w:rsid w:val="0033732A"/>
    <w:rsid w:val="00337B02"/>
    <w:rsid w:val="00340863"/>
    <w:rsid w:val="0034362E"/>
    <w:rsid w:val="0034418D"/>
    <w:rsid w:val="00344298"/>
    <w:rsid w:val="00346E19"/>
    <w:rsid w:val="00351CF2"/>
    <w:rsid w:val="00360583"/>
    <w:rsid w:val="0036336A"/>
    <w:rsid w:val="00363375"/>
    <w:rsid w:val="0036364A"/>
    <w:rsid w:val="003646D4"/>
    <w:rsid w:val="0036476F"/>
    <w:rsid w:val="003663AA"/>
    <w:rsid w:val="00366A5C"/>
    <w:rsid w:val="00370D99"/>
    <w:rsid w:val="00372B4F"/>
    <w:rsid w:val="00375DE0"/>
    <w:rsid w:val="003768FC"/>
    <w:rsid w:val="00377C1D"/>
    <w:rsid w:val="00380A6D"/>
    <w:rsid w:val="00380B18"/>
    <w:rsid w:val="0038103E"/>
    <w:rsid w:val="003859DD"/>
    <w:rsid w:val="00386B99"/>
    <w:rsid w:val="00386F44"/>
    <w:rsid w:val="0039150F"/>
    <w:rsid w:val="003919E9"/>
    <w:rsid w:val="0039250F"/>
    <w:rsid w:val="003925EF"/>
    <w:rsid w:val="0039562F"/>
    <w:rsid w:val="00395D1B"/>
    <w:rsid w:val="00395DC0"/>
    <w:rsid w:val="0039773F"/>
    <w:rsid w:val="003A08DF"/>
    <w:rsid w:val="003A0C63"/>
    <w:rsid w:val="003A1628"/>
    <w:rsid w:val="003A2178"/>
    <w:rsid w:val="003A45AE"/>
    <w:rsid w:val="003A6A92"/>
    <w:rsid w:val="003A73D3"/>
    <w:rsid w:val="003B05A8"/>
    <w:rsid w:val="003B1A23"/>
    <w:rsid w:val="003B4193"/>
    <w:rsid w:val="003B4E19"/>
    <w:rsid w:val="003C0CC1"/>
    <w:rsid w:val="003C232D"/>
    <w:rsid w:val="003C3CEA"/>
    <w:rsid w:val="003C3DB8"/>
    <w:rsid w:val="003C4779"/>
    <w:rsid w:val="003C4A3C"/>
    <w:rsid w:val="003C59A5"/>
    <w:rsid w:val="003D1794"/>
    <w:rsid w:val="003D3B3A"/>
    <w:rsid w:val="003D54D6"/>
    <w:rsid w:val="003E16DE"/>
    <w:rsid w:val="003E289D"/>
    <w:rsid w:val="003E4689"/>
    <w:rsid w:val="003E5DD8"/>
    <w:rsid w:val="003E5EAA"/>
    <w:rsid w:val="003E6DEB"/>
    <w:rsid w:val="003E78A7"/>
    <w:rsid w:val="003F0456"/>
    <w:rsid w:val="003F04D4"/>
    <w:rsid w:val="003F1421"/>
    <w:rsid w:val="003F3233"/>
    <w:rsid w:val="003F39C5"/>
    <w:rsid w:val="003F3CE9"/>
    <w:rsid w:val="003F3E52"/>
    <w:rsid w:val="003F61FF"/>
    <w:rsid w:val="003F628E"/>
    <w:rsid w:val="003F7A74"/>
    <w:rsid w:val="003F7B38"/>
    <w:rsid w:val="00400215"/>
    <w:rsid w:val="00400757"/>
    <w:rsid w:val="004011D1"/>
    <w:rsid w:val="00402306"/>
    <w:rsid w:val="00405F64"/>
    <w:rsid w:val="004070AA"/>
    <w:rsid w:val="00407D4C"/>
    <w:rsid w:val="004113C1"/>
    <w:rsid w:val="00412FB8"/>
    <w:rsid w:val="00412FD8"/>
    <w:rsid w:val="00413836"/>
    <w:rsid w:val="004162E4"/>
    <w:rsid w:val="0041651D"/>
    <w:rsid w:val="00417A28"/>
    <w:rsid w:val="00420508"/>
    <w:rsid w:val="00421326"/>
    <w:rsid w:val="004215F2"/>
    <w:rsid w:val="0042579A"/>
    <w:rsid w:val="00425AFC"/>
    <w:rsid w:val="0042686D"/>
    <w:rsid w:val="00427E51"/>
    <w:rsid w:val="00431901"/>
    <w:rsid w:val="0043240D"/>
    <w:rsid w:val="004324E5"/>
    <w:rsid w:val="00434CC9"/>
    <w:rsid w:val="00435C81"/>
    <w:rsid w:val="00437B17"/>
    <w:rsid w:val="00440599"/>
    <w:rsid w:val="004440B4"/>
    <w:rsid w:val="00444B84"/>
    <w:rsid w:val="00445A05"/>
    <w:rsid w:val="00445B18"/>
    <w:rsid w:val="004473AB"/>
    <w:rsid w:val="00447E3D"/>
    <w:rsid w:val="00450D51"/>
    <w:rsid w:val="00453176"/>
    <w:rsid w:val="00453702"/>
    <w:rsid w:val="0045517C"/>
    <w:rsid w:val="00455308"/>
    <w:rsid w:val="00455D06"/>
    <w:rsid w:val="00456B69"/>
    <w:rsid w:val="00457016"/>
    <w:rsid w:val="00463889"/>
    <w:rsid w:val="00464D1C"/>
    <w:rsid w:val="00470AB7"/>
    <w:rsid w:val="004726A7"/>
    <w:rsid w:val="00472E39"/>
    <w:rsid w:val="00473731"/>
    <w:rsid w:val="004742B6"/>
    <w:rsid w:val="00474F40"/>
    <w:rsid w:val="00477857"/>
    <w:rsid w:val="00481195"/>
    <w:rsid w:val="004816A0"/>
    <w:rsid w:val="004829FC"/>
    <w:rsid w:val="00486467"/>
    <w:rsid w:val="00487E27"/>
    <w:rsid w:val="00493DB0"/>
    <w:rsid w:val="0049539F"/>
    <w:rsid w:val="00495DA2"/>
    <w:rsid w:val="004A2187"/>
    <w:rsid w:val="004A32C5"/>
    <w:rsid w:val="004A4816"/>
    <w:rsid w:val="004A58F9"/>
    <w:rsid w:val="004A6D2D"/>
    <w:rsid w:val="004B1672"/>
    <w:rsid w:val="004B2437"/>
    <w:rsid w:val="004B2BB8"/>
    <w:rsid w:val="004B397D"/>
    <w:rsid w:val="004B4447"/>
    <w:rsid w:val="004B7F0B"/>
    <w:rsid w:val="004C39BF"/>
    <w:rsid w:val="004C3DCC"/>
    <w:rsid w:val="004D03AF"/>
    <w:rsid w:val="004D1B6B"/>
    <w:rsid w:val="004D28C0"/>
    <w:rsid w:val="004D4B46"/>
    <w:rsid w:val="004D7707"/>
    <w:rsid w:val="004E0FFC"/>
    <w:rsid w:val="004E2D03"/>
    <w:rsid w:val="004E43C0"/>
    <w:rsid w:val="004E4F4E"/>
    <w:rsid w:val="004F0CA5"/>
    <w:rsid w:val="004F2FC7"/>
    <w:rsid w:val="004F36CA"/>
    <w:rsid w:val="004F3C86"/>
    <w:rsid w:val="004F4D92"/>
    <w:rsid w:val="004F58A7"/>
    <w:rsid w:val="004F58C4"/>
    <w:rsid w:val="004F5D61"/>
    <w:rsid w:val="004F6506"/>
    <w:rsid w:val="004F797E"/>
    <w:rsid w:val="004F7ECF"/>
    <w:rsid w:val="00500B59"/>
    <w:rsid w:val="005022A5"/>
    <w:rsid w:val="005058D2"/>
    <w:rsid w:val="005066E4"/>
    <w:rsid w:val="00510741"/>
    <w:rsid w:val="0051115F"/>
    <w:rsid w:val="005112CF"/>
    <w:rsid w:val="00512219"/>
    <w:rsid w:val="00512D17"/>
    <w:rsid w:val="005147B1"/>
    <w:rsid w:val="00517EEC"/>
    <w:rsid w:val="00521BC6"/>
    <w:rsid w:val="00521F67"/>
    <w:rsid w:val="00521FE4"/>
    <w:rsid w:val="00523919"/>
    <w:rsid w:val="00526C9F"/>
    <w:rsid w:val="00526FE0"/>
    <w:rsid w:val="00527D19"/>
    <w:rsid w:val="00536003"/>
    <w:rsid w:val="00543C5E"/>
    <w:rsid w:val="00543CAB"/>
    <w:rsid w:val="005446DC"/>
    <w:rsid w:val="00547953"/>
    <w:rsid w:val="005536E2"/>
    <w:rsid w:val="0055370F"/>
    <w:rsid w:val="00553E7C"/>
    <w:rsid w:val="00554010"/>
    <w:rsid w:val="00554302"/>
    <w:rsid w:val="00554764"/>
    <w:rsid w:val="005560C2"/>
    <w:rsid w:val="00556E8D"/>
    <w:rsid w:val="00557869"/>
    <w:rsid w:val="005579F1"/>
    <w:rsid w:val="00563B23"/>
    <w:rsid w:val="00563D92"/>
    <w:rsid w:val="00564287"/>
    <w:rsid w:val="00565989"/>
    <w:rsid w:val="00566146"/>
    <w:rsid w:val="00567FA7"/>
    <w:rsid w:val="0057022D"/>
    <w:rsid w:val="00572DF2"/>
    <w:rsid w:val="00574411"/>
    <w:rsid w:val="00574EAF"/>
    <w:rsid w:val="0057527F"/>
    <w:rsid w:val="00575706"/>
    <w:rsid w:val="00577755"/>
    <w:rsid w:val="005807B4"/>
    <w:rsid w:val="00580DD1"/>
    <w:rsid w:val="00583320"/>
    <w:rsid w:val="00584693"/>
    <w:rsid w:val="00584C09"/>
    <w:rsid w:val="00585F6A"/>
    <w:rsid w:val="00585F8A"/>
    <w:rsid w:val="005861B2"/>
    <w:rsid w:val="00587B8C"/>
    <w:rsid w:val="00587FB1"/>
    <w:rsid w:val="0059447F"/>
    <w:rsid w:val="0059715A"/>
    <w:rsid w:val="005A0C26"/>
    <w:rsid w:val="005A114A"/>
    <w:rsid w:val="005A30A1"/>
    <w:rsid w:val="005A378C"/>
    <w:rsid w:val="005A6168"/>
    <w:rsid w:val="005A7B16"/>
    <w:rsid w:val="005B151E"/>
    <w:rsid w:val="005B1D55"/>
    <w:rsid w:val="005B37F1"/>
    <w:rsid w:val="005B72EB"/>
    <w:rsid w:val="005C006C"/>
    <w:rsid w:val="005C06DF"/>
    <w:rsid w:val="005C1735"/>
    <w:rsid w:val="005C1766"/>
    <w:rsid w:val="005C3DCA"/>
    <w:rsid w:val="005C6318"/>
    <w:rsid w:val="005D09C7"/>
    <w:rsid w:val="005D0D9F"/>
    <w:rsid w:val="005D4362"/>
    <w:rsid w:val="005D5D96"/>
    <w:rsid w:val="005D66B5"/>
    <w:rsid w:val="005D7EE0"/>
    <w:rsid w:val="005E0B76"/>
    <w:rsid w:val="005E0D0D"/>
    <w:rsid w:val="005E487B"/>
    <w:rsid w:val="005E5BF2"/>
    <w:rsid w:val="005E718B"/>
    <w:rsid w:val="005F296E"/>
    <w:rsid w:val="005F3A56"/>
    <w:rsid w:val="005F5903"/>
    <w:rsid w:val="005F68F7"/>
    <w:rsid w:val="005F6937"/>
    <w:rsid w:val="00602D1C"/>
    <w:rsid w:val="00602F56"/>
    <w:rsid w:val="00603118"/>
    <w:rsid w:val="00603C59"/>
    <w:rsid w:val="00604175"/>
    <w:rsid w:val="00605F4F"/>
    <w:rsid w:val="006065C9"/>
    <w:rsid w:val="00606AB0"/>
    <w:rsid w:val="006076D0"/>
    <w:rsid w:val="00607BA2"/>
    <w:rsid w:val="006114D3"/>
    <w:rsid w:val="00613E8B"/>
    <w:rsid w:val="00614F0A"/>
    <w:rsid w:val="00614F64"/>
    <w:rsid w:val="00615C39"/>
    <w:rsid w:val="00615DBA"/>
    <w:rsid w:val="006166FE"/>
    <w:rsid w:val="00616ECE"/>
    <w:rsid w:val="00617CB4"/>
    <w:rsid w:val="00620B02"/>
    <w:rsid w:val="0062105C"/>
    <w:rsid w:val="00621383"/>
    <w:rsid w:val="00621E28"/>
    <w:rsid w:val="00621F89"/>
    <w:rsid w:val="00622DD7"/>
    <w:rsid w:val="00622FCD"/>
    <w:rsid w:val="006230EE"/>
    <w:rsid w:val="00626977"/>
    <w:rsid w:val="00630CF3"/>
    <w:rsid w:val="0063207B"/>
    <w:rsid w:val="00635117"/>
    <w:rsid w:val="00636665"/>
    <w:rsid w:val="00636A1B"/>
    <w:rsid w:val="00642DAB"/>
    <w:rsid w:val="0064304B"/>
    <w:rsid w:val="0064332C"/>
    <w:rsid w:val="0064513A"/>
    <w:rsid w:val="00647BDF"/>
    <w:rsid w:val="00647C45"/>
    <w:rsid w:val="00652B24"/>
    <w:rsid w:val="00653A65"/>
    <w:rsid w:val="00655089"/>
    <w:rsid w:val="006560D9"/>
    <w:rsid w:val="00656A15"/>
    <w:rsid w:val="00656C39"/>
    <w:rsid w:val="00657480"/>
    <w:rsid w:val="00660B31"/>
    <w:rsid w:val="00661655"/>
    <w:rsid w:val="00664499"/>
    <w:rsid w:val="006659D9"/>
    <w:rsid w:val="00665FD9"/>
    <w:rsid w:val="00666A0A"/>
    <w:rsid w:val="006717FA"/>
    <w:rsid w:val="00674413"/>
    <w:rsid w:val="00674563"/>
    <w:rsid w:val="00677EAC"/>
    <w:rsid w:val="006800EC"/>
    <w:rsid w:val="0068047A"/>
    <w:rsid w:val="0068165C"/>
    <w:rsid w:val="0068236E"/>
    <w:rsid w:val="00682AD0"/>
    <w:rsid w:val="00684C8A"/>
    <w:rsid w:val="00687C60"/>
    <w:rsid w:val="00691457"/>
    <w:rsid w:val="006923D1"/>
    <w:rsid w:val="00692749"/>
    <w:rsid w:val="00693B5F"/>
    <w:rsid w:val="00693B69"/>
    <w:rsid w:val="00697060"/>
    <w:rsid w:val="006A14DE"/>
    <w:rsid w:val="006A360C"/>
    <w:rsid w:val="006A3FFC"/>
    <w:rsid w:val="006A520B"/>
    <w:rsid w:val="006B24B7"/>
    <w:rsid w:val="006B7074"/>
    <w:rsid w:val="006B7C9A"/>
    <w:rsid w:val="006C0AC0"/>
    <w:rsid w:val="006C13A8"/>
    <w:rsid w:val="006C2FAD"/>
    <w:rsid w:val="006C3071"/>
    <w:rsid w:val="006C546A"/>
    <w:rsid w:val="006C55A0"/>
    <w:rsid w:val="006C67CA"/>
    <w:rsid w:val="006D1C49"/>
    <w:rsid w:val="006D2088"/>
    <w:rsid w:val="006D4FC1"/>
    <w:rsid w:val="006D580B"/>
    <w:rsid w:val="006D5B74"/>
    <w:rsid w:val="006D63C6"/>
    <w:rsid w:val="006D73D6"/>
    <w:rsid w:val="006D7CBB"/>
    <w:rsid w:val="006D7DC4"/>
    <w:rsid w:val="006E5A70"/>
    <w:rsid w:val="006F35C9"/>
    <w:rsid w:val="00701553"/>
    <w:rsid w:val="007038EE"/>
    <w:rsid w:val="007043EF"/>
    <w:rsid w:val="00710198"/>
    <w:rsid w:val="0071191D"/>
    <w:rsid w:val="00711CB0"/>
    <w:rsid w:val="00712A4E"/>
    <w:rsid w:val="00712E95"/>
    <w:rsid w:val="00713013"/>
    <w:rsid w:val="007145AF"/>
    <w:rsid w:val="00715EC0"/>
    <w:rsid w:val="00717038"/>
    <w:rsid w:val="00721124"/>
    <w:rsid w:val="00721A01"/>
    <w:rsid w:val="007232AA"/>
    <w:rsid w:val="0072348A"/>
    <w:rsid w:val="00723E65"/>
    <w:rsid w:val="00725D35"/>
    <w:rsid w:val="00730066"/>
    <w:rsid w:val="007311A0"/>
    <w:rsid w:val="00731E4F"/>
    <w:rsid w:val="00733ACD"/>
    <w:rsid w:val="007342E6"/>
    <w:rsid w:val="007351B3"/>
    <w:rsid w:val="0073654B"/>
    <w:rsid w:val="00737B36"/>
    <w:rsid w:val="00737EC2"/>
    <w:rsid w:val="00742006"/>
    <w:rsid w:val="007428AB"/>
    <w:rsid w:val="00743C37"/>
    <w:rsid w:val="00743D1A"/>
    <w:rsid w:val="00746C76"/>
    <w:rsid w:val="00750CDF"/>
    <w:rsid w:val="0075372E"/>
    <w:rsid w:val="007616A5"/>
    <w:rsid w:val="00764EA7"/>
    <w:rsid w:val="0076597D"/>
    <w:rsid w:val="00767310"/>
    <w:rsid w:val="0076746F"/>
    <w:rsid w:val="00773900"/>
    <w:rsid w:val="00773A34"/>
    <w:rsid w:val="00773D1B"/>
    <w:rsid w:val="007779BD"/>
    <w:rsid w:val="0078112C"/>
    <w:rsid w:val="00790240"/>
    <w:rsid w:val="00795E38"/>
    <w:rsid w:val="00796B8D"/>
    <w:rsid w:val="00797765"/>
    <w:rsid w:val="00797AF0"/>
    <w:rsid w:val="007A16DC"/>
    <w:rsid w:val="007A2D44"/>
    <w:rsid w:val="007A3011"/>
    <w:rsid w:val="007A4B73"/>
    <w:rsid w:val="007A6003"/>
    <w:rsid w:val="007B0FFA"/>
    <w:rsid w:val="007B114D"/>
    <w:rsid w:val="007B3A50"/>
    <w:rsid w:val="007B694F"/>
    <w:rsid w:val="007C1B9D"/>
    <w:rsid w:val="007C396E"/>
    <w:rsid w:val="007C3C4F"/>
    <w:rsid w:val="007C6116"/>
    <w:rsid w:val="007D1C8A"/>
    <w:rsid w:val="007D2102"/>
    <w:rsid w:val="007D4417"/>
    <w:rsid w:val="007D5EB8"/>
    <w:rsid w:val="007D76A4"/>
    <w:rsid w:val="007E03BB"/>
    <w:rsid w:val="007E0CF3"/>
    <w:rsid w:val="007E2D7E"/>
    <w:rsid w:val="007E7892"/>
    <w:rsid w:val="007F33F3"/>
    <w:rsid w:val="007F527A"/>
    <w:rsid w:val="007F675B"/>
    <w:rsid w:val="007F6856"/>
    <w:rsid w:val="008023E9"/>
    <w:rsid w:val="0080547A"/>
    <w:rsid w:val="00811BAB"/>
    <w:rsid w:val="0081296F"/>
    <w:rsid w:val="00815B02"/>
    <w:rsid w:val="008166A2"/>
    <w:rsid w:val="00820032"/>
    <w:rsid w:val="008208ED"/>
    <w:rsid w:val="00823674"/>
    <w:rsid w:val="00823715"/>
    <w:rsid w:val="00824CEC"/>
    <w:rsid w:val="00826632"/>
    <w:rsid w:val="00827A7B"/>
    <w:rsid w:val="00831428"/>
    <w:rsid w:val="00833250"/>
    <w:rsid w:val="00833426"/>
    <w:rsid w:val="00834900"/>
    <w:rsid w:val="0083663A"/>
    <w:rsid w:val="0083698F"/>
    <w:rsid w:val="0083760B"/>
    <w:rsid w:val="008401ED"/>
    <w:rsid w:val="00841D71"/>
    <w:rsid w:val="00845179"/>
    <w:rsid w:val="00846431"/>
    <w:rsid w:val="0084692C"/>
    <w:rsid w:val="00851876"/>
    <w:rsid w:val="00851B4E"/>
    <w:rsid w:val="00852910"/>
    <w:rsid w:val="00852AAB"/>
    <w:rsid w:val="00852F99"/>
    <w:rsid w:val="00853C95"/>
    <w:rsid w:val="00854201"/>
    <w:rsid w:val="0085546B"/>
    <w:rsid w:val="008555B6"/>
    <w:rsid w:val="00855786"/>
    <w:rsid w:val="00860D4A"/>
    <w:rsid w:val="008619BD"/>
    <w:rsid w:val="00865462"/>
    <w:rsid w:val="00865A92"/>
    <w:rsid w:val="00866A60"/>
    <w:rsid w:val="00866EE5"/>
    <w:rsid w:val="00867F88"/>
    <w:rsid w:val="00871132"/>
    <w:rsid w:val="00871F07"/>
    <w:rsid w:val="0087331E"/>
    <w:rsid w:val="00874B16"/>
    <w:rsid w:val="00875D7D"/>
    <w:rsid w:val="00880D3F"/>
    <w:rsid w:val="00885DA0"/>
    <w:rsid w:val="008908A3"/>
    <w:rsid w:val="00894CAD"/>
    <w:rsid w:val="00896892"/>
    <w:rsid w:val="00897A58"/>
    <w:rsid w:val="00897AE7"/>
    <w:rsid w:val="008A0610"/>
    <w:rsid w:val="008A094F"/>
    <w:rsid w:val="008A3385"/>
    <w:rsid w:val="008A44A9"/>
    <w:rsid w:val="008A49A2"/>
    <w:rsid w:val="008A7366"/>
    <w:rsid w:val="008A7E96"/>
    <w:rsid w:val="008B0C50"/>
    <w:rsid w:val="008B1704"/>
    <w:rsid w:val="008B34BA"/>
    <w:rsid w:val="008B5662"/>
    <w:rsid w:val="008B57A0"/>
    <w:rsid w:val="008B59F3"/>
    <w:rsid w:val="008B6320"/>
    <w:rsid w:val="008B64BB"/>
    <w:rsid w:val="008B6589"/>
    <w:rsid w:val="008B6AD2"/>
    <w:rsid w:val="008B6F84"/>
    <w:rsid w:val="008B7245"/>
    <w:rsid w:val="008C34F6"/>
    <w:rsid w:val="008C6508"/>
    <w:rsid w:val="008C65AC"/>
    <w:rsid w:val="008D14FF"/>
    <w:rsid w:val="008D330F"/>
    <w:rsid w:val="008D45E9"/>
    <w:rsid w:val="008D45F4"/>
    <w:rsid w:val="008E05E5"/>
    <w:rsid w:val="008E1FF6"/>
    <w:rsid w:val="008E314D"/>
    <w:rsid w:val="008E6868"/>
    <w:rsid w:val="008F026A"/>
    <w:rsid w:val="008F0955"/>
    <w:rsid w:val="008F0FF4"/>
    <w:rsid w:val="008F2911"/>
    <w:rsid w:val="008F2A9C"/>
    <w:rsid w:val="008F5266"/>
    <w:rsid w:val="008F5442"/>
    <w:rsid w:val="008F7836"/>
    <w:rsid w:val="0090122F"/>
    <w:rsid w:val="00901372"/>
    <w:rsid w:val="00902755"/>
    <w:rsid w:val="0090289B"/>
    <w:rsid w:val="00903498"/>
    <w:rsid w:val="00903E64"/>
    <w:rsid w:val="009061C8"/>
    <w:rsid w:val="009066BD"/>
    <w:rsid w:val="00910F90"/>
    <w:rsid w:val="00911045"/>
    <w:rsid w:val="00912E62"/>
    <w:rsid w:val="00913CC7"/>
    <w:rsid w:val="00913DEE"/>
    <w:rsid w:val="009152D9"/>
    <w:rsid w:val="00920D96"/>
    <w:rsid w:val="009214F5"/>
    <w:rsid w:val="0092203E"/>
    <w:rsid w:val="00923B49"/>
    <w:rsid w:val="0092415F"/>
    <w:rsid w:val="0092499F"/>
    <w:rsid w:val="0092699E"/>
    <w:rsid w:val="00930B12"/>
    <w:rsid w:val="00931597"/>
    <w:rsid w:val="0093443B"/>
    <w:rsid w:val="00934687"/>
    <w:rsid w:val="00936E35"/>
    <w:rsid w:val="00937416"/>
    <w:rsid w:val="00940890"/>
    <w:rsid w:val="00940CD0"/>
    <w:rsid w:val="00941687"/>
    <w:rsid w:val="00944D75"/>
    <w:rsid w:val="0094685B"/>
    <w:rsid w:val="00950B30"/>
    <w:rsid w:val="00953219"/>
    <w:rsid w:val="00954436"/>
    <w:rsid w:val="00956F99"/>
    <w:rsid w:val="009623C4"/>
    <w:rsid w:val="0096557A"/>
    <w:rsid w:val="00965ADD"/>
    <w:rsid w:val="00966068"/>
    <w:rsid w:val="009701D3"/>
    <w:rsid w:val="0097160E"/>
    <w:rsid w:val="009736E0"/>
    <w:rsid w:val="00973A50"/>
    <w:rsid w:val="009769D7"/>
    <w:rsid w:val="0098017D"/>
    <w:rsid w:val="009801B5"/>
    <w:rsid w:val="00980C1C"/>
    <w:rsid w:val="00982814"/>
    <w:rsid w:val="00982F21"/>
    <w:rsid w:val="0099096C"/>
    <w:rsid w:val="00990D75"/>
    <w:rsid w:val="00992258"/>
    <w:rsid w:val="009934E6"/>
    <w:rsid w:val="00994D59"/>
    <w:rsid w:val="00996A49"/>
    <w:rsid w:val="00997557"/>
    <w:rsid w:val="00997DBB"/>
    <w:rsid w:val="009A0E74"/>
    <w:rsid w:val="009A2AF4"/>
    <w:rsid w:val="009A419D"/>
    <w:rsid w:val="009B0D16"/>
    <w:rsid w:val="009B1DDD"/>
    <w:rsid w:val="009B33E8"/>
    <w:rsid w:val="009B41C4"/>
    <w:rsid w:val="009B5F65"/>
    <w:rsid w:val="009B606C"/>
    <w:rsid w:val="009B72AF"/>
    <w:rsid w:val="009C2F57"/>
    <w:rsid w:val="009C3651"/>
    <w:rsid w:val="009C451E"/>
    <w:rsid w:val="009C5C03"/>
    <w:rsid w:val="009C6B34"/>
    <w:rsid w:val="009C79EA"/>
    <w:rsid w:val="009D0A06"/>
    <w:rsid w:val="009D6A02"/>
    <w:rsid w:val="009D6E16"/>
    <w:rsid w:val="009E0D6B"/>
    <w:rsid w:val="009E1A5E"/>
    <w:rsid w:val="009E202C"/>
    <w:rsid w:val="009E2EED"/>
    <w:rsid w:val="009E38B7"/>
    <w:rsid w:val="009E3951"/>
    <w:rsid w:val="009E5CBC"/>
    <w:rsid w:val="009F5BF7"/>
    <w:rsid w:val="009F72C4"/>
    <w:rsid w:val="00A0099D"/>
    <w:rsid w:val="00A04DFE"/>
    <w:rsid w:val="00A06C93"/>
    <w:rsid w:val="00A07CEE"/>
    <w:rsid w:val="00A12B03"/>
    <w:rsid w:val="00A16A37"/>
    <w:rsid w:val="00A21F47"/>
    <w:rsid w:val="00A23DE3"/>
    <w:rsid w:val="00A2410F"/>
    <w:rsid w:val="00A2570F"/>
    <w:rsid w:val="00A27F36"/>
    <w:rsid w:val="00A30820"/>
    <w:rsid w:val="00A32A47"/>
    <w:rsid w:val="00A337DB"/>
    <w:rsid w:val="00A3420F"/>
    <w:rsid w:val="00A3424E"/>
    <w:rsid w:val="00A40ECF"/>
    <w:rsid w:val="00A42F27"/>
    <w:rsid w:val="00A4305B"/>
    <w:rsid w:val="00A45676"/>
    <w:rsid w:val="00A46114"/>
    <w:rsid w:val="00A5093A"/>
    <w:rsid w:val="00A5290C"/>
    <w:rsid w:val="00A556E3"/>
    <w:rsid w:val="00A55A45"/>
    <w:rsid w:val="00A6152A"/>
    <w:rsid w:val="00A6202F"/>
    <w:rsid w:val="00A623FD"/>
    <w:rsid w:val="00A63B19"/>
    <w:rsid w:val="00A64517"/>
    <w:rsid w:val="00A66CCD"/>
    <w:rsid w:val="00A67D1A"/>
    <w:rsid w:val="00A70C09"/>
    <w:rsid w:val="00A72B5B"/>
    <w:rsid w:val="00A7421A"/>
    <w:rsid w:val="00A75F31"/>
    <w:rsid w:val="00A76B16"/>
    <w:rsid w:val="00A77953"/>
    <w:rsid w:val="00A77B8B"/>
    <w:rsid w:val="00A805D5"/>
    <w:rsid w:val="00A81409"/>
    <w:rsid w:val="00A81D87"/>
    <w:rsid w:val="00A85EC2"/>
    <w:rsid w:val="00A864E6"/>
    <w:rsid w:val="00A87FF3"/>
    <w:rsid w:val="00A92EC1"/>
    <w:rsid w:val="00A9320B"/>
    <w:rsid w:val="00A933C8"/>
    <w:rsid w:val="00A93CCC"/>
    <w:rsid w:val="00A94B0B"/>
    <w:rsid w:val="00A95409"/>
    <w:rsid w:val="00A96008"/>
    <w:rsid w:val="00A96DEA"/>
    <w:rsid w:val="00A97D6D"/>
    <w:rsid w:val="00AA1321"/>
    <w:rsid w:val="00AA2A5D"/>
    <w:rsid w:val="00AA2CA3"/>
    <w:rsid w:val="00AA4921"/>
    <w:rsid w:val="00AA6FAD"/>
    <w:rsid w:val="00AA7F16"/>
    <w:rsid w:val="00AB1902"/>
    <w:rsid w:val="00AB2C59"/>
    <w:rsid w:val="00AB51C1"/>
    <w:rsid w:val="00AB653A"/>
    <w:rsid w:val="00AB6845"/>
    <w:rsid w:val="00AB79F0"/>
    <w:rsid w:val="00AC0325"/>
    <w:rsid w:val="00AC162B"/>
    <w:rsid w:val="00AC18BC"/>
    <w:rsid w:val="00AC1B56"/>
    <w:rsid w:val="00AC2638"/>
    <w:rsid w:val="00AC287D"/>
    <w:rsid w:val="00AC3FE8"/>
    <w:rsid w:val="00AC7734"/>
    <w:rsid w:val="00AD2781"/>
    <w:rsid w:val="00AD2F50"/>
    <w:rsid w:val="00AD4E6D"/>
    <w:rsid w:val="00AD5F6A"/>
    <w:rsid w:val="00AD6ACC"/>
    <w:rsid w:val="00AD77D0"/>
    <w:rsid w:val="00AE2B45"/>
    <w:rsid w:val="00AE4074"/>
    <w:rsid w:val="00AE479A"/>
    <w:rsid w:val="00AE4E2E"/>
    <w:rsid w:val="00AE7041"/>
    <w:rsid w:val="00AF0377"/>
    <w:rsid w:val="00AF0516"/>
    <w:rsid w:val="00AF1921"/>
    <w:rsid w:val="00AF5D39"/>
    <w:rsid w:val="00AF5DB2"/>
    <w:rsid w:val="00AF65B1"/>
    <w:rsid w:val="00AF6923"/>
    <w:rsid w:val="00AF6CEE"/>
    <w:rsid w:val="00B01EED"/>
    <w:rsid w:val="00B03D7D"/>
    <w:rsid w:val="00B05489"/>
    <w:rsid w:val="00B056D1"/>
    <w:rsid w:val="00B056E5"/>
    <w:rsid w:val="00B06D34"/>
    <w:rsid w:val="00B07513"/>
    <w:rsid w:val="00B07864"/>
    <w:rsid w:val="00B07A37"/>
    <w:rsid w:val="00B11C15"/>
    <w:rsid w:val="00B11D9E"/>
    <w:rsid w:val="00B11F4A"/>
    <w:rsid w:val="00B1340B"/>
    <w:rsid w:val="00B136BA"/>
    <w:rsid w:val="00B14127"/>
    <w:rsid w:val="00B145C3"/>
    <w:rsid w:val="00B14DDC"/>
    <w:rsid w:val="00B16659"/>
    <w:rsid w:val="00B16803"/>
    <w:rsid w:val="00B207C4"/>
    <w:rsid w:val="00B20DB4"/>
    <w:rsid w:val="00B234A5"/>
    <w:rsid w:val="00B24295"/>
    <w:rsid w:val="00B249E3"/>
    <w:rsid w:val="00B30352"/>
    <w:rsid w:val="00B3504E"/>
    <w:rsid w:val="00B368B1"/>
    <w:rsid w:val="00B41927"/>
    <w:rsid w:val="00B4198D"/>
    <w:rsid w:val="00B41EAB"/>
    <w:rsid w:val="00B451F9"/>
    <w:rsid w:val="00B454EB"/>
    <w:rsid w:val="00B473BF"/>
    <w:rsid w:val="00B55115"/>
    <w:rsid w:val="00B562C8"/>
    <w:rsid w:val="00B56DDA"/>
    <w:rsid w:val="00B57896"/>
    <w:rsid w:val="00B57B0A"/>
    <w:rsid w:val="00B61E0F"/>
    <w:rsid w:val="00B6272F"/>
    <w:rsid w:val="00B64DFF"/>
    <w:rsid w:val="00B75DEC"/>
    <w:rsid w:val="00B76F5A"/>
    <w:rsid w:val="00B770C4"/>
    <w:rsid w:val="00B8079D"/>
    <w:rsid w:val="00B81332"/>
    <w:rsid w:val="00B816D1"/>
    <w:rsid w:val="00B8231D"/>
    <w:rsid w:val="00B8249A"/>
    <w:rsid w:val="00B82517"/>
    <w:rsid w:val="00B8359A"/>
    <w:rsid w:val="00B86BB2"/>
    <w:rsid w:val="00B9034F"/>
    <w:rsid w:val="00B92485"/>
    <w:rsid w:val="00B96022"/>
    <w:rsid w:val="00BA10BB"/>
    <w:rsid w:val="00BA181F"/>
    <w:rsid w:val="00BA20F6"/>
    <w:rsid w:val="00BA37B3"/>
    <w:rsid w:val="00BA41DB"/>
    <w:rsid w:val="00BA4C14"/>
    <w:rsid w:val="00BA71D7"/>
    <w:rsid w:val="00BA78FC"/>
    <w:rsid w:val="00BB139B"/>
    <w:rsid w:val="00BB1980"/>
    <w:rsid w:val="00BB1FAD"/>
    <w:rsid w:val="00BB34B9"/>
    <w:rsid w:val="00BB7078"/>
    <w:rsid w:val="00BB7D3A"/>
    <w:rsid w:val="00BC019E"/>
    <w:rsid w:val="00BC0872"/>
    <w:rsid w:val="00BC3C3E"/>
    <w:rsid w:val="00BC5602"/>
    <w:rsid w:val="00BC71B0"/>
    <w:rsid w:val="00BD076F"/>
    <w:rsid w:val="00BD1797"/>
    <w:rsid w:val="00BD1ED7"/>
    <w:rsid w:val="00BD233F"/>
    <w:rsid w:val="00BD33B2"/>
    <w:rsid w:val="00BD78CA"/>
    <w:rsid w:val="00BE1C12"/>
    <w:rsid w:val="00BE2011"/>
    <w:rsid w:val="00BE2735"/>
    <w:rsid w:val="00BE2D96"/>
    <w:rsid w:val="00BE7223"/>
    <w:rsid w:val="00BE7A0D"/>
    <w:rsid w:val="00BF0484"/>
    <w:rsid w:val="00BF0D8D"/>
    <w:rsid w:val="00BF1755"/>
    <w:rsid w:val="00BF1A6C"/>
    <w:rsid w:val="00BF2BF7"/>
    <w:rsid w:val="00BF5FF0"/>
    <w:rsid w:val="00BF7D09"/>
    <w:rsid w:val="00BF7FBB"/>
    <w:rsid w:val="00C034C0"/>
    <w:rsid w:val="00C04544"/>
    <w:rsid w:val="00C05D99"/>
    <w:rsid w:val="00C064C4"/>
    <w:rsid w:val="00C073FE"/>
    <w:rsid w:val="00C10225"/>
    <w:rsid w:val="00C10525"/>
    <w:rsid w:val="00C12FC8"/>
    <w:rsid w:val="00C1663A"/>
    <w:rsid w:val="00C201C3"/>
    <w:rsid w:val="00C204A2"/>
    <w:rsid w:val="00C23E78"/>
    <w:rsid w:val="00C25163"/>
    <w:rsid w:val="00C25A9A"/>
    <w:rsid w:val="00C276C0"/>
    <w:rsid w:val="00C30A63"/>
    <w:rsid w:val="00C312C7"/>
    <w:rsid w:val="00C32432"/>
    <w:rsid w:val="00C32BA5"/>
    <w:rsid w:val="00C34888"/>
    <w:rsid w:val="00C404B6"/>
    <w:rsid w:val="00C42E2D"/>
    <w:rsid w:val="00C44043"/>
    <w:rsid w:val="00C46DF4"/>
    <w:rsid w:val="00C513AA"/>
    <w:rsid w:val="00C531E6"/>
    <w:rsid w:val="00C5344F"/>
    <w:rsid w:val="00C540E3"/>
    <w:rsid w:val="00C57C06"/>
    <w:rsid w:val="00C60228"/>
    <w:rsid w:val="00C60DF0"/>
    <w:rsid w:val="00C6127F"/>
    <w:rsid w:val="00C61C09"/>
    <w:rsid w:val="00C63978"/>
    <w:rsid w:val="00C65B48"/>
    <w:rsid w:val="00C65F8F"/>
    <w:rsid w:val="00C660FF"/>
    <w:rsid w:val="00C6672B"/>
    <w:rsid w:val="00C66AF1"/>
    <w:rsid w:val="00C67CCF"/>
    <w:rsid w:val="00C74A8E"/>
    <w:rsid w:val="00C75CDC"/>
    <w:rsid w:val="00C75D52"/>
    <w:rsid w:val="00C761BD"/>
    <w:rsid w:val="00C77F3B"/>
    <w:rsid w:val="00C84943"/>
    <w:rsid w:val="00C862EC"/>
    <w:rsid w:val="00C868DA"/>
    <w:rsid w:val="00C86C80"/>
    <w:rsid w:val="00C871E1"/>
    <w:rsid w:val="00C878A3"/>
    <w:rsid w:val="00C87A92"/>
    <w:rsid w:val="00C91D13"/>
    <w:rsid w:val="00C92366"/>
    <w:rsid w:val="00C93625"/>
    <w:rsid w:val="00C950CC"/>
    <w:rsid w:val="00C9597F"/>
    <w:rsid w:val="00C96FE2"/>
    <w:rsid w:val="00C97217"/>
    <w:rsid w:val="00CA028C"/>
    <w:rsid w:val="00CA2157"/>
    <w:rsid w:val="00CB16EC"/>
    <w:rsid w:val="00CB2020"/>
    <w:rsid w:val="00CB263B"/>
    <w:rsid w:val="00CB340A"/>
    <w:rsid w:val="00CB5931"/>
    <w:rsid w:val="00CB63EB"/>
    <w:rsid w:val="00CC01B5"/>
    <w:rsid w:val="00CC0AD4"/>
    <w:rsid w:val="00CC412D"/>
    <w:rsid w:val="00CC42A8"/>
    <w:rsid w:val="00CC4B2B"/>
    <w:rsid w:val="00CD1152"/>
    <w:rsid w:val="00CD164A"/>
    <w:rsid w:val="00CD1EA4"/>
    <w:rsid w:val="00CD2074"/>
    <w:rsid w:val="00CD26E7"/>
    <w:rsid w:val="00CD31D7"/>
    <w:rsid w:val="00CD4922"/>
    <w:rsid w:val="00CD4AD1"/>
    <w:rsid w:val="00CD6EF7"/>
    <w:rsid w:val="00CD7973"/>
    <w:rsid w:val="00CE2AF1"/>
    <w:rsid w:val="00CE46EB"/>
    <w:rsid w:val="00CE7029"/>
    <w:rsid w:val="00CE71F2"/>
    <w:rsid w:val="00CF11D6"/>
    <w:rsid w:val="00CF59E4"/>
    <w:rsid w:val="00CF6A24"/>
    <w:rsid w:val="00CF6C4C"/>
    <w:rsid w:val="00CF753B"/>
    <w:rsid w:val="00CF7695"/>
    <w:rsid w:val="00D00FED"/>
    <w:rsid w:val="00D019F0"/>
    <w:rsid w:val="00D033B6"/>
    <w:rsid w:val="00D03463"/>
    <w:rsid w:val="00D0435F"/>
    <w:rsid w:val="00D05D5D"/>
    <w:rsid w:val="00D109C8"/>
    <w:rsid w:val="00D12931"/>
    <w:rsid w:val="00D13961"/>
    <w:rsid w:val="00D13D46"/>
    <w:rsid w:val="00D157E3"/>
    <w:rsid w:val="00D16FCC"/>
    <w:rsid w:val="00D17B8A"/>
    <w:rsid w:val="00D2030D"/>
    <w:rsid w:val="00D20765"/>
    <w:rsid w:val="00D208C2"/>
    <w:rsid w:val="00D23304"/>
    <w:rsid w:val="00D23F43"/>
    <w:rsid w:val="00D26C47"/>
    <w:rsid w:val="00D27932"/>
    <w:rsid w:val="00D30249"/>
    <w:rsid w:val="00D30385"/>
    <w:rsid w:val="00D32A7D"/>
    <w:rsid w:val="00D34667"/>
    <w:rsid w:val="00D35721"/>
    <w:rsid w:val="00D37A0D"/>
    <w:rsid w:val="00D43F60"/>
    <w:rsid w:val="00D44253"/>
    <w:rsid w:val="00D443E1"/>
    <w:rsid w:val="00D455B1"/>
    <w:rsid w:val="00D52819"/>
    <w:rsid w:val="00D540F8"/>
    <w:rsid w:val="00D6000D"/>
    <w:rsid w:val="00D60010"/>
    <w:rsid w:val="00D61235"/>
    <w:rsid w:val="00D61DDC"/>
    <w:rsid w:val="00D62C24"/>
    <w:rsid w:val="00D637F9"/>
    <w:rsid w:val="00D71DFF"/>
    <w:rsid w:val="00D72A9B"/>
    <w:rsid w:val="00D7454D"/>
    <w:rsid w:val="00D77F9A"/>
    <w:rsid w:val="00D819A0"/>
    <w:rsid w:val="00D8307C"/>
    <w:rsid w:val="00D8505C"/>
    <w:rsid w:val="00D86948"/>
    <w:rsid w:val="00D86977"/>
    <w:rsid w:val="00D876FF"/>
    <w:rsid w:val="00D90FB0"/>
    <w:rsid w:val="00D93DE2"/>
    <w:rsid w:val="00D94735"/>
    <w:rsid w:val="00D94BB3"/>
    <w:rsid w:val="00D971FD"/>
    <w:rsid w:val="00DA2103"/>
    <w:rsid w:val="00DA3649"/>
    <w:rsid w:val="00DA4E66"/>
    <w:rsid w:val="00DA5278"/>
    <w:rsid w:val="00DA60E2"/>
    <w:rsid w:val="00DA641A"/>
    <w:rsid w:val="00DB0504"/>
    <w:rsid w:val="00DB36CA"/>
    <w:rsid w:val="00DB490E"/>
    <w:rsid w:val="00DB4AD5"/>
    <w:rsid w:val="00DB59A9"/>
    <w:rsid w:val="00DB5C20"/>
    <w:rsid w:val="00DC2C40"/>
    <w:rsid w:val="00DC4B6B"/>
    <w:rsid w:val="00DC7381"/>
    <w:rsid w:val="00DC7A68"/>
    <w:rsid w:val="00DD1562"/>
    <w:rsid w:val="00DD2E86"/>
    <w:rsid w:val="00DD3B64"/>
    <w:rsid w:val="00DD511F"/>
    <w:rsid w:val="00DD5697"/>
    <w:rsid w:val="00DD5F85"/>
    <w:rsid w:val="00DD7155"/>
    <w:rsid w:val="00DE06AD"/>
    <w:rsid w:val="00DE4E65"/>
    <w:rsid w:val="00DE58DC"/>
    <w:rsid w:val="00DE5CCA"/>
    <w:rsid w:val="00DF064F"/>
    <w:rsid w:val="00DF2257"/>
    <w:rsid w:val="00E00324"/>
    <w:rsid w:val="00E01B20"/>
    <w:rsid w:val="00E05B06"/>
    <w:rsid w:val="00E06444"/>
    <w:rsid w:val="00E06845"/>
    <w:rsid w:val="00E10CF0"/>
    <w:rsid w:val="00E12513"/>
    <w:rsid w:val="00E12517"/>
    <w:rsid w:val="00E12A39"/>
    <w:rsid w:val="00E172FD"/>
    <w:rsid w:val="00E174ED"/>
    <w:rsid w:val="00E20324"/>
    <w:rsid w:val="00E2312F"/>
    <w:rsid w:val="00E233AE"/>
    <w:rsid w:val="00E23B81"/>
    <w:rsid w:val="00E31214"/>
    <w:rsid w:val="00E32968"/>
    <w:rsid w:val="00E32BC4"/>
    <w:rsid w:val="00E3366E"/>
    <w:rsid w:val="00E34247"/>
    <w:rsid w:val="00E36913"/>
    <w:rsid w:val="00E3794B"/>
    <w:rsid w:val="00E4167C"/>
    <w:rsid w:val="00E417D8"/>
    <w:rsid w:val="00E41FA8"/>
    <w:rsid w:val="00E42516"/>
    <w:rsid w:val="00E4277C"/>
    <w:rsid w:val="00E427BF"/>
    <w:rsid w:val="00E42CCB"/>
    <w:rsid w:val="00E430D1"/>
    <w:rsid w:val="00E43847"/>
    <w:rsid w:val="00E43D1C"/>
    <w:rsid w:val="00E46252"/>
    <w:rsid w:val="00E464D5"/>
    <w:rsid w:val="00E504CA"/>
    <w:rsid w:val="00E51D73"/>
    <w:rsid w:val="00E52C6F"/>
    <w:rsid w:val="00E5311B"/>
    <w:rsid w:val="00E53B50"/>
    <w:rsid w:val="00E562BF"/>
    <w:rsid w:val="00E575F2"/>
    <w:rsid w:val="00E6036A"/>
    <w:rsid w:val="00E63514"/>
    <w:rsid w:val="00E6375A"/>
    <w:rsid w:val="00E6387E"/>
    <w:rsid w:val="00E63D77"/>
    <w:rsid w:val="00E64148"/>
    <w:rsid w:val="00E64161"/>
    <w:rsid w:val="00E64783"/>
    <w:rsid w:val="00E66F36"/>
    <w:rsid w:val="00E6774B"/>
    <w:rsid w:val="00E73842"/>
    <w:rsid w:val="00E74C20"/>
    <w:rsid w:val="00E761CD"/>
    <w:rsid w:val="00E77ECB"/>
    <w:rsid w:val="00E8100D"/>
    <w:rsid w:val="00E8242E"/>
    <w:rsid w:val="00E851FD"/>
    <w:rsid w:val="00E86231"/>
    <w:rsid w:val="00E87D2E"/>
    <w:rsid w:val="00E93F49"/>
    <w:rsid w:val="00E953FD"/>
    <w:rsid w:val="00E96665"/>
    <w:rsid w:val="00E977CF"/>
    <w:rsid w:val="00EA1C86"/>
    <w:rsid w:val="00EA2299"/>
    <w:rsid w:val="00EA2E01"/>
    <w:rsid w:val="00EA3EDC"/>
    <w:rsid w:val="00EA56AE"/>
    <w:rsid w:val="00EA5BDE"/>
    <w:rsid w:val="00EB1553"/>
    <w:rsid w:val="00EB40F9"/>
    <w:rsid w:val="00EC02BA"/>
    <w:rsid w:val="00EC113D"/>
    <w:rsid w:val="00EC1AB7"/>
    <w:rsid w:val="00EC214D"/>
    <w:rsid w:val="00EC22B7"/>
    <w:rsid w:val="00EC7167"/>
    <w:rsid w:val="00EC76FF"/>
    <w:rsid w:val="00ED33EB"/>
    <w:rsid w:val="00ED3601"/>
    <w:rsid w:val="00ED46D8"/>
    <w:rsid w:val="00ED4872"/>
    <w:rsid w:val="00EE4978"/>
    <w:rsid w:val="00EF022A"/>
    <w:rsid w:val="00EF24C1"/>
    <w:rsid w:val="00EF50B7"/>
    <w:rsid w:val="00EF610A"/>
    <w:rsid w:val="00F00E9F"/>
    <w:rsid w:val="00F0266C"/>
    <w:rsid w:val="00F03EF9"/>
    <w:rsid w:val="00F04115"/>
    <w:rsid w:val="00F04781"/>
    <w:rsid w:val="00F111B6"/>
    <w:rsid w:val="00F12115"/>
    <w:rsid w:val="00F12AFC"/>
    <w:rsid w:val="00F13E8F"/>
    <w:rsid w:val="00F143B7"/>
    <w:rsid w:val="00F155F3"/>
    <w:rsid w:val="00F17CFB"/>
    <w:rsid w:val="00F17DB3"/>
    <w:rsid w:val="00F20953"/>
    <w:rsid w:val="00F20C8F"/>
    <w:rsid w:val="00F21308"/>
    <w:rsid w:val="00F21B6F"/>
    <w:rsid w:val="00F25F30"/>
    <w:rsid w:val="00F332DE"/>
    <w:rsid w:val="00F34A82"/>
    <w:rsid w:val="00F34ECB"/>
    <w:rsid w:val="00F35B47"/>
    <w:rsid w:val="00F367C3"/>
    <w:rsid w:val="00F422C2"/>
    <w:rsid w:val="00F423CA"/>
    <w:rsid w:val="00F4381C"/>
    <w:rsid w:val="00F4440E"/>
    <w:rsid w:val="00F450E6"/>
    <w:rsid w:val="00F50452"/>
    <w:rsid w:val="00F504C9"/>
    <w:rsid w:val="00F513B2"/>
    <w:rsid w:val="00F52410"/>
    <w:rsid w:val="00F536EE"/>
    <w:rsid w:val="00F5469C"/>
    <w:rsid w:val="00F54F93"/>
    <w:rsid w:val="00F56A1B"/>
    <w:rsid w:val="00F57606"/>
    <w:rsid w:val="00F605B9"/>
    <w:rsid w:val="00F61647"/>
    <w:rsid w:val="00F65A23"/>
    <w:rsid w:val="00F65CA0"/>
    <w:rsid w:val="00F65D84"/>
    <w:rsid w:val="00F663F2"/>
    <w:rsid w:val="00F66FA1"/>
    <w:rsid w:val="00F671C1"/>
    <w:rsid w:val="00F7091E"/>
    <w:rsid w:val="00F7461E"/>
    <w:rsid w:val="00F75268"/>
    <w:rsid w:val="00F7687A"/>
    <w:rsid w:val="00F80A2D"/>
    <w:rsid w:val="00F80D35"/>
    <w:rsid w:val="00F818E6"/>
    <w:rsid w:val="00F845C0"/>
    <w:rsid w:val="00F9081D"/>
    <w:rsid w:val="00F91CA7"/>
    <w:rsid w:val="00F91F61"/>
    <w:rsid w:val="00F92D26"/>
    <w:rsid w:val="00F95176"/>
    <w:rsid w:val="00F965CD"/>
    <w:rsid w:val="00F96DE2"/>
    <w:rsid w:val="00F97BBC"/>
    <w:rsid w:val="00FA0523"/>
    <w:rsid w:val="00FA152E"/>
    <w:rsid w:val="00FA1FCE"/>
    <w:rsid w:val="00FA2A8F"/>
    <w:rsid w:val="00FA32CB"/>
    <w:rsid w:val="00FA36AE"/>
    <w:rsid w:val="00FA36DC"/>
    <w:rsid w:val="00FA4006"/>
    <w:rsid w:val="00FA7C49"/>
    <w:rsid w:val="00FB2153"/>
    <w:rsid w:val="00FB220B"/>
    <w:rsid w:val="00FB2587"/>
    <w:rsid w:val="00FB300F"/>
    <w:rsid w:val="00FB3D60"/>
    <w:rsid w:val="00FB543E"/>
    <w:rsid w:val="00FB77D5"/>
    <w:rsid w:val="00FC0EBA"/>
    <w:rsid w:val="00FC59DD"/>
    <w:rsid w:val="00FC6266"/>
    <w:rsid w:val="00FC6637"/>
    <w:rsid w:val="00FC6BDF"/>
    <w:rsid w:val="00FD0571"/>
    <w:rsid w:val="00FD0F84"/>
    <w:rsid w:val="00FD1A8D"/>
    <w:rsid w:val="00FD2668"/>
    <w:rsid w:val="00FD4A9A"/>
    <w:rsid w:val="00FD5D4B"/>
    <w:rsid w:val="00FD635A"/>
    <w:rsid w:val="00FD7945"/>
    <w:rsid w:val="00FE1853"/>
    <w:rsid w:val="00FE35ED"/>
    <w:rsid w:val="00FE42D9"/>
    <w:rsid w:val="00FE6E6D"/>
    <w:rsid w:val="00FE7AC5"/>
    <w:rsid w:val="00FF152B"/>
    <w:rsid w:val="00FF2B21"/>
    <w:rsid w:val="00FF53E5"/>
    <w:rsid w:val="00FF756B"/>
    <w:rsid w:val="00FF7939"/>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6CE3371"/>
  <w15:chartTrackingRefBased/>
  <w15:docId w15:val="{EA5006F4-B211-48B5-B58D-A216ED0D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2"/>
      <w:szCs w:val="22"/>
      <w:lang w:eastAsia="ja-JP"/>
    </w:rPr>
  </w:style>
  <w:style w:type="paragraph" w:styleId="Heading1">
    <w:name w:val="heading 1"/>
    <w:basedOn w:val="Normal"/>
    <w:next w:val="Normal"/>
    <w:uiPriority w:val="9"/>
    <w:qFormat/>
    <w:rsid w:val="00CC01B5"/>
    <w:pPr>
      <w:keepNext/>
      <w:numPr>
        <w:numId w:val="25"/>
      </w:numPr>
      <w:spacing w:before="60" w:after="240"/>
      <w:ind w:hanging="720"/>
      <w:jc w:val="center"/>
      <w:outlineLvl w:val="0"/>
    </w:pPr>
    <w:rPr>
      <w:rFonts w:eastAsia="PMingLiU" w:cs="Arial"/>
      <w:b/>
      <w:bCs/>
      <w:kern w:val="1"/>
      <w:sz w:val="24"/>
      <w:szCs w:val="32"/>
    </w:rPr>
  </w:style>
  <w:style w:type="paragraph" w:styleId="Heading2">
    <w:name w:val="heading 2"/>
    <w:basedOn w:val="Normal"/>
    <w:next w:val="Normal"/>
    <w:qFormat/>
    <w:pPr>
      <w:keepNext/>
      <w:keepLines/>
      <w:numPr>
        <w:ilvl w:val="1"/>
        <w:numId w:val="7"/>
      </w:numPr>
      <w:spacing w:before="200"/>
      <w:outlineLvl w:val="1"/>
    </w:pPr>
    <w:rPr>
      <w:b/>
      <w:bCs/>
      <w:szCs w:val="26"/>
    </w:rPr>
  </w:style>
  <w:style w:type="paragraph" w:styleId="Heading3">
    <w:name w:val="heading 3"/>
    <w:basedOn w:val="ListParagraph"/>
    <w:next w:val="Normal"/>
    <w:qFormat/>
    <w:pPr>
      <w:numPr>
        <w:ilvl w:val="2"/>
        <w:numId w:val="7"/>
      </w:numPr>
      <w:outlineLvl w:val="2"/>
    </w:pPr>
    <w:rPr>
      <w:b/>
    </w:rPr>
  </w:style>
  <w:style w:type="paragraph" w:styleId="Heading4">
    <w:name w:val="heading 4"/>
    <w:basedOn w:val="ListParagraph"/>
    <w:next w:val="Normal"/>
    <w:qFormat/>
    <w:pPr>
      <w:numPr>
        <w:ilvl w:val="3"/>
        <w:numId w:val="7"/>
      </w:numPr>
      <w:outlineLvl w:val="3"/>
    </w:pPr>
    <w:rPr>
      <w:b/>
    </w:rPr>
  </w:style>
  <w:style w:type="paragraph" w:styleId="Heading5">
    <w:name w:val="heading 5"/>
    <w:basedOn w:val="Normal"/>
    <w:next w:val="Normal"/>
    <w:qFormat/>
    <w:pPr>
      <w:keepNext/>
      <w:keepLines/>
      <w:numPr>
        <w:ilvl w:val="4"/>
        <w:numId w:val="7"/>
      </w:numPr>
      <w:spacing w:before="200"/>
      <w:outlineLvl w:val="4"/>
    </w:pPr>
    <w:rPr>
      <w:b/>
      <w:color w:val="000000"/>
    </w:rPr>
  </w:style>
  <w:style w:type="paragraph" w:styleId="Heading6">
    <w:name w:val="heading 6"/>
    <w:basedOn w:val="Normal"/>
    <w:next w:val="Normal"/>
    <w:qFormat/>
    <w:pPr>
      <w:keepNext/>
      <w:keepLines/>
      <w:numPr>
        <w:ilvl w:val="5"/>
        <w:numId w:val="7"/>
      </w:numPr>
      <w:spacing w:before="200"/>
      <w:outlineLvl w:val="5"/>
    </w:pPr>
    <w:rPr>
      <w:rFonts w:ascii="Cambria" w:hAnsi="Cambria" w:cs="Cambria"/>
      <w:i/>
      <w:iCs/>
      <w:color w:val="243F60"/>
    </w:rPr>
  </w:style>
  <w:style w:type="paragraph" w:styleId="Heading7">
    <w:name w:val="heading 7"/>
    <w:basedOn w:val="Normal"/>
    <w:next w:val="Normal"/>
    <w:qFormat/>
    <w:pPr>
      <w:keepNext/>
      <w:keepLines/>
      <w:numPr>
        <w:ilvl w:val="6"/>
        <w:numId w:val="7"/>
      </w:numPr>
      <w:spacing w:before="200"/>
      <w:outlineLvl w:val="6"/>
    </w:pPr>
    <w:rPr>
      <w:rFonts w:ascii="Cambria" w:hAnsi="Cambria" w:cs="Cambria"/>
      <w:i/>
      <w:iCs/>
      <w:color w:val="404040"/>
    </w:rPr>
  </w:style>
  <w:style w:type="paragraph" w:styleId="Heading8">
    <w:name w:val="heading 8"/>
    <w:basedOn w:val="Normal"/>
    <w:next w:val="Normal"/>
    <w:qFormat/>
    <w:pPr>
      <w:keepNext/>
      <w:keepLines/>
      <w:numPr>
        <w:ilvl w:val="7"/>
        <w:numId w:val="7"/>
      </w:numPr>
      <w:spacing w:before="200"/>
      <w:outlineLvl w:val="7"/>
    </w:pPr>
    <w:rPr>
      <w:rFonts w:ascii="Cambria" w:hAnsi="Cambria" w:cs="Cambria"/>
      <w:color w:val="404040"/>
      <w:sz w:val="20"/>
      <w:szCs w:val="20"/>
    </w:rPr>
  </w:style>
  <w:style w:type="paragraph" w:styleId="Heading9">
    <w:name w:val="heading 9"/>
    <w:basedOn w:val="Normal"/>
    <w:next w:val="Normal"/>
    <w:qFormat/>
    <w:pPr>
      <w:keepNext/>
      <w:keepLines/>
      <w:numPr>
        <w:ilvl w:val="8"/>
        <w:numId w:val="7"/>
      </w:numPr>
      <w:spacing w:before="200"/>
      <w:outlineLvl w:val="8"/>
    </w:pPr>
    <w:rPr>
      <w:rFonts w:ascii="Cambria" w:hAnsi="Cambria" w:cs="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color w:val="FFFFFF"/>
    </w:rPr>
  </w:style>
  <w:style w:type="character" w:customStyle="1" w:styleId="WW8Num1z1">
    <w:name w:val="WW8Num1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2"/>
      <w:lang w:val="id-ID" w:eastAsia="ko-KR"/>
    </w:rPr>
  </w:style>
  <w:style w:type="character" w:customStyle="1" w:styleId="WW8Num2z1">
    <w:name w:val="WW8Num2z1"/>
    <w:rPr>
      <w:rFonts w:ascii="Times New Roman" w:eastAsia="MS Mincho" w:hAnsi="Times New Roman" w:cs="Times New Roman"/>
      <w:b w:val="0"/>
      <w:i w:val="0"/>
      <w:sz w:val="22"/>
      <w:szCs w:val="26"/>
      <w:lang w:val="id-ID" w:eastAsia="en-US"/>
    </w:rPr>
  </w:style>
  <w:style w:type="character" w:customStyle="1" w:styleId="WW8Num2z2">
    <w:name w:val="WW8Num2z2"/>
  </w:style>
  <w:style w:type="character" w:customStyle="1" w:styleId="WW8Num2z3">
    <w:name w:val="WW8Num2z3"/>
    <w:rPr>
      <w:b w:val="0"/>
      <w:i w:val="0"/>
      <w:lang w:val="en-GB"/>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rPr>
      <w:i/>
      <w:lang w:val="id-ID"/>
    </w:rPr>
  </w:style>
  <w:style w:type="character" w:customStyle="1" w:styleId="WW8Num3z7">
    <w:name w:val="WW8Num3z7"/>
  </w:style>
  <w:style w:type="character" w:customStyle="1" w:styleId="WW8Num3z8">
    <w:name w:val="WW8Num3z8"/>
  </w:style>
  <w:style w:type="character" w:customStyle="1" w:styleId="WW8Num4z0">
    <w:name w:val="WW8Num4z0"/>
    <w:rPr>
      <w:b w:val="0"/>
    </w:rPr>
  </w:style>
  <w:style w:type="character" w:customStyle="1" w:styleId="WW8Num5z0">
    <w:name w:val="WW8Num5z0"/>
  </w:style>
  <w:style w:type="character" w:customStyle="1" w:styleId="WW8Num5z1">
    <w:name w:val="WW8Num5z1"/>
    <w:rPr>
      <w:rFonts w:ascii="Courier New" w:hAnsi="Courier New" w:cs="Courier New"/>
      <w:i/>
      <w:color w:val="000000"/>
      <w:sz w:val="18"/>
      <w:szCs w:val="18"/>
      <w:lang w:val="id-ID"/>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rPr>
      <w:lang w:val="id-ID"/>
    </w:rPr>
  </w:style>
  <w:style w:type="character" w:customStyle="1" w:styleId="WW8Num6z7">
    <w:name w:val="WW8Num6z7"/>
  </w:style>
  <w:style w:type="character" w:customStyle="1" w:styleId="WW8Num6z8">
    <w:name w:val="WW8Num6z8"/>
  </w:style>
  <w:style w:type="character" w:customStyle="1" w:styleId="WW8Num7z0">
    <w:name w:val="WW8Num7z0"/>
    <w:rPr>
      <w:b w:val="0"/>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rPr>
      <w:i/>
    </w:rPr>
  </w:style>
  <w:style w:type="character" w:customStyle="1" w:styleId="WW8Num8z8">
    <w:name w:val="WW8Num8z8"/>
  </w:style>
  <w:style w:type="character" w:customStyle="1" w:styleId="WW8Num9z0">
    <w:name w:val="WW8Num9z0"/>
    <w:rPr>
      <w:b w:val="0"/>
    </w:rPr>
  </w:style>
  <w:style w:type="character" w:customStyle="1" w:styleId="WW8Num10z0">
    <w:name w:val="WW8Num10z0"/>
    <w:rPr>
      <w:b w:val="0"/>
    </w:rPr>
  </w:style>
  <w:style w:type="character" w:customStyle="1" w:styleId="WW8Num11z0">
    <w:name w:val="WW8Num11z0"/>
    <w:rPr>
      <w:rFonts w:eastAsia="Arial Unicode MS"/>
      <w:i/>
      <w:lang w:val="id-ID"/>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b w:val="0"/>
    </w:rPr>
  </w:style>
  <w:style w:type="character" w:customStyle="1" w:styleId="WW8Num13z0">
    <w:name w:val="WW8Num13z0"/>
    <w:rPr>
      <w:i/>
      <w:lang w:val="id-ID"/>
    </w:rPr>
  </w:style>
  <w:style w:type="character" w:customStyle="1" w:styleId="WW8Num14z0">
    <w:name w:val="WW8Num14z0"/>
  </w:style>
  <w:style w:type="character" w:customStyle="1" w:styleId="WW8Num15z0">
    <w:name w:val="WW8Num15z0"/>
    <w:rPr>
      <w:rFonts w:ascii="Times New Roman" w:eastAsia="Calibri" w:hAnsi="Times New Roman" w:cs="Times New Roman"/>
      <w:b w:val="0"/>
      <w:iCs/>
      <w:sz w:val="22"/>
      <w:szCs w:val="27"/>
      <w:lang w:val="id-ID" w:eastAsia="ko-KR"/>
    </w:rPr>
  </w:style>
  <w:style w:type="character" w:customStyle="1" w:styleId="WW8Num16z0">
    <w:name w:val="WW8Num16z0"/>
    <w:rPr>
      <w:color w:val="BFBFBF"/>
    </w:rPr>
  </w:style>
  <w:style w:type="character" w:customStyle="1" w:styleId="WW8Num17z0">
    <w:name w:val="WW8Num17z0"/>
  </w:style>
  <w:style w:type="character" w:customStyle="1" w:styleId="WW8Num17z1">
    <w:name w:val="WW8Num17z1"/>
    <w:rPr>
      <w:rFonts w:ascii="Courier New" w:hAnsi="Courier New" w:cs="Courier New"/>
      <w:color w:val="000000"/>
      <w:sz w:val="18"/>
      <w:szCs w:val="18"/>
      <w:lang w:val="id-ID"/>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rPr>
      <w:lang w:val="id-ID"/>
    </w:rPr>
  </w:style>
  <w:style w:type="character" w:customStyle="1" w:styleId="WW8Num17z7">
    <w:name w:val="WW8Num17z7"/>
  </w:style>
  <w:style w:type="character" w:customStyle="1" w:styleId="WW8Num17z8">
    <w:name w:val="WW8Num17z8"/>
  </w:style>
  <w:style w:type="character" w:customStyle="1" w:styleId="WW8Num18z0">
    <w:name w:val="WW8Num18z0"/>
    <w:rPr>
      <w:b w:val="0"/>
    </w:rPr>
  </w:style>
  <w:style w:type="character" w:customStyle="1" w:styleId="WW8Num19z0">
    <w:name w:val="WW8Num19z0"/>
    <w:rPr>
      <w:b w:val="0"/>
      <w:sz w:val="22"/>
      <w:szCs w:val="27"/>
      <w:lang w:val="id-ID" w:eastAsia="ko-KR"/>
    </w:rPr>
  </w:style>
  <w:style w:type="character" w:customStyle="1" w:styleId="WW8Num20z0">
    <w:name w:val="WW8Num20z0"/>
    <w:rPr>
      <w:b/>
      <w:color w:val="FFFFFF"/>
    </w:rPr>
  </w:style>
  <w:style w:type="character" w:customStyle="1" w:styleId="WW8Num20z1">
    <w:name w:val="WW8Num20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b w:val="0"/>
    </w:rPr>
  </w:style>
  <w:style w:type="character" w:customStyle="1" w:styleId="WW8Num22z0">
    <w:name w:val="WW8Num22z0"/>
    <w:rPr>
      <w:rFonts w:ascii="Courier New" w:hAnsi="Courier New" w:cs="Courier New"/>
      <w:color w:val="000000"/>
      <w:sz w:val="18"/>
      <w:szCs w:val="18"/>
      <w:lang w:val="id-ID"/>
    </w:rPr>
  </w:style>
  <w:style w:type="character" w:customStyle="1" w:styleId="WW8Num23z0">
    <w:name w:val="WW8Num23z0"/>
    <w:rPr>
      <w:b w:val="0"/>
    </w:rPr>
  </w:style>
  <w:style w:type="character" w:customStyle="1" w:styleId="WW8Num24z0">
    <w:name w:val="WW8Num24z0"/>
    <w:rPr>
      <w:rFonts w:ascii="Courier New" w:hAnsi="Courier New" w:cs="Courier New"/>
      <w:color w:val="000000"/>
      <w:sz w:val="18"/>
      <w:szCs w:val="18"/>
      <w:lang w:val="id-ID"/>
    </w:rPr>
  </w:style>
  <w:style w:type="character" w:customStyle="1" w:styleId="WW8Num25z0">
    <w:name w:val="WW8Num25z0"/>
  </w:style>
  <w:style w:type="character" w:customStyle="1" w:styleId="WW8Num26z0">
    <w:name w:val="WW8Num26z0"/>
    <w:rPr>
      <w:rFonts w:eastAsia="Arial Unicode MS"/>
      <w:i/>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b w:val="0"/>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b w:val="0"/>
    </w:rPr>
  </w:style>
  <w:style w:type="character" w:customStyle="1" w:styleId="WW8Num31z0">
    <w:name w:val="WW8Num31z0"/>
  </w:style>
  <w:style w:type="character" w:customStyle="1" w:styleId="WW8Num31z1">
    <w:name w:val="WW8Num31z1"/>
    <w:rPr>
      <w:rFonts w:ascii="Courier New" w:hAnsi="Courier New" w:cs="Courier New"/>
      <w:i/>
      <w:color w:val="000000"/>
      <w:sz w:val="18"/>
      <w:szCs w:val="18"/>
      <w:lang w:val="id-ID"/>
    </w:rPr>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rPr>
  </w:style>
  <w:style w:type="character" w:customStyle="1" w:styleId="WW8Num33z0">
    <w:name w:val="WW8Num33z0"/>
    <w:rPr>
      <w:rFonts w:ascii="Times New Roman" w:eastAsia="MS Mincho" w:hAnsi="Times New Roman" w:cs="Times New Roman"/>
      <w:lang w:val="id-ID" w:eastAsia="en-US"/>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DefaultParagraphFont2">
    <w:name w:val="Default Paragraph Font2"/>
  </w:style>
  <w:style w:type="character" w:customStyle="1" w:styleId="WW-DefaultParagraphFont">
    <w:name w:val="WW-Default Paragraph Font"/>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DefaultParagraphFont1">
    <w:name w:val="WW-Default Paragraph Font1"/>
  </w:style>
  <w:style w:type="character" w:customStyle="1" w:styleId="WW8Num18z1">
    <w:name w:val="WW8Num18z1"/>
    <w:rPr>
      <w:rFonts w:ascii="Courier New" w:hAnsi="Courier New" w:cs="Courier New"/>
      <w:color w:val="000000"/>
      <w:sz w:val="18"/>
      <w:szCs w:val="18"/>
      <w:lang w:val="id-ID"/>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rPr>
      <w:lang w:val="id-ID"/>
    </w:rPr>
  </w:style>
  <w:style w:type="character" w:customStyle="1" w:styleId="WW8Num18z7">
    <w:name w:val="WW8Num18z7"/>
  </w:style>
  <w:style w:type="character" w:customStyle="1" w:styleId="WW8Num18z8">
    <w:name w:val="WW8Num18z8"/>
  </w:style>
  <w:style w:type="character" w:customStyle="1" w:styleId="WW8Num21z1">
    <w:name w:val="WW8Num21z1"/>
    <w:rPr>
      <w:rFonts w:ascii="Times New Roman" w:hAnsi="Times New Roman" w:cs="Times New Roman"/>
      <w:b/>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2z1">
    <w:name w:val="WW8Num32z1"/>
    <w:rPr>
      <w:rFonts w:ascii="Courier New" w:hAnsi="Courier New" w:cs="Courier New"/>
      <w:color w:val="000000"/>
      <w:sz w:val="18"/>
      <w:szCs w:val="18"/>
    </w:rPr>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rPr>
      <w:i/>
      <w:lang w:val="id-ID"/>
    </w:rPr>
  </w:style>
  <w:style w:type="character" w:customStyle="1" w:styleId="WW8Num7z7">
    <w:name w:val="WW8Num7z7"/>
  </w:style>
  <w:style w:type="character" w:customStyle="1" w:styleId="WW8Num7z8">
    <w:name w:val="WW8Num7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rPr>
      <w:rFonts w:ascii="Courier New" w:hAnsi="Courier New" w:cs="Courier New"/>
      <w:color w:val="000000"/>
      <w:sz w:val="18"/>
      <w:szCs w:val="18"/>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2">
    <w:name w:val="WW8Num20z2"/>
  </w:style>
  <w:style w:type="character" w:customStyle="1" w:styleId="WW8Num20z3">
    <w:name w:val="WW8Num20z3"/>
  </w:style>
  <w:style w:type="character" w:customStyle="1" w:styleId="WW8Num21z2">
    <w:name w:val="WW8Num21z2"/>
  </w:style>
  <w:style w:type="character" w:customStyle="1" w:styleId="WW8Num21z3">
    <w:name w:val="WW8Num21z3"/>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b w:val="0"/>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sz w:val="22"/>
    </w:rPr>
  </w:style>
  <w:style w:type="character" w:customStyle="1" w:styleId="WW8Num40z1">
    <w:name w:val="WW8Num40z1"/>
    <w:rPr>
      <w:rFonts w:ascii="Times New Roman" w:eastAsia="MS Mincho" w:hAnsi="Times New Roman" w:cs="Times New Roman"/>
      <w:b w:val="0"/>
      <w:i w:val="0"/>
      <w:sz w:val="22"/>
      <w:szCs w:val="26"/>
    </w:rPr>
  </w:style>
  <w:style w:type="character" w:customStyle="1" w:styleId="WW8Num40z2">
    <w:name w:val="WW8Num40z2"/>
  </w:style>
  <w:style w:type="character" w:customStyle="1" w:styleId="WW8Num40z3">
    <w:name w:val="WW8Num40z3"/>
    <w:rPr>
      <w:b w:val="0"/>
      <w:i w:val="0"/>
    </w:rPr>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b w:val="0"/>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rPr>
      <w:b w:val="0"/>
    </w:rPr>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8Num48z0">
    <w:name w:val="WW8Num48z0"/>
  </w:style>
  <w:style w:type="character" w:customStyle="1" w:styleId="WW8Num48z1">
    <w:name w:val="WW8Num48z1"/>
    <w:rPr>
      <w:rFonts w:ascii="Courier New" w:hAnsi="Courier New" w:cs="Courier New"/>
      <w:color w:val="000000"/>
      <w:sz w:val="18"/>
      <w:szCs w:val="18"/>
    </w:rPr>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customStyle="1" w:styleId="WW8Num49z0">
    <w:name w:val="WW8Num49z0"/>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0z0">
    <w:name w:val="WW8Num50z0"/>
    <w:rPr>
      <w:b w:val="0"/>
    </w:rPr>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DefaultParagraphFont1">
    <w:name w:val="Default Paragraph Font1"/>
  </w:style>
  <w:style w:type="character" w:customStyle="1" w:styleId="Heading1Char">
    <w:name w:val="Heading 1 Char"/>
    <w:uiPriority w:val="9"/>
    <w:rPr>
      <w:rFonts w:ascii="Times New Roman" w:eastAsia="PMingLiU" w:hAnsi="Times New Roman" w:cs="Arial"/>
      <w:b/>
      <w:bCs/>
      <w:kern w:val="1"/>
      <w:sz w:val="24"/>
      <w:szCs w:val="32"/>
    </w:rPr>
  </w:style>
  <w:style w:type="character" w:customStyle="1" w:styleId="Heading2Char">
    <w:name w:val="Heading 2 Char"/>
    <w:rPr>
      <w:rFonts w:ascii="Times New Roman" w:eastAsia="Times New Roman" w:hAnsi="Times New Roman" w:cs="Times New Roman"/>
      <w:b/>
      <w:bCs/>
      <w:szCs w:val="26"/>
      <w:lang w:eastAsia="ja-JP"/>
    </w:rPr>
  </w:style>
  <w:style w:type="character" w:customStyle="1" w:styleId="Heading3Char">
    <w:name w:val="Heading 3 Char"/>
    <w:rPr>
      <w:rFonts w:ascii="Times New Roman" w:eastAsia="Times New Roman" w:hAnsi="Times New Roman" w:cs="Times New Roman"/>
      <w:b/>
      <w:lang w:eastAsia="ja-JP"/>
    </w:rPr>
  </w:style>
  <w:style w:type="character" w:customStyle="1" w:styleId="Heading4Char">
    <w:name w:val="Heading 4 Char"/>
    <w:rPr>
      <w:rFonts w:ascii="Times New Roman" w:eastAsia="Times New Roman" w:hAnsi="Times New Roman" w:cs="Times New Roman"/>
      <w:b/>
      <w:lang w:eastAsia="ja-JP"/>
    </w:rPr>
  </w:style>
  <w:style w:type="character" w:customStyle="1" w:styleId="Heading5Char">
    <w:name w:val="Heading 5 Char"/>
    <w:rPr>
      <w:rFonts w:ascii="Times New Roman" w:eastAsia="Times New Roman" w:hAnsi="Times New Roman" w:cs="Times New Roman"/>
      <w:b/>
      <w:color w:val="000000"/>
      <w:lang w:eastAsia="ja-JP"/>
    </w:rPr>
  </w:style>
  <w:style w:type="character" w:customStyle="1" w:styleId="Heading6Char">
    <w:name w:val="Heading 6 Char"/>
    <w:rPr>
      <w:rFonts w:ascii="Cambria" w:eastAsia="Times New Roman" w:hAnsi="Cambria" w:cs="Times New Roman"/>
      <w:i/>
      <w:iCs/>
      <w:color w:val="243F60"/>
      <w:lang w:eastAsia="ja-JP"/>
    </w:rPr>
  </w:style>
  <w:style w:type="character" w:customStyle="1" w:styleId="Heading7Char">
    <w:name w:val="Heading 7 Char"/>
    <w:rPr>
      <w:rFonts w:ascii="Cambria" w:eastAsia="Times New Roman" w:hAnsi="Cambria" w:cs="Times New Roman"/>
      <w:i/>
      <w:iCs/>
      <w:color w:val="404040"/>
      <w:lang w:eastAsia="ja-JP"/>
    </w:rPr>
  </w:style>
  <w:style w:type="character" w:customStyle="1" w:styleId="Heading8Char">
    <w:name w:val="Heading 8 Char"/>
    <w:rPr>
      <w:rFonts w:ascii="Cambria" w:eastAsia="Times New Roman" w:hAnsi="Cambria" w:cs="Times New Roman"/>
      <w:color w:val="404040"/>
      <w:sz w:val="20"/>
      <w:szCs w:val="20"/>
      <w:lang w:eastAsia="ja-JP"/>
    </w:rPr>
  </w:style>
  <w:style w:type="character" w:customStyle="1" w:styleId="Heading9Char">
    <w:name w:val="Heading 9 Char"/>
    <w:rPr>
      <w:rFonts w:ascii="Cambria" w:eastAsia="Times New Roman" w:hAnsi="Cambria" w:cs="Times New Roman"/>
      <w:i/>
      <w:iCs/>
      <w:color w:val="404040"/>
      <w:sz w:val="20"/>
      <w:szCs w:val="20"/>
      <w:lang w:eastAsia="ja-JP"/>
    </w:rPr>
  </w:style>
  <w:style w:type="character" w:customStyle="1" w:styleId="ListParagraphChar">
    <w:name w:val="List Paragraph Char"/>
    <w:rPr>
      <w:rFonts w:ascii="Times New Roman" w:eastAsia="Times New Roman" w:hAnsi="Times New Roman" w:cs="Times New Roman"/>
      <w:lang w:eastAsia="ja-JP"/>
    </w:rPr>
  </w:style>
  <w:style w:type="character" w:customStyle="1" w:styleId="BalloonTextChar">
    <w:name w:val="Balloon Text Char"/>
    <w:rPr>
      <w:rFonts w:ascii="Tahoma" w:eastAsia="MS Mincho" w:hAnsi="Tahoma" w:cs="Tahoma"/>
      <w:sz w:val="16"/>
      <w:szCs w:val="16"/>
      <w:lang w:eastAsia="ja-JP"/>
    </w:rPr>
  </w:style>
  <w:style w:type="character" w:customStyle="1" w:styleId="BodyTextChar">
    <w:name w:val="Body Text Char"/>
    <w:rPr>
      <w:rFonts w:ascii="Times New Roman" w:eastAsia="Times New Roman" w:hAnsi="Times New Roman" w:cs="Times New Roman"/>
      <w:sz w:val="24"/>
      <w:szCs w:val="20"/>
    </w:rPr>
  </w:style>
  <w:style w:type="character" w:customStyle="1" w:styleId="BodyTextIndentChar">
    <w:name w:val="Body Text Indent Char"/>
    <w:rPr>
      <w:rFonts w:ascii="Times New Roman" w:eastAsia="Times New Roman" w:hAnsi="Times New Roman" w:cs="Times New Roman"/>
      <w:lang w:eastAsia="ja-JP"/>
    </w:rPr>
  </w:style>
  <w:style w:type="character" w:customStyle="1" w:styleId="FooterChar">
    <w:name w:val="Footer Char"/>
    <w:uiPriority w:val="99"/>
    <w:rPr>
      <w:rFonts w:ascii="Times New Roman" w:eastAsia="PMingLiU" w:hAnsi="Times New Roman" w:cs="Times New Roman"/>
      <w:sz w:val="24"/>
      <w:szCs w:val="24"/>
    </w:rPr>
  </w:style>
  <w:style w:type="character" w:styleId="PageNumber">
    <w:name w:val="page number"/>
    <w:basedOn w:val="DefaultParagraphFont1"/>
  </w:style>
  <w:style w:type="character" w:customStyle="1" w:styleId="HeaderChar">
    <w:name w:val="Header Char"/>
    <w:uiPriority w:val="99"/>
    <w:rPr>
      <w:rFonts w:ascii="Times New Roman" w:eastAsia="PMingLiU" w:hAnsi="Times New Roman" w:cs="Times New Roman"/>
    </w:rPr>
  </w:style>
  <w:style w:type="character" w:styleId="Hyperlink">
    <w:name w:val="Hyperlink"/>
    <w:uiPriority w:val="99"/>
    <w:rPr>
      <w:color w:val="0000FF"/>
      <w:u w:val="single"/>
    </w:rPr>
  </w:style>
  <w:style w:type="character" w:customStyle="1" w:styleId="Style1Char">
    <w:name w:val="Style1 Char"/>
    <w:rPr>
      <w:rFonts w:ascii="Times New Roman" w:eastAsia="Times New Roman" w:hAnsi="Times New Roman" w:cs="Times New Roman"/>
      <w:b/>
      <w:lang w:eastAsia="ja-JP"/>
    </w:rPr>
  </w:style>
  <w:style w:type="character" w:customStyle="1" w:styleId="captionChar">
    <w:name w:val="caption Char"/>
    <w:rPr>
      <w:rFonts w:ascii="Times New Roman" w:eastAsia="Times New Roman" w:hAnsi="Times New Roman" w:cs="Times New Roman"/>
      <w:lang w:eastAsia="ja-JP"/>
    </w:rPr>
  </w:style>
  <w:style w:type="character" w:customStyle="1" w:styleId="Style2Char">
    <w:name w:val="Style2 Char"/>
    <w:rPr>
      <w:rFonts w:ascii="Times New Roman" w:eastAsia="Times New Roman" w:hAnsi="Times New Roman" w:cs="Times New Roman"/>
      <w:b/>
      <w:color w:val="000000"/>
      <w:w w:val="100"/>
      <w:lang w:eastAsia="ja-JP"/>
    </w:rPr>
  </w:style>
  <w:style w:type="character" w:customStyle="1" w:styleId="DocumentMapChar">
    <w:name w:val="Document Map Char"/>
    <w:rPr>
      <w:rFonts w:ascii="Tahoma" w:eastAsia="Times New Roman" w:hAnsi="Tahoma" w:cs="Tahoma"/>
      <w:sz w:val="16"/>
      <w:szCs w:val="16"/>
      <w:lang w:eastAsia="ja-JP"/>
    </w:rPr>
  </w:style>
  <w:style w:type="character" w:customStyle="1" w:styleId="DocumentMapChar1">
    <w:name w:val="Document Map Char1"/>
    <w:rPr>
      <w:rFonts w:ascii="Tahoma" w:eastAsia="Times New Roman" w:hAnsi="Tahoma" w:cs="Tahoma"/>
      <w:sz w:val="16"/>
      <w:szCs w:val="16"/>
      <w:lang w:eastAsia="ja-JP"/>
    </w:rPr>
  </w:style>
  <w:style w:type="character" w:customStyle="1" w:styleId="ISIPARAGRAFCharCharCharCharCharCharCharChar">
    <w:name w:val="ISI PARAGRAF Char Char Char Char Char Char Char Char"/>
    <w:rPr>
      <w:rFonts w:ascii="Times New Roman" w:eastAsia="SimSun" w:hAnsi="Times New Roman" w:cs="Times New Roman"/>
      <w:szCs w:val="20"/>
      <w:lang w:eastAsia="zh-CN"/>
    </w:rPr>
  </w:style>
  <w:style w:type="character" w:customStyle="1" w:styleId="GambarChar">
    <w:name w:val="Gambar Char"/>
    <w:rPr>
      <w:rFonts w:ascii="Times New Roman" w:eastAsia="Times New Roman" w:hAnsi="Times New Roman" w:cs="Times New Roman"/>
      <w:sz w:val="20"/>
      <w:szCs w:val="20"/>
      <w:lang w:val="sv-SE"/>
    </w:rPr>
  </w:style>
  <w:style w:type="character" w:customStyle="1" w:styleId="fullpost">
    <w:name w:val="fullpost"/>
    <w:basedOn w:val="DefaultParagraphFont1"/>
  </w:style>
  <w:style w:type="character" w:customStyle="1" w:styleId="BodyTextIndent2Char">
    <w:name w:val="Body Text Indent 2 Char"/>
    <w:rPr>
      <w:rFonts w:ascii="Times New Roman" w:eastAsia="Times New Roman" w:hAnsi="Times New Roman" w:cs="Times New Roman"/>
      <w:lang w:eastAsia="ja-JP"/>
    </w:rPr>
  </w:style>
  <w:style w:type="character" w:styleId="PlaceholderText">
    <w:name w:val="Placeholder Text"/>
    <w:rPr>
      <w:color w:val="808080"/>
    </w:rPr>
  </w:style>
  <w:style w:type="character" w:customStyle="1" w:styleId="CaptionChar0">
    <w:name w:val="Caption Char"/>
    <w:rPr>
      <w:rFonts w:ascii="Times New Roman" w:eastAsia="Times New Roman" w:hAnsi="Times New Roman" w:cs="Times New Roman"/>
      <w:b/>
      <w:bCs/>
      <w:i/>
      <w:lang w:val="en-US" w:eastAsia="ja-JP"/>
    </w:rPr>
  </w:style>
  <w:style w:type="character" w:customStyle="1" w:styleId="Sub1Char">
    <w:name w:val="Sub1 Char"/>
    <w:rPr>
      <w:rFonts w:ascii="Times New Roman" w:eastAsia="Times New Roman" w:hAnsi="Times New Roman" w:cs="Times New Roman"/>
      <w:b/>
      <w:bCs/>
      <w:szCs w:val="26"/>
      <w:lang w:eastAsia="ja-JP"/>
    </w:rPr>
  </w:style>
  <w:style w:type="character" w:customStyle="1" w:styleId="NormalRoyChar">
    <w:name w:val="Normal Roy Char"/>
    <w:rPr>
      <w:rFonts w:ascii="Times New Roman" w:eastAsia="Times New Roman" w:hAnsi="Times New Roman" w:cs="Times New Roman"/>
      <w:sz w:val="24"/>
      <w:szCs w:val="24"/>
    </w:rPr>
  </w:style>
  <w:style w:type="character" w:styleId="Emphasis">
    <w:name w:val="Emphasis"/>
    <w:qFormat/>
    <w:rPr>
      <w:rFonts w:ascii="Times New Roman" w:hAnsi="Times New Roman" w:cs="Times New Roman"/>
      <w:i/>
      <w:iCs/>
      <w:color w:val="000000"/>
      <w:sz w:val="18"/>
    </w:rPr>
  </w:style>
  <w:style w:type="character" w:customStyle="1" w:styleId="apple-style-span">
    <w:name w:val="apple-style-span"/>
    <w:basedOn w:val="DefaultParagraphFont1"/>
  </w:style>
  <w:style w:type="character" w:customStyle="1" w:styleId="apple-converted-space">
    <w:name w:val="apple-converted-space"/>
    <w:basedOn w:val="DefaultParagraphFont1"/>
  </w:style>
  <w:style w:type="character" w:customStyle="1" w:styleId="NormalChar">
    <w:name w:val="Normal Char"/>
    <w:rPr>
      <w:rFonts w:ascii="Times New Roman" w:eastAsia="Times New Roman" w:hAnsi="Times New Roman" w:cs="Times New Roman"/>
      <w:szCs w:val="20"/>
      <w:lang w:val="en-AU" w:eastAsia="ja-JP"/>
    </w:rPr>
  </w:style>
  <w:style w:type="character" w:customStyle="1" w:styleId="Sub2Char">
    <w:name w:val="Sub2 Char"/>
    <w:rPr>
      <w:rFonts w:ascii="Times New Roman" w:eastAsia="Times New Roman" w:hAnsi="Times New Roman" w:cs="Times New Roman"/>
      <w:b/>
      <w:lang w:eastAsia="ja-JP"/>
    </w:rPr>
  </w:style>
  <w:style w:type="character" w:customStyle="1" w:styleId="gambarChar0">
    <w:name w:val="gambar Char"/>
    <w:rPr>
      <w:rFonts w:ascii="Times New Roman" w:eastAsia="Calibri" w:hAnsi="Times New Roman" w:cs="Times New Roman"/>
      <w:bCs/>
      <w:i/>
      <w:sz w:val="20"/>
      <w:lang w:val="sv-SE" w:eastAsia="ja-JP"/>
    </w:rPr>
  </w:style>
  <w:style w:type="character" w:customStyle="1" w:styleId="hps">
    <w:name w:val="hps"/>
    <w:basedOn w:val="DefaultParagraphFont1"/>
  </w:style>
  <w:style w:type="character" w:customStyle="1" w:styleId="atn">
    <w:name w:val="atn"/>
    <w:basedOn w:val="DefaultParagraphFont1"/>
  </w:style>
  <w:style w:type="character" w:styleId="HTMLCite">
    <w:name w:val="HTML Cite"/>
    <w:rPr>
      <w:i/>
      <w:iCs/>
    </w:rPr>
  </w:style>
  <w:style w:type="character" w:customStyle="1" w:styleId="TitleChar">
    <w:name w:val="Title Char"/>
    <w:rPr>
      <w:rFonts w:ascii="Times New Roman" w:eastAsia="MS Mincho" w:hAnsi="Times New Roman" w:cs="Times New Roman"/>
      <w:b/>
      <w:sz w:val="24"/>
      <w:szCs w:val="20"/>
    </w:rPr>
  </w:style>
  <w:style w:type="character" w:customStyle="1" w:styleId="BaseParagrafChar">
    <w:name w:val="BaseParagraf Char"/>
    <w:rPr>
      <w:rFonts w:ascii="Times New Roman" w:eastAsia="Times New Roman" w:hAnsi="Times New Roman" w:cs="Times New Roman"/>
      <w:sz w:val="24"/>
      <w:szCs w:val="20"/>
    </w:rPr>
  </w:style>
  <w:style w:type="character" w:customStyle="1" w:styleId="wikiword">
    <w:name w:val="wikiword"/>
    <w:basedOn w:val="DefaultParagraphFont1"/>
  </w:style>
  <w:style w:type="character" w:customStyle="1" w:styleId="Mainindexentry">
    <w:name w:val="Main index entry"/>
    <w:rPr>
      <w:b/>
      <w:bCs/>
    </w:rPr>
  </w:style>
  <w:style w:type="character" w:styleId="Strong">
    <w:name w:val="Strong"/>
    <w:qFormat/>
    <w:rPr>
      <w:b/>
      <w:bCs/>
    </w:rPr>
  </w:style>
  <w:style w:type="character" w:customStyle="1" w:styleId="mw-headline">
    <w:name w:val="mw-headline"/>
    <w:basedOn w:val="DefaultParagraphFont1"/>
  </w:style>
  <w:style w:type="character" w:customStyle="1" w:styleId="HTMLPreformattedChar">
    <w:name w:val="HTML Preformatted Char"/>
    <w:rPr>
      <w:rFonts w:ascii="Courier New" w:eastAsia="Times New Roman" w:hAnsi="Courier New" w:cs="Courier New"/>
      <w:sz w:val="20"/>
      <w:szCs w:val="20"/>
      <w:lang w:val="id-ID"/>
    </w:rPr>
  </w:style>
  <w:style w:type="character" w:customStyle="1" w:styleId="kw1">
    <w:name w:val="kw1"/>
    <w:basedOn w:val="DefaultParagraphFont1"/>
  </w:style>
  <w:style w:type="character" w:customStyle="1" w:styleId="co2">
    <w:name w:val="co2"/>
    <w:basedOn w:val="DefaultParagraphFont1"/>
  </w:style>
  <w:style w:type="character" w:customStyle="1" w:styleId="sy0">
    <w:name w:val="sy0"/>
    <w:basedOn w:val="DefaultParagraphFont1"/>
  </w:style>
  <w:style w:type="character" w:customStyle="1" w:styleId="br0">
    <w:name w:val="br0"/>
    <w:basedOn w:val="DefaultParagraphFont1"/>
  </w:style>
  <w:style w:type="character" w:customStyle="1" w:styleId="kw4">
    <w:name w:val="kw4"/>
    <w:basedOn w:val="DefaultParagraphFont1"/>
  </w:style>
  <w:style w:type="character" w:customStyle="1" w:styleId="nu0">
    <w:name w:val="nu0"/>
    <w:basedOn w:val="DefaultParagraphFont1"/>
  </w:style>
  <w:style w:type="character" w:customStyle="1" w:styleId="co1">
    <w:name w:val="co1"/>
    <w:basedOn w:val="DefaultParagraphFont1"/>
  </w:style>
  <w:style w:type="character" w:customStyle="1" w:styleId="kw3">
    <w:name w:val="kw3"/>
    <w:basedOn w:val="DefaultParagraphFont1"/>
  </w:style>
  <w:style w:type="character" w:customStyle="1" w:styleId="me1">
    <w:name w:val="me1"/>
    <w:basedOn w:val="DefaultParagraphFont1"/>
  </w:style>
  <w:style w:type="character" w:customStyle="1" w:styleId="st0">
    <w:name w:val="st0"/>
    <w:basedOn w:val="DefaultParagraphFont1"/>
  </w:style>
  <w:style w:type="character" w:customStyle="1" w:styleId="kw2">
    <w:name w:val="kw2"/>
    <w:basedOn w:val="DefaultParagraphFont1"/>
  </w:style>
  <w:style w:type="character" w:customStyle="1" w:styleId="sc0">
    <w:name w:val="sc0"/>
    <w:basedOn w:val="DefaultParagraphFont1"/>
  </w:style>
  <w:style w:type="character" w:customStyle="1" w:styleId="sc2">
    <w:name w:val="sc2"/>
    <w:basedOn w:val="DefaultParagraphFont1"/>
  </w:style>
  <w:style w:type="character" w:styleId="FollowedHyperlink">
    <w:name w:val="FollowedHyperlink"/>
    <w:rPr>
      <w:color w:val="800080"/>
      <w:u w:val="single"/>
    </w:rPr>
  </w:style>
  <w:style w:type="character" w:styleId="LineNumber">
    <w:name w:val="line number"/>
    <w:basedOn w:val="DefaultParagraphFont1"/>
  </w:style>
  <w:style w:type="character" w:customStyle="1" w:styleId="a">
    <w:name w:val="a"/>
    <w:basedOn w:val="DefaultParagraphFont1"/>
  </w:style>
  <w:style w:type="character" w:customStyle="1" w:styleId="st">
    <w:name w:val="st"/>
    <w:basedOn w:val="DefaultParagraphFont1"/>
  </w:style>
  <w:style w:type="character" w:customStyle="1" w:styleId="apple-tab-span">
    <w:name w:val="apple-tab-span"/>
    <w:basedOn w:val="DefaultParagraphFont1"/>
  </w:style>
  <w:style w:type="character" w:styleId="CommentReference">
    <w:name w:val="annotation reference"/>
    <w:rPr>
      <w:sz w:val="16"/>
      <w:szCs w:val="16"/>
    </w:rPr>
  </w:style>
  <w:style w:type="character" w:customStyle="1" w:styleId="CommentTextChar">
    <w:name w:val="Comment Text Char"/>
    <w:rPr>
      <w:rFonts w:ascii="Times New Roman" w:eastAsia="Times New Roman" w:hAnsi="Times New Roman" w:cs="Times New Roman"/>
      <w:lang w:val="en-US" w:eastAsia="ja-JP"/>
    </w:rPr>
  </w:style>
  <w:style w:type="character" w:customStyle="1" w:styleId="CommentSubjectChar">
    <w:name w:val="Comment Subject Char"/>
    <w:rPr>
      <w:rFonts w:ascii="Times New Roman" w:eastAsia="Times New Roman" w:hAnsi="Times New Roman" w:cs="Times New Roman"/>
      <w:b/>
      <w:bCs/>
      <w:lang w:val="en-US" w:eastAsia="ja-JP"/>
    </w:rPr>
  </w:style>
  <w:style w:type="character" w:customStyle="1" w:styleId="IndexLink">
    <w:name w:val="Index Link"/>
  </w:style>
  <w:style w:type="paragraph" w:customStyle="1" w:styleId="Heading">
    <w:name w:val="Heading"/>
    <w:basedOn w:val="Normal"/>
    <w:next w:val="BodyText"/>
    <w:pPr>
      <w:spacing w:line="360" w:lineRule="auto"/>
      <w:jc w:val="center"/>
    </w:pPr>
    <w:rPr>
      <w:rFonts w:eastAsia="MS Mincho"/>
      <w:b/>
      <w:sz w:val="24"/>
      <w:szCs w:val="20"/>
    </w:rPr>
  </w:style>
  <w:style w:type="paragraph" w:styleId="BodyText">
    <w:name w:val="Body Text"/>
    <w:basedOn w:val="Normal"/>
    <w:rPr>
      <w:sz w:val="24"/>
      <w:szCs w:val="20"/>
    </w:rPr>
  </w:style>
  <w:style w:type="paragraph" w:styleId="List">
    <w:name w:val="List"/>
    <w:basedOn w:val="BodyText"/>
    <w:rPr>
      <w:rFonts w:cs="FreeSans"/>
    </w:rPr>
  </w:style>
  <w:style w:type="paragraph" w:styleId="Caption">
    <w:name w:val="caption"/>
    <w:basedOn w:val="Normal"/>
    <w:next w:val="Normal"/>
    <w:qFormat/>
    <w:pPr>
      <w:keepNext/>
      <w:jc w:val="center"/>
    </w:pPr>
    <w:rPr>
      <w:b/>
      <w:bCs/>
      <w:i/>
      <w:sz w:val="20"/>
      <w:szCs w:val="20"/>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style>
  <w:style w:type="paragraph" w:styleId="BalloonText">
    <w:name w:val="Balloon Text"/>
    <w:basedOn w:val="Normal"/>
    <w:rPr>
      <w:rFonts w:ascii="Tahoma" w:eastAsia="MS Mincho" w:hAnsi="Tahoma" w:cs="Tahoma"/>
      <w:sz w:val="16"/>
      <w:szCs w:val="16"/>
    </w:rPr>
  </w:style>
  <w:style w:type="paragraph" w:styleId="BodyTextIndent">
    <w:name w:val="Body Text Indent"/>
    <w:basedOn w:val="Normal"/>
    <w:pPr>
      <w:spacing w:after="120"/>
      <w:ind w:left="360"/>
    </w:pPr>
  </w:style>
  <w:style w:type="paragraph" w:customStyle="1" w:styleId="Abstrak">
    <w:name w:val="Abstrak"/>
    <w:basedOn w:val="Heading1"/>
    <w:pPr>
      <w:spacing w:before="0" w:after="0"/>
      <w:jc w:val="both"/>
    </w:pPr>
    <w:rPr>
      <w:sz w:val="20"/>
      <w:szCs w:val="22"/>
      <w:lang w:val="sv-SE"/>
    </w:rPr>
  </w:style>
  <w:style w:type="paragraph" w:styleId="Footer">
    <w:name w:val="footer"/>
    <w:basedOn w:val="Normal"/>
    <w:uiPriority w:val="99"/>
    <w:pPr>
      <w:jc w:val="left"/>
    </w:pPr>
    <w:rPr>
      <w:rFonts w:eastAsia="PMingLiU"/>
      <w:sz w:val="24"/>
      <w:szCs w:val="24"/>
    </w:rPr>
  </w:style>
  <w:style w:type="paragraph" w:styleId="Header">
    <w:name w:val="header"/>
    <w:basedOn w:val="Normal"/>
    <w:uiPriority w:val="99"/>
    <w:pPr>
      <w:ind w:right="360" w:firstLine="360"/>
      <w:jc w:val="left"/>
    </w:pPr>
    <w:rPr>
      <w:rFonts w:eastAsia="PMingLiU"/>
    </w:rPr>
  </w:style>
  <w:style w:type="paragraph" w:customStyle="1" w:styleId="JUDULH1">
    <w:name w:val="JUDUL H1"/>
    <w:basedOn w:val="Heading1"/>
    <w:pPr>
      <w:spacing w:before="0" w:after="0"/>
    </w:pPr>
    <w:rPr>
      <w:rFonts w:eastAsia="SimSun"/>
      <w:szCs w:val="24"/>
      <w:lang w:val="sv-SE" w:eastAsia="zh-CN"/>
    </w:rPr>
  </w:style>
  <w:style w:type="paragraph" w:styleId="TOC2">
    <w:name w:val="toc 2"/>
    <w:basedOn w:val="Normal"/>
    <w:next w:val="Normal"/>
    <w:uiPriority w:val="39"/>
    <w:pPr>
      <w:ind w:left="426" w:hanging="426"/>
      <w:jc w:val="left"/>
    </w:pPr>
    <w:rPr>
      <w:rFonts w:eastAsia="SimSun"/>
      <w:lang w:eastAsia="zh-CN"/>
    </w:rPr>
  </w:style>
  <w:style w:type="paragraph" w:customStyle="1" w:styleId="TabelStyle">
    <w:name w:val="Tabel Style"/>
    <w:basedOn w:val="Normal"/>
    <w:next w:val="Normal"/>
    <w:pPr>
      <w:keepNext/>
      <w:keepLines/>
      <w:spacing w:before="120" w:after="60"/>
      <w:jc w:val="center"/>
    </w:pPr>
    <w:rPr>
      <w:rFonts w:eastAsia="SimSun"/>
      <w:i/>
      <w:lang w:eastAsia="zh-CN"/>
    </w:rPr>
  </w:style>
  <w:style w:type="paragraph" w:customStyle="1" w:styleId="body">
    <w:name w:val="body"/>
    <w:basedOn w:val="Normal"/>
    <w:pPr>
      <w:spacing w:line="480" w:lineRule="auto"/>
      <w:ind w:firstLine="720"/>
    </w:pPr>
    <w:rPr>
      <w:sz w:val="24"/>
      <w:szCs w:val="20"/>
    </w:rPr>
  </w:style>
  <w:style w:type="paragraph" w:styleId="TOCHeading">
    <w:name w:val="TOC Heading"/>
    <w:basedOn w:val="Heading1"/>
    <w:next w:val="Normal"/>
    <w:uiPriority w:val="39"/>
    <w:qFormat/>
    <w:pPr>
      <w:keepLines/>
      <w:spacing w:before="480" w:after="0" w:line="276" w:lineRule="auto"/>
    </w:pPr>
    <w:rPr>
      <w:rFonts w:ascii="Cambria" w:eastAsia="Times New Roman" w:hAnsi="Cambria" w:cs="Times New Roman"/>
      <w:color w:val="365F91"/>
      <w:sz w:val="28"/>
      <w:szCs w:val="28"/>
    </w:rPr>
  </w:style>
  <w:style w:type="paragraph" w:styleId="TOC1">
    <w:name w:val="toc 1"/>
    <w:basedOn w:val="Normal"/>
    <w:next w:val="Normal"/>
    <w:uiPriority w:val="39"/>
    <w:pPr>
      <w:ind w:right="28"/>
    </w:pPr>
  </w:style>
  <w:style w:type="paragraph" w:styleId="TOC3">
    <w:name w:val="toc 3"/>
    <w:basedOn w:val="Normal"/>
    <w:next w:val="Normal"/>
    <w:uiPriority w:val="39"/>
    <w:pPr>
      <w:ind w:left="709" w:hanging="709"/>
      <w:jc w:val="left"/>
    </w:pPr>
  </w:style>
  <w:style w:type="paragraph" w:customStyle="1" w:styleId="Style1">
    <w:name w:val="Style1"/>
    <w:basedOn w:val="ListParagraph"/>
    <w:pPr>
      <w:ind w:left="360" w:hanging="360"/>
    </w:pPr>
    <w:rPr>
      <w:b/>
    </w:rPr>
  </w:style>
  <w:style w:type="paragraph" w:styleId="TableofFigures">
    <w:name w:val="table of figures"/>
    <w:basedOn w:val="Normal"/>
    <w:next w:val="Normal"/>
    <w:uiPriority w:val="99"/>
    <w:rPr>
      <w:lang w:eastAsia="ko-KR"/>
    </w:rPr>
  </w:style>
  <w:style w:type="paragraph" w:customStyle="1" w:styleId="Caption1">
    <w:name w:val="Caption1"/>
    <w:basedOn w:val="Normal"/>
    <w:next w:val="Normal"/>
    <w:pPr>
      <w:ind w:left="1170"/>
      <w:jc w:val="center"/>
    </w:pPr>
  </w:style>
  <w:style w:type="paragraph" w:styleId="TOC4">
    <w:name w:val="toc 4"/>
    <w:basedOn w:val="Normal"/>
    <w:next w:val="Normal"/>
    <w:pPr>
      <w:ind w:left="993" w:hanging="993"/>
    </w:pPr>
  </w:style>
  <w:style w:type="paragraph" w:styleId="Bibliography">
    <w:name w:val="Bibliography"/>
    <w:basedOn w:val="Normal"/>
    <w:next w:val="Normal"/>
  </w:style>
  <w:style w:type="paragraph" w:customStyle="1" w:styleId="Style2">
    <w:name w:val="Style2"/>
    <w:basedOn w:val="Heading4"/>
    <w:pPr>
      <w:numPr>
        <w:ilvl w:val="0"/>
        <w:numId w:val="0"/>
      </w:numPr>
      <w:ind w:left="720"/>
    </w:pPr>
    <w:rPr>
      <w:color w:val="000000"/>
    </w:rPr>
  </w:style>
  <w:style w:type="paragraph" w:styleId="DocumentMap">
    <w:name w:val="Document Map"/>
    <w:basedOn w:val="Normal"/>
    <w:rPr>
      <w:rFonts w:ascii="Tahoma" w:hAnsi="Tahoma" w:cs="Tahoma"/>
      <w:sz w:val="16"/>
      <w:szCs w:val="16"/>
    </w:rPr>
  </w:style>
  <w:style w:type="paragraph" w:customStyle="1" w:styleId="ISIPARAGRAFCharCharCharCharCharCharChar">
    <w:name w:val="ISI PARAGRAF Char Char Char Char Char Char Char"/>
    <w:basedOn w:val="Normal"/>
    <w:pPr>
      <w:ind w:firstLine="720"/>
    </w:pPr>
    <w:rPr>
      <w:rFonts w:eastAsia="SimSun"/>
      <w:szCs w:val="20"/>
      <w:lang w:eastAsia="zh-CN"/>
    </w:rPr>
  </w:style>
  <w:style w:type="paragraph" w:customStyle="1" w:styleId="Gambar">
    <w:name w:val="Gambar"/>
    <w:basedOn w:val="Caption"/>
    <w:rPr>
      <w:b w:val="0"/>
      <w:bCs w:val="0"/>
      <w:lang w:val="sv-SE"/>
    </w:rPr>
  </w:style>
  <w:style w:type="paragraph" w:styleId="NoSpacing">
    <w:name w:val="No Spacing"/>
    <w:qFormat/>
    <w:pPr>
      <w:suppressAutoHyphens/>
    </w:pPr>
    <w:rPr>
      <w:rFonts w:ascii="Calibri" w:eastAsia="Calibri" w:hAnsi="Calibri" w:cs="Calibri"/>
      <w:sz w:val="22"/>
      <w:szCs w:val="22"/>
      <w:lang w:val="en-US" w:eastAsia="zh-CN"/>
    </w:rPr>
  </w:style>
  <w:style w:type="paragraph" w:styleId="BodyTextIndent2">
    <w:name w:val="Body Text Indent 2"/>
    <w:basedOn w:val="Normal"/>
    <w:pPr>
      <w:spacing w:after="120" w:line="480" w:lineRule="auto"/>
      <w:ind w:left="360"/>
    </w:pPr>
  </w:style>
  <w:style w:type="paragraph" w:styleId="NormalWeb">
    <w:name w:val="Normal (Web)"/>
    <w:basedOn w:val="Normal"/>
    <w:pPr>
      <w:spacing w:before="280" w:after="280"/>
      <w:jc w:val="left"/>
    </w:pPr>
    <w:rPr>
      <w:sz w:val="24"/>
      <w:szCs w:val="24"/>
    </w:rPr>
  </w:style>
  <w:style w:type="paragraph" w:customStyle="1" w:styleId="Sub1">
    <w:name w:val="Sub1"/>
    <w:basedOn w:val="Heading2"/>
    <w:pPr>
      <w:numPr>
        <w:ilvl w:val="0"/>
        <w:numId w:val="0"/>
      </w:numPr>
      <w:spacing w:before="0"/>
      <w:ind w:left="1080" w:hanging="360"/>
    </w:pPr>
  </w:style>
  <w:style w:type="paragraph" w:customStyle="1" w:styleId="NormalRoy">
    <w:name w:val="Normal Roy"/>
    <w:basedOn w:val="Normal"/>
    <w:pPr>
      <w:spacing w:line="480" w:lineRule="auto"/>
    </w:pPr>
    <w:rPr>
      <w:sz w:val="24"/>
      <w:szCs w:val="24"/>
    </w:rPr>
  </w:style>
  <w:style w:type="paragraph" w:customStyle="1" w:styleId="Normal1">
    <w:name w:val="Normal1"/>
    <w:pPr>
      <w:suppressAutoHyphens/>
    </w:pPr>
    <w:rPr>
      <w:sz w:val="22"/>
      <w:lang w:val="en-AU" w:eastAsia="zh-CN"/>
    </w:rPr>
  </w:style>
  <w:style w:type="paragraph" w:customStyle="1" w:styleId="Sub2">
    <w:name w:val="Sub2"/>
    <w:basedOn w:val="Heading3"/>
    <w:pPr>
      <w:numPr>
        <w:ilvl w:val="0"/>
        <w:numId w:val="0"/>
      </w:numPr>
      <w:ind w:left="1800" w:hanging="180"/>
    </w:pPr>
  </w:style>
  <w:style w:type="paragraph" w:customStyle="1" w:styleId="gambar0">
    <w:name w:val="gambar"/>
    <w:basedOn w:val="BodyTextIndent"/>
    <w:pPr>
      <w:spacing w:after="0"/>
      <w:ind w:left="0"/>
      <w:jc w:val="center"/>
    </w:pPr>
    <w:rPr>
      <w:rFonts w:eastAsia="Calibri"/>
      <w:bCs/>
      <w:i/>
      <w:sz w:val="20"/>
      <w:lang w:val="sv-SE"/>
    </w:rPr>
  </w:style>
  <w:style w:type="paragraph" w:customStyle="1" w:styleId="Default">
    <w:name w:val="Default"/>
    <w:pPr>
      <w:suppressAutoHyphens/>
      <w:autoSpaceDE w:val="0"/>
    </w:pPr>
    <w:rPr>
      <w:rFonts w:eastAsia="Calibri"/>
      <w:color w:val="000000"/>
      <w:sz w:val="24"/>
      <w:szCs w:val="24"/>
      <w:lang w:eastAsia="zh-CN"/>
    </w:rPr>
  </w:style>
  <w:style w:type="paragraph" w:customStyle="1" w:styleId="LingkunganOperasi">
    <w:name w:val="Lingkungan Operasi"/>
    <w:basedOn w:val="Normal"/>
    <w:pPr>
      <w:numPr>
        <w:numId w:val="8"/>
      </w:numPr>
    </w:pPr>
  </w:style>
  <w:style w:type="paragraph" w:customStyle="1" w:styleId="Judulperbab">
    <w:name w:val="Judul per bab"/>
    <w:basedOn w:val="Normal"/>
    <w:pPr>
      <w:spacing w:after="200" w:line="276" w:lineRule="auto"/>
      <w:jc w:val="center"/>
    </w:pPr>
    <w:rPr>
      <w:b/>
      <w:sz w:val="24"/>
    </w:rPr>
  </w:style>
  <w:style w:type="paragraph" w:customStyle="1" w:styleId="TextbodyH2">
    <w:name w:val="Text body H2"/>
    <w:basedOn w:val="Normal"/>
    <w:pPr>
      <w:widowControl w:val="0"/>
      <w:ind w:left="15"/>
    </w:pPr>
    <w:rPr>
      <w:rFonts w:eastAsia="DejaVu Sans" w:cs="Tahoma"/>
      <w:szCs w:val="20"/>
      <w:lang w:bidi="en-US"/>
    </w:rPr>
  </w:style>
  <w:style w:type="paragraph" w:customStyle="1" w:styleId="BaseParagraf">
    <w:name w:val="BaseParagraf"/>
    <w:basedOn w:val="Normal"/>
    <w:pPr>
      <w:spacing w:before="120" w:after="120" w:line="480" w:lineRule="auto"/>
      <w:ind w:firstLine="576"/>
    </w:pPr>
    <w:rPr>
      <w:sz w:val="24"/>
      <w:szCs w:val="20"/>
    </w:rPr>
  </w:style>
  <w:style w:type="paragraph" w:customStyle="1" w:styleId="big">
    <w:name w:val="big"/>
    <w:basedOn w:val="Normal"/>
    <w:pPr>
      <w:spacing w:before="280" w:after="280"/>
      <w:jc w:val="left"/>
    </w:pPr>
    <w:rPr>
      <w:sz w:val="24"/>
      <w:szCs w:val="24"/>
    </w:rPr>
  </w:style>
  <w:style w:type="paragraph" w:customStyle="1" w:styleId="CoverNormal">
    <w:name w:val="Cover_Normal"/>
    <w:basedOn w:val="Normal"/>
    <w:pPr>
      <w:spacing w:line="360" w:lineRule="auto"/>
      <w:jc w:val="center"/>
    </w:pPr>
    <w:rPr>
      <w:sz w:val="28"/>
      <w:szCs w:val="20"/>
    </w:rPr>
  </w:style>
  <w:style w:type="paragraph" w:customStyle="1" w:styleId="CoverJudul">
    <w:name w:val="Cover_Judul"/>
    <w:basedOn w:val="CoverNormal"/>
    <w:rPr>
      <w:b/>
    </w:rPr>
  </w:style>
  <w:style w:type="paragraph" w:customStyle="1" w:styleId="CoverNama">
    <w:name w:val="Cover_Nama"/>
    <w:basedOn w:val="CoverNormal"/>
    <w:pPr>
      <w:spacing w:line="240" w:lineRule="auto"/>
    </w:pPr>
    <w:rPr>
      <w:b/>
      <w:u w:val="single"/>
    </w:rPr>
  </w:style>
  <w:style w:type="paragraph" w:customStyle="1" w:styleId="Konten">
    <w:name w:val="Konten"/>
    <w:basedOn w:val="NormalWeb"/>
    <w:pPr>
      <w:spacing w:before="0"/>
      <w:jc w:val="both"/>
    </w:pPr>
    <w:rPr>
      <w:sz w:val="22"/>
      <w:szCs w:val="18"/>
    </w:rPr>
  </w:style>
  <w:style w:type="paragraph" w:styleId="TOC5">
    <w:name w:val="toc 5"/>
    <w:basedOn w:val="Normal"/>
    <w:next w:val="Normal"/>
    <w:pPr>
      <w:spacing w:line="360" w:lineRule="auto"/>
      <w:ind w:left="960"/>
      <w:jc w:val="left"/>
    </w:pPr>
    <w:rPr>
      <w:rFonts w:ascii="Calibri" w:hAnsi="Calibri" w:cs="Calibri"/>
      <w:sz w:val="18"/>
      <w:szCs w:val="18"/>
    </w:rPr>
  </w:style>
  <w:style w:type="paragraph" w:styleId="TOC6">
    <w:name w:val="toc 6"/>
    <w:basedOn w:val="Normal"/>
    <w:next w:val="Normal"/>
    <w:pPr>
      <w:spacing w:line="360" w:lineRule="auto"/>
      <w:ind w:left="1200"/>
      <w:jc w:val="left"/>
    </w:pPr>
    <w:rPr>
      <w:rFonts w:ascii="Calibri" w:hAnsi="Calibri" w:cs="Calibri"/>
      <w:sz w:val="18"/>
      <w:szCs w:val="18"/>
    </w:rPr>
  </w:style>
  <w:style w:type="paragraph" w:styleId="TOC7">
    <w:name w:val="toc 7"/>
    <w:basedOn w:val="Normal"/>
    <w:next w:val="Normal"/>
    <w:pPr>
      <w:spacing w:line="360" w:lineRule="auto"/>
      <w:ind w:left="1440"/>
      <w:jc w:val="left"/>
    </w:pPr>
    <w:rPr>
      <w:rFonts w:ascii="Calibri" w:hAnsi="Calibri" w:cs="Calibri"/>
      <w:sz w:val="18"/>
      <w:szCs w:val="18"/>
    </w:rPr>
  </w:style>
  <w:style w:type="paragraph" w:styleId="TOC8">
    <w:name w:val="toc 8"/>
    <w:basedOn w:val="Normal"/>
    <w:next w:val="Normal"/>
    <w:pPr>
      <w:spacing w:line="360" w:lineRule="auto"/>
      <w:ind w:left="1680"/>
      <w:jc w:val="left"/>
    </w:pPr>
    <w:rPr>
      <w:rFonts w:ascii="Calibri" w:hAnsi="Calibri" w:cs="Calibri"/>
      <w:sz w:val="18"/>
      <w:szCs w:val="18"/>
    </w:rPr>
  </w:style>
  <w:style w:type="paragraph" w:styleId="TOC9">
    <w:name w:val="toc 9"/>
    <w:basedOn w:val="Normal"/>
    <w:next w:val="Normal"/>
    <w:pPr>
      <w:spacing w:line="360" w:lineRule="auto"/>
      <w:ind w:left="1920"/>
      <w:jc w:val="left"/>
    </w:pPr>
    <w:rPr>
      <w:rFonts w:ascii="Calibri" w:hAnsi="Calibri" w:cs="Calibri"/>
      <w:sz w:val="18"/>
      <w:szCs w:val="18"/>
    </w:rPr>
  </w:style>
  <w:style w:type="paragraph" w:customStyle="1" w:styleId="BodyTextIndent1">
    <w:name w:val="Body Text Indent1"/>
    <w:pPr>
      <w:suppressAutoHyphens/>
      <w:spacing w:line="360" w:lineRule="auto"/>
      <w:ind w:left="360"/>
      <w:jc w:val="both"/>
    </w:pPr>
    <w:rPr>
      <w:rFonts w:eastAsia="ヒラギノ角ゴ Pro W3" w:cs="Calibri"/>
      <w:color w:val="000000"/>
      <w:sz w:val="24"/>
      <w:lang w:val="en-US" w:eastAsia="zh-CN"/>
    </w:rPr>
  </w:style>
  <w:style w:type="paragraph" w:customStyle="1" w:styleId="JUDUL">
    <w:name w:val="JUDUL"/>
    <w:basedOn w:val="Heading1"/>
    <w:pPr>
      <w:keepLines/>
      <w:spacing w:before="0" w:line="276" w:lineRule="auto"/>
    </w:pPr>
    <w:rPr>
      <w:rFonts w:eastAsia="Times New Roman" w:cs="Times New Roman"/>
      <w:bCs w:val="0"/>
      <w:szCs w:val="24"/>
      <w:lang w:eastAsia="ko-KR"/>
    </w:rPr>
  </w:style>
  <w:style w:type="paragraph" w:customStyle="1" w:styleId="Table">
    <w:name w:val="Table"/>
    <w:basedOn w:val="Normal"/>
    <w:pPr>
      <w:spacing w:before="120"/>
      <w:jc w:val="center"/>
    </w:pPr>
    <w:rPr>
      <w:b/>
      <w:sz w:val="18"/>
      <w:szCs w:val="20"/>
    </w:rPr>
  </w:style>
  <w:style w:type="paragraph" w:styleId="HTMLPreformatted">
    <w:name w:val="HTML Preformatted"/>
    <w:basedOn w:val="Normal"/>
    <w:pPr>
      <w:jc w:val="left"/>
    </w:pPr>
    <w:rPr>
      <w:rFonts w:ascii="Courier New" w:hAnsi="Courier New" w:cs="Courier New"/>
      <w:sz w:val="20"/>
      <w:szCs w:val="20"/>
    </w:rPr>
  </w:style>
  <w:style w:type="paragraph" w:customStyle="1" w:styleId="BukuBodyText">
    <w:name w:val="Buku Body Text"/>
    <w:basedOn w:val="BodyText"/>
    <w:rPr>
      <w:color w:val="000000"/>
      <w:sz w:val="22"/>
      <w:szCs w:val="22"/>
    </w:rPr>
  </w:style>
  <w:style w:type="paragraph" w:customStyle="1" w:styleId="BukuBodyParagraph">
    <w:name w:val="Buku Body Paragraph"/>
    <w:basedOn w:val="BodyText"/>
    <w:pPr>
      <w:spacing w:before="120" w:after="120"/>
      <w:ind w:firstLine="539"/>
    </w:pPr>
    <w:rPr>
      <w:sz w:val="22"/>
      <w:szCs w:val="22"/>
    </w:rPr>
  </w:style>
  <w:style w:type="paragraph" w:customStyle="1" w:styleId="BukuBodyCode">
    <w:name w:val="Buku Body Code"/>
    <w:basedOn w:val="Normal"/>
    <w:pPr>
      <w:numPr>
        <w:numId w:val="4"/>
      </w:numPr>
      <w:jc w:val="left"/>
    </w:pPr>
    <w:rPr>
      <w:rFonts w:ascii="Courier New" w:hAnsi="Courier New" w:cs="Courier New"/>
      <w:sz w:val="18"/>
    </w:rPr>
  </w:style>
  <w:style w:type="paragraph" w:customStyle="1" w:styleId="ColorfulList-Accent11">
    <w:name w:val="Colorful List - Accent 11"/>
    <w:basedOn w:val="Normal"/>
    <w:pPr>
      <w:ind w:left="720"/>
      <w:contextualSpacing/>
      <w:jc w:val="left"/>
    </w:pPr>
    <w:rPr>
      <w:rFonts w:eastAsia="MS Mincho"/>
      <w:sz w:val="20"/>
      <w:szCs w:val="20"/>
      <w:lang w:val="en-AU"/>
    </w:rPr>
  </w:style>
  <w:style w:type="paragraph" w:customStyle="1" w:styleId="ListParagraph-PTA">
    <w:name w:val="ListParagraph-PTA"/>
    <w:basedOn w:val="ListParagraph"/>
    <w:pPr>
      <w:spacing w:line="360" w:lineRule="auto"/>
      <w:ind w:left="709" w:firstLine="720"/>
    </w:pPr>
    <w:rPr>
      <w:rFonts w:eastAsia="Calibri"/>
      <w:sz w:val="24"/>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table" w:styleId="GridTable6Colorful-Accent3">
    <w:name w:val="Grid Table 6 Colorful Accent 3"/>
    <w:basedOn w:val="TableNormal"/>
    <w:uiPriority w:val="51"/>
    <w:rsid w:val="00083652"/>
    <w:rPr>
      <w:color w:val="7B7B7B"/>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
    <w:name w:val="Grid Table 6 Colorful"/>
    <w:basedOn w:val="TableNormal"/>
    <w:uiPriority w:val="51"/>
    <w:rsid w:val="00083652"/>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083652"/>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1">
    <w:name w:val="Plain Table 1"/>
    <w:basedOn w:val="TableNormal"/>
    <w:uiPriority w:val="41"/>
    <w:rsid w:val="005579F1"/>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395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rsid w:val="0068165C"/>
  </w:style>
  <w:style w:type="character" w:customStyle="1" w:styleId="datatypes">
    <w:name w:val="datatypes"/>
    <w:rsid w:val="0068165C"/>
  </w:style>
  <w:style w:type="character" w:customStyle="1" w:styleId="string">
    <w:name w:val="string"/>
    <w:rsid w:val="0068165C"/>
  </w:style>
  <w:style w:type="paragraph" w:customStyle="1" w:styleId="babNumber">
    <w:name w:val="babNumber"/>
    <w:basedOn w:val="Heading9"/>
    <w:qFormat/>
    <w:rsid w:val="00636A1B"/>
    <w:pPr>
      <w:numPr>
        <w:ilvl w:val="0"/>
        <w:numId w:val="24"/>
      </w:numPr>
      <w:spacing w:before="60" w:after="240"/>
      <w:ind w:left="0" w:hanging="357"/>
      <w:jc w:val="center"/>
    </w:pPr>
    <w:rPr>
      <w:i w:val="0"/>
      <w:lang w:eastAsia="ko-KR"/>
    </w:rPr>
  </w:style>
  <w:style w:type="table" w:styleId="GridTable5Dark-Accent3">
    <w:name w:val="Grid Table 5 Dark Accent 3"/>
    <w:basedOn w:val="TableNormal"/>
    <w:uiPriority w:val="50"/>
    <w:rsid w:val="00051F1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3">
    <w:name w:val="Grid Table 3 Accent 3"/>
    <w:basedOn w:val="TableNormal"/>
    <w:uiPriority w:val="48"/>
    <w:rsid w:val="00051F1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GridLight">
    <w:name w:val="Grid Table Light"/>
    <w:basedOn w:val="TableNormal"/>
    <w:uiPriority w:val="40"/>
    <w:rsid w:val="00AC1B5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Table3-Accent3">
    <w:name w:val="List Table 3 Accent 3"/>
    <w:basedOn w:val="TableNormal"/>
    <w:uiPriority w:val="48"/>
    <w:rsid w:val="00AC1B56"/>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6Colorful-Accent3">
    <w:name w:val="List Table 6 Colorful Accent 3"/>
    <w:basedOn w:val="TableNormal"/>
    <w:uiPriority w:val="51"/>
    <w:rsid w:val="00AC1B56"/>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AC1B56"/>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C1B56"/>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1Light">
    <w:name w:val="List Table 1 Light"/>
    <w:basedOn w:val="TableNormal"/>
    <w:uiPriority w:val="46"/>
    <w:rsid w:val="00AC1B56"/>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C1B56"/>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C1B5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C1B5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586">
      <w:bodyDiv w:val="1"/>
      <w:marLeft w:val="0"/>
      <w:marRight w:val="0"/>
      <w:marTop w:val="0"/>
      <w:marBottom w:val="0"/>
      <w:divBdr>
        <w:top w:val="none" w:sz="0" w:space="0" w:color="auto"/>
        <w:left w:val="none" w:sz="0" w:space="0" w:color="auto"/>
        <w:bottom w:val="none" w:sz="0" w:space="0" w:color="auto"/>
        <w:right w:val="none" w:sz="0" w:space="0" w:color="auto"/>
      </w:divBdr>
    </w:div>
    <w:div w:id="10451459">
      <w:bodyDiv w:val="1"/>
      <w:marLeft w:val="0"/>
      <w:marRight w:val="0"/>
      <w:marTop w:val="0"/>
      <w:marBottom w:val="0"/>
      <w:divBdr>
        <w:top w:val="none" w:sz="0" w:space="0" w:color="auto"/>
        <w:left w:val="none" w:sz="0" w:space="0" w:color="auto"/>
        <w:bottom w:val="none" w:sz="0" w:space="0" w:color="auto"/>
        <w:right w:val="none" w:sz="0" w:space="0" w:color="auto"/>
      </w:divBdr>
    </w:div>
    <w:div w:id="14428803">
      <w:bodyDiv w:val="1"/>
      <w:marLeft w:val="0"/>
      <w:marRight w:val="0"/>
      <w:marTop w:val="0"/>
      <w:marBottom w:val="0"/>
      <w:divBdr>
        <w:top w:val="none" w:sz="0" w:space="0" w:color="auto"/>
        <w:left w:val="none" w:sz="0" w:space="0" w:color="auto"/>
        <w:bottom w:val="none" w:sz="0" w:space="0" w:color="auto"/>
        <w:right w:val="none" w:sz="0" w:space="0" w:color="auto"/>
      </w:divBdr>
    </w:div>
    <w:div w:id="40255028">
      <w:bodyDiv w:val="1"/>
      <w:marLeft w:val="0"/>
      <w:marRight w:val="0"/>
      <w:marTop w:val="0"/>
      <w:marBottom w:val="0"/>
      <w:divBdr>
        <w:top w:val="none" w:sz="0" w:space="0" w:color="auto"/>
        <w:left w:val="none" w:sz="0" w:space="0" w:color="auto"/>
        <w:bottom w:val="none" w:sz="0" w:space="0" w:color="auto"/>
        <w:right w:val="none" w:sz="0" w:space="0" w:color="auto"/>
      </w:divBdr>
    </w:div>
    <w:div w:id="41178589">
      <w:bodyDiv w:val="1"/>
      <w:marLeft w:val="0"/>
      <w:marRight w:val="0"/>
      <w:marTop w:val="0"/>
      <w:marBottom w:val="0"/>
      <w:divBdr>
        <w:top w:val="none" w:sz="0" w:space="0" w:color="auto"/>
        <w:left w:val="none" w:sz="0" w:space="0" w:color="auto"/>
        <w:bottom w:val="none" w:sz="0" w:space="0" w:color="auto"/>
        <w:right w:val="none" w:sz="0" w:space="0" w:color="auto"/>
      </w:divBdr>
    </w:div>
    <w:div w:id="49620908">
      <w:bodyDiv w:val="1"/>
      <w:marLeft w:val="0"/>
      <w:marRight w:val="0"/>
      <w:marTop w:val="0"/>
      <w:marBottom w:val="0"/>
      <w:divBdr>
        <w:top w:val="none" w:sz="0" w:space="0" w:color="auto"/>
        <w:left w:val="none" w:sz="0" w:space="0" w:color="auto"/>
        <w:bottom w:val="none" w:sz="0" w:space="0" w:color="auto"/>
        <w:right w:val="none" w:sz="0" w:space="0" w:color="auto"/>
      </w:divBdr>
    </w:div>
    <w:div w:id="50857886">
      <w:bodyDiv w:val="1"/>
      <w:marLeft w:val="0"/>
      <w:marRight w:val="0"/>
      <w:marTop w:val="0"/>
      <w:marBottom w:val="0"/>
      <w:divBdr>
        <w:top w:val="none" w:sz="0" w:space="0" w:color="auto"/>
        <w:left w:val="none" w:sz="0" w:space="0" w:color="auto"/>
        <w:bottom w:val="none" w:sz="0" w:space="0" w:color="auto"/>
        <w:right w:val="none" w:sz="0" w:space="0" w:color="auto"/>
      </w:divBdr>
    </w:div>
    <w:div w:id="51928160">
      <w:bodyDiv w:val="1"/>
      <w:marLeft w:val="0"/>
      <w:marRight w:val="0"/>
      <w:marTop w:val="0"/>
      <w:marBottom w:val="0"/>
      <w:divBdr>
        <w:top w:val="none" w:sz="0" w:space="0" w:color="auto"/>
        <w:left w:val="none" w:sz="0" w:space="0" w:color="auto"/>
        <w:bottom w:val="none" w:sz="0" w:space="0" w:color="auto"/>
        <w:right w:val="none" w:sz="0" w:space="0" w:color="auto"/>
      </w:divBdr>
    </w:div>
    <w:div w:id="66926212">
      <w:bodyDiv w:val="1"/>
      <w:marLeft w:val="0"/>
      <w:marRight w:val="0"/>
      <w:marTop w:val="0"/>
      <w:marBottom w:val="0"/>
      <w:divBdr>
        <w:top w:val="none" w:sz="0" w:space="0" w:color="auto"/>
        <w:left w:val="none" w:sz="0" w:space="0" w:color="auto"/>
        <w:bottom w:val="none" w:sz="0" w:space="0" w:color="auto"/>
        <w:right w:val="none" w:sz="0" w:space="0" w:color="auto"/>
      </w:divBdr>
    </w:div>
    <w:div w:id="88890685">
      <w:bodyDiv w:val="1"/>
      <w:marLeft w:val="0"/>
      <w:marRight w:val="0"/>
      <w:marTop w:val="0"/>
      <w:marBottom w:val="0"/>
      <w:divBdr>
        <w:top w:val="none" w:sz="0" w:space="0" w:color="auto"/>
        <w:left w:val="none" w:sz="0" w:space="0" w:color="auto"/>
        <w:bottom w:val="none" w:sz="0" w:space="0" w:color="auto"/>
        <w:right w:val="none" w:sz="0" w:space="0" w:color="auto"/>
      </w:divBdr>
    </w:div>
    <w:div w:id="89089058">
      <w:bodyDiv w:val="1"/>
      <w:marLeft w:val="0"/>
      <w:marRight w:val="0"/>
      <w:marTop w:val="0"/>
      <w:marBottom w:val="0"/>
      <w:divBdr>
        <w:top w:val="none" w:sz="0" w:space="0" w:color="auto"/>
        <w:left w:val="none" w:sz="0" w:space="0" w:color="auto"/>
        <w:bottom w:val="none" w:sz="0" w:space="0" w:color="auto"/>
        <w:right w:val="none" w:sz="0" w:space="0" w:color="auto"/>
      </w:divBdr>
    </w:div>
    <w:div w:id="96412637">
      <w:bodyDiv w:val="1"/>
      <w:marLeft w:val="0"/>
      <w:marRight w:val="0"/>
      <w:marTop w:val="0"/>
      <w:marBottom w:val="0"/>
      <w:divBdr>
        <w:top w:val="none" w:sz="0" w:space="0" w:color="auto"/>
        <w:left w:val="none" w:sz="0" w:space="0" w:color="auto"/>
        <w:bottom w:val="none" w:sz="0" w:space="0" w:color="auto"/>
        <w:right w:val="none" w:sz="0" w:space="0" w:color="auto"/>
      </w:divBdr>
    </w:div>
    <w:div w:id="102041881">
      <w:bodyDiv w:val="1"/>
      <w:marLeft w:val="0"/>
      <w:marRight w:val="0"/>
      <w:marTop w:val="0"/>
      <w:marBottom w:val="0"/>
      <w:divBdr>
        <w:top w:val="none" w:sz="0" w:space="0" w:color="auto"/>
        <w:left w:val="none" w:sz="0" w:space="0" w:color="auto"/>
        <w:bottom w:val="none" w:sz="0" w:space="0" w:color="auto"/>
        <w:right w:val="none" w:sz="0" w:space="0" w:color="auto"/>
      </w:divBdr>
    </w:div>
    <w:div w:id="106316271">
      <w:bodyDiv w:val="1"/>
      <w:marLeft w:val="0"/>
      <w:marRight w:val="0"/>
      <w:marTop w:val="0"/>
      <w:marBottom w:val="0"/>
      <w:divBdr>
        <w:top w:val="none" w:sz="0" w:space="0" w:color="auto"/>
        <w:left w:val="none" w:sz="0" w:space="0" w:color="auto"/>
        <w:bottom w:val="none" w:sz="0" w:space="0" w:color="auto"/>
        <w:right w:val="none" w:sz="0" w:space="0" w:color="auto"/>
      </w:divBdr>
    </w:div>
    <w:div w:id="106780239">
      <w:bodyDiv w:val="1"/>
      <w:marLeft w:val="0"/>
      <w:marRight w:val="0"/>
      <w:marTop w:val="0"/>
      <w:marBottom w:val="0"/>
      <w:divBdr>
        <w:top w:val="none" w:sz="0" w:space="0" w:color="auto"/>
        <w:left w:val="none" w:sz="0" w:space="0" w:color="auto"/>
        <w:bottom w:val="none" w:sz="0" w:space="0" w:color="auto"/>
        <w:right w:val="none" w:sz="0" w:space="0" w:color="auto"/>
      </w:divBdr>
    </w:div>
    <w:div w:id="110975239">
      <w:bodyDiv w:val="1"/>
      <w:marLeft w:val="0"/>
      <w:marRight w:val="0"/>
      <w:marTop w:val="0"/>
      <w:marBottom w:val="0"/>
      <w:divBdr>
        <w:top w:val="none" w:sz="0" w:space="0" w:color="auto"/>
        <w:left w:val="none" w:sz="0" w:space="0" w:color="auto"/>
        <w:bottom w:val="none" w:sz="0" w:space="0" w:color="auto"/>
        <w:right w:val="none" w:sz="0" w:space="0" w:color="auto"/>
      </w:divBdr>
    </w:div>
    <w:div w:id="134176805">
      <w:bodyDiv w:val="1"/>
      <w:marLeft w:val="0"/>
      <w:marRight w:val="0"/>
      <w:marTop w:val="0"/>
      <w:marBottom w:val="0"/>
      <w:divBdr>
        <w:top w:val="none" w:sz="0" w:space="0" w:color="auto"/>
        <w:left w:val="none" w:sz="0" w:space="0" w:color="auto"/>
        <w:bottom w:val="none" w:sz="0" w:space="0" w:color="auto"/>
        <w:right w:val="none" w:sz="0" w:space="0" w:color="auto"/>
      </w:divBdr>
    </w:div>
    <w:div w:id="135269197">
      <w:bodyDiv w:val="1"/>
      <w:marLeft w:val="0"/>
      <w:marRight w:val="0"/>
      <w:marTop w:val="0"/>
      <w:marBottom w:val="0"/>
      <w:divBdr>
        <w:top w:val="none" w:sz="0" w:space="0" w:color="auto"/>
        <w:left w:val="none" w:sz="0" w:space="0" w:color="auto"/>
        <w:bottom w:val="none" w:sz="0" w:space="0" w:color="auto"/>
        <w:right w:val="none" w:sz="0" w:space="0" w:color="auto"/>
      </w:divBdr>
    </w:div>
    <w:div w:id="137844170">
      <w:bodyDiv w:val="1"/>
      <w:marLeft w:val="0"/>
      <w:marRight w:val="0"/>
      <w:marTop w:val="0"/>
      <w:marBottom w:val="0"/>
      <w:divBdr>
        <w:top w:val="none" w:sz="0" w:space="0" w:color="auto"/>
        <w:left w:val="none" w:sz="0" w:space="0" w:color="auto"/>
        <w:bottom w:val="none" w:sz="0" w:space="0" w:color="auto"/>
        <w:right w:val="none" w:sz="0" w:space="0" w:color="auto"/>
      </w:divBdr>
    </w:div>
    <w:div w:id="140385983">
      <w:bodyDiv w:val="1"/>
      <w:marLeft w:val="0"/>
      <w:marRight w:val="0"/>
      <w:marTop w:val="0"/>
      <w:marBottom w:val="0"/>
      <w:divBdr>
        <w:top w:val="none" w:sz="0" w:space="0" w:color="auto"/>
        <w:left w:val="none" w:sz="0" w:space="0" w:color="auto"/>
        <w:bottom w:val="none" w:sz="0" w:space="0" w:color="auto"/>
        <w:right w:val="none" w:sz="0" w:space="0" w:color="auto"/>
      </w:divBdr>
    </w:div>
    <w:div w:id="140852169">
      <w:bodyDiv w:val="1"/>
      <w:marLeft w:val="0"/>
      <w:marRight w:val="0"/>
      <w:marTop w:val="0"/>
      <w:marBottom w:val="0"/>
      <w:divBdr>
        <w:top w:val="none" w:sz="0" w:space="0" w:color="auto"/>
        <w:left w:val="none" w:sz="0" w:space="0" w:color="auto"/>
        <w:bottom w:val="none" w:sz="0" w:space="0" w:color="auto"/>
        <w:right w:val="none" w:sz="0" w:space="0" w:color="auto"/>
      </w:divBdr>
    </w:div>
    <w:div w:id="141318527">
      <w:bodyDiv w:val="1"/>
      <w:marLeft w:val="0"/>
      <w:marRight w:val="0"/>
      <w:marTop w:val="0"/>
      <w:marBottom w:val="0"/>
      <w:divBdr>
        <w:top w:val="none" w:sz="0" w:space="0" w:color="auto"/>
        <w:left w:val="none" w:sz="0" w:space="0" w:color="auto"/>
        <w:bottom w:val="none" w:sz="0" w:space="0" w:color="auto"/>
        <w:right w:val="none" w:sz="0" w:space="0" w:color="auto"/>
      </w:divBdr>
    </w:div>
    <w:div w:id="143201284">
      <w:bodyDiv w:val="1"/>
      <w:marLeft w:val="0"/>
      <w:marRight w:val="0"/>
      <w:marTop w:val="0"/>
      <w:marBottom w:val="0"/>
      <w:divBdr>
        <w:top w:val="none" w:sz="0" w:space="0" w:color="auto"/>
        <w:left w:val="none" w:sz="0" w:space="0" w:color="auto"/>
        <w:bottom w:val="none" w:sz="0" w:space="0" w:color="auto"/>
        <w:right w:val="none" w:sz="0" w:space="0" w:color="auto"/>
      </w:divBdr>
    </w:div>
    <w:div w:id="144978062">
      <w:bodyDiv w:val="1"/>
      <w:marLeft w:val="0"/>
      <w:marRight w:val="0"/>
      <w:marTop w:val="0"/>
      <w:marBottom w:val="0"/>
      <w:divBdr>
        <w:top w:val="none" w:sz="0" w:space="0" w:color="auto"/>
        <w:left w:val="none" w:sz="0" w:space="0" w:color="auto"/>
        <w:bottom w:val="none" w:sz="0" w:space="0" w:color="auto"/>
        <w:right w:val="none" w:sz="0" w:space="0" w:color="auto"/>
      </w:divBdr>
    </w:div>
    <w:div w:id="145128368">
      <w:bodyDiv w:val="1"/>
      <w:marLeft w:val="0"/>
      <w:marRight w:val="0"/>
      <w:marTop w:val="0"/>
      <w:marBottom w:val="0"/>
      <w:divBdr>
        <w:top w:val="none" w:sz="0" w:space="0" w:color="auto"/>
        <w:left w:val="none" w:sz="0" w:space="0" w:color="auto"/>
        <w:bottom w:val="none" w:sz="0" w:space="0" w:color="auto"/>
        <w:right w:val="none" w:sz="0" w:space="0" w:color="auto"/>
      </w:divBdr>
    </w:div>
    <w:div w:id="145901212">
      <w:bodyDiv w:val="1"/>
      <w:marLeft w:val="0"/>
      <w:marRight w:val="0"/>
      <w:marTop w:val="0"/>
      <w:marBottom w:val="0"/>
      <w:divBdr>
        <w:top w:val="none" w:sz="0" w:space="0" w:color="auto"/>
        <w:left w:val="none" w:sz="0" w:space="0" w:color="auto"/>
        <w:bottom w:val="none" w:sz="0" w:space="0" w:color="auto"/>
        <w:right w:val="none" w:sz="0" w:space="0" w:color="auto"/>
      </w:divBdr>
    </w:div>
    <w:div w:id="154417227">
      <w:bodyDiv w:val="1"/>
      <w:marLeft w:val="0"/>
      <w:marRight w:val="0"/>
      <w:marTop w:val="0"/>
      <w:marBottom w:val="0"/>
      <w:divBdr>
        <w:top w:val="none" w:sz="0" w:space="0" w:color="auto"/>
        <w:left w:val="none" w:sz="0" w:space="0" w:color="auto"/>
        <w:bottom w:val="none" w:sz="0" w:space="0" w:color="auto"/>
        <w:right w:val="none" w:sz="0" w:space="0" w:color="auto"/>
      </w:divBdr>
    </w:div>
    <w:div w:id="160780220">
      <w:bodyDiv w:val="1"/>
      <w:marLeft w:val="0"/>
      <w:marRight w:val="0"/>
      <w:marTop w:val="0"/>
      <w:marBottom w:val="0"/>
      <w:divBdr>
        <w:top w:val="none" w:sz="0" w:space="0" w:color="auto"/>
        <w:left w:val="none" w:sz="0" w:space="0" w:color="auto"/>
        <w:bottom w:val="none" w:sz="0" w:space="0" w:color="auto"/>
        <w:right w:val="none" w:sz="0" w:space="0" w:color="auto"/>
      </w:divBdr>
    </w:div>
    <w:div w:id="162747409">
      <w:bodyDiv w:val="1"/>
      <w:marLeft w:val="0"/>
      <w:marRight w:val="0"/>
      <w:marTop w:val="0"/>
      <w:marBottom w:val="0"/>
      <w:divBdr>
        <w:top w:val="none" w:sz="0" w:space="0" w:color="auto"/>
        <w:left w:val="none" w:sz="0" w:space="0" w:color="auto"/>
        <w:bottom w:val="none" w:sz="0" w:space="0" w:color="auto"/>
        <w:right w:val="none" w:sz="0" w:space="0" w:color="auto"/>
      </w:divBdr>
    </w:div>
    <w:div w:id="165943904">
      <w:bodyDiv w:val="1"/>
      <w:marLeft w:val="0"/>
      <w:marRight w:val="0"/>
      <w:marTop w:val="0"/>
      <w:marBottom w:val="0"/>
      <w:divBdr>
        <w:top w:val="none" w:sz="0" w:space="0" w:color="auto"/>
        <w:left w:val="none" w:sz="0" w:space="0" w:color="auto"/>
        <w:bottom w:val="none" w:sz="0" w:space="0" w:color="auto"/>
        <w:right w:val="none" w:sz="0" w:space="0" w:color="auto"/>
      </w:divBdr>
    </w:div>
    <w:div w:id="167450853">
      <w:bodyDiv w:val="1"/>
      <w:marLeft w:val="0"/>
      <w:marRight w:val="0"/>
      <w:marTop w:val="0"/>
      <w:marBottom w:val="0"/>
      <w:divBdr>
        <w:top w:val="none" w:sz="0" w:space="0" w:color="auto"/>
        <w:left w:val="none" w:sz="0" w:space="0" w:color="auto"/>
        <w:bottom w:val="none" w:sz="0" w:space="0" w:color="auto"/>
        <w:right w:val="none" w:sz="0" w:space="0" w:color="auto"/>
      </w:divBdr>
    </w:div>
    <w:div w:id="168181034">
      <w:bodyDiv w:val="1"/>
      <w:marLeft w:val="0"/>
      <w:marRight w:val="0"/>
      <w:marTop w:val="0"/>
      <w:marBottom w:val="0"/>
      <w:divBdr>
        <w:top w:val="none" w:sz="0" w:space="0" w:color="auto"/>
        <w:left w:val="none" w:sz="0" w:space="0" w:color="auto"/>
        <w:bottom w:val="none" w:sz="0" w:space="0" w:color="auto"/>
        <w:right w:val="none" w:sz="0" w:space="0" w:color="auto"/>
      </w:divBdr>
    </w:div>
    <w:div w:id="171259358">
      <w:bodyDiv w:val="1"/>
      <w:marLeft w:val="0"/>
      <w:marRight w:val="0"/>
      <w:marTop w:val="0"/>
      <w:marBottom w:val="0"/>
      <w:divBdr>
        <w:top w:val="none" w:sz="0" w:space="0" w:color="auto"/>
        <w:left w:val="none" w:sz="0" w:space="0" w:color="auto"/>
        <w:bottom w:val="none" w:sz="0" w:space="0" w:color="auto"/>
        <w:right w:val="none" w:sz="0" w:space="0" w:color="auto"/>
      </w:divBdr>
    </w:div>
    <w:div w:id="173343647">
      <w:bodyDiv w:val="1"/>
      <w:marLeft w:val="0"/>
      <w:marRight w:val="0"/>
      <w:marTop w:val="0"/>
      <w:marBottom w:val="0"/>
      <w:divBdr>
        <w:top w:val="none" w:sz="0" w:space="0" w:color="auto"/>
        <w:left w:val="none" w:sz="0" w:space="0" w:color="auto"/>
        <w:bottom w:val="none" w:sz="0" w:space="0" w:color="auto"/>
        <w:right w:val="none" w:sz="0" w:space="0" w:color="auto"/>
      </w:divBdr>
    </w:div>
    <w:div w:id="184757566">
      <w:bodyDiv w:val="1"/>
      <w:marLeft w:val="0"/>
      <w:marRight w:val="0"/>
      <w:marTop w:val="0"/>
      <w:marBottom w:val="0"/>
      <w:divBdr>
        <w:top w:val="none" w:sz="0" w:space="0" w:color="auto"/>
        <w:left w:val="none" w:sz="0" w:space="0" w:color="auto"/>
        <w:bottom w:val="none" w:sz="0" w:space="0" w:color="auto"/>
        <w:right w:val="none" w:sz="0" w:space="0" w:color="auto"/>
      </w:divBdr>
    </w:div>
    <w:div w:id="188417572">
      <w:bodyDiv w:val="1"/>
      <w:marLeft w:val="0"/>
      <w:marRight w:val="0"/>
      <w:marTop w:val="0"/>
      <w:marBottom w:val="0"/>
      <w:divBdr>
        <w:top w:val="none" w:sz="0" w:space="0" w:color="auto"/>
        <w:left w:val="none" w:sz="0" w:space="0" w:color="auto"/>
        <w:bottom w:val="none" w:sz="0" w:space="0" w:color="auto"/>
        <w:right w:val="none" w:sz="0" w:space="0" w:color="auto"/>
      </w:divBdr>
    </w:div>
    <w:div w:id="191038538">
      <w:bodyDiv w:val="1"/>
      <w:marLeft w:val="0"/>
      <w:marRight w:val="0"/>
      <w:marTop w:val="0"/>
      <w:marBottom w:val="0"/>
      <w:divBdr>
        <w:top w:val="none" w:sz="0" w:space="0" w:color="auto"/>
        <w:left w:val="none" w:sz="0" w:space="0" w:color="auto"/>
        <w:bottom w:val="none" w:sz="0" w:space="0" w:color="auto"/>
        <w:right w:val="none" w:sz="0" w:space="0" w:color="auto"/>
      </w:divBdr>
    </w:div>
    <w:div w:id="191185213">
      <w:bodyDiv w:val="1"/>
      <w:marLeft w:val="0"/>
      <w:marRight w:val="0"/>
      <w:marTop w:val="0"/>
      <w:marBottom w:val="0"/>
      <w:divBdr>
        <w:top w:val="none" w:sz="0" w:space="0" w:color="auto"/>
        <w:left w:val="none" w:sz="0" w:space="0" w:color="auto"/>
        <w:bottom w:val="none" w:sz="0" w:space="0" w:color="auto"/>
        <w:right w:val="none" w:sz="0" w:space="0" w:color="auto"/>
      </w:divBdr>
    </w:div>
    <w:div w:id="191766258">
      <w:bodyDiv w:val="1"/>
      <w:marLeft w:val="0"/>
      <w:marRight w:val="0"/>
      <w:marTop w:val="0"/>
      <w:marBottom w:val="0"/>
      <w:divBdr>
        <w:top w:val="none" w:sz="0" w:space="0" w:color="auto"/>
        <w:left w:val="none" w:sz="0" w:space="0" w:color="auto"/>
        <w:bottom w:val="none" w:sz="0" w:space="0" w:color="auto"/>
        <w:right w:val="none" w:sz="0" w:space="0" w:color="auto"/>
      </w:divBdr>
    </w:div>
    <w:div w:id="193202283">
      <w:bodyDiv w:val="1"/>
      <w:marLeft w:val="0"/>
      <w:marRight w:val="0"/>
      <w:marTop w:val="0"/>
      <w:marBottom w:val="0"/>
      <w:divBdr>
        <w:top w:val="none" w:sz="0" w:space="0" w:color="auto"/>
        <w:left w:val="none" w:sz="0" w:space="0" w:color="auto"/>
        <w:bottom w:val="none" w:sz="0" w:space="0" w:color="auto"/>
        <w:right w:val="none" w:sz="0" w:space="0" w:color="auto"/>
      </w:divBdr>
    </w:div>
    <w:div w:id="197743551">
      <w:bodyDiv w:val="1"/>
      <w:marLeft w:val="0"/>
      <w:marRight w:val="0"/>
      <w:marTop w:val="0"/>
      <w:marBottom w:val="0"/>
      <w:divBdr>
        <w:top w:val="none" w:sz="0" w:space="0" w:color="auto"/>
        <w:left w:val="none" w:sz="0" w:space="0" w:color="auto"/>
        <w:bottom w:val="none" w:sz="0" w:space="0" w:color="auto"/>
        <w:right w:val="none" w:sz="0" w:space="0" w:color="auto"/>
      </w:divBdr>
    </w:div>
    <w:div w:id="208079930">
      <w:bodyDiv w:val="1"/>
      <w:marLeft w:val="0"/>
      <w:marRight w:val="0"/>
      <w:marTop w:val="0"/>
      <w:marBottom w:val="0"/>
      <w:divBdr>
        <w:top w:val="none" w:sz="0" w:space="0" w:color="auto"/>
        <w:left w:val="none" w:sz="0" w:space="0" w:color="auto"/>
        <w:bottom w:val="none" w:sz="0" w:space="0" w:color="auto"/>
        <w:right w:val="none" w:sz="0" w:space="0" w:color="auto"/>
      </w:divBdr>
    </w:div>
    <w:div w:id="225530955">
      <w:bodyDiv w:val="1"/>
      <w:marLeft w:val="0"/>
      <w:marRight w:val="0"/>
      <w:marTop w:val="0"/>
      <w:marBottom w:val="0"/>
      <w:divBdr>
        <w:top w:val="none" w:sz="0" w:space="0" w:color="auto"/>
        <w:left w:val="none" w:sz="0" w:space="0" w:color="auto"/>
        <w:bottom w:val="none" w:sz="0" w:space="0" w:color="auto"/>
        <w:right w:val="none" w:sz="0" w:space="0" w:color="auto"/>
      </w:divBdr>
    </w:div>
    <w:div w:id="232014362">
      <w:bodyDiv w:val="1"/>
      <w:marLeft w:val="0"/>
      <w:marRight w:val="0"/>
      <w:marTop w:val="0"/>
      <w:marBottom w:val="0"/>
      <w:divBdr>
        <w:top w:val="none" w:sz="0" w:space="0" w:color="auto"/>
        <w:left w:val="none" w:sz="0" w:space="0" w:color="auto"/>
        <w:bottom w:val="none" w:sz="0" w:space="0" w:color="auto"/>
        <w:right w:val="none" w:sz="0" w:space="0" w:color="auto"/>
      </w:divBdr>
    </w:div>
    <w:div w:id="232088011">
      <w:bodyDiv w:val="1"/>
      <w:marLeft w:val="0"/>
      <w:marRight w:val="0"/>
      <w:marTop w:val="0"/>
      <w:marBottom w:val="0"/>
      <w:divBdr>
        <w:top w:val="none" w:sz="0" w:space="0" w:color="auto"/>
        <w:left w:val="none" w:sz="0" w:space="0" w:color="auto"/>
        <w:bottom w:val="none" w:sz="0" w:space="0" w:color="auto"/>
        <w:right w:val="none" w:sz="0" w:space="0" w:color="auto"/>
      </w:divBdr>
    </w:div>
    <w:div w:id="233469278">
      <w:bodyDiv w:val="1"/>
      <w:marLeft w:val="0"/>
      <w:marRight w:val="0"/>
      <w:marTop w:val="0"/>
      <w:marBottom w:val="0"/>
      <w:divBdr>
        <w:top w:val="none" w:sz="0" w:space="0" w:color="auto"/>
        <w:left w:val="none" w:sz="0" w:space="0" w:color="auto"/>
        <w:bottom w:val="none" w:sz="0" w:space="0" w:color="auto"/>
        <w:right w:val="none" w:sz="0" w:space="0" w:color="auto"/>
      </w:divBdr>
    </w:div>
    <w:div w:id="238292830">
      <w:bodyDiv w:val="1"/>
      <w:marLeft w:val="0"/>
      <w:marRight w:val="0"/>
      <w:marTop w:val="0"/>
      <w:marBottom w:val="0"/>
      <w:divBdr>
        <w:top w:val="none" w:sz="0" w:space="0" w:color="auto"/>
        <w:left w:val="none" w:sz="0" w:space="0" w:color="auto"/>
        <w:bottom w:val="none" w:sz="0" w:space="0" w:color="auto"/>
        <w:right w:val="none" w:sz="0" w:space="0" w:color="auto"/>
      </w:divBdr>
    </w:div>
    <w:div w:id="240604067">
      <w:bodyDiv w:val="1"/>
      <w:marLeft w:val="0"/>
      <w:marRight w:val="0"/>
      <w:marTop w:val="0"/>
      <w:marBottom w:val="0"/>
      <w:divBdr>
        <w:top w:val="none" w:sz="0" w:space="0" w:color="auto"/>
        <w:left w:val="none" w:sz="0" w:space="0" w:color="auto"/>
        <w:bottom w:val="none" w:sz="0" w:space="0" w:color="auto"/>
        <w:right w:val="none" w:sz="0" w:space="0" w:color="auto"/>
      </w:divBdr>
    </w:div>
    <w:div w:id="261761218">
      <w:bodyDiv w:val="1"/>
      <w:marLeft w:val="0"/>
      <w:marRight w:val="0"/>
      <w:marTop w:val="0"/>
      <w:marBottom w:val="0"/>
      <w:divBdr>
        <w:top w:val="none" w:sz="0" w:space="0" w:color="auto"/>
        <w:left w:val="none" w:sz="0" w:space="0" w:color="auto"/>
        <w:bottom w:val="none" w:sz="0" w:space="0" w:color="auto"/>
        <w:right w:val="none" w:sz="0" w:space="0" w:color="auto"/>
      </w:divBdr>
    </w:div>
    <w:div w:id="266667869">
      <w:bodyDiv w:val="1"/>
      <w:marLeft w:val="0"/>
      <w:marRight w:val="0"/>
      <w:marTop w:val="0"/>
      <w:marBottom w:val="0"/>
      <w:divBdr>
        <w:top w:val="none" w:sz="0" w:space="0" w:color="auto"/>
        <w:left w:val="none" w:sz="0" w:space="0" w:color="auto"/>
        <w:bottom w:val="none" w:sz="0" w:space="0" w:color="auto"/>
        <w:right w:val="none" w:sz="0" w:space="0" w:color="auto"/>
      </w:divBdr>
    </w:div>
    <w:div w:id="270823313">
      <w:bodyDiv w:val="1"/>
      <w:marLeft w:val="0"/>
      <w:marRight w:val="0"/>
      <w:marTop w:val="0"/>
      <w:marBottom w:val="0"/>
      <w:divBdr>
        <w:top w:val="none" w:sz="0" w:space="0" w:color="auto"/>
        <w:left w:val="none" w:sz="0" w:space="0" w:color="auto"/>
        <w:bottom w:val="none" w:sz="0" w:space="0" w:color="auto"/>
        <w:right w:val="none" w:sz="0" w:space="0" w:color="auto"/>
      </w:divBdr>
    </w:div>
    <w:div w:id="281308298">
      <w:bodyDiv w:val="1"/>
      <w:marLeft w:val="0"/>
      <w:marRight w:val="0"/>
      <w:marTop w:val="0"/>
      <w:marBottom w:val="0"/>
      <w:divBdr>
        <w:top w:val="none" w:sz="0" w:space="0" w:color="auto"/>
        <w:left w:val="none" w:sz="0" w:space="0" w:color="auto"/>
        <w:bottom w:val="none" w:sz="0" w:space="0" w:color="auto"/>
        <w:right w:val="none" w:sz="0" w:space="0" w:color="auto"/>
      </w:divBdr>
    </w:div>
    <w:div w:id="284581378">
      <w:bodyDiv w:val="1"/>
      <w:marLeft w:val="0"/>
      <w:marRight w:val="0"/>
      <w:marTop w:val="0"/>
      <w:marBottom w:val="0"/>
      <w:divBdr>
        <w:top w:val="none" w:sz="0" w:space="0" w:color="auto"/>
        <w:left w:val="none" w:sz="0" w:space="0" w:color="auto"/>
        <w:bottom w:val="none" w:sz="0" w:space="0" w:color="auto"/>
        <w:right w:val="none" w:sz="0" w:space="0" w:color="auto"/>
      </w:divBdr>
    </w:div>
    <w:div w:id="294216609">
      <w:bodyDiv w:val="1"/>
      <w:marLeft w:val="0"/>
      <w:marRight w:val="0"/>
      <w:marTop w:val="0"/>
      <w:marBottom w:val="0"/>
      <w:divBdr>
        <w:top w:val="none" w:sz="0" w:space="0" w:color="auto"/>
        <w:left w:val="none" w:sz="0" w:space="0" w:color="auto"/>
        <w:bottom w:val="none" w:sz="0" w:space="0" w:color="auto"/>
        <w:right w:val="none" w:sz="0" w:space="0" w:color="auto"/>
      </w:divBdr>
    </w:div>
    <w:div w:id="297147703">
      <w:bodyDiv w:val="1"/>
      <w:marLeft w:val="0"/>
      <w:marRight w:val="0"/>
      <w:marTop w:val="0"/>
      <w:marBottom w:val="0"/>
      <w:divBdr>
        <w:top w:val="none" w:sz="0" w:space="0" w:color="auto"/>
        <w:left w:val="none" w:sz="0" w:space="0" w:color="auto"/>
        <w:bottom w:val="none" w:sz="0" w:space="0" w:color="auto"/>
        <w:right w:val="none" w:sz="0" w:space="0" w:color="auto"/>
      </w:divBdr>
    </w:div>
    <w:div w:id="299727004">
      <w:bodyDiv w:val="1"/>
      <w:marLeft w:val="0"/>
      <w:marRight w:val="0"/>
      <w:marTop w:val="0"/>
      <w:marBottom w:val="0"/>
      <w:divBdr>
        <w:top w:val="none" w:sz="0" w:space="0" w:color="auto"/>
        <w:left w:val="none" w:sz="0" w:space="0" w:color="auto"/>
        <w:bottom w:val="none" w:sz="0" w:space="0" w:color="auto"/>
        <w:right w:val="none" w:sz="0" w:space="0" w:color="auto"/>
      </w:divBdr>
    </w:div>
    <w:div w:id="301539760">
      <w:bodyDiv w:val="1"/>
      <w:marLeft w:val="0"/>
      <w:marRight w:val="0"/>
      <w:marTop w:val="0"/>
      <w:marBottom w:val="0"/>
      <w:divBdr>
        <w:top w:val="none" w:sz="0" w:space="0" w:color="auto"/>
        <w:left w:val="none" w:sz="0" w:space="0" w:color="auto"/>
        <w:bottom w:val="none" w:sz="0" w:space="0" w:color="auto"/>
        <w:right w:val="none" w:sz="0" w:space="0" w:color="auto"/>
      </w:divBdr>
    </w:div>
    <w:div w:id="302124315">
      <w:bodyDiv w:val="1"/>
      <w:marLeft w:val="0"/>
      <w:marRight w:val="0"/>
      <w:marTop w:val="0"/>
      <w:marBottom w:val="0"/>
      <w:divBdr>
        <w:top w:val="none" w:sz="0" w:space="0" w:color="auto"/>
        <w:left w:val="none" w:sz="0" w:space="0" w:color="auto"/>
        <w:bottom w:val="none" w:sz="0" w:space="0" w:color="auto"/>
        <w:right w:val="none" w:sz="0" w:space="0" w:color="auto"/>
      </w:divBdr>
    </w:div>
    <w:div w:id="303194003">
      <w:bodyDiv w:val="1"/>
      <w:marLeft w:val="0"/>
      <w:marRight w:val="0"/>
      <w:marTop w:val="0"/>
      <w:marBottom w:val="0"/>
      <w:divBdr>
        <w:top w:val="none" w:sz="0" w:space="0" w:color="auto"/>
        <w:left w:val="none" w:sz="0" w:space="0" w:color="auto"/>
        <w:bottom w:val="none" w:sz="0" w:space="0" w:color="auto"/>
        <w:right w:val="none" w:sz="0" w:space="0" w:color="auto"/>
      </w:divBdr>
    </w:div>
    <w:div w:id="304167970">
      <w:bodyDiv w:val="1"/>
      <w:marLeft w:val="0"/>
      <w:marRight w:val="0"/>
      <w:marTop w:val="0"/>
      <w:marBottom w:val="0"/>
      <w:divBdr>
        <w:top w:val="none" w:sz="0" w:space="0" w:color="auto"/>
        <w:left w:val="none" w:sz="0" w:space="0" w:color="auto"/>
        <w:bottom w:val="none" w:sz="0" w:space="0" w:color="auto"/>
        <w:right w:val="none" w:sz="0" w:space="0" w:color="auto"/>
      </w:divBdr>
    </w:div>
    <w:div w:id="305746985">
      <w:bodyDiv w:val="1"/>
      <w:marLeft w:val="0"/>
      <w:marRight w:val="0"/>
      <w:marTop w:val="0"/>
      <w:marBottom w:val="0"/>
      <w:divBdr>
        <w:top w:val="none" w:sz="0" w:space="0" w:color="auto"/>
        <w:left w:val="none" w:sz="0" w:space="0" w:color="auto"/>
        <w:bottom w:val="none" w:sz="0" w:space="0" w:color="auto"/>
        <w:right w:val="none" w:sz="0" w:space="0" w:color="auto"/>
      </w:divBdr>
    </w:div>
    <w:div w:id="308553697">
      <w:bodyDiv w:val="1"/>
      <w:marLeft w:val="0"/>
      <w:marRight w:val="0"/>
      <w:marTop w:val="0"/>
      <w:marBottom w:val="0"/>
      <w:divBdr>
        <w:top w:val="none" w:sz="0" w:space="0" w:color="auto"/>
        <w:left w:val="none" w:sz="0" w:space="0" w:color="auto"/>
        <w:bottom w:val="none" w:sz="0" w:space="0" w:color="auto"/>
        <w:right w:val="none" w:sz="0" w:space="0" w:color="auto"/>
      </w:divBdr>
    </w:div>
    <w:div w:id="310064811">
      <w:bodyDiv w:val="1"/>
      <w:marLeft w:val="0"/>
      <w:marRight w:val="0"/>
      <w:marTop w:val="0"/>
      <w:marBottom w:val="0"/>
      <w:divBdr>
        <w:top w:val="none" w:sz="0" w:space="0" w:color="auto"/>
        <w:left w:val="none" w:sz="0" w:space="0" w:color="auto"/>
        <w:bottom w:val="none" w:sz="0" w:space="0" w:color="auto"/>
        <w:right w:val="none" w:sz="0" w:space="0" w:color="auto"/>
      </w:divBdr>
    </w:div>
    <w:div w:id="315031921">
      <w:bodyDiv w:val="1"/>
      <w:marLeft w:val="0"/>
      <w:marRight w:val="0"/>
      <w:marTop w:val="0"/>
      <w:marBottom w:val="0"/>
      <w:divBdr>
        <w:top w:val="none" w:sz="0" w:space="0" w:color="auto"/>
        <w:left w:val="none" w:sz="0" w:space="0" w:color="auto"/>
        <w:bottom w:val="none" w:sz="0" w:space="0" w:color="auto"/>
        <w:right w:val="none" w:sz="0" w:space="0" w:color="auto"/>
      </w:divBdr>
    </w:div>
    <w:div w:id="324169564">
      <w:bodyDiv w:val="1"/>
      <w:marLeft w:val="0"/>
      <w:marRight w:val="0"/>
      <w:marTop w:val="0"/>
      <w:marBottom w:val="0"/>
      <w:divBdr>
        <w:top w:val="none" w:sz="0" w:space="0" w:color="auto"/>
        <w:left w:val="none" w:sz="0" w:space="0" w:color="auto"/>
        <w:bottom w:val="none" w:sz="0" w:space="0" w:color="auto"/>
        <w:right w:val="none" w:sz="0" w:space="0" w:color="auto"/>
      </w:divBdr>
    </w:div>
    <w:div w:id="332492845">
      <w:bodyDiv w:val="1"/>
      <w:marLeft w:val="0"/>
      <w:marRight w:val="0"/>
      <w:marTop w:val="0"/>
      <w:marBottom w:val="0"/>
      <w:divBdr>
        <w:top w:val="none" w:sz="0" w:space="0" w:color="auto"/>
        <w:left w:val="none" w:sz="0" w:space="0" w:color="auto"/>
        <w:bottom w:val="none" w:sz="0" w:space="0" w:color="auto"/>
        <w:right w:val="none" w:sz="0" w:space="0" w:color="auto"/>
      </w:divBdr>
    </w:div>
    <w:div w:id="333531510">
      <w:bodyDiv w:val="1"/>
      <w:marLeft w:val="0"/>
      <w:marRight w:val="0"/>
      <w:marTop w:val="0"/>
      <w:marBottom w:val="0"/>
      <w:divBdr>
        <w:top w:val="none" w:sz="0" w:space="0" w:color="auto"/>
        <w:left w:val="none" w:sz="0" w:space="0" w:color="auto"/>
        <w:bottom w:val="none" w:sz="0" w:space="0" w:color="auto"/>
        <w:right w:val="none" w:sz="0" w:space="0" w:color="auto"/>
      </w:divBdr>
    </w:div>
    <w:div w:id="344796007">
      <w:bodyDiv w:val="1"/>
      <w:marLeft w:val="0"/>
      <w:marRight w:val="0"/>
      <w:marTop w:val="0"/>
      <w:marBottom w:val="0"/>
      <w:divBdr>
        <w:top w:val="none" w:sz="0" w:space="0" w:color="auto"/>
        <w:left w:val="none" w:sz="0" w:space="0" w:color="auto"/>
        <w:bottom w:val="none" w:sz="0" w:space="0" w:color="auto"/>
        <w:right w:val="none" w:sz="0" w:space="0" w:color="auto"/>
      </w:divBdr>
    </w:div>
    <w:div w:id="348021102">
      <w:bodyDiv w:val="1"/>
      <w:marLeft w:val="0"/>
      <w:marRight w:val="0"/>
      <w:marTop w:val="0"/>
      <w:marBottom w:val="0"/>
      <w:divBdr>
        <w:top w:val="none" w:sz="0" w:space="0" w:color="auto"/>
        <w:left w:val="none" w:sz="0" w:space="0" w:color="auto"/>
        <w:bottom w:val="none" w:sz="0" w:space="0" w:color="auto"/>
        <w:right w:val="none" w:sz="0" w:space="0" w:color="auto"/>
      </w:divBdr>
    </w:div>
    <w:div w:id="352998167">
      <w:bodyDiv w:val="1"/>
      <w:marLeft w:val="0"/>
      <w:marRight w:val="0"/>
      <w:marTop w:val="0"/>
      <w:marBottom w:val="0"/>
      <w:divBdr>
        <w:top w:val="none" w:sz="0" w:space="0" w:color="auto"/>
        <w:left w:val="none" w:sz="0" w:space="0" w:color="auto"/>
        <w:bottom w:val="none" w:sz="0" w:space="0" w:color="auto"/>
        <w:right w:val="none" w:sz="0" w:space="0" w:color="auto"/>
      </w:divBdr>
    </w:div>
    <w:div w:id="353239114">
      <w:bodyDiv w:val="1"/>
      <w:marLeft w:val="0"/>
      <w:marRight w:val="0"/>
      <w:marTop w:val="0"/>
      <w:marBottom w:val="0"/>
      <w:divBdr>
        <w:top w:val="none" w:sz="0" w:space="0" w:color="auto"/>
        <w:left w:val="none" w:sz="0" w:space="0" w:color="auto"/>
        <w:bottom w:val="none" w:sz="0" w:space="0" w:color="auto"/>
        <w:right w:val="none" w:sz="0" w:space="0" w:color="auto"/>
      </w:divBdr>
    </w:div>
    <w:div w:id="357975696">
      <w:bodyDiv w:val="1"/>
      <w:marLeft w:val="0"/>
      <w:marRight w:val="0"/>
      <w:marTop w:val="0"/>
      <w:marBottom w:val="0"/>
      <w:divBdr>
        <w:top w:val="none" w:sz="0" w:space="0" w:color="auto"/>
        <w:left w:val="none" w:sz="0" w:space="0" w:color="auto"/>
        <w:bottom w:val="none" w:sz="0" w:space="0" w:color="auto"/>
        <w:right w:val="none" w:sz="0" w:space="0" w:color="auto"/>
      </w:divBdr>
    </w:div>
    <w:div w:id="358433269">
      <w:bodyDiv w:val="1"/>
      <w:marLeft w:val="0"/>
      <w:marRight w:val="0"/>
      <w:marTop w:val="0"/>
      <w:marBottom w:val="0"/>
      <w:divBdr>
        <w:top w:val="none" w:sz="0" w:space="0" w:color="auto"/>
        <w:left w:val="none" w:sz="0" w:space="0" w:color="auto"/>
        <w:bottom w:val="none" w:sz="0" w:space="0" w:color="auto"/>
        <w:right w:val="none" w:sz="0" w:space="0" w:color="auto"/>
      </w:divBdr>
    </w:div>
    <w:div w:id="363797304">
      <w:bodyDiv w:val="1"/>
      <w:marLeft w:val="0"/>
      <w:marRight w:val="0"/>
      <w:marTop w:val="0"/>
      <w:marBottom w:val="0"/>
      <w:divBdr>
        <w:top w:val="none" w:sz="0" w:space="0" w:color="auto"/>
        <w:left w:val="none" w:sz="0" w:space="0" w:color="auto"/>
        <w:bottom w:val="none" w:sz="0" w:space="0" w:color="auto"/>
        <w:right w:val="none" w:sz="0" w:space="0" w:color="auto"/>
      </w:divBdr>
    </w:div>
    <w:div w:id="375667276">
      <w:bodyDiv w:val="1"/>
      <w:marLeft w:val="0"/>
      <w:marRight w:val="0"/>
      <w:marTop w:val="0"/>
      <w:marBottom w:val="0"/>
      <w:divBdr>
        <w:top w:val="none" w:sz="0" w:space="0" w:color="auto"/>
        <w:left w:val="none" w:sz="0" w:space="0" w:color="auto"/>
        <w:bottom w:val="none" w:sz="0" w:space="0" w:color="auto"/>
        <w:right w:val="none" w:sz="0" w:space="0" w:color="auto"/>
      </w:divBdr>
    </w:div>
    <w:div w:id="377750870">
      <w:bodyDiv w:val="1"/>
      <w:marLeft w:val="0"/>
      <w:marRight w:val="0"/>
      <w:marTop w:val="0"/>
      <w:marBottom w:val="0"/>
      <w:divBdr>
        <w:top w:val="none" w:sz="0" w:space="0" w:color="auto"/>
        <w:left w:val="none" w:sz="0" w:space="0" w:color="auto"/>
        <w:bottom w:val="none" w:sz="0" w:space="0" w:color="auto"/>
        <w:right w:val="none" w:sz="0" w:space="0" w:color="auto"/>
      </w:divBdr>
    </w:div>
    <w:div w:id="379092883">
      <w:bodyDiv w:val="1"/>
      <w:marLeft w:val="0"/>
      <w:marRight w:val="0"/>
      <w:marTop w:val="0"/>
      <w:marBottom w:val="0"/>
      <w:divBdr>
        <w:top w:val="none" w:sz="0" w:space="0" w:color="auto"/>
        <w:left w:val="none" w:sz="0" w:space="0" w:color="auto"/>
        <w:bottom w:val="none" w:sz="0" w:space="0" w:color="auto"/>
        <w:right w:val="none" w:sz="0" w:space="0" w:color="auto"/>
      </w:divBdr>
    </w:div>
    <w:div w:id="398525450">
      <w:bodyDiv w:val="1"/>
      <w:marLeft w:val="0"/>
      <w:marRight w:val="0"/>
      <w:marTop w:val="0"/>
      <w:marBottom w:val="0"/>
      <w:divBdr>
        <w:top w:val="none" w:sz="0" w:space="0" w:color="auto"/>
        <w:left w:val="none" w:sz="0" w:space="0" w:color="auto"/>
        <w:bottom w:val="none" w:sz="0" w:space="0" w:color="auto"/>
        <w:right w:val="none" w:sz="0" w:space="0" w:color="auto"/>
      </w:divBdr>
    </w:div>
    <w:div w:id="407574531">
      <w:bodyDiv w:val="1"/>
      <w:marLeft w:val="0"/>
      <w:marRight w:val="0"/>
      <w:marTop w:val="0"/>
      <w:marBottom w:val="0"/>
      <w:divBdr>
        <w:top w:val="none" w:sz="0" w:space="0" w:color="auto"/>
        <w:left w:val="none" w:sz="0" w:space="0" w:color="auto"/>
        <w:bottom w:val="none" w:sz="0" w:space="0" w:color="auto"/>
        <w:right w:val="none" w:sz="0" w:space="0" w:color="auto"/>
      </w:divBdr>
    </w:div>
    <w:div w:id="412511149">
      <w:bodyDiv w:val="1"/>
      <w:marLeft w:val="0"/>
      <w:marRight w:val="0"/>
      <w:marTop w:val="0"/>
      <w:marBottom w:val="0"/>
      <w:divBdr>
        <w:top w:val="none" w:sz="0" w:space="0" w:color="auto"/>
        <w:left w:val="none" w:sz="0" w:space="0" w:color="auto"/>
        <w:bottom w:val="none" w:sz="0" w:space="0" w:color="auto"/>
        <w:right w:val="none" w:sz="0" w:space="0" w:color="auto"/>
      </w:divBdr>
    </w:div>
    <w:div w:id="417872985">
      <w:bodyDiv w:val="1"/>
      <w:marLeft w:val="0"/>
      <w:marRight w:val="0"/>
      <w:marTop w:val="0"/>
      <w:marBottom w:val="0"/>
      <w:divBdr>
        <w:top w:val="none" w:sz="0" w:space="0" w:color="auto"/>
        <w:left w:val="none" w:sz="0" w:space="0" w:color="auto"/>
        <w:bottom w:val="none" w:sz="0" w:space="0" w:color="auto"/>
        <w:right w:val="none" w:sz="0" w:space="0" w:color="auto"/>
      </w:divBdr>
    </w:div>
    <w:div w:id="419451506">
      <w:bodyDiv w:val="1"/>
      <w:marLeft w:val="0"/>
      <w:marRight w:val="0"/>
      <w:marTop w:val="0"/>
      <w:marBottom w:val="0"/>
      <w:divBdr>
        <w:top w:val="none" w:sz="0" w:space="0" w:color="auto"/>
        <w:left w:val="none" w:sz="0" w:space="0" w:color="auto"/>
        <w:bottom w:val="none" w:sz="0" w:space="0" w:color="auto"/>
        <w:right w:val="none" w:sz="0" w:space="0" w:color="auto"/>
      </w:divBdr>
    </w:div>
    <w:div w:id="421225227">
      <w:bodyDiv w:val="1"/>
      <w:marLeft w:val="0"/>
      <w:marRight w:val="0"/>
      <w:marTop w:val="0"/>
      <w:marBottom w:val="0"/>
      <w:divBdr>
        <w:top w:val="none" w:sz="0" w:space="0" w:color="auto"/>
        <w:left w:val="none" w:sz="0" w:space="0" w:color="auto"/>
        <w:bottom w:val="none" w:sz="0" w:space="0" w:color="auto"/>
        <w:right w:val="none" w:sz="0" w:space="0" w:color="auto"/>
      </w:divBdr>
    </w:div>
    <w:div w:id="421528895">
      <w:bodyDiv w:val="1"/>
      <w:marLeft w:val="0"/>
      <w:marRight w:val="0"/>
      <w:marTop w:val="0"/>
      <w:marBottom w:val="0"/>
      <w:divBdr>
        <w:top w:val="none" w:sz="0" w:space="0" w:color="auto"/>
        <w:left w:val="none" w:sz="0" w:space="0" w:color="auto"/>
        <w:bottom w:val="none" w:sz="0" w:space="0" w:color="auto"/>
        <w:right w:val="none" w:sz="0" w:space="0" w:color="auto"/>
      </w:divBdr>
    </w:div>
    <w:div w:id="422386547">
      <w:bodyDiv w:val="1"/>
      <w:marLeft w:val="0"/>
      <w:marRight w:val="0"/>
      <w:marTop w:val="0"/>
      <w:marBottom w:val="0"/>
      <w:divBdr>
        <w:top w:val="none" w:sz="0" w:space="0" w:color="auto"/>
        <w:left w:val="none" w:sz="0" w:space="0" w:color="auto"/>
        <w:bottom w:val="none" w:sz="0" w:space="0" w:color="auto"/>
        <w:right w:val="none" w:sz="0" w:space="0" w:color="auto"/>
      </w:divBdr>
    </w:div>
    <w:div w:id="425273745">
      <w:bodyDiv w:val="1"/>
      <w:marLeft w:val="0"/>
      <w:marRight w:val="0"/>
      <w:marTop w:val="0"/>
      <w:marBottom w:val="0"/>
      <w:divBdr>
        <w:top w:val="none" w:sz="0" w:space="0" w:color="auto"/>
        <w:left w:val="none" w:sz="0" w:space="0" w:color="auto"/>
        <w:bottom w:val="none" w:sz="0" w:space="0" w:color="auto"/>
        <w:right w:val="none" w:sz="0" w:space="0" w:color="auto"/>
      </w:divBdr>
    </w:div>
    <w:div w:id="426393273">
      <w:bodyDiv w:val="1"/>
      <w:marLeft w:val="0"/>
      <w:marRight w:val="0"/>
      <w:marTop w:val="0"/>
      <w:marBottom w:val="0"/>
      <w:divBdr>
        <w:top w:val="none" w:sz="0" w:space="0" w:color="auto"/>
        <w:left w:val="none" w:sz="0" w:space="0" w:color="auto"/>
        <w:bottom w:val="none" w:sz="0" w:space="0" w:color="auto"/>
        <w:right w:val="none" w:sz="0" w:space="0" w:color="auto"/>
      </w:divBdr>
    </w:div>
    <w:div w:id="428044807">
      <w:bodyDiv w:val="1"/>
      <w:marLeft w:val="0"/>
      <w:marRight w:val="0"/>
      <w:marTop w:val="0"/>
      <w:marBottom w:val="0"/>
      <w:divBdr>
        <w:top w:val="none" w:sz="0" w:space="0" w:color="auto"/>
        <w:left w:val="none" w:sz="0" w:space="0" w:color="auto"/>
        <w:bottom w:val="none" w:sz="0" w:space="0" w:color="auto"/>
        <w:right w:val="none" w:sz="0" w:space="0" w:color="auto"/>
      </w:divBdr>
    </w:div>
    <w:div w:id="430470039">
      <w:bodyDiv w:val="1"/>
      <w:marLeft w:val="0"/>
      <w:marRight w:val="0"/>
      <w:marTop w:val="0"/>
      <w:marBottom w:val="0"/>
      <w:divBdr>
        <w:top w:val="none" w:sz="0" w:space="0" w:color="auto"/>
        <w:left w:val="none" w:sz="0" w:space="0" w:color="auto"/>
        <w:bottom w:val="none" w:sz="0" w:space="0" w:color="auto"/>
        <w:right w:val="none" w:sz="0" w:space="0" w:color="auto"/>
      </w:divBdr>
    </w:div>
    <w:div w:id="444077085">
      <w:bodyDiv w:val="1"/>
      <w:marLeft w:val="0"/>
      <w:marRight w:val="0"/>
      <w:marTop w:val="0"/>
      <w:marBottom w:val="0"/>
      <w:divBdr>
        <w:top w:val="none" w:sz="0" w:space="0" w:color="auto"/>
        <w:left w:val="none" w:sz="0" w:space="0" w:color="auto"/>
        <w:bottom w:val="none" w:sz="0" w:space="0" w:color="auto"/>
        <w:right w:val="none" w:sz="0" w:space="0" w:color="auto"/>
      </w:divBdr>
    </w:div>
    <w:div w:id="446969585">
      <w:bodyDiv w:val="1"/>
      <w:marLeft w:val="0"/>
      <w:marRight w:val="0"/>
      <w:marTop w:val="0"/>
      <w:marBottom w:val="0"/>
      <w:divBdr>
        <w:top w:val="none" w:sz="0" w:space="0" w:color="auto"/>
        <w:left w:val="none" w:sz="0" w:space="0" w:color="auto"/>
        <w:bottom w:val="none" w:sz="0" w:space="0" w:color="auto"/>
        <w:right w:val="none" w:sz="0" w:space="0" w:color="auto"/>
      </w:divBdr>
    </w:div>
    <w:div w:id="461197951">
      <w:bodyDiv w:val="1"/>
      <w:marLeft w:val="0"/>
      <w:marRight w:val="0"/>
      <w:marTop w:val="0"/>
      <w:marBottom w:val="0"/>
      <w:divBdr>
        <w:top w:val="none" w:sz="0" w:space="0" w:color="auto"/>
        <w:left w:val="none" w:sz="0" w:space="0" w:color="auto"/>
        <w:bottom w:val="none" w:sz="0" w:space="0" w:color="auto"/>
        <w:right w:val="none" w:sz="0" w:space="0" w:color="auto"/>
      </w:divBdr>
    </w:div>
    <w:div w:id="471140204">
      <w:bodyDiv w:val="1"/>
      <w:marLeft w:val="0"/>
      <w:marRight w:val="0"/>
      <w:marTop w:val="0"/>
      <w:marBottom w:val="0"/>
      <w:divBdr>
        <w:top w:val="none" w:sz="0" w:space="0" w:color="auto"/>
        <w:left w:val="none" w:sz="0" w:space="0" w:color="auto"/>
        <w:bottom w:val="none" w:sz="0" w:space="0" w:color="auto"/>
        <w:right w:val="none" w:sz="0" w:space="0" w:color="auto"/>
      </w:divBdr>
    </w:div>
    <w:div w:id="473061686">
      <w:bodyDiv w:val="1"/>
      <w:marLeft w:val="0"/>
      <w:marRight w:val="0"/>
      <w:marTop w:val="0"/>
      <w:marBottom w:val="0"/>
      <w:divBdr>
        <w:top w:val="none" w:sz="0" w:space="0" w:color="auto"/>
        <w:left w:val="none" w:sz="0" w:space="0" w:color="auto"/>
        <w:bottom w:val="none" w:sz="0" w:space="0" w:color="auto"/>
        <w:right w:val="none" w:sz="0" w:space="0" w:color="auto"/>
      </w:divBdr>
    </w:div>
    <w:div w:id="473106541">
      <w:bodyDiv w:val="1"/>
      <w:marLeft w:val="0"/>
      <w:marRight w:val="0"/>
      <w:marTop w:val="0"/>
      <w:marBottom w:val="0"/>
      <w:divBdr>
        <w:top w:val="none" w:sz="0" w:space="0" w:color="auto"/>
        <w:left w:val="none" w:sz="0" w:space="0" w:color="auto"/>
        <w:bottom w:val="none" w:sz="0" w:space="0" w:color="auto"/>
        <w:right w:val="none" w:sz="0" w:space="0" w:color="auto"/>
      </w:divBdr>
    </w:div>
    <w:div w:id="477039847">
      <w:bodyDiv w:val="1"/>
      <w:marLeft w:val="0"/>
      <w:marRight w:val="0"/>
      <w:marTop w:val="0"/>
      <w:marBottom w:val="0"/>
      <w:divBdr>
        <w:top w:val="none" w:sz="0" w:space="0" w:color="auto"/>
        <w:left w:val="none" w:sz="0" w:space="0" w:color="auto"/>
        <w:bottom w:val="none" w:sz="0" w:space="0" w:color="auto"/>
        <w:right w:val="none" w:sz="0" w:space="0" w:color="auto"/>
      </w:divBdr>
    </w:div>
    <w:div w:id="489912074">
      <w:bodyDiv w:val="1"/>
      <w:marLeft w:val="0"/>
      <w:marRight w:val="0"/>
      <w:marTop w:val="0"/>
      <w:marBottom w:val="0"/>
      <w:divBdr>
        <w:top w:val="none" w:sz="0" w:space="0" w:color="auto"/>
        <w:left w:val="none" w:sz="0" w:space="0" w:color="auto"/>
        <w:bottom w:val="none" w:sz="0" w:space="0" w:color="auto"/>
        <w:right w:val="none" w:sz="0" w:space="0" w:color="auto"/>
      </w:divBdr>
    </w:div>
    <w:div w:id="493885620">
      <w:bodyDiv w:val="1"/>
      <w:marLeft w:val="0"/>
      <w:marRight w:val="0"/>
      <w:marTop w:val="0"/>
      <w:marBottom w:val="0"/>
      <w:divBdr>
        <w:top w:val="none" w:sz="0" w:space="0" w:color="auto"/>
        <w:left w:val="none" w:sz="0" w:space="0" w:color="auto"/>
        <w:bottom w:val="none" w:sz="0" w:space="0" w:color="auto"/>
        <w:right w:val="none" w:sz="0" w:space="0" w:color="auto"/>
      </w:divBdr>
    </w:div>
    <w:div w:id="508643151">
      <w:bodyDiv w:val="1"/>
      <w:marLeft w:val="0"/>
      <w:marRight w:val="0"/>
      <w:marTop w:val="0"/>
      <w:marBottom w:val="0"/>
      <w:divBdr>
        <w:top w:val="none" w:sz="0" w:space="0" w:color="auto"/>
        <w:left w:val="none" w:sz="0" w:space="0" w:color="auto"/>
        <w:bottom w:val="none" w:sz="0" w:space="0" w:color="auto"/>
        <w:right w:val="none" w:sz="0" w:space="0" w:color="auto"/>
      </w:divBdr>
    </w:div>
    <w:div w:id="518667974">
      <w:bodyDiv w:val="1"/>
      <w:marLeft w:val="0"/>
      <w:marRight w:val="0"/>
      <w:marTop w:val="0"/>
      <w:marBottom w:val="0"/>
      <w:divBdr>
        <w:top w:val="none" w:sz="0" w:space="0" w:color="auto"/>
        <w:left w:val="none" w:sz="0" w:space="0" w:color="auto"/>
        <w:bottom w:val="none" w:sz="0" w:space="0" w:color="auto"/>
        <w:right w:val="none" w:sz="0" w:space="0" w:color="auto"/>
      </w:divBdr>
    </w:div>
    <w:div w:id="521944746">
      <w:bodyDiv w:val="1"/>
      <w:marLeft w:val="0"/>
      <w:marRight w:val="0"/>
      <w:marTop w:val="0"/>
      <w:marBottom w:val="0"/>
      <w:divBdr>
        <w:top w:val="none" w:sz="0" w:space="0" w:color="auto"/>
        <w:left w:val="none" w:sz="0" w:space="0" w:color="auto"/>
        <w:bottom w:val="none" w:sz="0" w:space="0" w:color="auto"/>
        <w:right w:val="none" w:sz="0" w:space="0" w:color="auto"/>
      </w:divBdr>
    </w:div>
    <w:div w:id="522859810">
      <w:bodyDiv w:val="1"/>
      <w:marLeft w:val="0"/>
      <w:marRight w:val="0"/>
      <w:marTop w:val="0"/>
      <w:marBottom w:val="0"/>
      <w:divBdr>
        <w:top w:val="none" w:sz="0" w:space="0" w:color="auto"/>
        <w:left w:val="none" w:sz="0" w:space="0" w:color="auto"/>
        <w:bottom w:val="none" w:sz="0" w:space="0" w:color="auto"/>
        <w:right w:val="none" w:sz="0" w:space="0" w:color="auto"/>
      </w:divBdr>
    </w:div>
    <w:div w:id="523783132">
      <w:bodyDiv w:val="1"/>
      <w:marLeft w:val="0"/>
      <w:marRight w:val="0"/>
      <w:marTop w:val="0"/>
      <w:marBottom w:val="0"/>
      <w:divBdr>
        <w:top w:val="none" w:sz="0" w:space="0" w:color="auto"/>
        <w:left w:val="none" w:sz="0" w:space="0" w:color="auto"/>
        <w:bottom w:val="none" w:sz="0" w:space="0" w:color="auto"/>
        <w:right w:val="none" w:sz="0" w:space="0" w:color="auto"/>
      </w:divBdr>
    </w:div>
    <w:div w:id="526531485">
      <w:bodyDiv w:val="1"/>
      <w:marLeft w:val="0"/>
      <w:marRight w:val="0"/>
      <w:marTop w:val="0"/>
      <w:marBottom w:val="0"/>
      <w:divBdr>
        <w:top w:val="none" w:sz="0" w:space="0" w:color="auto"/>
        <w:left w:val="none" w:sz="0" w:space="0" w:color="auto"/>
        <w:bottom w:val="none" w:sz="0" w:space="0" w:color="auto"/>
        <w:right w:val="none" w:sz="0" w:space="0" w:color="auto"/>
      </w:divBdr>
    </w:div>
    <w:div w:id="526724038">
      <w:bodyDiv w:val="1"/>
      <w:marLeft w:val="0"/>
      <w:marRight w:val="0"/>
      <w:marTop w:val="0"/>
      <w:marBottom w:val="0"/>
      <w:divBdr>
        <w:top w:val="none" w:sz="0" w:space="0" w:color="auto"/>
        <w:left w:val="none" w:sz="0" w:space="0" w:color="auto"/>
        <w:bottom w:val="none" w:sz="0" w:space="0" w:color="auto"/>
        <w:right w:val="none" w:sz="0" w:space="0" w:color="auto"/>
      </w:divBdr>
    </w:div>
    <w:div w:id="539055762">
      <w:bodyDiv w:val="1"/>
      <w:marLeft w:val="0"/>
      <w:marRight w:val="0"/>
      <w:marTop w:val="0"/>
      <w:marBottom w:val="0"/>
      <w:divBdr>
        <w:top w:val="none" w:sz="0" w:space="0" w:color="auto"/>
        <w:left w:val="none" w:sz="0" w:space="0" w:color="auto"/>
        <w:bottom w:val="none" w:sz="0" w:space="0" w:color="auto"/>
        <w:right w:val="none" w:sz="0" w:space="0" w:color="auto"/>
      </w:divBdr>
    </w:div>
    <w:div w:id="539634976">
      <w:bodyDiv w:val="1"/>
      <w:marLeft w:val="0"/>
      <w:marRight w:val="0"/>
      <w:marTop w:val="0"/>
      <w:marBottom w:val="0"/>
      <w:divBdr>
        <w:top w:val="none" w:sz="0" w:space="0" w:color="auto"/>
        <w:left w:val="none" w:sz="0" w:space="0" w:color="auto"/>
        <w:bottom w:val="none" w:sz="0" w:space="0" w:color="auto"/>
        <w:right w:val="none" w:sz="0" w:space="0" w:color="auto"/>
      </w:divBdr>
    </w:div>
    <w:div w:id="541868032">
      <w:bodyDiv w:val="1"/>
      <w:marLeft w:val="0"/>
      <w:marRight w:val="0"/>
      <w:marTop w:val="0"/>
      <w:marBottom w:val="0"/>
      <w:divBdr>
        <w:top w:val="none" w:sz="0" w:space="0" w:color="auto"/>
        <w:left w:val="none" w:sz="0" w:space="0" w:color="auto"/>
        <w:bottom w:val="none" w:sz="0" w:space="0" w:color="auto"/>
        <w:right w:val="none" w:sz="0" w:space="0" w:color="auto"/>
      </w:divBdr>
    </w:div>
    <w:div w:id="541945980">
      <w:bodyDiv w:val="1"/>
      <w:marLeft w:val="0"/>
      <w:marRight w:val="0"/>
      <w:marTop w:val="0"/>
      <w:marBottom w:val="0"/>
      <w:divBdr>
        <w:top w:val="none" w:sz="0" w:space="0" w:color="auto"/>
        <w:left w:val="none" w:sz="0" w:space="0" w:color="auto"/>
        <w:bottom w:val="none" w:sz="0" w:space="0" w:color="auto"/>
        <w:right w:val="none" w:sz="0" w:space="0" w:color="auto"/>
      </w:divBdr>
    </w:div>
    <w:div w:id="543101380">
      <w:bodyDiv w:val="1"/>
      <w:marLeft w:val="0"/>
      <w:marRight w:val="0"/>
      <w:marTop w:val="0"/>
      <w:marBottom w:val="0"/>
      <w:divBdr>
        <w:top w:val="none" w:sz="0" w:space="0" w:color="auto"/>
        <w:left w:val="none" w:sz="0" w:space="0" w:color="auto"/>
        <w:bottom w:val="none" w:sz="0" w:space="0" w:color="auto"/>
        <w:right w:val="none" w:sz="0" w:space="0" w:color="auto"/>
      </w:divBdr>
    </w:div>
    <w:div w:id="543173935">
      <w:bodyDiv w:val="1"/>
      <w:marLeft w:val="0"/>
      <w:marRight w:val="0"/>
      <w:marTop w:val="0"/>
      <w:marBottom w:val="0"/>
      <w:divBdr>
        <w:top w:val="none" w:sz="0" w:space="0" w:color="auto"/>
        <w:left w:val="none" w:sz="0" w:space="0" w:color="auto"/>
        <w:bottom w:val="none" w:sz="0" w:space="0" w:color="auto"/>
        <w:right w:val="none" w:sz="0" w:space="0" w:color="auto"/>
      </w:divBdr>
    </w:div>
    <w:div w:id="566769937">
      <w:bodyDiv w:val="1"/>
      <w:marLeft w:val="0"/>
      <w:marRight w:val="0"/>
      <w:marTop w:val="0"/>
      <w:marBottom w:val="0"/>
      <w:divBdr>
        <w:top w:val="none" w:sz="0" w:space="0" w:color="auto"/>
        <w:left w:val="none" w:sz="0" w:space="0" w:color="auto"/>
        <w:bottom w:val="none" w:sz="0" w:space="0" w:color="auto"/>
        <w:right w:val="none" w:sz="0" w:space="0" w:color="auto"/>
      </w:divBdr>
    </w:div>
    <w:div w:id="576132567">
      <w:bodyDiv w:val="1"/>
      <w:marLeft w:val="0"/>
      <w:marRight w:val="0"/>
      <w:marTop w:val="0"/>
      <w:marBottom w:val="0"/>
      <w:divBdr>
        <w:top w:val="none" w:sz="0" w:space="0" w:color="auto"/>
        <w:left w:val="none" w:sz="0" w:space="0" w:color="auto"/>
        <w:bottom w:val="none" w:sz="0" w:space="0" w:color="auto"/>
        <w:right w:val="none" w:sz="0" w:space="0" w:color="auto"/>
      </w:divBdr>
    </w:div>
    <w:div w:id="579408558">
      <w:bodyDiv w:val="1"/>
      <w:marLeft w:val="0"/>
      <w:marRight w:val="0"/>
      <w:marTop w:val="0"/>
      <w:marBottom w:val="0"/>
      <w:divBdr>
        <w:top w:val="none" w:sz="0" w:space="0" w:color="auto"/>
        <w:left w:val="none" w:sz="0" w:space="0" w:color="auto"/>
        <w:bottom w:val="none" w:sz="0" w:space="0" w:color="auto"/>
        <w:right w:val="none" w:sz="0" w:space="0" w:color="auto"/>
      </w:divBdr>
    </w:div>
    <w:div w:id="580063884">
      <w:bodyDiv w:val="1"/>
      <w:marLeft w:val="0"/>
      <w:marRight w:val="0"/>
      <w:marTop w:val="0"/>
      <w:marBottom w:val="0"/>
      <w:divBdr>
        <w:top w:val="none" w:sz="0" w:space="0" w:color="auto"/>
        <w:left w:val="none" w:sz="0" w:space="0" w:color="auto"/>
        <w:bottom w:val="none" w:sz="0" w:space="0" w:color="auto"/>
        <w:right w:val="none" w:sz="0" w:space="0" w:color="auto"/>
      </w:divBdr>
    </w:div>
    <w:div w:id="582301212">
      <w:bodyDiv w:val="1"/>
      <w:marLeft w:val="0"/>
      <w:marRight w:val="0"/>
      <w:marTop w:val="0"/>
      <w:marBottom w:val="0"/>
      <w:divBdr>
        <w:top w:val="none" w:sz="0" w:space="0" w:color="auto"/>
        <w:left w:val="none" w:sz="0" w:space="0" w:color="auto"/>
        <w:bottom w:val="none" w:sz="0" w:space="0" w:color="auto"/>
        <w:right w:val="none" w:sz="0" w:space="0" w:color="auto"/>
      </w:divBdr>
    </w:div>
    <w:div w:id="589658740">
      <w:bodyDiv w:val="1"/>
      <w:marLeft w:val="0"/>
      <w:marRight w:val="0"/>
      <w:marTop w:val="0"/>
      <w:marBottom w:val="0"/>
      <w:divBdr>
        <w:top w:val="none" w:sz="0" w:space="0" w:color="auto"/>
        <w:left w:val="none" w:sz="0" w:space="0" w:color="auto"/>
        <w:bottom w:val="none" w:sz="0" w:space="0" w:color="auto"/>
        <w:right w:val="none" w:sz="0" w:space="0" w:color="auto"/>
      </w:divBdr>
    </w:div>
    <w:div w:id="590890692">
      <w:bodyDiv w:val="1"/>
      <w:marLeft w:val="0"/>
      <w:marRight w:val="0"/>
      <w:marTop w:val="0"/>
      <w:marBottom w:val="0"/>
      <w:divBdr>
        <w:top w:val="none" w:sz="0" w:space="0" w:color="auto"/>
        <w:left w:val="none" w:sz="0" w:space="0" w:color="auto"/>
        <w:bottom w:val="none" w:sz="0" w:space="0" w:color="auto"/>
        <w:right w:val="none" w:sz="0" w:space="0" w:color="auto"/>
      </w:divBdr>
    </w:div>
    <w:div w:id="591160415">
      <w:bodyDiv w:val="1"/>
      <w:marLeft w:val="0"/>
      <w:marRight w:val="0"/>
      <w:marTop w:val="0"/>
      <w:marBottom w:val="0"/>
      <w:divBdr>
        <w:top w:val="none" w:sz="0" w:space="0" w:color="auto"/>
        <w:left w:val="none" w:sz="0" w:space="0" w:color="auto"/>
        <w:bottom w:val="none" w:sz="0" w:space="0" w:color="auto"/>
        <w:right w:val="none" w:sz="0" w:space="0" w:color="auto"/>
      </w:divBdr>
    </w:div>
    <w:div w:id="591360958">
      <w:bodyDiv w:val="1"/>
      <w:marLeft w:val="0"/>
      <w:marRight w:val="0"/>
      <w:marTop w:val="0"/>
      <w:marBottom w:val="0"/>
      <w:divBdr>
        <w:top w:val="none" w:sz="0" w:space="0" w:color="auto"/>
        <w:left w:val="none" w:sz="0" w:space="0" w:color="auto"/>
        <w:bottom w:val="none" w:sz="0" w:space="0" w:color="auto"/>
        <w:right w:val="none" w:sz="0" w:space="0" w:color="auto"/>
      </w:divBdr>
    </w:div>
    <w:div w:id="598222181">
      <w:bodyDiv w:val="1"/>
      <w:marLeft w:val="0"/>
      <w:marRight w:val="0"/>
      <w:marTop w:val="0"/>
      <w:marBottom w:val="0"/>
      <w:divBdr>
        <w:top w:val="none" w:sz="0" w:space="0" w:color="auto"/>
        <w:left w:val="none" w:sz="0" w:space="0" w:color="auto"/>
        <w:bottom w:val="none" w:sz="0" w:space="0" w:color="auto"/>
        <w:right w:val="none" w:sz="0" w:space="0" w:color="auto"/>
      </w:divBdr>
    </w:div>
    <w:div w:id="599994022">
      <w:bodyDiv w:val="1"/>
      <w:marLeft w:val="0"/>
      <w:marRight w:val="0"/>
      <w:marTop w:val="0"/>
      <w:marBottom w:val="0"/>
      <w:divBdr>
        <w:top w:val="none" w:sz="0" w:space="0" w:color="auto"/>
        <w:left w:val="none" w:sz="0" w:space="0" w:color="auto"/>
        <w:bottom w:val="none" w:sz="0" w:space="0" w:color="auto"/>
        <w:right w:val="none" w:sz="0" w:space="0" w:color="auto"/>
      </w:divBdr>
    </w:div>
    <w:div w:id="601692815">
      <w:bodyDiv w:val="1"/>
      <w:marLeft w:val="0"/>
      <w:marRight w:val="0"/>
      <w:marTop w:val="0"/>
      <w:marBottom w:val="0"/>
      <w:divBdr>
        <w:top w:val="none" w:sz="0" w:space="0" w:color="auto"/>
        <w:left w:val="none" w:sz="0" w:space="0" w:color="auto"/>
        <w:bottom w:val="none" w:sz="0" w:space="0" w:color="auto"/>
        <w:right w:val="none" w:sz="0" w:space="0" w:color="auto"/>
      </w:divBdr>
    </w:div>
    <w:div w:id="603660267">
      <w:bodyDiv w:val="1"/>
      <w:marLeft w:val="0"/>
      <w:marRight w:val="0"/>
      <w:marTop w:val="0"/>
      <w:marBottom w:val="0"/>
      <w:divBdr>
        <w:top w:val="none" w:sz="0" w:space="0" w:color="auto"/>
        <w:left w:val="none" w:sz="0" w:space="0" w:color="auto"/>
        <w:bottom w:val="none" w:sz="0" w:space="0" w:color="auto"/>
        <w:right w:val="none" w:sz="0" w:space="0" w:color="auto"/>
      </w:divBdr>
    </w:div>
    <w:div w:id="603733476">
      <w:bodyDiv w:val="1"/>
      <w:marLeft w:val="0"/>
      <w:marRight w:val="0"/>
      <w:marTop w:val="0"/>
      <w:marBottom w:val="0"/>
      <w:divBdr>
        <w:top w:val="none" w:sz="0" w:space="0" w:color="auto"/>
        <w:left w:val="none" w:sz="0" w:space="0" w:color="auto"/>
        <w:bottom w:val="none" w:sz="0" w:space="0" w:color="auto"/>
        <w:right w:val="none" w:sz="0" w:space="0" w:color="auto"/>
      </w:divBdr>
    </w:div>
    <w:div w:id="615646135">
      <w:bodyDiv w:val="1"/>
      <w:marLeft w:val="0"/>
      <w:marRight w:val="0"/>
      <w:marTop w:val="0"/>
      <w:marBottom w:val="0"/>
      <w:divBdr>
        <w:top w:val="none" w:sz="0" w:space="0" w:color="auto"/>
        <w:left w:val="none" w:sz="0" w:space="0" w:color="auto"/>
        <w:bottom w:val="none" w:sz="0" w:space="0" w:color="auto"/>
        <w:right w:val="none" w:sz="0" w:space="0" w:color="auto"/>
      </w:divBdr>
    </w:div>
    <w:div w:id="622031808">
      <w:bodyDiv w:val="1"/>
      <w:marLeft w:val="0"/>
      <w:marRight w:val="0"/>
      <w:marTop w:val="0"/>
      <w:marBottom w:val="0"/>
      <w:divBdr>
        <w:top w:val="none" w:sz="0" w:space="0" w:color="auto"/>
        <w:left w:val="none" w:sz="0" w:space="0" w:color="auto"/>
        <w:bottom w:val="none" w:sz="0" w:space="0" w:color="auto"/>
        <w:right w:val="none" w:sz="0" w:space="0" w:color="auto"/>
      </w:divBdr>
    </w:div>
    <w:div w:id="644088293">
      <w:bodyDiv w:val="1"/>
      <w:marLeft w:val="0"/>
      <w:marRight w:val="0"/>
      <w:marTop w:val="0"/>
      <w:marBottom w:val="0"/>
      <w:divBdr>
        <w:top w:val="none" w:sz="0" w:space="0" w:color="auto"/>
        <w:left w:val="none" w:sz="0" w:space="0" w:color="auto"/>
        <w:bottom w:val="none" w:sz="0" w:space="0" w:color="auto"/>
        <w:right w:val="none" w:sz="0" w:space="0" w:color="auto"/>
      </w:divBdr>
    </w:div>
    <w:div w:id="645549697">
      <w:bodyDiv w:val="1"/>
      <w:marLeft w:val="0"/>
      <w:marRight w:val="0"/>
      <w:marTop w:val="0"/>
      <w:marBottom w:val="0"/>
      <w:divBdr>
        <w:top w:val="none" w:sz="0" w:space="0" w:color="auto"/>
        <w:left w:val="none" w:sz="0" w:space="0" w:color="auto"/>
        <w:bottom w:val="none" w:sz="0" w:space="0" w:color="auto"/>
        <w:right w:val="none" w:sz="0" w:space="0" w:color="auto"/>
      </w:divBdr>
    </w:div>
    <w:div w:id="650132262">
      <w:bodyDiv w:val="1"/>
      <w:marLeft w:val="0"/>
      <w:marRight w:val="0"/>
      <w:marTop w:val="0"/>
      <w:marBottom w:val="0"/>
      <w:divBdr>
        <w:top w:val="none" w:sz="0" w:space="0" w:color="auto"/>
        <w:left w:val="none" w:sz="0" w:space="0" w:color="auto"/>
        <w:bottom w:val="none" w:sz="0" w:space="0" w:color="auto"/>
        <w:right w:val="none" w:sz="0" w:space="0" w:color="auto"/>
      </w:divBdr>
    </w:div>
    <w:div w:id="662707423">
      <w:bodyDiv w:val="1"/>
      <w:marLeft w:val="0"/>
      <w:marRight w:val="0"/>
      <w:marTop w:val="0"/>
      <w:marBottom w:val="0"/>
      <w:divBdr>
        <w:top w:val="none" w:sz="0" w:space="0" w:color="auto"/>
        <w:left w:val="none" w:sz="0" w:space="0" w:color="auto"/>
        <w:bottom w:val="none" w:sz="0" w:space="0" w:color="auto"/>
        <w:right w:val="none" w:sz="0" w:space="0" w:color="auto"/>
      </w:divBdr>
    </w:div>
    <w:div w:id="664478648">
      <w:bodyDiv w:val="1"/>
      <w:marLeft w:val="0"/>
      <w:marRight w:val="0"/>
      <w:marTop w:val="0"/>
      <w:marBottom w:val="0"/>
      <w:divBdr>
        <w:top w:val="none" w:sz="0" w:space="0" w:color="auto"/>
        <w:left w:val="none" w:sz="0" w:space="0" w:color="auto"/>
        <w:bottom w:val="none" w:sz="0" w:space="0" w:color="auto"/>
        <w:right w:val="none" w:sz="0" w:space="0" w:color="auto"/>
      </w:divBdr>
    </w:div>
    <w:div w:id="671302950">
      <w:bodyDiv w:val="1"/>
      <w:marLeft w:val="0"/>
      <w:marRight w:val="0"/>
      <w:marTop w:val="0"/>
      <w:marBottom w:val="0"/>
      <w:divBdr>
        <w:top w:val="none" w:sz="0" w:space="0" w:color="auto"/>
        <w:left w:val="none" w:sz="0" w:space="0" w:color="auto"/>
        <w:bottom w:val="none" w:sz="0" w:space="0" w:color="auto"/>
        <w:right w:val="none" w:sz="0" w:space="0" w:color="auto"/>
      </w:divBdr>
    </w:div>
    <w:div w:id="671375731">
      <w:bodyDiv w:val="1"/>
      <w:marLeft w:val="0"/>
      <w:marRight w:val="0"/>
      <w:marTop w:val="0"/>
      <w:marBottom w:val="0"/>
      <w:divBdr>
        <w:top w:val="none" w:sz="0" w:space="0" w:color="auto"/>
        <w:left w:val="none" w:sz="0" w:space="0" w:color="auto"/>
        <w:bottom w:val="none" w:sz="0" w:space="0" w:color="auto"/>
        <w:right w:val="none" w:sz="0" w:space="0" w:color="auto"/>
      </w:divBdr>
    </w:div>
    <w:div w:id="671446289">
      <w:bodyDiv w:val="1"/>
      <w:marLeft w:val="0"/>
      <w:marRight w:val="0"/>
      <w:marTop w:val="0"/>
      <w:marBottom w:val="0"/>
      <w:divBdr>
        <w:top w:val="none" w:sz="0" w:space="0" w:color="auto"/>
        <w:left w:val="none" w:sz="0" w:space="0" w:color="auto"/>
        <w:bottom w:val="none" w:sz="0" w:space="0" w:color="auto"/>
        <w:right w:val="none" w:sz="0" w:space="0" w:color="auto"/>
      </w:divBdr>
    </w:div>
    <w:div w:id="677270879">
      <w:bodyDiv w:val="1"/>
      <w:marLeft w:val="0"/>
      <w:marRight w:val="0"/>
      <w:marTop w:val="0"/>
      <w:marBottom w:val="0"/>
      <w:divBdr>
        <w:top w:val="none" w:sz="0" w:space="0" w:color="auto"/>
        <w:left w:val="none" w:sz="0" w:space="0" w:color="auto"/>
        <w:bottom w:val="none" w:sz="0" w:space="0" w:color="auto"/>
        <w:right w:val="none" w:sz="0" w:space="0" w:color="auto"/>
      </w:divBdr>
    </w:div>
    <w:div w:id="681593743">
      <w:bodyDiv w:val="1"/>
      <w:marLeft w:val="0"/>
      <w:marRight w:val="0"/>
      <w:marTop w:val="0"/>
      <w:marBottom w:val="0"/>
      <w:divBdr>
        <w:top w:val="none" w:sz="0" w:space="0" w:color="auto"/>
        <w:left w:val="none" w:sz="0" w:space="0" w:color="auto"/>
        <w:bottom w:val="none" w:sz="0" w:space="0" w:color="auto"/>
        <w:right w:val="none" w:sz="0" w:space="0" w:color="auto"/>
      </w:divBdr>
    </w:div>
    <w:div w:id="685638138">
      <w:bodyDiv w:val="1"/>
      <w:marLeft w:val="0"/>
      <w:marRight w:val="0"/>
      <w:marTop w:val="0"/>
      <w:marBottom w:val="0"/>
      <w:divBdr>
        <w:top w:val="none" w:sz="0" w:space="0" w:color="auto"/>
        <w:left w:val="none" w:sz="0" w:space="0" w:color="auto"/>
        <w:bottom w:val="none" w:sz="0" w:space="0" w:color="auto"/>
        <w:right w:val="none" w:sz="0" w:space="0" w:color="auto"/>
      </w:divBdr>
    </w:div>
    <w:div w:id="687759985">
      <w:bodyDiv w:val="1"/>
      <w:marLeft w:val="0"/>
      <w:marRight w:val="0"/>
      <w:marTop w:val="0"/>
      <w:marBottom w:val="0"/>
      <w:divBdr>
        <w:top w:val="none" w:sz="0" w:space="0" w:color="auto"/>
        <w:left w:val="none" w:sz="0" w:space="0" w:color="auto"/>
        <w:bottom w:val="none" w:sz="0" w:space="0" w:color="auto"/>
        <w:right w:val="none" w:sz="0" w:space="0" w:color="auto"/>
      </w:divBdr>
    </w:div>
    <w:div w:id="693580137">
      <w:bodyDiv w:val="1"/>
      <w:marLeft w:val="0"/>
      <w:marRight w:val="0"/>
      <w:marTop w:val="0"/>
      <w:marBottom w:val="0"/>
      <w:divBdr>
        <w:top w:val="none" w:sz="0" w:space="0" w:color="auto"/>
        <w:left w:val="none" w:sz="0" w:space="0" w:color="auto"/>
        <w:bottom w:val="none" w:sz="0" w:space="0" w:color="auto"/>
        <w:right w:val="none" w:sz="0" w:space="0" w:color="auto"/>
      </w:divBdr>
    </w:div>
    <w:div w:id="694576380">
      <w:bodyDiv w:val="1"/>
      <w:marLeft w:val="0"/>
      <w:marRight w:val="0"/>
      <w:marTop w:val="0"/>
      <w:marBottom w:val="0"/>
      <w:divBdr>
        <w:top w:val="none" w:sz="0" w:space="0" w:color="auto"/>
        <w:left w:val="none" w:sz="0" w:space="0" w:color="auto"/>
        <w:bottom w:val="none" w:sz="0" w:space="0" w:color="auto"/>
        <w:right w:val="none" w:sz="0" w:space="0" w:color="auto"/>
      </w:divBdr>
    </w:div>
    <w:div w:id="695426311">
      <w:bodyDiv w:val="1"/>
      <w:marLeft w:val="0"/>
      <w:marRight w:val="0"/>
      <w:marTop w:val="0"/>
      <w:marBottom w:val="0"/>
      <w:divBdr>
        <w:top w:val="none" w:sz="0" w:space="0" w:color="auto"/>
        <w:left w:val="none" w:sz="0" w:space="0" w:color="auto"/>
        <w:bottom w:val="none" w:sz="0" w:space="0" w:color="auto"/>
        <w:right w:val="none" w:sz="0" w:space="0" w:color="auto"/>
      </w:divBdr>
    </w:div>
    <w:div w:id="696661790">
      <w:bodyDiv w:val="1"/>
      <w:marLeft w:val="0"/>
      <w:marRight w:val="0"/>
      <w:marTop w:val="0"/>
      <w:marBottom w:val="0"/>
      <w:divBdr>
        <w:top w:val="none" w:sz="0" w:space="0" w:color="auto"/>
        <w:left w:val="none" w:sz="0" w:space="0" w:color="auto"/>
        <w:bottom w:val="none" w:sz="0" w:space="0" w:color="auto"/>
        <w:right w:val="none" w:sz="0" w:space="0" w:color="auto"/>
      </w:divBdr>
    </w:div>
    <w:div w:id="699473215">
      <w:bodyDiv w:val="1"/>
      <w:marLeft w:val="0"/>
      <w:marRight w:val="0"/>
      <w:marTop w:val="0"/>
      <w:marBottom w:val="0"/>
      <w:divBdr>
        <w:top w:val="none" w:sz="0" w:space="0" w:color="auto"/>
        <w:left w:val="none" w:sz="0" w:space="0" w:color="auto"/>
        <w:bottom w:val="none" w:sz="0" w:space="0" w:color="auto"/>
        <w:right w:val="none" w:sz="0" w:space="0" w:color="auto"/>
      </w:divBdr>
    </w:div>
    <w:div w:id="701050053">
      <w:bodyDiv w:val="1"/>
      <w:marLeft w:val="0"/>
      <w:marRight w:val="0"/>
      <w:marTop w:val="0"/>
      <w:marBottom w:val="0"/>
      <w:divBdr>
        <w:top w:val="none" w:sz="0" w:space="0" w:color="auto"/>
        <w:left w:val="none" w:sz="0" w:space="0" w:color="auto"/>
        <w:bottom w:val="none" w:sz="0" w:space="0" w:color="auto"/>
        <w:right w:val="none" w:sz="0" w:space="0" w:color="auto"/>
      </w:divBdr>
    </w:div>
    <w:div w:id="703557022">
      <w:bodyDiv w:val="1"/>
      <w:marLeft w:val="0"/>
      <w:marRight w:val="0"/>
      <w:marTop w:val="0"/>
      <w:marBottom w:val="0"/>
      <w:divBdr>
        <w:top w:val="none" w:sz="0" w:space="0" w:color="auto"/>
        <w:left w:val="none" w:sz="0" w:space="0" w:color="auto"/>
        <w:bottom w:val="none" w:sz="0" w:space="0" w:color="auto"/>
        <w:right w:val="none" w:sz="0" w:space="0" w:color="auto"/>
      </w:divBdr>
    </w:div>
    <w:div w:id="704519543">
      <w:bodyDiv w:val="1"/>
      <w:marLeft w:val="0"/>
      <w:marRight w:val="0"/>
      <w:marTop w:val="0"/>
      <w:marBottom w:val="0"/>
      <w:divBdr>
        <w:top w:val="none" w:sz="0" w:space="0" w:color="auto"/>
        <w:left w:val="none" w:sz="0" w:space="0" w:color="auto"/>
        <w:bottom w:val="none" w:sz="0" w:space="0" w:color="auto"/>
        <w:right w:val="none" w:sz="0" w:space="0" w:color="auto"/>
      </w:divBdr>
    </w:div>
    <w:div w:id="705521896">
      <w:bodyDiv w:val="1"/>
      <w:marLeft w:val="0"/>
      <w:marRight w:val="0"/>
      <w:marTop w:val="0"/>
      <w:marBottom w:val="0"/>
      <w:divBdr>
        <w:top w:val="none" w:sz="0" w:space="0" w:color="auto"/>
        <w:left w:val="none" w:sz="0" w:space="0" w:color="auto"/>
        <w:bottom w:val="none" w:sz="0" w:space="0" w:color="auto"/>
        <w:right w:val="none" w:sz="0" w:space="0" w:color="auto"/>
      </w:divBdr>
    </w:div>
    <w:div w:id="711271447">
      <w:bodyDiv w:val="1"/>
      <w:marLeft w:val="0"/>
      <w:marRight w:val="0"/>
      <w:marTop w:val="0"/>
      <w:marBottom w:val="0"/>
      <w:divBdr>
        <w:top w:val="none" w:sz="0" w:space="0" w:color="auto"/>
        <w:left w:val="none" w:sz="0" w:space="0" w:color="auto"/>
        <w:bottom w:val="none" w:sz="0" w:space="0" w:color="auto"/>
        <w:right w:val="none" w:sz="0" w:space="0" w:color="auto"/>
      </w:divBdr>
    </w:div>
    <w:div w:id="711879000">
      <w:bodyDiv w:val="1"/>
      <w:marLeft w:val="0"/>
      <w:marRight w:val="0"/>
      <w:marTop w:val="0"/>
      <w:marBottom w:val="0"/>
      <w:divBdr>
        <w:top w:val="none" w:sz="0" w:space="0" w:color="auto"/>
        <w:left w:val="none" w:sz="0" w:space="0" w:color="auto"/>
        <w:bottom w:val="none" w:sz="0" w:space="0" w:color="auto"/>
        <w:right w:val="none" w:sz="0" w:space="0" w:color="auto"/>
      </w:divBdr>
    </w:div>
    <w:div w:id="712928896">
      <w:bodyDiv w:val="1"/>
      <w:marLeft w:val="0"/>
      <w:marRight w:val="0"/>
      <w:marTop w:val="0"/>
      <w:marBottom w:val="0"/>
      <w:divBdr>
        <w:top w:val="none" w:sz="0" w:space="0" w:color="auto"/>
        <w:left w:val="none" w:sz="0" w:space="0" w:color="auto"/>
        <w:bottom w:val="none" w:sz="0" w:space="0" w:color="auto"/>
        <w:right w:val="none" w:sz="0" w:space="0" w:color="auto"/>
      </w:divBdr>
    </w:div>
    <w:div w:id="713506584">
      <w:bodyDiv w:val="1"/>
      <w:marLeft w:val="0"/>
      <w:marRight w:val="0"/>
      <w:marTop w:val="0"/>
      <w:marBottom w:val="0"/>
      <w:divBdr>
        <w:top w:val="none" w:sz="0" w:space="0" w:color="auto"/>
        <w:left w:val="none" w:sz="0" w:space="0" w:color="auto"/>
        <w:bottom w:val="none" w:sz="0" w:space="0" w:color="auto"/>
        <w:right w:val="none" w:sz="0" w:space="0" w:color="auto"/>
      </w:divBdr>
    </w:div>
    <w:div w:id="718629088">
      <w:bodyDiv w:val="1"/>
      <w:marLeft w:val="0"/>
      <w:marRight w:val="0"/>
      <w:marTop w:val="0"/>
      <w:marBottom w:val="0"/>
      <w:divBdr>
        <w:top w:val="none" w:sz="0" w:space="0" w:color="auto"/>
        <w:left w:val="none" w:sz="0" w:space="0" w:color="auto"/>
        <w:bottom w:val="none" w:sz="0" w:space="0" w:color="auto"/>
        <w:right w:val="none" w:sz="0" w:space="0" w:color="auto"/>
      </w:divBdr>
    </w:div>
    <w:div w:id="720329867">
      <w:bodyDiv w:val="1"/>
      <w:marLeft w:val="0"/>
      <w:marRight w:val="0"/>
      <w:marTop w:val="0"/>
      <w:marBottom w:val="0"/>
      <w:divBdr>
        <w:top w:val="none" w:sz="0" w:space="0" w:color="auto"/>
        <w:left w:val="none" w:sz="0" w:space="0" w:color="auto"/>
        <w:bottom w:val="none" w:sz="0" w:space="0" w:color="auto"/>
        <w:right w:val="none" w:sz="0" w:space="0" w:color="auto"/>
      </w:divBdr>
    </w:div>
    <w:div w:id="721829361">
      <w:bodyDiv w:val="1"/>
      <w:marLeft w:val="0"/>
      <w:marRight w:val="0"/>
      <w:marTop w:val="0"/>
      <w:marBottom w:val="0"/>
      <w:divBdr>
        <w:top w:val="none" w:sz="0" w:space="0" w:color="auto"/>
        <w:left w:val="none" w:sz="0" w:space="0" w:color="auto"/>
        <w:bottom w:val="none" w:sz="0" w:space="0" w:color="auto"/>
        <w:right w:val="none" w:sz="0" w:space="0" w:color="auto"/>
      </w:divBdr>
    </w:div>
    <w:div w:id="722405507">
      <w:bodyDiv w:val="1"/>
      <w:marLeft w:val="0"/>
      <w:marRight w:val="0"/>
      <w:marTop w:val="0"/>
      <w:marBottom w:val="0"/>
      <w:divBdr>
        <w:top w:val="none" w:sz="0" w:space="0" w:color="auto"/>
        <w:left w:val="none" w:sz="0" w:space="0" w:color="auto"/>
        <w:bottom w:val="none" w:sz="0" w:space="0" w:color="auto"/>
        <w:right w:val="none" w:sz="0" w:space="0" w:color="auto"/>
      </w:divBdr>
    </w:div>
    <w:div w:id="735053074">
      <w:bodyDiv w:val="1"/>
      <w:marLeft w:val="0"/>
      <w:marRight w:val="0"/>
      <w:marTop w:val="0"/>
      <w:marBottom w:val="0"/>
      <w:divBdr>
        <w:top w:val="none" w:sz="0" w:space="0" w:color="auto"/>
        <w:left w:val="none" w:sz="0" w:space="0" w:color="auto"/>
        <w:bottom w:val="none" w:sz="0" w:space="0" w:color="auto"/>
        <w:right w:val="none" w:sz="0" w:space="0" w:color="auto"/>
      </w:divBdr>
    </w:div>
    <w:div w:id="736707494">
      <w:bodyDiv w:val="1"/>
      <w:marLeft w:val="0"/>
      <w:marRight w:val="0"/>
      <w:marTop w:val="0"/>
      <w:marBottom w:val="0"/>
      <w:divBdr>
        <w:top w:val="none" w:sz="0" w:space="0" w:color="auto"/>
        <w:left w:val="none" w:sz="0" w:space="0" w:color="auto"/>
        <w:bottom w:val="none" w:sz="0" w:space="0" w:color="auto"/>
        <w:right w:val="none" w:sz="0" w:space="0" w:color="auto"/>
      </w:divBdr>
    </w:div>
    <w:div w:id="751901037">
      <w:bodyDiv w:val="1"/>
      <w:marLeft w:val="0"/>
      <w:marRight w:val="0"/>
      <w:marTop w:val="0"/>
      <w:marBottom w:val="0"/>
      <w:divBdr>
        <w:top w:val="none" w:sz="0" w:space="0" w:color="auto"/>
        <w:left w:val="none" w:sz="0" w:space="0" w:color="auto"/>
        <w:bottom w:val="none" w:sz="0" w:space="0" w:color="auto"/>
        <w:right w:val="none" w:sz="0" w:space="0" w:color="auto"/>
      </w:divBdr>
    </w:div>
    <w:div w:id="764376453">
      <w:bodyDiv w:val="1"/>
      <w:marLeft w:val="0"/>
      <w:marRight w:val="0"/>
      <w:marTop w:val="0"/>
      <w:marBottom w:val="0"/>
      <w:divBdr>
        <w:top w:val="none" w:sz="0" w:space="0" w:color="auto"/>
        <w:left w:val="none" w:sz="0" w:space="0" w:color="auto"/>
        <w:bottom w:val="none" w:sz="0" w:space="0" w:color="auto"/>
        <w:right w:val="none" w:sz="0" w:space="0" w:color="auto"/>
      </w:divBdr>
    </w:div>
    <w:div w:id="764693369">
      <w:bodyDiv w:val="1"/>
      <w:marLeft w:val="0"/>
      <w:marRight w:val="0"/>
      <w:marTop w:val="0"/>
      <w:marBottom w:val="0"/>
      <w:divBdr>
        <w:top w:val="none" w:sz="0" w:space="0" w:color="auto"/>
        <w:left w:val="none" w:sz="0" w:space="0" w:color="auto"/>
        <w:bottom w:val="none" w:sz="0" w:space="0" w:color="auto"/>
        <w:right w:val="none" w:sz="0" w:space="0" w:color="auto"/>
      </w:divBdr>
    </w:div>
    <w:div w:id="767389080">
      <w:bodyDiv w:val="1"/>
      <w:marLeft w:val="0"/>
      <w:marRight w:val="0"/>
      <w:marTop w:val="0"/>
      <w:marBottom w:val="0"/>
      <w:divBdr>
        <w:top w:val="none" w:sz="0" w:space="0" w:color="auto"/>
        <w:left w:val="none" w:sz="0" w:space="0" w:color="auto"/>
        <w:bottom w:val="none" w:sz="0" w:space="0" w:color="auto"/>
        <w:right w:val="none" w:sz="0" w:space="0" w:color="auto"/>
      </w:divBdr>
    </w:div>
    <w:div w:id="770703510">
      <w:bodyDiv w:val="1"/>
      <w:marLeft w:val="0"/>
      <w:marRight w:val="0"/>
      <w:marTop w:val="0"/>
      <w:marBottom w:val="0"/>
      <w:divBdr>
        <w:top w:val="none" w:sz="0" w:space="0" w:color="auto"/>
        <w:left w:val="none" w:sz="0" w:space="0" w:color="auto"/>
        <w:bottom w:val="none" w:sz="0" w:space="0" w:color="auto"/>
        <w:right w:val="none" w:sz="0" w:space="0" w:color="auto"/>
      </w:divBdr>
    </w:div>
    <w:div w:id="771973641">
      <w:bodyDiv w:val="1"/>
      <w:marLeft w:val="0"/>
      <w:marRight w:val="0"/>
      <w:marTop w:val="0"/>
      <w:marBottom w:val="0"/>
      <w:divBdr>
        <w:top w:val="none" w:sz="0" w:space="0" w:color="auto"/>
        <w:left w:val="none" w:sz="0" w:space="0" w:color="auto"/>
        <w:bottom w:val="none" w:sz="0" w:space="0" w:color="auto"/>
        <w:right w:val="none" w:sz="0" w:space="0" w:color="auto"/>
      </w:divBdr>
    </w:div>
    <w:div w:id="772290231">
      <w:bodyDiv w:val="1"/>
      <w:marLeft w:val="0"/>
      <w:marRight w:val="0"/>
      <w:marTop w:val="0"/>
      <w:marBottom w:val="0"/>
      <w:divBdr>
        <w:top w:val="none" w:sz="0" w:space="0" w:color="auto"/>
        <w:left w:val="none" w:sz="0" w:space="0" w:color="auto"/>
        <w:bottom w:val="none" w:sz="0" w:space="0" w:color="auto"/>
        <w:right w:val="none" w:sz="0" w:space="0" w:color="auto"/>
      </w:divBdr>
    </w:div>
    <w:div w:id="772438054">
      <w:bodyDiv w:val="1"/>
      <w:marLeft w:val="0"/>
      <w:marRight w:val="0"/>
      <w:marTop w:val="0"/>
      <w:marBottom w:val="0"/>
      <w:divBdr>
        <w:top w:val="none" w:sz="0" w:space="0" w:color="auto"/>
        <w:left w:val="none" w:sz="0" w:space="0" w:color="auto"/>
        <w:bottom w:val="none" w:sz="0" w:space="0" w:color="auto"/>
        <w:right w:val="none" w:sz="0" w:space="0" w:color="auto"/>
      </w:divBdr>
    </w:div>
    <w:div w:id="780689396">
      <w:bodyDiv w:val="1"/>
      <w:marLeft w:val="0"/>
      <w:marRight w:val="0"/>
      <w:marTop w:val="0"/>
      <w:marBottom w:val="0"/>
      <w:divBdr>
        <w:top w:val="none" w:sz="0" w:space="0" w:color="auto"/>
        <w:left w:val="none" w:sz="0" w:space="0" w:color="auto"/>
        <w:bottom w:val="none" w:sz="0" w:space="0" w:color="auto"/>
        <w:right w:val="none" w:sz="0" w:space="0" w:color="auto"/>
      </w:divBdr>
    </w:div>
    <w:div w:id="781656579">
      <w:bodyDiv w:val="1"/>
      <w:marLeft w:val="0"/>
      <w:marRight w:val="0"/>
      <w:marTop w:val="0"/>
      <w:marBottom w:val="0"/>
      <w:divBdr>
        <w:top w:val="none" w:sz="0" w:space="0" w:color="auto"/>
        <w:left w:val="none" w:sz="0" w:space="0" w:color="auto"/>
        <w:bottom w:val="none" w:sz="0" w:space="0" w:color="auto"/>
        <w:right w:val="none" w:sz="0" w:space="0" w:color="auto"/>
      </w:divBdr>
    </w:div>
    <w:div w:id="786654455">
      <w:bodyDiv w:val="1"/>
      <w:marLeft w:val="0"/>
      <w:marRight w:val="0"/>
      <w:marTop w:val="0"/>
      <w:marBottom w:val="0"/>
      <w:divBdr>
        <w:top w:val="none" w:sz="0" w:space="0" w:color="auto"/>
        <w:left w:val="none" w:sz="0" w:space="0" w:color="auto"/>
        <w:bottom w:val="none" w:sz="0" w:space="0" w:color="auto"/>
        <w:right w:val="none" w:sz="0" w:space="0" w:color="auto"/>
      </w:divBdr>
    </w:div>
    <w:div w:id="790587542">
      <w:bodyDiv w:val="1"/>
      <w:marLeft w:val="0"/>
      <w:marRight w:val="0"/>
      <w:marTop w:val="0"/>
      <w:marBottom w:val="0"/>
      <w:divBdr>
        <w:top w:val="none" w:sz="0" w:space="0" w:color="auto"/>
        <w:left w:val="none" w:sz="0" w:space="0" w:color="auto"/>
        <w:bottom w:val="none" w:sz="0" w:space="0" w:color="auto"/>
        <w:right w:val="none" w:sz="0" w:space="0" w:color="auto"/>
      </w:divBdr>
    </w:div>
    <w:div w:id="791244241">
      <w:bodyDiv w:val="1"/>
      <w:marLeft w:val="0"/>
      <w:marRight w:val="0"/>
      <w:marTop w:val="0"/>
      <w:marBottom w:val="0"/>
      <w:divBdr>
        <w:top w:val="none" w:sz="0" w:space="0" w:color="auto"/>
        <w:left w:val="none" w:sz="0" w:space="0" w:color="auto"/>
        <w:bottom w:val="none" w:sz="0" w:space="0" w:color="auto"/>
        <w:right w:val="none" w:sz="0" w:space="0" w:color="auto"/>
      </w:divBdr>
    </w:div>
    <w:div w:id="794520767">
      <w:bodyDiv w:val="1"/>
      <w:marLeft w:val="0"/>
      <w:marRight w:val="0"/>
      <w:marTop w:val="0"/>
      <w:marBottom w:val="0"/>
      <w:divBdr>
        <w:top w:val="none" w:sz="0" w:space="0" w:color="auto"/>
        <w:left w:val="none" w:sz="0" w:space="0" w:color="auto"/>
        <w:bottom w:val="none" w:sz="0" w:space="0" w:color="auto"/>
        <w:right w:val="none" w:sz="0" w:space="0" w:color="auto"/>
      </w:divBdr>
    </w:div>
    <w:div w:id="795415742">
      <w:bodyDiv w:val="1"/>
      <w:marLeft w:val="0"/>
      <w:marRight w:val="0"/>
      <w:marTop w:val="0"/>
      <w:marBottom w:val="0"/>
      <w:divBdr>
        <w:top w:val="none" w:sz="0" w:space="0" w:color="auto"/>
        <w:left w:val="none" w:sz="0" w:space="0" w:color="auto"/>
        <w:bottom w:val="none" w:sz="0" w:space="0" w:color="auto"/>
        <w:right w:val="none" w:sz="0" w:space="0" w:color="auto"/>
      </w:divBdr>
    </w:div>
    <w:div w:id="800533671">
      <w:bodyDiv w:val="1"/>
      <w:marLeft w:val="0"/>
      <w:marRight w:val="0"/>
      <w:marTop w:val="0"/>
      <w:marBottom w:val="0"/>
      <w:divBdr>
        <w:top w:val="none" w:sz="0" w:space="0" w:color="auto"/>
        <w:left w:val="none" w:sz="0" w:space="0" w:color="auto"/>
        <w:bottom w:val="none" w:sz="0" w:space="0" w:color="auto"/>
        <w:right w:val="none" w:sz="0" w:space="0" w:color="auto"/>
      </w:divBdr>
    </w:div>
    <w:div w:id="803694866">
      <w:bodyDiv w:val="1"/>
      <w:marLeft w:val="0"/>
      <w:marRight w:val="0"/>
      <w:marTop w:val="0"/>
      <w:marBottom w:val="0"/>
      <w:divBdr>
        <w:top w:val="none" w:sz="0" w:space="0" w:color="auto"/>
        <w:left w:val="none" w:sz="0" w:space="0" w:color="auto"/>
        <w:bottom w:val="none" w:sz="0" w:space="0" w:color="auto"/>
        <w:right w:val="none" w:sz="0" w:space="0" w:color="auto"/>
      </w:divBdr>
    </w:div>
    <w:div w:id="805045010">
      <w:bodyDiv w:val="1"/>
      <w:marLeft w:val="0"/>
      <w:marRight w:val="0"/>
      <w:marTop w:val="0"/>
      <w:marBottom w:val="0"/>
      <w:divBdr>
        <w:top w:val="none" w:sz="0" w:space="0" w:color="auto"/>
        <w:left w:val="none" w:sz="0" w:space="0" w:color="auto"/>
        <w:bottom w:val="none" w:sz="0" w:space="0" w:color="auto"/>
        <w:right w:val="none" w:sz="0" w:space="0" w:color="auto"/>
      </w:divBdr>
    </w:div>
    <w:div w:id="809370905">
      <w:bodyDiv w:val="1"/>
      <w:marLeft w:val="0"/>
      <w:marRight w:val="0"/>
      <w:marTop w:val="0"/>
      <w:marBottom w:val="0"/>
      <w:divBdr>
        <w:top w:val="none" w:sz="0" w:space="0" w:color="auto"/>
        <w:left w:val="none" w:sz="0" w:space="0" w:color="auto"/>
        <w:bottom w:val="none" w:sz="0" w:space="0" w:color="auto"/>
        <w:right w:val="none" w:sz="0" w:space="0" w:color="auto"/>
      </w:divBdr>
    </w:div>
    <w:div w:id="809791003">
      <w:bodyDiv w:val="1"/>
      <w:marLeft w:val="0"/>
      <w:marRight w:val="0"/>
      <w:marTop w:val="0"/>
      <w:marBottom w:val="0"/>
      <w:divBdr>
        <w:top w:val="none" w:sz="0" w:space="0" w:color="auto"/>
        <w:left w:val="none" w:sz="0" w:space="0" w:color="auto"/>
        <w:bottom w:val="none" w:sz="0" w:space="0" w:color="auto"/>
        <w:right w:val="none" w:sz="0" w:space="0" w:color="auto"/>
      </w:divBdr>
    </w:div>
    <w:div w:id="813061394">
      <w:bodyDiv w:val="1"/>
      <w:marLeft w:val="0"/>
      <w:marRight w:val="0"/>
      <w:marTop w:val="0"/>
      <w:marBottom w:val="0"/>
      <w:divBdr>
        <w:top w:val="none" w:sz="0" w:space="0" w:color="auto"/>
        <w:left w:val="none" w:sz="0" w:space="0" w:color="auto"/>
        <w:bottom w:val="none" w:sz="0" w:space="0" w:color="auto"/>
        <w:right w:val="none" w:sz="0" w:space="0" w:color="auto"/>
      </w:divBdr>
    </w:div>
    <w:div w:id="813373214">
      <w:bodyDiv w:val="1"/>
      <w:marLeft w:val="0"/>
      <w:marRight w:val="0"/>
      <w:marTop w:val="0"/>
      <w:marBottom w:val="0"/>
      <w:divBdr>
        <w:top w:val="none" w:sz="0" w:space="0" w:color="auto"/>
        <w:left w:val="none" w:sz="0" w:space="0" w:color="auto"/>
        <w:bottom w:val="none" w:sz="0" w:space="0" w:color="auto"/>
        <w:right w:val="none" w:sz="0" w:space="0" w:color="auto"/>
      </w:divBdr>
    </w:div>
    <w:div w:id="814420482">
      <w:bodyDiv w:val="1"/>
      <w:marLeft w:val="0"/>
      <w:marRight w:val="0"/>
      <w:marTop w:val="0"/>
      <w:marBottom w:val="0"/>
      <w:divBdr>
        <w:top w:val="none" w:sz="0" w:space="0" w:color="auto"/>
        <w:left w:val="none" w:sz="0" w:space="0" w:color="auto"/>
        <w:bottom w:val="none" w:sz="0" w:space="0" w:color="auto"/>
        <w:right w:val="none" w:sz="0" w:space="0" w:color="auto"/>
      </w:divBdr>
    </w:div>
    <w:div w:id="816722751">
      <w:bodyDiv w:val="1"/>
      <w:marLeft w:val="0"/>
      <w:marRight w:val="0"/>
      <w:marTop w:val="0"/>
      <w:marBottom w:val="0"/>
      <w:divBdr>
        <w:top w:val="none" w:sz="0" w:space="0" w:color="auto"/>
        <w:left w:val="none" w:sz="0" w:space="0" w:color="auto"/>
        <w:bottom w:val="none" w:sz="0" w:space="0" w:color="auto"/>
        <w:right w:val="none" w:sz="0" w:space="0" w:color="auto"/>
      </w:divBdr>
    </w:div>
    <w:div w:id="820737181">
      <w:bodyDiv w:val="1"/>
      <w:marLeft w:val="0"/>
      <w:marRight w:val="0"/>
      <w:marTop w:val="0"/>
      <w:marBottom w:val="0"/>
      <w:divBdr>
        <w:top w:val="none" w:sz="0" w:space="0" w:color="auto"/>
        <w:left w:val="none" w:sz="0" w:space="0" w:color="auto"/>
        <w:bottom w:val="none" w:sz="0" w:space="0" w:color="auto"/>
        <w:right w:val="none" w:sz="0" w:space="0" w:color="auto"/>
      </w:divBdr>
    </w:div>
    <w:div w:id="825559347">
      <w:bodyDiv w:val="1"/>
      <w:marLeft w:val="0"/>
      <w:marRight w:val="0"/>
      <w:marTop w:val="0"/>
      <w:marBottom w:val="0"/>
      <w:divBdr>
        <w:top w:val="none" w:sz="0" w:space="0" w:color="auto"/>
        <w:left w:val="none" w:sz="0" w:space="0" w:color="auto"/>
        <w:bottom w:val="none" w:sz="0" w:space="0" w:color="auto"/>
        <w:right w:val="none" w:sz="0" w:space="0" w:color="auto"/>
      </w:divBdr>
    </w:div>
    <w:div w:id="825976844">
      <w:bodyDiv w:val="1"/>
      <w:marLeft w:val="0"/>
      <w:marRight w:val="0"/>
      <w:marTop w:val="0"/>
      <w:marBottom w:val="0"/>
      <w:divBdr>
        <w:top w:val="none" w:sz="0" w:space="0" w:color="auto"/>
        <w:left w:val="none" w:sz="0" w:space="0" w:color="auto"/>
        <w:bottom w:val="none" w:sz="0" w:space="0" w:color="auto"/>
        <w:right w:val="none" w:sz="0" w:space="0" w:color="auto"/>
      </w:divBdr>
    </w:div>
    <w:div w:id="829910208">
      <w:bodyDiv w:val="1"/>
      <w:marLeft w:val="0"/>
      <w:marRight w:val="0"/>
      <w:marTop w:val="0"/>
      <w:marBottom w:val="0"/>
      <w:divBdr>
        <w:top w:val="none" w:sz="0" w:space="0" w:color="auto"/>
        <w:left w:val="none" w:sz="0" w:space="0" w:color="auto"/>
        <w:bottom w:val="none" w:sz="0" w:space="0" w:color="auto"/>
        <w:right w:val="none" w:sz="0" w:space="0" w:color="auto"/>
      </w:divBdr>
    </w:div>
    <w:div w:id="830482057">
      <w:bodyDiv w:val="1"/>
      <w:marLeft w:val="0"/>
      <w:marRight w:val="0"/>
      <w:marTop w:val="0"/>
      <w:marBottom w:val="0"/>
      <w:divBdr>
        <w:top w:val="none" w:sz="0" w:space="0" w:color="auto"/>
        <w:left w:val="none" w:sz="0" w:space="0" w:color="auto"/>
        <w:bottom w:val="none" w:sz="0" w:space="0" w:color="auto"/>
        <w:right w:val="none" w:sz="0" w:space="0" w:color="auto"/>
      </w:divBdr>
    </w:div>
    <w:div w:id="832644080">
      <w:bodyDiv w:val="1"/>
      <w:marLeft w:val="0"/>
      <w:marRight w:val="0"/>
      <w:marTop w:val="0"/>
      <w:marBottom w:val="0"/>
      <w:divBdr>
        <w:top w:val="none" w:sz="0" w:space="0" w:color="auto"/>
        <w:left w:val="none" w:sz="0" w:space="0" w:color="auto"/>
        <w:bottom w:val="none" w:sz="0" w:space="0" w:color="auto"/>
        <w:right w:val="none" w:sz="0" w:space="0" w:color="auto"/>
      </w:divBdr>
    </w:div>
    <w:div w:id="834611507">
      <w:bodyDiv w:val="1"/>
      <w:marLeft w:val="0"/>
      <w:marRight w:val="0"/>
      <w:marTop w:val="0"/>
      <w:marBottom w:val="0"/>
      <w:divBdr>
        <w:top w:val="none" w:sz="0" w:space="0" w:color="auto"/>
        <w:left w:val="none" w:sz="0" w:space="0" w:color="auto"/>
        <w:bottom w:val="none" w:sz="0" w:space="0" w:color="auto"/>
        <w:right w:val="none" w:sz="0" w:space="0" w:color="auto"/>
      </w:divBdr>
    </w:div>
    <w:div w:id="853110953">
      <w:bodyDiv w:val="1"/>
      <w:marLeft w:val="0"/>
      <w:marRight w:val="0"/>
      <w:marTop w:val="0"/>
      <w:marBottom w:val="0"/>
      <w:divBdr>
        <w:top w:val="none" w:sz="0" w:space="0" w:color="auto"/>
        <w:left w:val="none" w:sz="0" w:space="0" w:color="auto"/>
        <w:bottom w:val="none" w:sz="0" w:space="0" w:color="auto"/>
        <w:right w:val="none" w:sz="0" w:space="0" w:color="auto"/>
      </w:divBdr>
    </w:div>
    <w:div w:id="862088719">
      <w:bodyDiv w:val="1"/>
      <w:marLeft w:val="0"/>
      <w:marRight w:val="0"/>
      <w:marTop w:val="0"/>
      <w:marBottom w:val="0"/>
      <w:divBdr>
        <w:top w:val="none" w:sz="0" w:space="0" w:color="auto"/>
        <w:left w:val="none" w:sz="0" w:space="0" w:color="auto"/>
        <w:bottom w:val="none" w:sz="0" w:space="0" w:color="auto"/>
        <w:right w:val="none" w:sz="0" w:space="0" w:color="auto"/>
      </w:divBdr>
    </w:div>
    <w:div w:id="869336804">
      <w:bodyDiv w:val="1"/>
      <w:marLeft w:val="0"/>
      <w:marRight w:val="0"/>
      <w:marTop w:val="0"/>
      <w:marBottom w:val="0"/>
      <w:divBdr>
        <w:top w:val="none" w:sz="0" w:space="0" w:color="auto"/>
        <w:left w:val="none" w:sz="0" w:space="0" w:color="auto"/>
        <w:bottom w:val="none" w:sz="0" w:space="0" w:color="auto"/>
        <w:right w:val="none" w:sz="0" w:space="0" w:color="auto"/>
      </w:divBdr>
    </w:div>
    <w:div w:id="878131097">
      <w:bodyDiv w:val="1"/>
      <w:marLeft w:val="0"/>
      <w:marRight w:val="0"/>
      <w:marTop w:val="0"/>
      <w:marBottom w:val="0"/>
      <w:divBdr>
        <w:top w:val="none" w:sz="0" w:space="0" w:color="auto"/>
        <w:left w:val="none" w:sz="0" w:space="0" w:color="auto"/>
        <w:bottom w:val="none" w:sz="0" w:space="0" w:color="auto"/>
        <w:right w:val="none" w:sz="0" w:space="0" w:color="auto"/>
      </w:divBdr>
    </w:div>
    <w:div w:id="878399163">
      <w:bodyDiv w:val="1"/>
      <w:marLeft w:val="0"/>
      <w:marRight w:val="0"/>
      <w:marTop w:val="0"/>
      <w:marBottom w:val="0"/>
      <w:divBdr>
        <w:top w:val="none" w:sz="0" w:space="0" w:color="auto"/>
        <w:left w:val="none" w:sz="0" w:space="0" w:color="auto"/>
        <w:bottom w:val="none" w:sz="0" w:space="0" w:color="auto"/>
        <w:right w:val="none" w:sz="0" w:space="0" w:color="auto"/>
      </w:divBdr>
    </w:div>
    <w:div w:id="882792476">
      <w:bodyDiv w:val="1"/>
      <w:marLeft w:val="0"/>
      <w:marRight w:val="0"/>
      <w:marTop w:val="0"/>
      <w:marBottom w:val="0"/>
      <w:divBdr>
        <w:top w:val="none" w:sz="0" w:space="0" w:color="auto"/>
        <w:left w:val="none" w:sz="0" w:space="0" w:color="auto"/>
        <w:bottom w:val="none" w:sz="0" w:space="0" w:color="auto"/>
        <w:right w:val="none" w:sz="0" w:space="0" w:color="auto"/>
      </w:divBdr>
    </w:div>
    <w:div w:id="883323037">
      <w:bodyDiv w:val="1"/>
      <w:marLeft w:val="0"/>
      <w:marRight w:val="0"/>
      <w:marTop w:val="0"/>
      <w:marBottom w:val="0"/>
      <w:divBdr>
        <w:top w:val="none" w:sz="0" w:space="0" w:color="auto"/>
        <w:left w:val="none" w:sz="0" w:space="0" w:color="auto"/>
        <w:bottom w:val="none" w:sz="0" w:space="0" w:color="auto"/>
        <w:right w:val="none" w:sz="0" w:space="0" w:color="auto"/>
      </w:divBdr>
    </w:div>
    <w:div w:id="885261062">
      <w:bodyDiv w:val="1"/>
      <w:marLeft w:val="0"/>
      <w:marRight w:val="0"/>
      <w:marTop w:val="0"/>
      <w:marBottom w:val="0"/>
      <w:divBdr>
        <w:top w:val="none" w:sz="0" w:space="0" w:color="auto"/>
        <w:left w:val="none" w:sz="0" w:space="0" w:color="auto"/>
        <w:bottom w:val="none" w:sz="0" w:space="0" w:color="auto"/>
        <w:right w:val="none" w:sz="0" w:space="0" w:color="auto"/>
      </w:divBdr>
    </w:div>
    <w:div w:id="890112458">
      <w:bodyDiv w:val="1"/>
      <w:marLeft w:val="0"/>
      <w:marRight w:val="0"/>
      <w:marTop w:val="0"/>
      <w:marBottom w:val="0"/>
      <w:divBdr>
        <w:top w:val="none" w:sz="0" w:space="0" w:color="auto"/>
        <w:left w:val="none" w:sz="0" w:space="0" w:color="auto"/>
        <w:bottom w:val="none" w:sz="0" w:space="0" w:color="auto"/>
        <w:right w:val="none" w:sz="0" w:space="0" w:color="auto"/>
      </w:divBdr>
    </w:div>
    <w:div w:id="893392862">
      <w:bodyDiv w:val="1"/>
      <w:marLeft w:val="0"/>
      <w:marRight w:val="0"/>
      <w:marTop w:val="0"/>
      <w:marBottom w:val="0"/>
      <w:divBdr>
        <w:top w:val="none" w:sz="0" w:space="0" w:color="auto"/>
        <w:left w:val="none" w:sz="0" w:space="0" w:color="auto"/>
        <w:bottom w:val="none" w:sz="0" w:space="0" w:color="auto"/>
        <w:right w:val="none" w:sz="0" w:space="0" w:color="auto"/>
      </w:divBdr>
    </w:div>
    <w:div w:id="894854014">
      <w:bodyDiv w:val="1"/>
      <w:marLeft w:val="0"/>
      <w:marRight w:val="0"/>
      <w:marTop w:val="0"/>
      <w:marBottom w:val="0"/>
      <w:divBdr>
        <w:top w:val="none" w:sz="0" w:space="0" w:color="auto"/>
        <w:left w:val="none" w:sz="0" w:space="0" w:color="auto"/>
        <w:bottom w:val="none" w:sz="0" w:space="0" w:color="auto"/>
        <w:right w:val="none" w:sz="0" w:space="0" w:color="auto"/>
      </w:divBdr>
    </w:div>
    <w:div w:id="894855162">
      <w:bodyDiv w:val="1"/>
      <w:marLeft w:val="0"/>
      <w:marRight w:val="0"/>
      <w:marTop w:val="0"/>
      <w:marBottom w:val="0"/>
      <w:divBdr>
        <w:top w:val="none" w:sz="0" w:space="0" w:color="auto"/>
        <w:left w:val="none" w:sz="0" w:space="0" w:color="auto"/>
        <w:bottom w:val="none" w:sz="0" w:space="0" w:color="auto"/>
        <w:right w:val="none" w:sz="0" w:space="0" w:color="auto"/>
      </w:divBdr>
    </w:div>
    <w:div w:id="902569388">
      <w:bodyDiv w:val="1"/>
      <w:marLeft w:val="0"/>
      <w:marRight w:val="0"/>
      <w:marTop w:val="0"/>
      <w:marBottom w:val="0"/>
      <w:divBdr>
        <w:top w:val="none" w:sz="0" w:space="0" w:color="auto"/>
        <w:left w:val="none" w:sz="0" w:space="0" w:color="auto"/>
        <w:bottom w:val="none" w:sz="0" w:space="0" w:color="auto"/>
        <w:right w:val="none" w:sz="0" w:space="0" w:color="auto"/>
      </w:divBdr>
    </w:div>
    <w:div w:id="907888364">
      <w:bodyDiv w:val="1"/>
      <w:marLeft w:val="0"/>
      <w:marRight w:val="0"/>
      <w:marTop w:val="0"/>
      <w:marBottom w:val="0"/>
      <w:divBdr>
        <w:top w:val="none" w:sz="0" w:space="0" w:color="auto"/>
        <w:left w:val="none" w:sz="0" w:space="0" w:color="auto"/>
        <w:bottom w:val="none" w:sz="0" w:space="0" w:color="auto"/>
        <w:right w:val="none" w:sz="0" w:space="0" w:color="auto"/>
      </w:divBdr>
    </w:div>
    <w:div w:id="909073387">
      <w:bodyDiv w:val="1"/>
      <w:marLeft w:val="0"/>
      <w:marRight w:val="0"/>
      <w:marTop w:val="0"/>
      <w:marBottom w:val="0"/>
      <w:divBdr>
        <w:top w:val="none" w:sz="0" w:space="0" w:color="auto"/>
        <w:left w:val="none" w:sz="0" w:space="0" w:color="auto"/>
        <w:bottom w:val="none" w:sz="0" w:space="0" w:color="auto"/>
        <w:right w:val="none" w:sz="0" w:space="0" w:color="auto"/>
      </w:divBdr>
    </w:div>
    <w:div w:id="916474095">
      <w:bodyDiv w:val="1"/>
      <w:marLeft w:val="0"/>
      <w:marRight w:val="0"/>
      <w:marTop w:val="0"/>
      <w:marBottom w:val="0"/>
      <w:divBdr>
        <w:top w:val="none" w:sz="0" w:space="0" w:color="auto"/>
        <w:left w:val="none" w:sz="0" w:space="0" w:color="auto"/>
        <w:bottom w:val="none" w:sz="0" w:space="0" w:color="auto"/>
        <w:right w:val="none" w:sz="0" w:space="0" w:color="auto"/>
      </w:divBdr>
    </w:div>
    <w:div w:id="918976412">
      <w:bodyDiv w:val="1"/>
      <w:marLeft w:val="0"/>
      <w:marRight w:val="0"/>
      <w:marTop w:val="0"/>
      <w:marBottom w:val="0"/>
      <w:divBdr>
        <w:top w:val="none" w:sz="0" w:space="0" w:color="auto"/>
        <w:left w:val="none" w:sz="0" w:space="0" w:color="auto"/>
        <w:bottom w:val="none" w:sz="0" w:space="0" w:color="auto"/>
        <w:right w:val="none" w:sz="0" w:space="0" w:color="auto"/>
      </w:divBdr>
    </w:div>
    <w:div w:id="919564254">
      <w:bodyDiv w:val="1"/>
      <w:marLeft w:val="0"/>
      <w:marRight w:val="0"/>
      <w:marTop w:val="0"/>
      <w:marBottom w:val="0"/>
      <w:divBdr>
        <w:top w:val="none" w:sz="0" w:space="0" w:color="auto"/>
        <w:left w:val="none" w:sz="0" w:space="0" w:color="auto"/>
        <w:bottom w:val="none" w:sz="0" w:space="0" w:color="auto"/>
        <w:right w:val="none" w:sz="0" w:space="0" w:color="auto"/>
      </w:divBdr>
    </w:div>
    <w:div w:id="920260769">
      <w:bodyDiv w:val="1"/>
      <w:marLeft w:val="0"/>
      <w:marRight w:val="0"/>
      <w:marTop w:val="0"/>
      <w:marBottom w:val="0"/>
      <w:divBdr>
        <w:top w:val="none" w:sz="0" w:space="0" w:color="auto"/>
        <w:left w:val="none" w:sz="0" w:space="0" w:color="auto"/>
        <w:bottom w:val="none" w:sz="0" w:space="0" w:color="auto"/>
        <w:right w:val="none" w:sz="0" w:space="0" w:color="auto"/>
      </w:divBdr>
    </w:div>
    <w:div w:id="926696948">
      <w:bodyDiv w:val="1"/>
      <w:marLeft w:val="0"/>
      <w:marRight w:val="0"/>
      <w:marTop w:val="0"/>
      <w:marBottom w:val="0"/>
      <w:divBdr>
        <w:top w:val="none" w:sz="0" w:space="0" w:color="auto"/>
        <w:left w:val="none" w:sz="0" w:space="0" w:color="auto"/>
        <w:bottom w:val="none" w:sz="0" w:space="0" w:color="auto"/>
        <w:right w:val="none" w:sz="0" w:space="0" w:color="auto"/>
      </w:divBdr>
    </w:div>
    <w:div w:id="929705151">
      <w:bodyDiv w:val="1"/>
      <w:marLeft w:val="0"/>
      <w:marRight w:val="0"/>
      <w:marTop w:val="0"/>
      <w:marBottom w:val="0"/>
      <w:divBdr>
        <w:top w:val="none" w:sz="0" w:space="0" w:color="auto"/>
        <w:left w:val="none" w:sz="0" w:space="0" w:color="auto"/>
        <w:bottom w:val="none" w:sz="0" w:space="0" w:color="auto"/>
        <w:right w:val="none" w:sz="0" w:space="0" w:color="auto"/>
      </w:divBdr>
    </w:div>
    <w:div w:id="940181307">
      <w:bodyDiv w:val="1"/>
      <w:marLeft w:val="0"/>
      <w:marRight w:val="0"/>
      <w:marTop w:val="0"/>
      <w:marBottom w:val="0"/>
      <w:divBdr>
        <w:top w:val="none" w:sz="0" w:space="0" w:color="auto"/>
        <w:left w:val="none" w:sz="0" w:space="0" w:color="auto"/>
        <w:bottom w:val="none" w:sz="0" w:space="0" w:color="auto"/>
        <w:right w:val="none" w:sz="0" w:space="0" w:color="auto"/>
      </w:divBdr>
    </w:div>
    <w:div w:id="940334877">
      <w:bodyDiv w:val="1"/>
      <w:marLeft w:val="0"/>
      <w:marRight w:val="0"/>
      <w:marTop w:val="0"/>
      <w:marBottom w:val="0"/>
      <w:divBdr>
        <w:top w:val="none" w:sz="0" w:space="0" w:color="auto"/>
        <w:left w:val="none" w:sz="0" w:space="0" w:color="auto"/>
        <w:bottom w:val="none" w:sz="0" w:space="0" w:color="auto"/>
        <w:right w:val="none" w:sz="0" w:space="0" w:color="auto"/>
      </w:divBdr>
    </w:div>
    <w:div w:id="941306986">
      <w:bodyDiv w:val="1"/>
      <w:marLeft w:val="0"/>
      <w:marRight w:val="0"/>
      <w:marTop w:val="0"/>
      <w:marBottom w:val="0"/>
      <w:divBdr>
        <w:top w:val="none" w:sz="0" w:space="0" w:color="auto"/>
        <w:left w:val="none" w:sz="0" w:space="0" w:color="auto"/>
        <w:bottom w:val="none" w:sz="0" w:space="0" w:color="auto"/>
        <w:right w:val="none" w:sz="0" w:space="0" w:color="auto"/>
      </w:divBdr>
    </w:div>
    <w:div w:id="948007170">
      <w:bodyDiv w:val="1"/>
      <w:marLeft w:val="0"/>
      <w:marRight w:val="0"/>
      <w:marTop w:val="0"/>
      <w:marBottom w:val="0"/>
      <w:divBdr>
        <w:top w:val="none" w:sz="0" w:space="0" w:color="auto"/>
        <w:left w:val="none" w:sz="0" w:space="0" w:color="auto"/>
        <w:bottom w:val="none" w:sz="0" w:space="0" w:color="auto"/>
        <w:right w:val="none" w:sz="0" w:space="0" w:color="auto"/>
      </w:divBdr>
    </w:div>
    <w:div w:id="961962047">
      <w:bodyDiv w:val="1"/>
      <w:marLeft w:val="0"/>
      <w:marRight w:val="0"/>
      <w:marTop w:val="0"/>
      <w:marBottom w:val="0"/>
      <w:divBdr>
        <w:top w:val="none" w:sz="0" w:space="0" w:color="auto"/>
        <w:left w:val="none" w:sz="0" w:space="0" w:color="auto"/>
        <w:bottom w:val="none" w:sz="0" w:space="0" w:color="auto"/>
        <w:right w:val="none" w:sz="0" w:space="0" w:color="auto"/>
      </w:divBdr>
    </w:div>
    <w:div w:id="962690700">
      <w:bodyDiv w:val="1"/>
      <w:marLeft w:val="0"/>
      <w:marRight w:val="0"/>
      <w:marTop w:val="0"/>
      <w:marBottom w:val="0"/>
      <w:divBdr>
        <w:top w:val="none" w:sz="0" w:space="0" w:color="auto"/>
        <w:left w:val="none" w:sz="0" w:space="0" w:color="auto"/>
        <w:bottom w:val="none" w:sz="0" w:space="0" w:color="auto"/>
        <w:right w:val="none" w:sz="0" w:space="0" w:color="auto"/>
      </w:divBdr>
    </w:div>
    <w:div w:id="972708637">
      <w:bodyDiv w:val="1"/>
      <w:marLeft w:val="0"/>
      <w:marRight w:val="0"/>
      <w:marTop w:val="0"/>
      <w:marBottom w:val="0"/>
      <w:divBdr>
        <w:top w:val="none" w:sz="0" w:space="0" w:color="auto"/>
        <w:left w:val="none" w:sz="0" w:space="0" w:color="auto"/>
        <w:bottom w:val="none" w:sz="0" w:space="0" w:color="auto"/>
        <w:right w:val="none" w:sz="0" w:space="0" w:color="auto"/>
      </w:divBdr>
    </w:div>
    <w:div w:id="979261245">
      <w:bodyDiv w:val="1"/>
      <w:marLeft w:val="0"/>
      <w:marRight w:val="0"/>
      <w:marTop w:val="0"/>
      <w:marBottom w:val="0"/>
      <w:divBdr>
        <w:top w:val="none" w:sz="0" w:space="0" w:color="auto"/>
        <w:left w:val="none" w:sz="0" w:space="0" w:color="auto"/>
        <w:bottom w:val="none" w:sz="0" w:space="0" w:color="auto"/>
        <w:right w:val="none" w:sz="0" w:space="0" w:color="auto"/>
      </w:divBdr>
    </w:div>
    <w:div w:id="986400431">
      <w:bodyDiv w:val="1"/>
      <w:marLeft w:val="0"/>
      <w:marRight w:val="0"/>
      <w:marTop w:val="0"/>
      <w:marBottom w:val="0"/>
      <w:divBdr>
        <w:top w:val="none" w:sz="0" w:space="0" w:color="auto"/>
        <w:left w:val="none" w:sz="0" w:space="0" w:color="auto"/>
        <w:bottom w:val="none" w:sz="0" w:space="0" w:color="auto"/>
        <w:right w:val="none" w:sz="0" w:space="0" w:color="auto"/>
      </w:divBdr>
    </w:div>
    <w:div w:id="989554699">
      <w:bodyDiv w:val="1"/>
      <w:marLeft w:val="0"/>
      <w:marRight w:val="0"/>
      <w:marTop w:val="0"/>
      <w:marBottom w:val="0"/>
      <w:divBdr>
        <w:top w:val="none" w:sz="0" w:space="0" w:color="auto"/>
        <w:left w:val="none" w:sz="0" w:space="0" w:color="auto"/>
        <w:bottom w:val="none" w:sz="0" w:space="0" w:color="auto"/>
        <w:right w:val="none" w:sz="0" w:space="0" w:color="auto"/>
      </w:divBdr>
    </w:div>
    <w:div w:id="994409142">
      <w:bodyDiv w:val="1"/>
      <w:marLeft w:val="0"/>
      <w:marRight w:val="0"/>
      <w:marTop w:val="0"/>
      <w:marBottom w:val="0"/>
      <w:divBdr>
        <w:top w:val="none" w:sz="0" w:space="0" w:color="auto"/>
        <w:left w:val="none" w:sz="0" w:space="0" w:color="auto"/>
        <w:bottom w:val="none" w:sz="0" w:space="0" w:color="auto"/>
        <w:right w:val="none" w:sz="0" w:space="0" w:color="auto"/>
      </w:divBdr>
    </w:div>
    <w:div w:id="1008368147">
      <w:bodyDiv w:val="1"/>
      <w:marLeft w:val="0"/>
      <w:marRight w:val="0"/>
      <w:marTop w:val="0"/>
      <w:marBottom w:val="0"/>
      <w:divBdr>
        <w:top w:val="none" w:sz="0" w:space="0" w:color="auto"/>
        <w:left w:val="none" w:sz="0" w:space="0" w:color="auto"/>
        <w:bottom w:val="none" w:sz="0" w:space="0" w:color="auto"/>
        <w:right w:val="none" w:sz="0" w:space="0" w:color="auto"/>
      </w:divBdr>
    </w:div>
    <w:div w:id="1010108547">
      <w:bodyDiv w:val="1"/>
      <w:marLeft w:val="0"/>
      <w:marRight w:val="0"/>
      <w:marTop w:val="0"/>
      <w:marBottom w:val="0"/>
      <w:divBdr>
        <w:top w:val="none" w:sz="0" w:space="0" w:color="auto"/>
        <w:left w:val="none" w:sz="0" w:space="0" w:color="auto"/>
        <w:bottom w:val="none" w:sz="0" w:space="0" w:color="auto"/>
        <w:right w:val="none" w:sz="0" w:space="0" w:color="auto"/>
      </w:divBdr>
    </w:div>
    <w:div w:id="1015422379">
      <w:bodyDiv w:val="1"/>
      <w:marLeft w:val="0"/>
      <w:marRight w:val="0"/>
      <w:marTop w:val="0"/>
      <w:marBottom w:val="0"/>
      <w:divBdr>
        <w:top w:val="none" w:sz="0" w:space="0" w:color="auto"/>
        <w:left w:val="none" w:sz="0" w:space="0" w:color="auto"/>
        <w:bottom w:val="none" w:sz="0" w:space="0" w:color="auto"/>
        <w:right w:val="none" w:sz="0" w:space="0" w:color="auto"/>
      </w:divBdr>
    </w:div>
    <w:div w:id="1016350039">
      <w:bodyDiv w:val="1"/>
      <w:marLeft w:val="0"/>
      <w:marRight w:val="0"/>
      <w:marTop w:val="0"/>
      <w:marBottom w:val="0"/>
      <w:divBdr>
        <w:top w:val="none" w:sz="0" w:space="0" w:color="auto"/>
        <w:left w:val="none" w:sz="0" w:space="0" w:color="auto"/>
        <w:bottom w:val="none" w:sz="0" w:space="0" w:color="auto"/>
        <w:right w:val="none" w:sz="0" w:space="0" w:color="auto"/>
      </w:divBdr>
    </w:div>
    <w:div w:id="1025405071">
      <w:bodyDiv w:val="1"/>
      <w:marLeft w:val="0"/>
      <w:marRight w:val="0"/>
      <w:marTop w:val="0"/>
      <w:marBottom w:val="0"/>
      <w:divBdr>
        <w:top w:val="none" w:sz="0" w:space="0" w:color="auto"/>
        <w:left w:val="none" w:sz="0" w:space="0" w:color="auto"/>
        <w:bottom w:val="none" w:sz="0" w:space="0" w:color="auto"/>
        <w:right w:val="none" w:sz="0" w:space="0" w:color="auto"/>
      </w:divBdr>
    </w:div>
    <w:div w:id="1027028525">
      <w:bodyDiv w:val="1"/>
      <w:marLeft w:val="0"/>
      <w:marRight w:val="0"/>
      <w:marTop w:val="0"/>
      <w:marBottom w:val="0"/>
      <w:divBdr>
        <w:top w:val="none" w:sz="0" w:space="0" w:color="auto"/>
        <w:left w:val="none" w:sz="0" w:space="0" w:color="auto"/>
        <w:bottom w:val="none" w:sz="0" w:space="0" w:color="auto"/>
        <w:right w:val="none" w:sz="0" w:space="0" w:color="auto"/>
      </w:divBdr>
    </w:div>
    <w:div w:id="1028022799">
      <w:bodyDiv w:val="1"/>
      <w:marLeft w:val="0"/>
      <w:marRight w:val="0"/>
      <w:marTop w:val="0"/>
      <w:marBottom w:val="0"/>
      <w:divBdr>
        <w:top w:val="none" w:sz="0" w:space="0" w:color="auto"/>
        <w:left w:val="none" w:sz="0" w:space="0" w:color="auto"/>
        <w:bottom w:val="none" w:sz="0" w:space="0" w:color="auto"/>
        <w:right w:val="none" w:sz="0" w:space="0" w:color="auto"/>
      </w:divBdr>
    </w:div>
    <w:div w:id="1033992174">
      <w:bodyDiv w:val="1"/>
      <w:marLeft w:val="0"/>
      <w:marRight w:val="0"/>
      <w:marTop w:val="0"/>
      <w:marBottom w:val="0"/>
      <w:divBdr>
        <w:top w:val="none" w:sz="0" w:space="0" w:color="auto"/>
        <w:left w:val="none" w:sz="0" w:space="0" w:color="auto"/>
        <w:bottom w:val="none" w:sz="0" w:space="0" w:color="auto"/>
        <w:right w:val="none" w:sz="0" w:space="0" w:color="auto"/>
      </w:divBdr>
    </w:div>
    <w:div w:id="1039746793">
      <w:bodyDiv w:val="1"/>
      <w:marLeft w:val="0"/>
      <w:marRight w:val="0"/>
      <w:marTop w:val="0"/>
      <w:marBottom w:val="0"/>
      <w:divBdr>
        <w:top w:val="none" w:sz="0" w:space="0" w:color="auto"/>
        <w:left w:val="none" w:sz="0" w:space="0" w:color="auto"/>
        <w:bottom w:val="none" w:sz="0" w:space="0" w:color="auto"/>
        <w:right w:val="none" w:sz="0" w:space="0" w:color="auto"/>
      </w:divBdr>
    </w:div>
    <w:div w:id="1043864851">
      <w:bodyDiv w:val="1"/>
      <w:marLeft w:val="0"/>
      <w:marRight w:val="0"/>
      <w:marTop w:val="0"/>
      <w:marBottom w:val="0"/>
      <w:divBdr>
        <w:top w:val="none" w:sz="0" w:space="0" w:color="auto"/>
        <w:left w:val="none" w:sz="0" w:space="0" w:color="auto"/>
        <w:bottom w:val="none" w:sz="0" w:space="0" w:color="auto"/>
        <w:right w:val="none" w:sz="0" w:space="0" w:color="auto"/>
      </w:divBdr>
    </w:div>
    <w:div w:id="1044673032">
      <w:bodyDiv w:val="1"/>
      <w:marLeft w:val="0"/>
      <w:marRight w:val="0"/>
      <w:marTop w:val="0"/>
      <w:marBottom w:val="0"/>
      <w:divBdr>
        <w:top w:val="none" w:sz="0" w:space="0" w:color="auto"/>
        <w:left w:val="none" w:sz="0" w:space="0" w:color="auto"/>
        <w:bottom w:val="none" w:sz="0" w:space="0" w:color="auto"/>
        <w:right w:val="none" w:sz="0" w:space="0" w:color="auto"/>
      </w:divBdr>
    </w:div>
    <w:div w:id="1045446285">
      <w:bodyDiv w:val="1"/>
      <w:marLeft w:val="0"/>
      <w:marRight w:val="0"/>
      <w:marTop w:val="0"/>
      <w:marBottom w:val="0"/>
      <w:divBdr>
        <w:top w:val="none" w:sz="0" w:space="0" w:color="auto"/>
        <w:left w:val="none" w:sz="0" w:space="0" w:color="auto"/>
        <w:bottom w:val="none" w:sz="0" w:space="0" w:color="auto"/>
        <w:right w:val="none" w:sz="0" w:space="0" w:color="auto"/>
      </w:divBdr>
    </w:div>
    <w:div w:id="1056663157">
      <w:bodyDiv w:val="1"/>
      <w:marLeft w:val="0"/>
      <w:marRight w:val="0"/>
      <w:marTop w:val="0"/>
      <w:marBottom w:val="0"/>
      <w:divBdr>
        <w:top w:val="none" w:sz="0" w:space="0" w:color="auto"/>
        <w:left w:val="none" w:sz="0" w:space="0" w:color="auto"/>
        <w:bottom w:val="none" w:sz="0" w:space="0" w:color="auto"/>
        <w:right w:val="none" w:sz="0" w:space="0" w:color="auto"/>
      </w:divBdr>
    </w:div>
    <w:div w:id="1057166552">
      <w:bodyDiv w:val="1"/>
      <w:marLeft w:val="0"/>
      <w:marRight w:val="0"/>
      <w:marTop w:val="0"/>
      <w:marBottom w:val="0"/>
      <w:divBdr>
        <w:top w:val="none" w:sz="0" w:space="0" w:color="auto"/>
        <w:left w:val="none" w:sz="0" w:space="0" w:color="auto"/>
        <w:bottom w:val="none" w:sz="0" w:space="0" w:color="auto"/>
        <w:right w:val="none" w:sz="0" w:space="0" w:color="auto"/>
      </w:divBdr>
    </w:div>
    <w:div w:id="1067650717">
      <w:bodyDiv w:val="1"/>
      <w:marLeft w:val="0"/>
      <w:marRight w:val="0"/>
      <w:marTop w:val="0"/>
      <w:marBottom w:val="0"/>
      <w:divBdr>
        <w:top w:val="none" w:sz="0" w:space="0" w:color="auto"/>
        <w:left w:val="none" w:sz="0" w:space="0" w:color="auto"/>
        <w:bottom w:val="none" w:sz="0" w:space="0" w:color="auto"/>
        <w:right w:val="none" w:sz="0" w:space="0" w:color="auto"/>
      </w:divBdr>
    </w:div>
    <w:div w:id="1068302981">
      <w:bodyDiv w:val="1"/>
      <w:marLeft w:val="0"/>
      <w:marRight w:val="0"/>
      <w:marTop w:val="0"/>
      <w:marBottom w:val="0"/>
      <w:divBdr>
        <w:top w:val="none" w:sz="0" w:space="0" w:color="auto"/>
        <w:left w:val="none" w:sz="0" w:space="0" w:color="auto"/>
        <w:bottom w:val="none" w:sz="0" w:space="0" w:color="auto"/>
        <w:right w:val="none" w:sz="0" w:space="0" w:color="auto"/>
      </w:divBdr>
    </w:div>
    <w:div w:id="1080057035">
      <w:bodyDiv w:val="1"/>
      <w:marLeft w:val="0"/>
      <w:marRight w:val="0"/>
      <w:marTop w:val="0"/>
      <w:marBottom w:val="0"/>
      <w:divBdr>
        <w:top w:val="none" w:sz="0" w:space="0" w:color="auto"/>
        <w:left w:val="none" w:sz="0" w:space="0" w:color="auto"/>
        <w:bottom w:val="none" w:sz="0" w:space="0" w:color="auto"/>
        <w:right w:val="none" w:sz="0" w:space="0" w:color="auto"/>
      </w:divBdr>
    </w:div>
    <w:div w:id="1081756437">
      <w:bodyDiv w:val="1"/>
      <w:marLeft w:val="0"/>
      <w:marRight w:val="0"/>
      <w:marTop w:val="0"/>
      <w:marBottom w:val="0"/>
      <w:divBdr>
        <w:top w:val="none" w:sz="0" w:space="0" w:color="auto"/>
        <w:left w:val="none" w:sz="0" w:space="0" w:color="auto"/>
        <w:bottom w:val="none" w:sz="0" w:space="0" w:color="auto"/>
        <w:right w:val="none" w:sz="0" w:space="0" w:color="auto"/>
      </w:divBdr>
    </w:div>
    <w:div w:id="1087075261">
      <w:bodyDiv w:val="1"/>
      <w:marLeft w:val="0"/>
      <w:marRight w:val="0"/>
      <w:marTop w:val="0"/>
      <w:marBottom w:val="0"/>
      <w:divBdr>
        <w:top w:val="none" w:sz="0" w:space="0" w:color="auto"/>
        <w:left w:val="none" w:sz="0" w:space="0" w:color="auto"/>
        <w:bottom w:val="none" w:sz="0" w:space="0" w:color="auto"/>
        <w:right w:val="none" w:sz="0" w:space="0" w:color="auto"/>
      </w:divBdr>
    </w:div>
    <w:div w:id="1096050233">
      <w:bodyDiv w:val="1"/>
      <w:marLeft w:val="0"/>
      <w:marRight w:val="0"/>
      <w:marTop w:val="0"/>
      <w:marBottom w:val="0"/>
      <w:divBdr>
        <w:top w:val="none" w:sz="0" w:space="0" w:color="auto"/>
        <w:left w:val="none" w:sz="0" w:space="0" w:color="auto"/>
        <w:bottom w:val="none" w:sz="0" w:space="0" w:color="auto"/>
        <w:right w:val="none" w:sz="0" w:space="0" w:color="auto"/>
      </w:divBdr>
    </w:div>
    <w:div w:id="1100375795">
      <w:bodyDiv w:val="1"/>
      <w:marLeft w:val="0"/>
      <w:marRight w:val="0"/>
      <w:marTop w:val="0"/>
      <w:marBottom w:val="0"/>
      <w:divBdr>
        <w:top w:val="none" w:sz="0" w:space="0" w:color="auto"/>
        <w:left w:val="none" w:sz="0" w:space="0" w:color="auto"/>
        <w:bottom w:val="none" w:sz="0" w:space="0" w:color="auto"/>
        <w:right w:val="none" w:sz="0" w:space="0" w:color="auto"/>
      </w:divBdr>
    </w:div>
    <w:div w:id="1114061843">
      <w:bodyDiv w:val="1"/>
      <w:marLeft w:val="0"/>
      <w:marRight w:val="0"/>
      <w:marTop w:val="0"/>
      <w:marBottom w:val="0"/>
      <w:divBdr>
        <w:top w:val="none" w:sz="0" w:space="0" w:color="auto"/>
        <w:left w:val="none" w:sz="0" w:space="0" w:color="auto"/>
        <w:bottom w:val="none" w:sz="0" w:space="0" w:color="auto"/>
        <w:right w:val="none" w:sz="0" w:space="0" w:color="auto"/>
      </w:divBdr>
    </w:div>
    <w:div w:id="1114783739">
      <w:bodyDiv w:val="1"/>
      <w:marLeft w:val="0"/>
      <w:marRight w:val="0"/>
      <w:marTop w:val="0"/>
      <w:marBottom w:val="0"/>
      <w:divBdr>
        <w:top w:val="none" w:sz="0" w:space="0" w:color="auto"/>
        <w:left w:val="none" w:sz="0" w:space="0" w:color="auto"/>
        <w:bottom w:val="none" w:sz="0" w:space="0" w:color="auto"/>
        <w:right w:val="none" w:sz="0" w:space="0" w:color="auto"/>
      </w:divBdr>
    </w:div>
    <w:div w:id="1122764535">
      <w:bodyDiv w:val="1"/>
      <w:marLeft w:val="0"/>
      <w:marRight w:val="0"/>
      <w:marTop w:val="0"/>
      <w:marBottom w:val="0"/>
      <w:divBdr>
        <w:top w:val="none" w:sz="0" w:space="0" w:color="auto"/>
        <w:left w:val="none" w:sz="0" w:space="0" w:color="auto"/>
        <w:bottom w:val="none" w:sz="0" w:space="0" w:color="auto"/>
        <w:right w:val="none" w:sz="0" w:space="0" w:color="auto"/>
      </w:divBdr>
    </w:div>
    <w:div w:id="1125731873">
      <w:bodyDiv w:val="1"/>
      <w:marLeft w:val="0"/>
      <w:marRight w:val="0"/>
      <w:marTop w:val="0"/>
      <w:marBottom w:val="0"/>
      <w:divBdr>
        <w:top w:val="none" w:sz="0" w:space="0" w:color="auto"/>
        <w:left w:val="none" w:sz="0" w:space="0" w:color="auto"/>
        <w:bottom w:val="none" w:sz="0" w:space="0" w:color="auto"/>
        <w:right w:val="none" w:sz="0" w:space="0" w:color="auto"/>
      </w:divBdr>
    </w:div>
    <w:div w:id="1128162535">
      <w:bodyDiv w:val="1"/>
      <w:marLeft w:val="0"/>
      <w:marRight w:val="0"/>
      <w:marTop w:val="0"/>
      <w:marBottom w:val="0"/>
      <w:divBdr>
        <w:top w:val="none" w:sz="0" w:space="0" w:color="auto"/>
        <w:left w:val="none" w:sz="0" w:space="0" w:color="auto"/>
        <w:bottom w:val="none" w:sz="0" w:space="0" w:color="auto"/>
        <w:right w:val="none" w:sz="0" w:space="0" w:color="auto"/>
      </w:divBdr>
    </w:div>
    <w:div w:id="1136098194">
      <w:bodyDiv w:val="1"/>
      <w:marLeft w:val="0"/>
      <w:marRight w:val="0"/>
      <w:marTop w:val="0"/>
      <w:marBottom w:val="0"/>
      <w:divBdr>
        <w:top w:val="none" w:sz="0" w:space="0" w:color="auto"/>
        <w:left w:val="none" w:sz="0" w:space="0" w:color="auto"/>
        <w:bottom w:val="none" w:sz="0" w:space="0" w:color="auto"/>
        <w:right w:val="none" w:sz="0" w:space="0" w:color="auto"/>
      </w:divBdr>
    </w:div>
    <w:div w:id="1148864294">
      <w:bodyDiv w:val="1"/>
      <w:marLeft w:val="0"/>
      <w:marRight w:val="0"/>
      <w:marTop w:val="0"/>
      <w:marBottom w:val="0"/>
      <w:divBdr>
        <w:top w:val="none" w:sz="0" w:space="0" w:color="auto"/>
        <w:left w:val="none" w:sz="0" w:space="0" w:color="auto"/>
        <w:bottom w:val="none" w:sz="0" w:space="0" w:color="auto"/>
        <w:right w:val="none" w:sz="0" w:space="0" w:color="auto"/>
      </w:divBdr>
    </w:div>
    <w:div w:id="1150752032">
      <w:bodyDiv w:val="1"/>
      <w:marLeft w:val="0"/>
      <w:marRight w:val="0"/>
      <w:marTop w:val="0"/>
      <w:marBottom w:val="0"/>
      <w:divBdr>
        <w:top w:val="none" w:sz="0" w:space="0" w:color="auto"/>
        <w:left w:val="none" w:sz="0" w:space="0" w:color="auto"/>
        <w:bottom w:val="none" w:sz="0" w:space="0" w:color="auto"/>
        <w:right w:val="none" w:sz="0" w:space="0" w:color="auto"/>
      </w:divBdr>
    </w:div>
    <w:div w:id="1161577380">
      <w:bodyDiv w:val="1"/>
      <w:marLeft w:val="0"/>
      <w:marRight w:val="0"/>
      <w:marTop w:val="0"/>
      <w:marBottom w:val="0"/>
      <w:divBdr>
        <w:top w:val="none" w:sz="0" w:space="0" w:color="auto"/>
        <w:left w:val="none" w:sz="0" w:space="0" w:color="auto"/>
        <w:bottom w:val="none" w:sz="0" w:space="0" w:color="auto"/>
        <w:right w:val="none" w:sz="0" w:space="0" w:color="auto"/>
      </w:divBdr>
    </w:div>
    <w:div w:id="1162550322">
      <w:bodyDiv w:val="1"/>
      <w:marLeft w:val="0"/>
      <w:marRight w:val="0"/>
      <w:marTop w:val="0"/>
      <w:marBottom w:val="0"/>
      <w:divBdr>
        <w:top w:val="none" w:sz="0" w:space="0" w:color="auto"/>
        <w:left w:val="none" w:sz="0" w:space="0" w:color="auto"/>
        <w:bottom w:val="none" w:sz="0" w:space="0" w:color="auto"/>
        <w:right w:val="none" w:sz="0" w:space="0" w:color="auto"/>
      </w:divBdr>
    </w:div>
    <w:div w:id="1166096601">
      <w:bodyDiv w:val="1"/>
      <w:marLeft w:val="0"/>
      <w:marRight w:val="0"/>
      <w:marTop w:val="0"/>
      <w:marBottom w:val="0"/>
      <w:divBdr>
        <w:top w:val="none" w:sz="0" w:space="0" w:color="auto"/>
        <w:left w:val="none" w:sz="0" w:space="0" w:color="auto"/>
        <w:bottom w:val="none" w:sz="0" w:space="0" w:color="auto"/>
        <w:right w:val="none" w:sz="0" w:space="0" w:color="auto"/>
      </w:divBdr>
    </w:div>
    <w:div w:id="1170025794">
      <w:bodyDiv w:val="1"/>
      <w:marLeft w:val="0"/>
      <w:marRight w:val="0"/>
      <w:marTop w:val="0"/>
      <w:marBottom w:val="0"/>
      <w:divBdr>
        <w:top w:val="none" w:sz="0" w:space="0" w:color="auto"/>
        <w:left w:val="none" w:sz="0" w:space="0" w:color="auto"/>
        <w:bottom w:val="none" w:sz="0" w:space="0" w:color="auto"/>
        <w:right w:val="none" w:sz="0" w:space="0" w:color="auto"/>
      </w:divBdr>
    </w:div>
    <w:div w:id="1170675942">
      <w:bodyDiv w:val="1"/>
      <w:marLeft w:val="0"/>
      <w:marRight w:val="0"/>
      <w:marTop w:val="0"/>
      <w:marBottom w:val="0"/>
      <w:divBdr>
        <w:top w:val="none" w:sz="0" w:space="0" w:color="auto"/>
        <w:left w:val="none" w:sz="0" w:space="0" w:color="auto"/>
        <w:bottom w:val="none" w:sz="0" w:space="0" w:color="auto"/>
        <w:right w:val="none" w:sz="0" w:space="0" w:color="auto"/>
      </w:divBdr>
    </w:div>
    <w:div w:id="1177186630">
      <w:bodyDiv w:val="1"/>
      <w:marLeft w:val="0"/>
      <w:marRight w:val="0"/>
      <w:marTop w:val="0"/>
      <w:marBottom w:val="0"/>
      <w:divBdr>
        <w:top w:val="none" w:sz="0" w:space="0" w:color="auto"/>
        <w:left w:val="none" w:sz="0" w:space="0" w:color="auto"/>
        <w:bottom w:val="none" w:sz="0" w:space="0" w:color="auto"/>
        <w:right w:val="none" w:sz="0" w:space="0" w:color="auto"/>
      </w:divBdr>
    </w:div>
    <w:div w:id="1181313380">
      <w:bodyDiv w:val="1"/>
      <w:marLeft w:val="0"/>
      <w:marRight w:val="0"/>
      <w:marTop w:val="0"/>
      <w:marBottom w:val="0"/>
      <w:divBdr>
        <w:top w:val="none" w:sz="0" w:space="0" w:color="auto"/>
        <w:left w:val="none" w:sz="0" w:space="0" w:color="auto"/>
        <w:bottom w:val="none" w:sz="0" w:space="0" w:color="auto"/>
        <w:right w:val="none" w:sz="0" w:space="0" w:color="auto"/>
      </w:divBdr>
    </w:div>
    <w:div w:id="1181429955">
      <w:bodyDiv w:val="1"/>
      <w:marLeft w:val="0"/>
      <w:marRight w:val="0"/>
      <w:marTop w:val="0"/>
      <w:marBottom w:val="0"/>
      <w:divBdr>
        <w:top w:val="none" w:sz="0" w:space="0" w:color="auto"/>
        <w:left w:val="none" w:sz="0" w:space="0" w:color="auto"/>
        <w:bottom w:val="none" w:sz="0" w:space="0" w:color="auto"/>
        <w:right w:val="none" w:sz="0" w:space="0" w:color="auto"/>
      </w:divBdr>
    </w:div>
    <w:div w:id="1182622710">
      <w:bodyDiv w:val="1"/>
      <w:marLeft w:val="0"/>
      <w:marRight w:val="0"/>
      <w:marTop w:val="0"/>
      <w:marBottom w:val="0"/>
      <w:divBdr>
        <w:top w:val="none" w:sz="0" w:space="0" w:color="auto"/>
        <w:left w:val="none" w:sz="0" w:space="0" w:color="auto"/>
        <w:bottom w:val="none" w:sz="0" w:space="0" w:color="auto"/>
        <w:right w:val="none" w:sz="0" w:space="0" w:color="auto"/>
      </w:divBdr>
    </w:div>
    <w:div w:id="1185554706">
      <w:bodyDiv w:val="1"/>
      <w:marLeft w:val="0"/>
      <w:marRight w:val="0"/>
      <w:marTop w:val="0"/>
      <w:marBottom w:val="0"/>
      <w:divBdr>
        <w:top w:val="none" w:sz="0" w:space="0" w:color="auto"/>
        <w:left w:val="none" w:sz="0" w:space="0" w:color="auto"/>
        <w:bottom w:val="none" w:sz="0" w:space="0" w:color="auto"/>
        <w:right w:val="none" w:sz="0" w:space="0" w:color="auto"/>
      </w:divBdr>
    </w:div>
    <w:div w:id="1195457146">
      <w:bodyDiv w:val="1"/>
      <w:marLeft w:val="0"/>
      <w:marRight w:val="0"/>
      <w:marTop w:val="0"/>
      <w:marBottom w:val="0"/>
      <w:divBdr>
        <w:top w:val="none" w:sz="0" w:space="0" w:color="auto"/>
        <w:left w:val="none" w:sz="0" w:space="0" w:color="auto"/>
        <w:bottom w:val="none" w:sz="0" w:space="0" w:color="auto"/>
        <w:right w:val="none" w:sz="0" w:space="0" w:color="auto"/>
      </w:divBdr>
    </w:div>
    <w:div w:id="1197155556">
      <w:bodyDiv w:val="1"/>
      <w:marLeft w:val="0"/>
      <w:marRight w:val="0"/>
      <w:marTop w:val="0"/>
      <w:marBottom w:val="0"/>
      <w:divBdr>
        <w:top w:val="none" w:sz="0" w:space="0" w:color="auto"/>
        <w:left w:val="none" w:sz="0" w:space="0" w:color="auto"/>
        <w:bottom w:val="none" w:sz="0" w:space="0" w:color="auto"/>
        <w:right w:val="none" w:sz="0" w:space="0" w:color="auto"/>
      </w:divBdr>
    </w:div>
    <w:div w:id="1201092077">
      <w:bodyDiv w:val="1"/>
      <w:marLeft w:val="0"/>
      <w:marRight w:val="0"/>
      <w:marTop w:val="0"/>
      <w:marBottom w:val="0"/>
      <w:divBdr>
        <w:top w:val="none" w:sz="0" w:space="0" w:color="auto"/>
        <w:left w:val="none" w:sz="0" w:space="0" w:color="auto"/>
        <w:bottom w:val="none" w:sz="0" w:space="0" w:color="auto"/>
        <w:right w:val="none" w:sz="0" w:space="0" w:color="auto"/>
      </w:divBdr>
    </w:div>
    <w:div w:id="1203713753">
      <w:bodyDiv w:val="1"/>
      <w:marLeft w:val="0"/>
      <w:marRight w:val="0"/>
      <w:marTop w:val="0"/>
      <w:marBottom w:val="0"/>
      <w:divBdr>
        <w:top w:val="none" w:sz="0" w:space="0" w:color="auto"/>
        <w:left w:val="none" w:sz="0" w:space="0" w:color="auto"/>
        <w:bottom w:val="none" w:sz="0" w:space="0" w:color="auto"/>
        <w:right w:val="none" w:sz="0" w:space="0" w:color="auto"/>
      </w:divBdr>
    </w:div>
    <w:div w:id="1206601454">
      <w:bodyDiv w:val="1"/>
      <w:marLeft w:val="0"/>
      <w:marRight w:val="0"/>
      <w:marTop w:val="0"/>
      <w:marBottom w:val="0"/>
      <w:divBdr>
        <w:top w:val="none" w:sz="0" w:space="0" w:color="auto"/>
        <w:left w:val="none" w:sz="0" w:space="0" w:color="auto"/>
        <w:bottom w:val="none" w:sz="0" w:space="0" w:color="auto"/>
        <w:right w:val="none" w:sz="0" w:space="0" w:color="auto"/>
      </w:divBdr>
    </w:div>
    <w:div w:id="1207572135">
      <w:bodyDiv w:val="1"/>
      <w:marLeft w:val="0"/>
      <w:marRight w:val="0"/>
      <w:marTop w:val="0"/>
      <w:marBottom w:val="0"/>
      <w:divBdr>
        <w:top w:val="none" w:sz="0" w:space="0" w:color="auto"/>
        <w:left w:val="none" w:sz="0" w:space="0" w:color="auto"/>
        <w:bottom w:val="none" w:sz="0" w:space="0" w:color="auto"/>
        <w:right w:val="none" w:sz="0" w:space="0" w:color="auto"/>
      </w:divBdr>
    </w:div>
    <w:div w:id="1210264884">
      <w:bodyDiv w:val="1"/>
      <w:marLeft w:val="0"/>
      <w:marRight w:val="0"/>
      <w:marTop w:val="0"/>
      <w:marBottom w:val="0"/>
      <w:divBdr>
        <w:top w:val="none" w:sz="0" w:space="0" w:color="auto"/>
        <w:left w:val="none" w:sz="0" w:space="0" w:color="auto"/>
        <w:bottom w:val="none" w:sz="0" w:space="0" w:color="auto"/>
        <w:right w:val="none" w:sz="0" w:space="0" w:color="auto"/>
      </w:divBdr>
    </w:div>
    <w:div w:id="1210460328">
      <w:bodyDiv w:val="1"/>
      <w:marLeft w:val="0"/>
      <w:marRight w:val="0"/>
      <w:marTop w:val="0"/>
      <w:marBottom w:val="0"/>
      <w:divBdr>
        <w:top w:val="none" w:sz="0" w:space="0" w:color="auto"/>
        <w:left w:val="none" w:sz="0" w:space="0" w:color="auto"/>
        <w:bottom w:val="none" w:sz="0" w:space="0" w:color="auto"/>
        <w:right w:val="none" w:sz="0" w:space="0" w:color="auto"/>
      </w:divBdr>
    </w:div>
    <w:div w:id="1211378537">
      <w:bodyDiv w:val="1"/>
      <w:marLeft w:val="0"/>
      <w:marRight w:val="0"/>
      <w:marTop w:val="0"/>
      <w:marBottom w:val="0"/>
      <w:divBdr>
        <w:top w:val="none" w:sz="0" w:space="0" w:color="auto"/>
        <w:left w:val="none" w:sz="0" w:space="0" w:color="auto"/>
        <w:bottom w:val="none" w:sz="0" w:space="0" w:color="auto"/>
        <w:right w:val="none" w:sz="0" w:space="0" w:color="auto"/>
      </w:divBdr>
    </w:div>
    <w:div w:id="1211499570">
      <w:bodyDiv w:val="1"/>
      <w:marLeft w:val="0"/>
      <w:marRight w:val="0"/>
      <w:marTop w:val="0"/>
      <w:marBottom w:val="0"/>
      <w:divBdr>
        <w:top w:val="none" w:sz="0" w:space="0" w:color="auto"/>
        <w:left w:val="none" w:sz="0" w:space="0" w:color="auto"/>
        <w:bottom w:val="none" w:sz="0" w:space="0" w:color="auto"/>
        <w:right w:val="none" w:sz="0" w:space="0" w:color="auto"/>
      </w:divBdr>
    </w:div>
    <w:div w:id="1214997276">
      <w:bodyDiv w:val="1"/>
      <w:marLeft w:val="0"/>
      <w:marRight w:val="0"/>
      <w:marTop w:val="0"/>
      <w:marBottom w:val="0"/>
      <w:divBdr>
        <w:top w:val="none" w:sz="0" w:space="0" w:color="auto"/>
        <w:left w:val="none" w:sz="0" w:space="0" w:color="auto"/>
        <w:bottom w:val="none" w:sz="0" w:space="0" w:color="auto"/>
        <w:right w:val="none" w:sz="0" w:space="0" w:color="auto"/>
      </w:divBdr>
    </w:div>
    <w:div w:id="1216238892">
      <w:bodyDiv w:val="1"/>
      <w:marLeft w:val="0"/>
      <w:marRight w:val="0"/>
      <w:marTop w:val="0"/>
      <w:marBottom w:val="0"/>
      <w:divBdr>
        <w:top w:val="none" w:sz="0" w:space="0" w:color="auto"/>
        <w:left w:val="none" w:sz="0" w:space="0" w:color="auto"/>
        <w:bottom w:val="none" w:sz="0" w:space="0" w:color="auto"/>
        <w:right w:val="none" w:sz="0" w:space="0" w:color="auto"/>
      </w:divBdr>
    </w:div>
    <w:div w:id="1216820543">
      <w:bodyDiv w:val="1"/>
      <w:marLeft w:val="0"/>
      <w:marRight w:val="0"/>
      <w:marTop w:val="0"/>
      <w:marBottom w:val="0"/>
      <w:divBdr>
        <w:top w:val="none" w:sz="0" w:space="0" w:color="auto"/>
        <w:left w:val="none" w:sz="0" w:space="0" w:color="auto"/>
        <w:bottom w:val="none" w:sz="0" w:space="0" w:color="auto"/>
        <w:right w:val="none" w:sz="0" w:space="0" w:color="auto"/>
      </w:divBdr>
    </w:div>
    <w:div w:id="1221095646">
      <w:bodyDiv w:val="1"/>
      <w:marLeft w:val="0"/>
      <w:marRight w:val="0"/>
      <w:marTop w:val="0"/>
      <w:marBottom w:val="0"/>
      <w:divBdr>
        <w:top w:val="none" w:sz="0" w:space="0" w:color="auto"/>
        <w:left w:val="none" w:sz="0" w:space="0" w:color="auto"/>
        <w:bottom w:val="none" w:sz="0" w:space="0" w:color="auto"/>
        <w:right w:val="none" w:sz="0" w:space="0" w:color="auto"/>
      </w:divBdr>
    </w:div>
    <w:div w:id="1226834345">
      <w:bodyDiv w:val="1"/>
      <w:marLeft w:val="0"/>
      <w:marRight w:val="0"/>
      <w:marTop w:val="0"/>
      <w:marBottom w:val="0"/>
      <w:divBdr>
        <w:top w:val="none" w:sz="0" w:space="0" w:color="auto"/>
        <w:left w:val="none" w:sz="0" w:space="0" w:color="auto"/>
        <w:bottom w:val="none" w:sz="0" w:space="0" w:color="auto"/>
        <w:right w:val="none" w:sz="0" w:space="0" w:color="auto"/>
      </w:divBdr>
    </w:div>
    <w:div w:id="1229339309">
      <w:bodyDiv w:val="1"/>
      <w:marLeft w:val="0"/>
      <w:marRight w:val="0"/>
      <w:marTop w:val="0"/>
      <w:marBottom w:val="0"/>
      <w:divBdr>
        <w:top w:val="none" w:sz="0" w:space="0" w:color="auto"/>
        <w:left w:val="none" w:sz="0" w:space="0" w:color="auto"/>
        <w:bottom w:val="none" w:sz="0" w:space="0" w:color="auto"/>
        <w:right w:val="none" w:sz="0" w:space="0" w:color="auto"/>
      </w:divBdr>
    </w:div>
    <w:div w:id="1233395472">
      <w:bodyDiv w:val="1"/>
      <w:marLeft w:val="0"/>
      <w:marRight w:val="0"/>
      <w:marTop w:val="0"/>
      <w:marBottom w:val="0"/>
      <w:divBdr>
        <w:top w:val="none" w:sz="0" w:space="0" w:color="auto"/>
        <w:left w:val="none" w:sz="0" w:space="0" w:color="auto"/>
        <w:bottom w:val="none" w:sz="0" w:space="0" w:color="auto"/>
        <w:right w:val="none" w:sz="0" w:space="0" w:color="auto"/>
      </w:divBdr>
    </w:div>
    <w:div w:id="1234316317">
      <w:bodyDiv w:val="1"/>
      <w:marLeft w:val="0"/>
      <w:marRight w:val="0"/>
      <w:marTop w:val="0"/>
      <w:marBottom w:val="0"/>
      <w:divBdr>
        <w:top w:val="none" w:sz="0" w:space="0" w:color="auto"/>
        <w:left w:val="none" w:sz="0" w:space="0" w:color="auto"/>
        <w:bottom w:val="none" w:sz="0" w:space="0" w:color="auto"/>
        <w:right w:val="none" w:sz="0" w:space="0" w:color="auto"/>
      </w:divBdr>
    </w:div>
    <w:div w:id="1236358898">
      <w:bodyDiv w:val="1"/>
      <w:marLeft w:val="0"/>
      <w:marRight w:val="0"/>
      <w:marTop w:val="0"/>
      <w:marBottom w:val="0"/>
      <w:divBdr>
        <w:top w:val="none" w:sz="0" w:space="0" w:color="auto"/>
        <w:left w:val="none" w:sz="0" w:space="0" w:color="auto"/>
        <w:bottom w:val="none" w:sz="0" w:space="0" w:color="auto"/>
        <w:right w:val="none" w:sz="0" w:space="0" w:color="auto"/>
      </w:divBdr>
    </w:div>
    <w:div w:id="1241525554">
      <w:bodyDiv w:val="1"/>
      <w:marLeft w:val="0"/>
      <w:marRight w:val="0"/>
      <w:marTop w:val="0"/>
      <w:marBottom w:val="0"/>
      <w:divBdr>
        <w:top w:val="none" w:sz="0" w:space="0" w:color="auto"/>
        <w:left w:val="none" w:sz="0" w:space="0" w:color="auto"/>
        <w:bottom w:val="none" w:sz="0" w:space="0" w:color="auto"/>
        <w:right w:val="none" w:sz="0" w:space="0" w:color="auto"/>
      </w:divBdr>
    </w:div>
    <w:div w:id="1242446714">
      <w:bodyDiv w:val="1"/>
      <w:marLeft w:val="0"/>
      <w:marRight w:val="0"/>
      <w:marTop w:val="0"/>
      <w:marBottom w:val="0"/>
      <w:divBdr>
        <w:top w:val="none" w:sz="0" w:space="0" w:color="auto"/>
        <w:left w:val="none" w:sz="0" w:space="0" w:color="auto"/>
        <w:bottom w:val="none" w:sz="0" w:space="0" w:color="auto"/>
        <w:right w:val="none" w:sz="0" w:space="0" w:color="auto"/>
      </w:divBdr>
    </w:div>
    <w:div w:id="1243414654">
      <w:bodyDiv w:val="1"/>
      <w:marLeft w:val="0"/>
      <w:marRight w:val="0"/>
      <w:marTop w:val="0"/>
      <w:marBottom w:val="0"/>
      <w:divBdr>
        <w:top w:val="none" w:sz="0" w:space="0" w:color="auto"/>
        <w:left w:val="none" w:sz="0" w:space="0" w:color="auto"/>
        <w:bottom w:val="none" w:sz="0" w:space="0" w:color="auto"/>
        <w:right w:val="none" w:sz="0" w:space="0" w:color="auto"/>
      </w:divBdr>
    </w:div>
    <w:div w:id="1247567938">
      <w:bodyDiv w:val="1"/>
      <w:marLeft w:val="0"/>
      <w:marRight w:val="0"/>
      <w:marTop w:val="0"/>
      <w:marBottom w:val="0"/>
      <w:divBdr>
        <w:top w:val="none" w:sz="0" w:space="0" w:color="auto"/>
        <w:left w:val="none" w:sz="0" w:space="0" w:color="auto"/>
        <w:bottom w:val="none" w:sz="0" w:space="0" w:color="auto"/>
        <w:right w:val="none" w:sz="0" w:space="0" w:color="auto"/>
      </w:divBdr>
    </w:div>
    <w:div w:id="1248802349">
      <w:bodyDiv w:val="1"/>
      <w:marLeft w:val="0"/>
      <w:marRight w:val="0"/>
      <w:marTop w:val="0"/>
      <w:marBottom w:val="0"/>
      <w:divBdr>
        <w:top w:val="none" w:sz="0" w:space="0" w:color="auto"/>
        <w:left w:val="none" w:sz="0" w:space="0" w:color="auto"/>
        <w:bottom w:val="none" w:sz="0" w:space="0" w:color="auto"/>
        <w:right w:val="none" w:sz="0" w:space="0" w:color="auto"/>
      </w:divBdr>
    </w:div>
    <w:div w:id="1249003818">
      <w:bodyDiv w:val="1"/>
      <w:marLeft w:val="0"/>
      <w:marRight w:val="0"/>
      <w:marTop w:val="0"/>
      <w:marBottom w:val="0"/>
      <w:divBdr>
        <w:top w:val="none" w:sz="0" w:space="0" w:color="auto"/>
        <w:left w:val="none" w:sz="0" w:space="0" w:color="auto"/>
        <w:bottom w:val="none" w:sz="0" w:space="0" w:color="auto"/>
        <w:right w:val="none" w:sz="0" w:space="0" w:color="auto"/>
      </w:divBdr>
    </w:div>
    <w:div w:id="1249341281">
      <w:bodyDiv w:val="1"/>
      <w:marLeft w:val="0"/>
      <w:marRight w:val="0"/>
      <w:marTop w:val="0"/>
      <w:marBottom w:val="0"/>
      <w:divBdr>
        <w:top w:val="none" w:sz="0" w:space="0" w:color="auto"/>
        <w:left w:val="none" w:sz="0" w:space="0" w:color="auto"/>
        <w:bottom w:val="none" w:sz="0" w:space="0" w:color="auto"/>
        <w:right w:val="none" w:sz="0" w:space="0" w:color="auto"/>
      </w:divBdr>
    </w:div>
    <w:div w:id="1259679802">
      <w:bodyDiv w:val="1"/>
      <w:marLeft w:val="0"/>
      <w:marRight w:val="0"/>
      <w:marTop w:val="0"/>
      <w:marBottom w:val="0"/>
      <w:divBdr>
        <w:top w:val="none" w:sz="0" w:space="0" w:color="auto"/>
        <w:left w:val="none" w:sz="0" w:space="0" w:color="auto"/>
        <w:bottom w:val="none" w:sz="0" w:space="0" w:color="auto"/>
        <w:right w:val="none" w:sz="0" w:space="0" w:color="auto"/>
      </w:divBdr>
    </w:div>
    <w:div w:id="1260719714">
      <w:bodyDiv w:val="1"/>
      <w:marLeft w:val="0"/>
      <w:marRight w:val="0"/>
      <w:marTop w:val="0"/>
      <w:marBottom w:val="0"/>
      <w:divBdr>
        <w:top w:val="none" w:sz="0" w:space="0" w:color="auto"/>
        <w:left w:val="none" w:sz="0" w:space="0" w:color="auto"/>
        <w:bottom w:val="none" w:sz="0" w:space="0" w:color="auto"/>
        <w:right w:val="none" w:sz="0" w:space="0" w:color="auto"/>
      </w:divBdr>
    </w:div>
    <w:div w:id="1263763394">
      <w:bodyDiv w:val="1"/>
      <w:marLeft w:val="0"/>
      <w:marRight w:val="0"/>
      <w:marTop w:val="0"/>
      <w:marBottom w:val="0"/>
      <w:divBdr>
        <w:top w:val="none" w:sz="0" w:space="0" w:color="auto"/>
        <w:left w:val="none" w:sz="0" w:space="0" w:color="auto"/>
        <w:bottom w:val="none" w:sz="0" w:space="0" w:color="auto"/>
        <w:right w:val="none" w:sz="0" w:space="0" w:color="auto"/>
      </w:divBdr>
    </w:div>
    <w:div w:id="1265067212">
      <w:bodyDiv w:val="1"/>
      <w:marLeft w:val="0"/>
      <w:marRight w:val="0"/>
      <w:marTop w:val="0"/>
      <w:marBottom w:val="0"/>
      <w:divBdr>
        <w:top w:val="none" w:sz="0" w:space="0" w:color="auto"/>
        <w:left w:val="none" w:sz="0" w:space="0" w:color="auto"/>
        <w:bottom w:val="none" w:sz="0" w:space="0" w:color="auto"/>
        <w:right w:val="none" w:sz="0" w:space="0" w:color="auto"/>
      </w:divBdr>
    </w:div>
    <w:div w:id="1270626315">
      <w:bodyDiv w:val="1"/>
      <w:marLeft w:val="0"/>
      <w:marRight w:val="0"/>
      <w:marTop w:val="0"/>
      <w:marBottom w:val="0"/>
      <w:divBdr>
        <w:top w:val="none" w:sz="0" w:space="0" w:color="auto"/>
        <w:left w:val="none" w:sz="0" w:space="0" w:color="auto"/>
        <w:bottom w:val="none" w:sz="0" w:space="0" w:color="auto"/>
        <w:right w:val="none" w:sz="0" w:space="0" w:color="auto"/>
      </w:divBdr>
    </w:div>
    <w:div w:id="1271276181">
      <w:bodyDiv w:val="1"/>
      <w:marLeft w:val="0"/>
      <w:marRight w:val="0"/>
      <w:marTop w:val="0"/>
      <w:marBottom w:val="0"/>
      <w:divBdr>
        <w:top w:val="none" w:sz="0" w:space="0" w:color="auto"/>
        <w:left w:val="none" w:sz="0" w:space="0" w:color="auto"/>
        <w:bottom w:val="none" w:sz="0" w:space="0" w:color="auto"/>
        <w:right w:val="none" w:sz="0" w:space="0" w:color="auto"/>
      </w:divBdr>
    </w:div>
    <w:div w:id="1277953622">
      <w:bodyDiv w:val="1"/>
      <w:marLeft w:val="0"/>
      <w:marRight w:val="0"/>
      <w:marTop w:val="0"/>
      <w:marBottom w:val="0"/>
      <w:divBdr>
        <w:top w:val="none" w:sz="0" w:space="0" w:color="auto"/>
        <w:left w:val="none" w:sz="0" w:space="0" w:color="auto"/>
        <w:bottom w:val="none" w:sz="0" w:space="0" w:color="auto"/>
        <w:right w:val="none" w:sz="0" w:space="0" w:color="auto"/>
      </w:divBdr>
    </w:div>
    <w:div w:id="1280181380">
      <w:bodyDiv w:val="1"/>
      <w:marLeft w:val="0"/>
      <w:marRight w:val="0"/>
      <w:marTop w:val="0"/>
      <w:marBottom w:val="0"/>
      <w:divBdr>
        <w:top w:val="none" w:sz="0" w:space="0" w:color="auto"/>
        <w:left w:val="none" w:sz="0" w:space="0" w:color="auto"/>
        <w:bottom w:val="none" w:sz="0" w:space="0" w:color="auto"/>
        <w:right w:val="none" w:sz="0" w:space="0" w:color="auto"/>
      </w:divBdr>
    </w:div>
    <w:div w:id="1283340765">
      <w:bodyDiv w:val="1"/>
      <w:marLeft w:val="0"/>
      <w:marRight w:val="0"/>
      <w:marTop w:val="0"/>
      <w:marBottom w:val="0"/>
      <w:divBdr>
        <w:top w:val="none" w:sz="0" w:space="0" w:color="auto"/>
        <w:left w:val="none" w:sz="0" w:space="0" w:color="auto"/>
        <w:bottom w:val="none" w:sz="0" w:space="0" w:color="auto"/>
        <w:right w:val="none" w:sz="0" w:space="0" w:color="auto"/>
      </w:divBdr>
    </w:div>
    <w:div w:id="1286081333">
      <w:bodyDiv w:val="1"/>
      <w:marLeft w:val="0"/>
      <w:marRight w:val="0"/>
      <w:marTop w:val="0"/>
      <w:marBottom w:val="0"/>
      <w:divBdr>
        <w:top w:val="none" w:sz="0" w:space="0" w:color="auto"/>
        <w:left w:val="none" w:sz="0" w:space="0" w:color="auto"/>
        <w:bottom w:val="none" w:sz="0" w:space="0" w:color="auto"/>
        <w:right w:val="none" w:sz="0" w:space="0" w:color="auto"/>
      </w:divBdr>
    </w:div>
    <w:div w:id="1291741171">
      <w:bodyDiv w:val="1"/>
      <w:marLeft w:val="0"/>
      <w:marRight w:val="0"/>
      <w:marTop w:val="0"/>
      <w:marBottom w:val="0"/>
      <w:divBdr>
        <w:top w:val="none" w:sz="0" w:space="0" w:color="auto"/>
        <w:left w:val="none" w:sz="0" w:space="0" w:color="auto"/>
        <w:bottom w:val="none" w:sz="0" w:space="0" w:color="auto"/>
        <w:right w:val="none" w:sz="0" w:space="0" w:color="auto"/>
      </w:divBdr>
    </w:div>
    <w:div w:id="1292977513">
      <w:bodyDiv w:val="1"/>
      <w:marLeft w:val="0"/>
      <w:marRight w:val="0"/>
      <w:marTop w:val="0"/>
      <w:marBottom w:val="0"/>
      <w:divBdr>
        <w:top w:val="none" w:sz="0" w:space="0" w:color="auto"/>
        <w:left w:val="none" w:sz="0" w:space="0" w:color="auto"/>
        <w:bottom w:val="none" w:sz="0" w:space="0" w:color="auto"/>
        <w:right w:val="none" w:sz="0" w:space="0" w:color="auto"/>
      </w:divBdr>
    </w:div>
    <w:div w:id="1302031725">
      <w:bodyDiv w:val="1"/>
      <w:marLeft w:val="0"/>
      <w:marRight w:val="0"/>
      <w:marTop w:val="0"/>
      <w:marBottom w:val="0"/>
      <w:divBdr>
        <w:top w:val="none" w:sz="0" w:space="0" w:color="auto"/>
        <w:left w:val="none" w:sz="0" w:space="0" w:color="auto"/>
        <w:bottom w:val="none" w:sz="0" w:space="0" w:color="auto"/>
        <w:right w:val="none" w:sz="0" w:space="0" w:color="auto"/>
      </w:divBdr>
    </w:div>
    <w:div w:id="1308826559">
      <w:bodyDiv w:val="1"/>
      <w:marLeft w:val="0"/>
      <w:marRight w:val="0"/>
      <w:marTop w:val="0"/>
      <w:marBottom w:val="0"/>
      <w:divBdr>
        <w:top w:val="none" w:sz="0" w:space="0" w:color="auto"/>
        <w:left w:val="none" w:sz="0" w:space="0" w:color="auto"/>
        <w:bottom w:val="none" w:sz="0" w:space="0" w:color="auto"/>
        <w:right w:val="none" w:sz="0" w:space="0" w:color="auto"/>
      </w:divBdr>
    </w:div>
    <w:div w:id="1321040640">
      <w:bodyDiv w:val="1"/>
      <w:marLeft w:val="0"/>
      <w:marRight w:val="0"/>
      <w:marTop w:val="0"/>
      <w:marBottom w:val="0"/>
      <w:divBdr>
        <w:top w:val="none" w:sz="0" w:space="0" w:color="auto"/>
        <w:left w:val="none" w:sz="0" w:space="0" w:color="auto"/>
        <w:bottom w:val="none" w:sz="0" w:space="0" w:color="auto"/>
        <w:right w:val="none" w:sz="0" w:space="0" w:color="auto"/>
      </w:divBdr>
    </w:div>
    <w:div w:id="1324356052">
      <w:bodyDiv w:val="1"/>
      <w:marLeft w:val="0"/>
      <w:marRight w:val="0"/>
      <w:marTop w:val="0"/>
      <w:marBottom w:val="0"/>
      <w:divBdr>
        <w:top w:val="none" w:sz="0" w:space="0" w:color="auto"/>
        <w:left w:val="none" w:sz="0" w:space="0" w:color="auto"/>
        <w:bottom w:val="none" w:sz="0" w:space="0" w:color="auto"/>
        <w:right w:val="none" w:sz="0" w:space="0" w:color="auto"/>
      </w:divBdr>
    </w:div>
    <w:div w:id="1327787150">
      <w:bodyDiv w:val="1"/>
      <w:marLeft w:val="0"/>
      <w:marRight w:val="0"/>
      <w:marTop w:val="0"/>
      <w:marBottom w:val="0"/>
      <w:divBdr>
        <w:top w:val="none" w:sz="0" w:space="0" w:color="auto"/>
        <w:left w:val="none" w:sz="0" w:space="0" w:color="auto"/>
        <w:bottom w:val="none" w:sz="0" w:space="0" w:color="auto"/>
        <w:right w:val="none" w:sz="0" w:space="0" w:color="auto"/>
      </w:divBdr>
    </w:div>
    <w:div w:id="1331328964">
      <w:bodyDiv w:val="1"/>
      <w:marLeft w:val="0"/>
      <w:marRight w:val="0"/>
      <w:marTop w:val="0"/>
      <w:marBottom w:val="0"/>
      <w:divBdr>
        <w:top w:val="none" w:sz="0" w:space="0" w:color="auto"/>
        <w:left w:val="none" w:sz="0" w:space="0" w:color="auto"/>
        <w:bottom w:val="none" w:sz="0" w:space="0" w:color="auto"/>
        <w:right w:val="none" w:sz="0" w:space="0" w:color="auto"/>
      </w:divBdr>
    </w:div>
    <w:div w:id="1358042740">
      <w:bodyDiv w:val="1"/>
      <w:marLeft w:val="0"/>
      <w:marRight w:val="0"/>
      <w:marTop w:val="0"/>
      <w:marBottom w:val="0"/>
      <w:divBdr>
        <w:top w:val="none" w:sz="0" w:space="0" w:color="auto"/>
        <w:left w:val="none" w:sz="0" w:space="0" w:color="auto"/>
        <w:bottom w:val="none" w:sz="0" w:space="0" w:color="auto"/>
        <w:right w:val="none" w:sz="0" w:space="0" w:color="auto"/>
      </w:divBdr>
    </w:div>
    <w:div w:id="1363088213">
      <w:bodyDiv w:val="1"/>
      <w:marLeft w:val="0"/>
      <w:marRight w:val="0"/>
      <w:marTop w:val="0"/>
      <w:marBottom w:val="0"/>
      <w:divBdr>
        <w:top w:val="none" w:sz="0" w:space="0" w:color="auto"/>
        <w:left w:val="none" w:sz="0" w:space="0" w:color="auto"/>
        <w:bottom w:val="none" w:sz="0" w:space="0" w:color="auto"/>
        <w:right w:val="none" w:sz="0" w:space="0" w:color="auto"/>
      </w:divBdr>
    </w:div>
    <w:div w:id="1389263271">
      <w:bodyDiv w:val="1"/>
      <w:marLeft w:val="0"/>
      <w:marRight w:val="0"/>
      <w:marTop w:val="0"/>
      <w:marBottom w:val="0"/>
      <w:divBdr>
        <w:top w:val="none" w:sz="0" w:space="0" w:color="auto"/>
        <w:left w:val="none" w:sz="0" w:space="0" w:color="auto"/>
        <w:bottom w:val="none" w:sz="0" w:space="0" w:color="auto"/>
        <w:right w:val="none" w:sz="0" w:space="0" w:color="auto"/>
      </w:divBdr>
    </w:div>
    <w:div w:id="1391617397">
      <w:bodyDiv w:val="1"/>
      <w:marLeft w:val="0"/>
      <w:marRight w:val="0"/>
      <w:marTop w:val="0"/>
      <w:marBottom w:val="0"/>
      <w:divBdr>
        <w:top w:val="none" w:sz="0" w:space="0" w:color="auto"/>
        <w:left w:val="none" w:sz="0" w:space="0" w:color="auto"/>
        <w:bottom w:val="none" w:sz="0" w:space="0" w:color="auto"/>
        <w:right w:val="none" w:sz="0" w:space="0" w:color="auto"/>
      </w:divBdr>
    </w:div>
    <w:div w:id="1395860450">
      <w:bodyDiv w:val="1"/>
      <w:marLeft w:val="0"/>
      <w:marRight w:val="0"/>
      <w:marTop w:val="0"/>
      <w:marBottom w:val="0"/>
      <w:divBdr>
        <w:top w:val="none" w:sz="0" w:space="0" w:color="auto"/>
        <w:left w:val="none" w:sz="0" w:space="0" w:color="auto"/>
        <w:bottom w:val="none" w:sz="0" w:space="0" w:color="auto"/>
        <w:right w:val="none" w:sz="0" w:space="0" w:color="auto"/>
      </w:divBdr>
    </w:div>
    <w:div w:id="1401828270">
      <w:bodyDiv w:val="1"/>
      <w:marLeft w:val="0"/>
      <w:marRight w:val="0"/>
      <w:marTop w:val="0"/>
      <w:marBottom w:val="0"/>
      <w:divBdr>
        <w:top w:val="none" w:sz="0" w:space="0" w:color="auto"/>
        <w:left w:val="none" w:sz="0" w:space="0" w:color="auto"/>
        <w:bottom w:val="none" w:sz="0" w:space="0" w:color="auto"/>
        <w:right w:val="none" w:sz="0" w:space="0" w:color="auto"/>
      </w:divBdr>
    </w:div>
    <w:div w:id="1406995876">
      <w:bodyDiv w:val="1"/>
      <w:marLeft w:val="0"/>
      <w:marRight w:val="0"/>
      <w:marTop w:val="0"/>
      <w:marBottom w:val="0"/>
      <w:divBdr>
        <w:top w:val="none" w:sz="0" w:space="0" w:color="auto"/>
        <w:left w:val="none" w:sz="0" w:space="0" w:color="auto"/>
        <w:bottom w:val="none" w:sz="0" w:space="0" w:color="auto"/>
        <w:right w:val="none" w:sz="0" w:space="0" w:color="auto"/>
      </w:divBdr>
    </w:div>
    <w:div w:id="1412702830">
      <w:bodyDiv w:val="1"/>
      <w:marLeft w:val="0"/>
      <w:marRight w:val="0"/>
      <w:marTop w:val="0"/>
      <w:marBottom w:val="0"/>
      <w:divBdr>
        <w:top w:val="none" w:sz="0" w:space="0" w:color="auto"/>
        <w:left w:val="none" w:sz="0" w:space="0" w:color="auto"/>
        <w:bottom w:val="none" w:sz="0" w:space="0" w:color="auto"/>
        <w:right w:val="none" w:sz="0" w:space="0" w:color="auto"/>
      </w:divBdr>
    </w:div>
    <w:div w:id="1413314555">
      <w:bodyDiv w:val="1"/>
      <w:marLeft w:val="0"/>
      <w:marRight w:val="0"/>
      <w:marTop w:val="0"/>
      <w:marBottom w:val="0"/>
      <w:divBdr>
        <w:top w:val="none" w:sz="0" w:space="0" w:color="auto"/>
        <w:left w:val="none" w:sz="0" w:space="0" w:color="auto"/>
        <w:bottom w:val="none" w:sz="0" w:space="0" w:color="auto"/>
        <w:right w:val="none" w:sz="0" w:space="0" w:color="auto"/>
      </w:divBdr>
    </w:div>
    <w:div w:id="1416323999">
      <w:bodyDiv w:val="1"/>
      <w:marLeft w:val="0"/>
      <w:marRight w:val="0"/>
      <w:marTop w:val="0"/>
      <w:marBottom w:val="0"/>
      <w:divBdr>
        <w:top w:val="none" w:sz="0" w:space="0" w:color="auto"/>
        <w:left w:val="none" w:sz="0" w:space="0" w:color="auto"/>
        <w:bottom w:val="none" w:sz="0" w:space="0" w:color="auto"/>
        <w:right w:val="none" w:sz="0" w:space="0" w:color="auto"/>
      </w:divBdr>
    </w:div>
    <w:div w:id="1419861924">
      <w:bodyDiv w:val="1"/>
      <w:marLeft w:val="0"/>
      <w:marRight w:val="0"/>
      <w:marTop w:val="0"/>
      <w:marBottom w:val="0"/>
      <w:divBdr>
        <w:top w:val="none" w:sz="0" w:space="0" w:color="auto"/>
        <w:left w:val="none" w:sz="0" w:space="0" w:color="auto"/>
        <w:bottom w:val="none" w:sz="0" w:space="0" w:color="auto"/>
        <w:right w:val="none" w:sz="0" w:space="0" w:color="auto"/>
      </w:divBdr>
    </w:div>
    <w:div w:id="1422873159">
      <w:bodyDiv w:val="1"/>
      <w:marLeft w:val="0"/>
      <w:marRight w:val="0"/>
      <w:marTop w:val="0"/>
      <w:marBottom w:val="0"/>
      <w:divBdr>
        <w:top w:val="none" w:sz="0" w:space="0" w:color="auto"/>
        <w:left w:val="none" w:sz="0" w:space="0" w:color="auto"/>
        <w:bottom w:val="none" w:sz="0" w:space="0" w:color="auto"/>
        <w:right w:val="none" w:sz="0" w:space="0" w:color="auto"/>
      </w:divBdr>
    </w:div>
    <w:div w:id="1435830237">
      <w:bodyDiv w:val="1"/>
      <w:marLeft w:val="0"/>
      <w:marRight w:val="0"/>
      <w:marTop w:val="0"/>
      <w:marBottom w:val="0"/>
      <w:divBdr>
        <w:top w:val="none" w:sz="0" w:space="0" w:color="auto"/>
        <w:left w:val="none" w:sz="0" w:space="0" w:color="auto"/>
        <w:bottom w:val="none" w:sz="0" w:space="0" w:color="auto"/>
        <w:right w:val="none" w:sz="0" w:space="0" w:color="auto"/>
      </w:divBdr>
    </w:div>
    <w:div w:id="1440492253">
      <w:bodyDiv w:val="1"/>
      <w:marLeft w:val="0"/>
      <w:marRight w:val="0"/>
      <w:marTop w:val="0"/>
      <w:marBottom w:val="0"/>
      <w:divBdr>
        <w:top w:val="none" w:sz="0" w:space="0" w:color="auto"/>
        <w:left w:val="none" w:sz="0" w:space="0" w:color="auto"/>
        <w:bottom w:val="none" w:sz="0" w:space="0" w:color="auto"/>
        <w:right w:val="none" w:sz="0" w:space="0" w:color="auto"/>
      </w:divBdr>
    </w:div>
    <w:div w:id="1442258112">
      <w:bodyDiv w:val="1"/>
      <w:marLeft w:val="0"/>
      <w:marRight w:val="0"/>
      <w:marTop w:val="0"/>
      <w:marBottom w:val="0"/>
      <w:divBdr>
        <w:top w:val="none" w:sz="0" w:space="0" w:color="auto"/>
        <w:left w:val="none" w:sz="0" w:space="0" w:color="auto"/>
        <w:bottom w:val="none" w:sz="0" w:space="0" w:color="auto"/>
        <w:right w:val="none" w:sz="0" w:space="0" w:color="auto"/>
      </w:divBdr>
    </w:div>
    <w:div w:id="1444306903">
      <w:bodyDiv w:val="1"/>
      <w:marLeft w:val="0"/>
      <w:marRight w:val="0"/>
      <w:marTop w:val="0"/>
      <w:marBottom w:val="0"/>
      <w:divBdr>
        <w:top w:val="none" w:sz="0" w:space="0" w:color="auto"/>
        <w:left w:val="none" w:sz="0" w:space="0" w:color="auto"/>
        <w:bottom w:val="none" w:sz="0" w:space="0" w:color="auto"/>
        <w:right w:val="none" w:sz="0" w:space="0" w:color="auto"/>
      </w:divBdr>
    </w:div>
    <w:div w:id="1447428110">
      <w:bodyDiv w:val="1"/>
      <w:marLeft w:val="0"/>
      <w:marRight w:val="0"/>
      <w:marTop w:val="0"/>
      <w:marBottom w:val="0"/>
      <w:divBdr>
        <w:top w:val="none" w:sz="0" w:space="0" w:color="auto"/>
        <w:left w:val="none" w:sz="0" w:space="0" w:color="auto"/>
        <w:bottom w:val="none" w:sz="0" w:space="0" w:color="auto"/>
        <w:right w:val="none" w:sz="0" w:space="0" w:color="auto"/>
      </w:divBdr>
    </w:div>
    <w:div w:id="1448810253">
      <w:bodyDiv w:val="1"/>
      <w:marLeft w:val="0"/>
      <w:marRight w:val="0"/>
      <w:marTop w:val="0"/>
      <w:marBottom w:val="0"/>
      <w:divBdr>
        <w:top w:val="none" w:sz="0" w:space="0" w:color="auto"/>
        <w:left w:val="none" w:sz="0" w:space="0" w:color="auto"/>
        <w:bottom w:val="none" w:sz="0" w:space="0" w:color="auto"/>
        <w:right w:val="none" w:sz="0" w:space="0" w:color="auto"/>
      </w:divBdr>
    </w:div>
    <w:div w:id="1449006190">
      <w:bodyDiv w:val="1"/>
      <w:marLeft w:val="0"/>
      <w:marRight w:val="0"/>
      <w:marTop w:val="0"/>
      <w:marBottom w:val="0"/>
      <w:divBdr>
        <w:top w:val="none" w:sz="0" w:space="0" w:color="auto"/>
        <w:left w:val="none" w:sz="0" w:space="0" w:color="auto"/>
        <w:bottom w:val="none" w:sz="0" w:space="0" w:color="auto"/>
        <w:right w:val="none" w:sz="0" w:space="0" w:color="auto"/>
      </w:divBdr>
    </w:div>
    <w:div w:id="1450903531">
      <w:bodyDiv w:val="1"/>
      <w:marLeft w:val="0"/>
      <w:marRight w:val="0"/>
      <w:marTop w:val="0"/>
      <w:marBottom w:val="0"/>
      <w:divBdr>
        <w:top w:val="none" w:sz="0" w:space="0" w:color="auto"/>
        <w:left w:val="none" w:sz="0" w:space="0" w:color="auto"/>
        <w:bottom w:val="none" w:sz="0" w:space="0" w:color="auto"/>
        <w:right w:val="none" w:sz="0" w:space="0" w:color="auto"/>
      </w:divBdr>
    </w:div>
    <w:div w:id="1457944852">
      <w:bodyDiv w:val="1"/>
      <w:marLeft w:val="0"/>
      <w:marRight w:val="0"/>
      <w:marTop w:val="0"/>
      <w:marBottom w:val="0"/>
      <w:divBdr>
        <w:top w:val="none" w:sz="0" w:space="0" w:color="auto"/>
        <w:left w:val="none" w:sz="0" w:space="0" w:color="auto"/>
        <w:bottom w:val="none" w:sz="0" w:space="0" w:color="auto"/>
        <w:right w:val="none" w:sz="0" w:space="0" w:color="auto"/>
      </w:divBdr>
    </w:div>
    <w:div w:id="1463617291">
      <w:bodyDiv w:val="1"/>
      <w:marLeft w:val="0"/>
      <w:marRight w:val="0"/>
      <w:marTop w:val="0"/>
      <w:marBottom w:val="0"/>
      <w:divBdr>
        <w:top w:val="none" w:sz="0" w:space="0" w:color="auto"/>
        <w:left w:val="none" w:sz="0" w:space="0" w:color="auto"/>
        <w:bottom w:val="none" w:sz="0" w:space="0" w:color="auto"/>
        <w:right w:val="none" w:sz="0" w:space="0" w:color="auto"/>
      </w:divBdr>
    </w:div>
    <w:div w:id="1467428621">
      <w:bodyDiv w:val="1"/>
      <w:marLeft w:val="0"/>
      <w:marRight w:val="0"/>
      <w:marTop w:val="0"/>
      <w:marBottom w:val="0"/>
      <w:divBdr>
        <w:top w:val="none" w:sz="0" w:space="0" w:color="auto"/>
        <w:left w:val="none" w:sz="0" w:space="0" w:color="auto"/>
        <w:bottom w:val="none" w:sz="0" w:space="0" w:color="auto"/>
        <w:right w:val="none" w:sz="0" w:space="0" w:color="auto"/>
      </w:divBdr>
    </w:div>
    <w:div w:id="1471246345">
      <w:bodyDiv w:val="1"/>
      <w:marLeft w:val="0"/>
      <w:marRight w:val="0"/>
      <w:marTop w:val="0"/>
      <w:marBottom w:val="0"/>
      <w:divBdr>
        <w:top w:val="none" w:sz="0" w:space="0" w:color="auto"/>
        <w:left w:val="none" w:sz="0" w:space="0" w:color="auto"/>
        <w:bottom w:val="none" w:sz="0" w:space="0" w:color="auto"/>
        <w:right w:val="none" w:sz="0" w:space="0" w:color="auto"/>
      </w:divBdr>
    </w:div>
    <w:div w:id="1475678175">
      <w:bodyDiv w:val="1"/>
      <w:marLeft w:val="0"/>
      <w:marRight w:val="0"/>
      <w:marTop w:val="0"/>
      <w:marBottom w:val="0"/>
      <w:divBdr>
        <w:top w:val="none" w:sz="0" w:space="0" w:color="auto"/>
        <w:left w:val="none" w:sz="0" w:space="0" w:color="auto"/>
        <w:bottom w:val="none" w:sz="0" w:space="0" w:color="auto"/>
        <w:right w:val="none" w:sz="0" w:space="0" w:color="auto"/>
      </w:divBdr>
    </w:div>
    <w:div w:id="1475952829">
      <w:bodyDiv w:val="1"/>
      <w:marLeft w:val="0"/>
      <w:marRight w:val="0"/>
      <w:marTop w:val="0"/>
      <w:marBottom w:val="0"/>
      <w:divBdr>
        <w:top w:val="none" w:sz="0" w:space="0" w:color="auto"/>
        <w:left w:val="none" w:sz="0" w:space="0" w:color="auto"/>
        <w:bottom w:val="none" w:sz="0" w:space="0" w:color="auto"/>
        <w:right w:val="none" w:sz="0" w:space="0" w:color="auto"/>
      </w:divBdr>
    </w:div>
    <w:div w:id="1478301912">
      <w:bodyDiv w:val="1"/>
      <w:marLeft w:val="0"/>
      <w:marRight w:val="0"/>
      <w:marTop w:val="0"/>
      <w:marBottom w:val="0"/>
      <w:divBdr>
        <w:top w:val="none" w:sz="0" w:space="0" w:color="auto"/>
        <w:left w:val="none" w:sz="0" w:space="0" w:color="auto"/>
        <w:bottom w:val="none" w:sz="0" w:space="0" w:color="auto"/>
        <w:right w:val="none" w:sz="0" w:space="0" w:color="auto"/>
      </w:divBdr>
    </w:div>
    <w:div w:id="1483767284">
      <w:bodyDiv w:val="1"/>
      <w:marLeft w:val="0"/>
      <w:marRight w:val="0"/>
      <w:marTop w:val="0"/>
      <w:marBottom w:val="0"/>
      <w:divBdr>
        <w:top w:val="none" w:sz="0" w:space="0" w:color="auto"/>
        <w:left w:val="none" w:sz="0" w:space="0" w:color="auto"/>
        <w:bottom w:val="none" w:sz="0" w:space="0" w:color="auto"/>
        <w:right w:val="none" w:sz="0" w:space="0" w:color="auto"/>
      </w:divBdr>
    </w:div>
    <w:div w:id="1486973080">
      <w:bodyDiv w:val="1"/>
      <w:marLeft w:val="0"/>
      <w:marRight w:val="0"/>
      <w:marTop w:val="0"/>
      <w:marBottom w:val="0"/>
      <w:divBdr>
        <w:top w:val="none" w:sz="0" w:space="0" w:color="auto"/>
        <w:left w:val="none" w:sz="0" w:space="0" w:color="auto"/>
        <w:bottom w:val="none" w:sz="0" w:space="0" w:color="auto"/>
        <w:right w:val="none" w:sz="0" w:space="0" w:color="auto"/>
      </w:divBdr>
    </w:div>
    <w:div w:id="1487891683">
      <w:bodyDiv w:val="1"/>
      <w:marLeft w:val="0"/>
      <w:marRight w:val="0"/>
      <w:marTop w:val="0"/>
      <w:marBottom w:val="0"/>
      <w:divBdr>
        <w:top w:val="none" w:sz="0" w:space="0" w:color="auto"/>
        <w:left w:val="none" w:sz="0" w:space="0" w:color="auto"/>
        <w:bottom w:val="none" w:sz="0" w:space="0" w:color="auto"/>
        <w:right w:val="none" w:sz="0" w:space="0" w:color="auto"/>
      </w:divBdr>
    </w:div>
    <w:div w:id="1488088878">
      <w:bodyDiv w:val="1"/>
      <w:marLeft w:val="0"/>
      <w:marRight w:val="0"/>
      <w:marTop w:val="0"/>
      <w:marBottom w:val="0"/>
      <w:divBdr>
        <w:top w:val="none" w:sz="0" w:space="0" w:color="auto"/>
        <w:left w:val="none" w:sz="0" w:space="0" w:color="auto"/>
        <w:bottom w:val="none" w:sz="0" w:space="0" w:color="auto"/>
        <w:right w:val="none" w:sz="0" w:space="0" w:color="auto"/>
      </w:divBdr>
    </w:div>
    <w:div w:id="1490949856">
      <w:bodyDiv w:val="1"/>
      <w:marLeft w:val="0"/>
      <w:marRight w:val="0"/>
      <w:marTop w:val="0"/>
      <w:marBottom w:val="0"/>
      <w:divBdr>
        <w:top w:val="none" w:sz="0" w:space="0" w:color="auto"/>
        <w:left w:val="none" w:sz="0" w:space="0" w:color="auto"/>
        <w:bottom w:val="none" w:sz="0" w:space="0" w:color="auto"/>
        <w:right w:val="none" w:sz="0" w:space="0" w:color="auto"/>
      </w:divBdr>
    </w:div>
    <w:div w:id="1495105004">
      <w:bodyDiv w:val="1"/>
      <w:marLeft w:val="0"/>
      <w:marRight w:val="0"/>
      <w:marTop w:val="0"/>
      <w:marBottom w:val="0"/>
      <w:divBdr>
        <w:top w:val="none" w:sz="0" w:space="0" w:color="auto"/>
        <w:left w:val="none" w:sz="0" w:space="0" w:color="auto"/>
        <w:bottom w:val="none" w:sz="0" w:space="0" w:color="auto"/>
        <w:right w:val="none" w:sz="0" w:space="0" w:color="auto"/>
      </w:divBdr>
    </w:div>
    <w:div w:id="1498497676">
      <w:bodyDiv w:val="1"/>
      <w:marLeft w:val="0"/>
      <w:marRight w:val="0"/>
      <w:marTop w:val="0"/>
      <w:marBottom w:val="0"/>
      <w:divBdr>
        <w:top w:val="none" w:sz="0" w:space="0" w:color="auto"/>
        <w:left w:val="none" w:sz="0" w:space="0" w:color="auto"/>
        <w:bottom w:val="none" w:sz="0" w:space="0" w:color="auto"/>
        <w:right w:val="none" w:sz="0" w:space="0" w:color="auto"/>
      </w:divBdr>
    </w:div>
    <w:div w:id="1502044510">
      <w:bodyDiv w:val="1"/>
      <w:marLeft w:val="0"/>
      <w:marRight w:val="0"/>
      <w:marTop w:val="0"/>
      <w:marBottom w:val="0"/>
      <w:divBdr>
        <w:top w:val="none" w:sz="0" w:space="0" w:color="auto"/>
        <w:left w:val="none" w:sz="0" w:space="0" w:color="auto"/>
        <w:bottom w:val="none" w:sz="0" w:space="0" w:color="auto"/>
        <w:right w:val="none" w:sz="0" w:space="0" w:color="auto"/>
      </w:divBdr>
    </w:div>
    <w:div w:id="1502233057">
      <w:bodyDiv w:val="1"/>
      <w:marLeft w:val="0"/>
      <w:marRight w:val="0"/>
      <w:marTop w:val="0"/>
      <w:marBottom w:val="0"/>
      <w:divBdr>
        <w:top w:val="none" w:sz="0" w:space="0" w:color="auto"/>
        <w:left w:val="none" w:sz="0" w:space="0" w:color="auto"/>
        <w:bottom w:val="none" w:sz="0" w:space="0" w:color="auto"/>
        <w:right w:val="none" w:sz="0" w:space="0" w:color="auto"/>
      </w:divBdr>
    </w:div>
    <w:div w:id="1511019653">
      <w:bodyDiv w:val="1"/>
      <w:marLeft w:val="0"/>
      <w:marRight w:val="0"/>
      <w:marTop w:val="0"/>
      <w:marBottom w:val="0"/>
      <w:divBdr>
        <w:top w:val="none" w:sz="0" w:space="0" w:color="auto"/>
        <w:left w:val="none" w:sz="0" w:space="0" w:color="auto"/>
        <w:bottom w:val="none" w:sz="0" w:space="0" w:color="auto"/>
        <w:right w:val="none" w:sz="0" w:space="0" w:color="auto"/>
      </w:divBdr>
    </w:div>
    <w:div w:id="1512332343">
      <w:bodyDiv w:val="1"/>
      <w:marLeft w:val="0"/>
      <w:marRight w:val="0"/>
      <w:marTop w:val="0"/>
      <w:marBottom w:val="0"/>
      <w:divBdr>
        <w:top w:val="none" w:sz="0" w:space="0" w:color="auto"/>
        <w:left w:val="none" w:sz="0" w:space="0" w:color="auto"/>
        <w:bottom w:val="none" w:sz="0" w:space="0" w:color="auto"/>
        <w:right w:val="none" w:sz="0" w:space="0" w:color="auto"/>
      </w:divBdr>
    </w:div>
    <w:div w:id="1519544072">
      <w:bodyDiv w:val="1"/>
      <w:marLeft w:val="0"/>
      <w:marRight w:val="0"/>
      <w:marTop w:val="0"/>
      <w:marBottom w:val="0"/>
      <w:divBdr>
        <w:top w:val="none" w:sz="0" w:space="0" w:color="auto"/>
        <w:left w:val="none" w:sz="0" w:space="0" w:color="auto"/>
        <w:bottom w:val="none" w:sz="0" w:space="0" w:color="auto"/>
        <w:right w:val="none" w:sz="0" w:space="0" w:color="auto"/>
      </w:divBdr>
    </w:div>
    <w:div w:id="1521503787">
      <w:bodyDiv w:val="1"/>
      <w:marLeft w:val="0"/>
      <w:marRight w:val="0"/>
      <w:marTop w:val="0"/>
      <w:marBottom w:val="0"/>
      <w:divBdr>
        <w:top w:val="none" w:sz="0" w:space="0" w:color="auto"/>
        <w:left w:val="none" w:sz="0" w:space="0" w:color="auto"/>
        <w:bottom w:val="none" w:sz="0" w:space="0" w:color="auto"/>
        <w:right w:val="none" w:sz="0" w:space="0" w:color="auto"/>
      </w:divBdr>
    </w:div>
    <w:div w:id="1522817685">
      <w:bodyDiv w:val="1"/>
      <w:marLeft w:val="0"/>
      <w:marRight w:val="0"/>
      <w:marTop w:val="0"/>
      <w:marBottom w:val="0"/>
      <w:divBdr>
        <w:top w:val="none" w:sz="0" w:space="0" w:color="auto"/>
        <w:left w:val="none" w:sz="0" w:space="0" w:color="auto"/>
        <w:bottom w:val="none" w:sz="0" w:space="0" w:color="auto"/>
        <w:right w:val="none" w:sz="0" w:space="0" w:color="auto"/>
      </w:divBdr>
    </w:div>
    <w:div w:id="1524660675">
      <w:bodyDiv w:val="1"/>
      <w:marLeft w:val="0"/>
      <w:marRight w:val="0"/>
      <w:marTop w:val="0"/>
      <w:marBottom w:val="0"/>
      <w:divBdr>
        <w:top w:val="none" w:sz="0" w:space="0" w:color="auto"/>
        <w:left w:val="none" w:sz="0" w:space="0" w:color="auto"/>
        <w:bottom w:val="none" w:sz="0" w:space="0" w:color="auto"/>
        <w:right w:val="none" w:sz="0" w:space="0" w:color="auto"/>
      </w:divBdr>
    </w:div>
    <w:div w:id="1524786020">
      <w:bodyDiv w:val="1"/>
      <w:marLeft w:val="0"/>
      <w:marRight w:val="0"/>
      <w:marTop w:val="0"/>
      <w:marBottom w:val="0"/>
      <w:divBdr>
        <w:top w:val="none" w:sz="0" w:space="0" w:color="auto"/>
        <w:left w:val="none" w:sz="0" w:space="0" w:color="auto"/>
        <w:bottom w:val="none" w:sz="0" w:space="0" w:color="auto"/>
        <w:right w:val="none" w:sz="0" w:space="0" w:color="auto"/>
      </w:divBdr>
    </w:div>
    <w:div w:id="1524972135">
      <w:bodyDiv w:val="1"/>
      <w:marLeft w:val="0"/>
      <w:marRight w:val="0"/>
      <w:marTop w:val="0"/>
      <w:marBottom w:val="0"/>
      <w:divBdr>
        <w:top w:val="none" w:sz="0" w:space="0" w:color="auto"/>
        <w:left w:val="none" w:sz="0" w:space="0" w:color="auto"/>
        <w:bottom w:val="none" w:sz="0" w:space="0" w:color="auto"/>
        <w:right w:val="none" w:sz="0" w:space="0" w:color="auto"/>
      </w:divBdr>
    </w:div>
    <w:div w:id="1525360170">
      <w:bodyDiv w:val="1"/>
      <w:marLeft w:val="0"/>
      <w:marRight w:val="0"/>
      <w:marTop w:val="0"/>
      <w:marBottom w:val="0"/>
      <w:divBdr>
        <w:top w:val="none" w:sz="0" w:space="0" w:color="auto"/>
        <w:left w:val="none" w:sz="0" w:space="0" w:color="auto"/>
        <w:bottom w:val="none" w:sz="0" w:space="0" w:color="auto"/>
        <w:right w:val="none" w:sz="0" w:space="0" w:color="auto"/>
      </w:divBdr>
    </w:div>
    <w:div w:id="1529298370">
      <w:bodyDiv w:val="1"/>
      <w:marLeft w:val="0"/>
      <w:marRight w:val="0"/>
      <w:marTop w:val="0"/>
      <w:marBottom w:val="0"/>
      <w:divBdr>
        <w:top w:val="none" w:sz="0" w:space="0" w:color="auto"/>
        <w:left w:val="none" w:sz="0" w:space="0" w:color="auto"/>
        <w:bottom w:val="none" w:sz="0" w:space="0" w:color="auto"/>
        <w:right w:val="none" w:sz="0" w:space="0" w:color="auto"/>
      </w:divBdr>
    </w:div>
    <w:div w:id="1532109327">
      <w:bodyDiv w:val="1"/>
      <w:marLeft w:val="0"/>
      <w:marRight w:val="0"/>
      <w:marTop w:val="0"/>
      <w:marBottom w:val="0"/>
      <w:divBdr>
        <w:top w:val="none" w:sz="0" w:space="0" w:color="auto"/>
        <w:left w:val="none" w:sz="0" w:space="0" w:color="auto"/>
        <w:bottom w:val="none" w:sz="0" w:space="0" w:color="auto"/>
        <w:right w:val="none" w:sz="0" w:space="0" w:color="auto"/>
      </w:divBdr>
    </w:div>
    <w:div w:id="1539781472">
      <w:bodyDiv w:val="1"/>
      <w:marLeft w:val="0"/>
      <w:marRight w:val="0"/>
      <w:marTop w:val="0"/>
      <w:marBottom w:val="0"/>
      <w:divBdr>
        <w:top w:val="none" w:sz="0" w:space="0" w:color="auto"/>
        <w:left w:val="none" w:sz="0" w:space="0" w:color="auto"/>
        <w:bottom w:val="none" w:sz="0" w:space="0" w:color="auto"/>
        <w:right w:val="none" w:sz="0" w:space="0" w:color="auto"/>
      </w:divBdr>
    </w:div>
    <w:div w:id="1544513899">
      <w:bodyDiv w:val="1"/>
      <w:marLeft w:val="0"/>
      <w:marRight w:val="0"/>
      <w:marTop w:val="0"/>
      <w:marBottom w:val="0"/>
      <w:divBdr>
        <w:top w:val="none" w:sz="0" w:space="0" w:color="auto"/>
        <w:left w:val="none" w:sz="0" w:space="0" w:color="auto"/>
        <w:bottom w:val="none" w:sz="0" w:space="0" w:color="auto"/>
        <w:right w:val="none" w:sz="0" w:space="0" w:color="auto"/>
      </w:divBdr>
    </w:div>
    <w:div w:id="1544518712">
      <w:bodyDiv w:val="1"/>
      <w:marLeft w:val="0"/>
      <w:marRight w:val="0"/>
      <w:marTop w:val="0"/>
      <w:marBottom w:val="0"/>
      <w:divBdr>
        <w:top w:val="none" w:sz="0" w:space="0" w:color="auto"/>
        <w:left w:val="none" w:sz="0" w:space="0" w:color="auto"/>
        <w:bottom w:val="none" w:sz="0" w:space="0" w:color="auto"/>
        <w:right w:val="none" w:sz="0" w:space="0" w:color="auto"/>
      </w:divBdr>
    </w:div>
    <w:div w:id="1548224949">
      <w:bodyDiv w:val="1"/>
      <w:marLeft w:val="0"/>
      <w:marRight w:val="0"/>
      <w:marTop w:val="0"/>
      <w:marBottom w:val="0"/>
      <w:divBdr>
        <w:top w:val="none" w:sz="0" w:space="0" w:color="auto"/>
        <w:left w:val="none" w:sz="0" w:space="0" w:color="auto"/>
        <w:bottom w:val="none" w:sz="0" w:space="0" w:color="auto"/>
        <w:right w:val="none" w:sz="0" w:space="0" w:color="auto"/>
      </w:divBdr>
    </w:div>
    <w:div w:id="1557275977">
      <w:bodyDiv w:val="1"/>
      <w:marLeft w:val="0"/>
      <w:marRight w:val="0"/>
      <w:marTop w:val="0"/>
      <w:marBottom w:val="0"/>
      <w:divBdr>
        <w:top w:val="none" w:sz="0" w:space="0" w:color="auto"/>
        <w:left w:val="none" w:sz="0" w:space="0" w:color="auto"/>
        <w:bottom w:val="none" w:sz="0" w:space="0" w:color="auto"/>
        <w:right w:val="none" w:sz="0" w:space="0" w:color="auto"/>
      </w:divBdr>
    </w:div>
    <w:div w:id="1564637814">
      <w:bodyDiv w:val="1"/>
      <w:marLeft w:val="0"/>
      <w:marRight w:val="0"/>
      <w:marTop w:val="0"/>
      <w:marBottom w:val="0"/>
      <w:divBdr>
        <w:top w:val="none" w:sz="0" w:space="0" w:color="auto"/>
        <w:left w:val="none" w:sz="0" w:space="0" w:color="auto"/>
        <w:bottom w:val="none" w:sz="0" w:space="0" w:color="auto"/>
        <w:right w:val="none" w:sz="0" w:space="0" w:color="auto"/>
      </w:divBdr>
    </w:div>
    <w:div w:id="1567446696">
      <w:bodyDiv w:val="1"/>
      <w:marLeft w:val="0"/>
      <w:marRight w:val="0"/>
      <w:marTop w:val="0"/>
      <w:marBottom w:val="0"/>
      <w:divBdr>
        <w:top w:val="none" w:sz="0" w:space="0" w:color="auto"/>
        <w:left w:val="none" w:sz="0" w:space="0" w:color="auto"/>
        <w:bottom w:val="none" w:sz="0" w:space="0" w:color="auto"/>
        <w:right w:val="none" w:sz="0" w:space="0" w:color="auto"/>
      </w:divBdr>
    </w:div>
    <w:div w:id="1567690937">
      <w:bodyDiv w:val="1"/>
      <w:marLeft w:val="0"/>
      <w:marRight w:val="0"/>
      <w:marTop w:val="0"/>
      <w:marBottom w:val="0"/>
      <w:divBdr>
        <w:top w:val="none" w:sz="0" w:space="0" w:color="auto"/>
        <w:left w:val="none" w:sz="0" w:space="0" w:color="auto"/>
        <w:bottom w:val="none" w:sz="0" w:space="0" w:color="auto"/>
        <w:right w:val="none" w:sz="0" w:space="0" w:color="auto"/>
      </w:divBdr>
    </w:div>
    <w:div w:id="1573541644">
      <w:bodyDiv w:val="1"/>
      <w:marLeft w:val="0"/>
      <w:marRight w:val="0"/>
      <w:marTop w:val="0"/>
      <w:marBottom w:val="0"/>
      <w:divBdr>
        <w:top w:val="none" w:sz="0" w:space="0" w:color="auto"/>
        <w:left w:val="none" w:sz="0" w:space="0" w:color="auto"/>
        <w:bottom w:val="none" w:sz="0" w:space="0" w:color="auto"/>
        <w:right w:val="none" w:sz="0" w:space="0" w:color="auto"/>
      </w:divBdr>
    </w:div>
    <w:div w:id="1580209411">
      <w:bodyDiv w:val="1"/>
      <w:marLeft w:val="0"/>
      <w:marRight w:val="0"/>
      <w:marTop w:val="0"/>
      <w:marBottom w:val="0"/>
      <w:divBdr>
        <w:top w:val="none" w:sz="0" w:space="0" w:color="auto"/>
        <w:left w:val="none" w:sz="0" w:space="0" w:color="auto"/>
        <w:bottom w:val="none" w:sz="0" w:space="0" w:color="auto"/>
        <w:right w:val="none" w:sz="0" w:space="0" w:color="auto"/>
      </w:divBdr>
    </w:div>
    <w:div w:id="1581409800">
      <w:bodyDiv w:val="1"/>
      <w:marLeft w:val="0"/>
      <w:marRight w:val="0"/>
      <w:marTop w:val="0"/>
      <w:marBottom w:val="0"/>
      <w:divBdr>
        <w:top w:val="none" w:sz="0" w:space="0" w:color="auto"/>
        <w:left w:val="none" w:sz="0" w:space="0" w:color="auto"/>
        <w:bottom w:val="none" w:sz="0" w:space="0" w:color="auto"/>
        <w:right w:val="none" w:sz="0" w:space="0" w:color="auto"/>
      </w:divBdr>
    </w:div>
    <w:div w:id="1582642116">
      <w:bodyDiv w:val="1"/>
      <w:marLeft w:val="0"/>
      <w:marRight w:val="0"/>
      <w:marTop w:val="0"/>
      <w:marBottom w:val="0"/>
      <w:divBdr>
        <w:top w:val="none" w:sz="0" w:space="0" w:color="auto"/>
        <w:left w:val="none" w:sz="0" w:space="0" w:color="auto"/>
        <w:bottom w:val="none" w:sz="0" w:space="0" w:color="auto"/>
        <w:right w:val="none" w:sz="0" w:space="0" w:color="auto"/>
      </w:divBdr>
    </w:div>
    <w:div w:id="1587303873">
      <w:bodyDiv w:val="1"/>
      <w:marLeft w:val="0"/>
      <w:marRight w:val="0"/>
      <w:marTop w:val="0"/>
      <w:marBottom w:val="0"/>
      <w:divBdr>
        <w:top w:val="none" w:sz="0" w:space="0" w:color="auto"/>
        <w:left w:val="none" w:sz="0" w:space="0" w:color="auto"/>
        <w:bottom w:val="none" w:sz="0" w:space="0" w:color="auto"/>
        <w:right w:val="none" w:sz="0" w:space="0" w:color="auto"/>
      </w:divBdr>
    </w:div>
    <w:div w:id="1591425886">
      <w:bodyDiv w:val="1"/>
      <w:marLeft w:val="0"/>
      <w:marRight w:val="0"/>
      <w:marTop w:val="0"/>
      <w:marBottom w:val="0"/>
      <w:divBdr>
        <w:top w:val="none" w:sz="0" w:space="0" w:color="auto"/>
        <w:left w:val="none" w:sz="0" w:space="0" w:color="auto"/>
        <w:bottom w:val="none" w:sz="0" w:space="0" w:color="auto"/>
        <w:right w:val="none" w:sz="0" w:space="0" w:color="auto"/>
      </w:divBdr>
    </w:div>
    <w:div w:id="1593080513">
      <w:bodyDiv w:val="1"/>
      <w:marLeft w:val="0"/>
      <w:marRight w:val="0"/>
      <w:marTop w:val="0"/>
      <w:marBottom w:val="0"/>
      <w:divBdr>
        <w:top w:val="none" w:sz="0" w:space="0" w:color="auto"/>
        <w:left w:val="none" w:sz="0" w:space="0" w:color="auto"/>
        <w:bottom w:val="none" w:sz="0" w:space="0" w:color="auto"/>
        <w:right w:val="none" w:sz="0" w:space="0" w:color="auto"/>
      </w:divBdr>
    </w:div>
    <w:div w:id="1608466327">
      <w:bodyDiv w:val="1"/>
      <w:marLeft w:val="0"/>
      <w:marRight w:val="0"/>
      <w:marTop w:val="0"/>
      <w:marBottom w:val="0"/>
      <w:divBdr>
        <w:top w:val="none" w:sz="0" w:space="0" w:color="auto"/>
        <w:left w:val="none" w:sz="0" w:space="0" w:color="auto"/>
        <w:bottom w:val="none" w:sz="0" w:space="0" w:color="auto"/>
        <w:right w:val="none" w:sz="0" w:space="0" w:color="auto"/>
      </w:divBdr>
    </w:div>
    <w:div w:id="1617830052">
      <w:bodyDiv w:val="1"/>
      <w:marLeft w:val="0"/>
      <w:marRight w:val="0"/>
      <w:marTop w:val="0"/>
      <w:marBottom w:val="0"/>
      <w:divBdr>
        <w:top w:val="none" w:sz="0" w:space="0" w:color="auto"/>
        <w:left w:val="none" w:sz="0" w:space="0" w:color="auto"/>
        <w:bottom w:val="none" w:sz="0" w:space="0" w:color="auto"/>
        <w:right w:val="none" w:sz="0" w:space="0" w:color="auto"/>
      </w:divBdr>
    </w:div>
    <w:div w:id="1623612596">
      <w:bodyDiv w:val="1"/>
      <w:marLeft w:val="0"/>
      <w:marRight w:val="0"/>
      <w:marTop w:val="0"/>
      <w:marBottom w:val="0"/>
      <w:divBdr>
        <w:top w:val="none" w:sz="0" w:space="0" w:color="auto"/>
        <w:left w:val="none" w:sz="0" w:space="0" w:color="auto"/>
        <w:bottom w:val="none" w:sz="0" w:space="0" w:color="auto"/>
        <w:right w:val="none" w:sz="0" w:space="0" w:color="auto"/>
      </w:divBdr>
    </w:div>
    <w:div w:id="1624119924">
      <w:bodyDiv w:val="1"/>
      <w:marLeft w:val="0"/>
      <w:marRight w:val="0"/>
      <w:marTop w:val="0"/>
      <w:marBottom w:val="0"/>
      <w:divBdr>
        <w:top w:val="none" w:sz="0" w:space="0" w:color="auto"/>
        <w:left w:val="none" w:sz="0" w:space="0" w:color="auto"/>
        <w:bottom w:val="none" w:sz="0" w:space="0" w:color="auto"/>
        <w:right w:val="none" w:sz="0" w:space="0" w:color="auto"/>
      </w:divBdr>
    </w:div>
    <w:div w:id="1626541115">
      <w:bodyDiv w:val="1"/>
      <w:marLeft w:val="0"/>
      <w:marRight w:val="0"/>
      <w:marTop w:val="0"/>
      <w:marBottom w:val="0"/>
      <w:divBdr>
        <w:top w:val="none" w:sz="0" w:space="0" w:color="auto"/>
        <w:left w:val="none" w:sz="0" w:space="0" w:color="auto"/>
        <w:bottom w:val="none" w:sz="0" w:space="0" w:color="auto"/>
        <w:right w:val="none" w:sz="0" w:space="0" w:color="auto"/>
      </w:divBdr>
    </w:div>
    <w:div w:id="1633825746">
      <w:bodyDiv w:val="1"/>
      <w:marLeft w:val="0"/>
      <w:marRight w:val="0"/>
      <w:marTop w:val="0"/>
      <w:marBottom w:val="0"/>
      <w:divBdr>
        <w:top w:val="none" w:sz="0" w:space="0" w:color="auto"/>
        <w:left w:val="none" w:sz="0" w:space="0" w:color="auto"/>
        <w:bottom w:val="none" w:sz="0" w:space="0" w:color="auto"/>
        <w:right w:val="none" w:sz="0" w:space="0" w:color="auto"/>
      </w:divBdr>
    </w:div>
    <w:div w:id="1635789686">
      <w:bodyDiv w:val="1"/>
      <w:marLeft w:val="0"/>
      <w:marRight w:val="0"/>
      <w:marTop w:val="0"/>
      <w:marBottom w:val="0"/>
      <w:divBdr>
        <w:top w:val="none" w:sz="0" w:space="0" w:color="auto"/>
        <w:left w:val="none" w:sz="0" w:space="0" w:color="auto"/>
        <w:bottom w:val="none" w:sz="0" w:space="0" w:color="auto"/>
        <w:right w:val="none" w:sz="0" w:space="0" w:color="auto"/>
      </w:divBdr>
    </w:div>
    <w:div w:id="1642269728">
      <w:bodyDiv w:val="1"/>
      <w:marLeft w:val="0"/>
      <w:marRight w:val="0"/>
      <w:marTop w:val="0"/>
      <w:marBottom w:val="0"/>
      <w:divBdr>
        <w:top w:val="none" w:sz="0" w:space="0" w:color="auto"/>
        <w:left w:val="none" w:sz="0" w:space="0" w:color="auto"/>
        <w:bottom w:val="none" w:sz="0" w:space="0" w:color="auto"/>
        <w:right w:val="none" w:sz="0" w:space="0" w:color="auto"/>
      </w:divBdr>
    </w:div>
    <w:div w:id="1643192296">
      <w:bodyDiv w:val="1"/>
      <w:marLeft w:val="0"/>
      <w:marRight w:val="0"/>
      <w:marTop w:val="0"/>
      <w:marBottom w:val="0"/>
      <w:divBdr>
        <w:top w:val="none" w:sz="0" w:space="0" w:color="auto"/>
        <w:left w:val="none" w:sz="0" w:space="0" w:color="auto"/>
        <w:bottom w:val="none" w:sz="0" w:space="0" w:color="auto"/>
        <w:right w:val="none" w:sz="0" w:space="0" w:color="auto"/>
      </w:divBdr>
    </w:div>
    <w:div w:id="1643776925">
      <w:bodyDiv w:val="1"/>
      <w:marLeft w:val="0"/>
      <w:marRight w:val="0"/>
      <w:marTop w:val="0"/>
      <w:marBottom w:val="0"/>
      <w:divBdr>
        <w:top w:val="none" w:sz="0" w:space="0" w:color="auto"/>
        <w:left w:val="none" w:sz="0" w:space="0" w:color="auto"/>
        <w:bottom w:val="none" w:sz="0" w:space="0" w:color="auto"/>
        <w:right w:val="none" w:sz="0" w:space="0" w:color="auto"/>
      </w:divBdr>
    </w:div>
    <w:div w:id="1654335374">
      <w:bodyDiv w:val="1"/>
      <w:marLeft w:val="0"/>
      <w:marRight w:val="0"/>
      <w:marTop w:val="0"/>
      <w:marBottom w:val="0"/>
      <w:divBdr>
        <w:top w:val="none" w:sz="0" w:space="0" w:color="auto"/>
        <w:left w:val="none" w:sz="0" w:space="0" w:color="auto"/>
        <w:bottom w:val="none" w:sz="0" w:space="0" w:color="auto"/>
        <w:right w:val="none" w:sz="0" w:space="0" w:color="auto"/>
      </w:divBdr>
    </w:div>
    <w:div w:id="1654872778">
      <w:bodyDiv w:val="1"/>
      <w:marLeft w:val="0"/>
      <w:marRight w:val="0"/>
      <w:marTop w:val="0"/>
      <w:marBottom w:val="0"/>
      <w:divBdr>
        <w:top w:val="none" w:sz="0" w:space="0" w:color="auto"/>
        <w:left w:val="none" w:sz="0" w:space="0" w:color="auto"/>
        <w:bottom w:val="none" w:sz="0" w:space="0" w:color="auto"/>
        <w:right w:val="none" w:sz="0" w:space="0" w:color="auto"/>
      </w:divBdr>
    </w:div>
    <w:div w:id="1655336110">
      <w:bodyDiv w:val="1"/>
      <w:marLeft w:val="0"/>
      <w:marRight w:val="0"/>
      <w:marTop w:val="0"/>
      <w:marBottom w:val="0"/>
      <w:divBdr>
        <w:top w:val="none" w:sz="0" w:space="0" w:color="auto"/>
        <w:left w:val="none" w:sz="0" w:space="0" w:color="auto"/>
        <w:bottom w:val="none" w:sz="0" w:space="0" w:color="auto"/>
        <w:right w:val="none" w:sz="0" w:space="0" w:color="auto"/>
      </w:divBdr>
    </w:div>
    <w:div w:id="1656833624">
      <w:bodyDiv w:val="1"/>
      <w:marLeft w:val="0"/>
      <w:marRight w:val="0"/>
      <w:marTop w:val="0"/>
      <w:marBottom w:val="0"/>
      <w:divBdr>
        <w:top w:val="none" w:sz="0" w:space="0" w:color="auto"/>
        <w:left w:val="none" w:sz="0" w:space="0" w:color="auto"/>
        <w:bottom w:val="none" w:sz="0" w:space="0" w:color="auto"/>
        <w:right w:val="none" w:sz="0" w:space="0" w:color="auto"/>
      </w:divBdr>
    </w:div>
    <w:div w:id="1658536298">
      <w:bodyDiv w:val="1"/>
      <w:marLeft w:val="0"/>
      <w:marRight w:val="0"/>
      <w:marTop w:val="0"/>
      <w:marBottom w:val="0"/>
      <w:divBdr>
        <w:top w:val="none" w:sz="0" w:space="0" w:color="auto"/>
        <w:left w:val="none" w:sz="0" w:space="0" w:color="auto"/>
        <w:bottom w:val="none" w:sz="0" w:space="0" w:color="auto"/>
        <w:right w:val="none" w:sz="0" w:space="0" w:color="auto"/>
      </w:divBdr>
    </w:div>
    <w:div w:id="1690982850">
      <w:bodyDiv w:val="1"/>
      <w:marLeft w:val="0"/>
      <w:marRight w:val="0"/>
      <w:marTop w:val="0"/>
      <w:marBottom w:val="0"/>
      <w:divBdr>
        <w:top w:val="none" w:sz="0" w:space="0" w:color="auto"/>
        <w:left w:val="none" w:sz="0" w:space="0" w:color="auto"/>
        <w:bottom w:val="none" w:sz="0" w:space="0" w:color="auto"/>
        <w:right w:val="none" w:sz="0" w:space="0" w:color="auto"/>
      </w:divBdr>
    </w:div>
    <w:div w:id="1692757692">
      <w:bodyDiv w:val="1"/>
      <w:marLeft w:val="0"/>
      <w:marRight w:val="0"/>
      <w:marTop w:val="0"/>
      <w:marBottom w:val="0"/>
      <w:divBdr>
        <w:top w:val="none" w:sz="0" w:space="0" w:color="auto"/>
        <w:left w:val="none" w:sz="0" w:space="0" w:color="auto"/>
        <w:bottom w:val="none" w:sz="0" w:space="0" w:color="auto"/>
        <w:right w:val="none" w:sz="0" w:space="0" w:color="auto"/>
      </w:divBdr>
    </w:div>
    <w:div w:id="1696888026">
      <w:bodyDiv w:val="1"/>
      <w:marLeft w:val="0"/>
      <w:marRight w:val="0"/>
      <w:marTop w:val="0"/>
      <w:marBottom w:val="0"/>
      <w:divBdr>
        <w:top w:val="none" w:sz="0" w:space="0" w:color="auto"/>
        <w:left w:val="none" w:sz="0" w:space="0" w:color="auto"/>
        <w:bottom w:val="none" w:sz="0" w:space="0" w:color="auto"/>
        <w:right w:val="none" w:sz="0" w:space="0" w:color="auto"/>
      </w:divBdr>
    </w:div>
    <w:div w:id="1702124571">
      <w:bodyDiv w:val="1"/>
      <w:marLeft w:val="0"/>
      <w:marRight w:val="0"/>
      <w:marTop w:val="0"/>
      <w:marBottom w:val="0"/>
      <w:divBdr>
        <w:top w:val="none" w:sz="0" w:space="0" w:color="auto"/>
        <w:left w:val="none" w:sz="0" w:space="0" w:color="auto"/>
        <w:bottom w:val="none" w:sz="0" w:space="0" w:color="auto"/>
        <w:right w:val="none" w:sz="0" w:space="0" w:color="auto"/>
      </w:divBdr>
    </w:div>
    <w:div w:id="1716848529">
      <w:bodyDiv w:val="1"/>
      <w:marLeft w:val="0"/>
      <w:marRight w:val="0"/>
      <w:marTop w:val="0"/>
      <w:marBottom w:val="0"/>
      <w:divBdr>
        <w:top w:val="none" w:sz="0" w:space="0" w:color="auto"/>
        <w:left w:val="none" w:sz="0" w:space="0" w:color="auto"/>
        <w:bottom w:val="none" w:sz="0" w:space="0" w:color="auto"/>
        <w:right w:val="none" w:sz="0" w:space="0" w:color="auto"/>
      </w:divBdr>
    </w:div>
    <w:div w:id="1718629038">
      <w:bodyDiv w:val="1"/>
      <w:marLeft w:val="0"/>
      <w:marRight w:val="0"/>
      <w:marTop w:val="0"/>
      <w:marBottom w:val="0"/>
      <w:divBdr>
        <w:top w:val="none" w:sz="0" w:space="0" w:color="auto"/>
        <w:left w:val="none" w:sz="0" w:space="0" w:color="auto"/>
        <w:bottom w:val="none" w:sz="0" w:space="0" w:color="auto"/>
        <w:right w:val="none" w:sz="0" w:space="0" w:color="auto"/>
      </w:divBdr>
    </w:div>
    <w:div w:id="1719817907">
      <w:bodyDiv w:val="1"/>
      <w:marLeft w:val="0"/>
      <w:marRight w:val="0"/>
      <w:marTop w:val="0"/>
      <w:marBottom w:val="0"/>
      <w:divBdr>
        <w:top w:val="none" w:sz="0" w:space="0" w:color="auto"/>
        <w:left w:val="none" w:sz="0" w:space="0" w:color="auto"/>
        <w:bottom w:val="none" w:sz="0" w:space="0" w:color="auto"/>
        <w:right w:val="none" w:sz="0" w:space="0" w:color="auto"/>
      </w:divBdr>
    </w:div>
    <w:div w:id="1720470526">
      <w:bodyDiv w:val="1"/>
      <w:marLeft w:val="0"/>
      <w:marRight w:val="0"/>
      <w:marTop w:val="0"/>
      <w:marBottom w:val="0"/>
      <w:divBdr>
        <w:top w:val="none" w:sz="0" w:space="0" w:color="auto"/>
        <w:left w:val="none" w:sz="0" w:space="0" w:color="auto"/>
        <w:bottom w:val="none" w:sz="0" w:space="0" w:color="auto"/>
        <w:right w:val="none" w:sz="0" w:space="0" w:color="auto"/>
      </w:divBdr>
    </w:div>
    <w:div w:id="1724062840">
      <w:bodyDiv w:val="1"/>
      <w:marLeft w:val="0"/>
      <w:marRight w:val="0"/>
      <w:marTop w:val="0"/>
      <w:marBottom w:val="0"/>
      <w:divBdr>
        <w:top w:val="none" w:sz="0" w:space="0" w:color="auto"/>
        <w:left w:val="none" w:sz="0" w:space="0" w:color="auto"/>
        <w:bottom w:val="none" w:sz="0" w:space="0" w:color="auto"/>
        <w:right w:val="none" w:sz="0" w:space="0" w:color="auto"/>
      </w:divBdr>
    </w:div>
    <w:div w:id="1725445793">
      <w:bodyDiv w:val="1"/>
      <w:marLeft w:val="0"/>
      <w:marRight w:val="0"/>
      <w:marTop w:val="0"/>
      <w:marBottom w:val="0"/>
      <w:divBdr>
        <w:top w:val="none" w:sz="0" w:space="0" w:color="auto"/>
        <w:left w:val="none" w:sz="0" w:space="0" w:color="auto"/>
        <w:bottom w:val="none" w:sz="0" w:space="0" w:color="auto"/>
        <w:right w:val="none" w:sz="0" w:space="0" w:color="auto"/>
      </w:divBdr>
    </w:div>
    <w:div w:id="1730490710">
      <w:bodyDiv w:val="1"/>
      <w:marLeft w:val="0"/>
      <w:marRight w:val="0"/>
      <w:marTop w:val="0"/>
      <w:marBottom w:val="0"/>
      <w:divBdr>
        <w:top w:val="none" w:sz="0" w:space="0" w:color="auto"/>
        <w:left w:val="none" w:sz="0" w:space="0" w:color="auto"/>
        <w:bottom w:val="none" w:sz="0" w:space="0" w:color="auto"/>
        <w:right w:val="none" w:sz="0" w:space="0" w:color="auto"/>
      </w:divBdr>
    </w:div>
    <w:div w:id="1732658966">
      <w:bodyDiv w:val="1"/>
      <w:marLeft w:val="0"/>
      <w:marRight w:val="0"/>
      <w:marTop w:val="0"/>
      <w:marBottom w:val="0"/>
      <w:divBdr>
        <w:top w:val="none" w:sz="0" w:space="0" w:color="auto"/>
        <w:left w:val="none" w:sz="0" w:space="0" w:color="auto"/>
        <w:bottom w:val="none" w:sz="0" w:space="0" w:color="auto"/>
        <w:right w:val="none" w:sz="0" w:space="0" w:color="auto"/>
      </w:divBdr>
    </w:div>
    <w:div w:id="1749425324">
      <w:bodyDiv w:val="1"/>
      <w:marLeft w:val="0"/>
      <w:marRight w:val="0"/>
      <w:marTop w:val="0"/>
      <w:marBottom w:val="0"/>
      <w:divBdr>
        <w:top w:val="none" w:sz="0" w:space="0" w:color="auto"/>
        <w:left w:val="none" w:sz="0" w:space="0" w:color="auto"/>
        <w:bottom w:val="none" w:sz="0" w:space="0" w:color="auto"/>
        <w:right w:val="none" w:sz="0" w:space="0" w:color="auto"/>
      </w:divBdr>
    </w:div>
    <w:div w:id="1750957426">
      <w:bodyDiv w:val="1"/>
      <w:marLeft w:val="0"/>
      <w:marRight w:val="0"/>
      <w:marTop w:val="0"/>
      <w:marBottom w:val="0"/>
      <w:divBdr>
        <w:top w:val="none" w:sz="0" w:space="0" w:color="auto"/>
        <w:left w:val="none" w:sz="0" w:space="0" w:color="auto"/>
        <w:bottom w:val="none" w:sz="0" w:space="0" w:color="auto"/>
        <w:right w:val="none" w:sz="0" w:space="0" w:color="auto"/>
      </w:divBdr>
    </w:div>
    <w:div w:id="1754086802">
      <w:bodyDiv w:val="1"/>
      <w:marLeft w:val="0"/>
      <w:marRight w:val="0"/>
      <w:marTop w:val="0"/>
      <w:marBottom w:val="0"/>
      <w:divBdr>
        <w:top w:val="none" w:sz="0" w:space="0" w:color="auto"/>
        <w:left w:val="none" w:sz="0" w:space="0" w:color="auto"/>
        <w:bottom w:val="none" w:sz="0" w:space="0" w:color="auto"/>
        <w:right w:val="none" w:sz="0" w:space="0" w:color="auto"/>
      </w:divBdr>
    </w:div>
    <w:div w:id="1766001061">
      <w:bodyDiv w:val="1"/>
      <w:marLeft w:val="0"/>
      <w:marRight w:val="0"/>
      <w:marTop w:val="0"/>
      <w:marBottom w:val="0"/>
      <w:divBdr>
        <w:top w:val="none" w:sz="0" w:space="0" w:color="auto"/>
        <w:left w:val="none" w:sz="0" w:space="0" w:color="auto"/>
        <w:bottom w:val="none" w:sz="0" w:space="0" w:color="auto"/>
        <w:right w:val="none" w:sz="0" w:space="0" w:color="auto"/>
      </w:divBdr>
    </w:div>
    <w:div w:id="1766152978">
      <w:bodyDiv w:val="1"/>
      <w:marLeft w:val="0"/>
      <w:marRight w:val="0"/>
      <w:marTop w:val="0"/>
      <w:marBottom w:val="0"/>
      <w:divBdr>
        <w:top w:val="none" w:sz="0" w:space="0" w:color="auto"/>
        <w:left w:val="none" w:sz="0" w:space="0" w:color="auto"/>
        <w:bottom w:val="none" w:sz="0" w:space="0" w:color="auto"/>
        <w:right w:val="none" w:sz="0" w:space="0" w:color="auto"/>
      </w:divBdr>
    </w:div>
    <w:div w:id="1766921234">
      <w:bodyDiv w:val="1"/>
      <w:marLeft w:val="0"/>
      <w:marRight w:val="0"/>
      <w:marTop w:val="0"/>
      <w:marBottom w:val="0"/>
      <w:divBdr>
        <w:top w:val="none" w:sz="0" w:space="0" w:color="auto"/>
        <w:left w:val="none" w:sz="0" w:space="0" w:color="auto"/>
        <w:bottom w:val="none" w:sz="0" w:space="0" w:color="auto"/>
        <w:right w:val="none" w:sz="0" w:space="0" w:color="auto"/>
      </w:divBdr>
    </w:div>
    <w:div w:id="1767770217">
      <w:bodyDiv w:val="1"/>
      <w:marLeft w:val="0"/>
      <w:marRight w:val="0"/>
      <w:marTop w:val="0"/>
      <w:marBottom w:val="0"/>
      <w:divBdr>
        <w:top w:val="none" w:sz="0" w:space="0" w:color="auto"/>
        <w:left w:val="none" w:sz="0" w:space="0" w:color="auto"/>
        <w:bottom w:val="none" w:sz="0" w:space="0" w:color="auto"/>
        <w:right w:val="none" w:sz="0" w:space="0" w:color="auto"/>
      </w:divBdr>
    </w:div>
    <w:div w:id="1768119238">
      <w:bodyDiv w:val="1"/>
      <w:marLeft w:val="0"/>
      <w:marRight w:val="0"/>
      <w:marTop w:val="0"/>
      <w:marBottom w:val="0"/>
      <w:divBdr>
        <w:top w:val="none" w:sz="0" w:space="0" w:color="auto"/>
        <w:left w:val="none" w:sz="0" w:space="0" w:color="auto"/>
        <w:bottom w:val="none" w:sz="0" w:space="0" w:color="auto"/>
        <w:right w:val="none" w:sz="0" w:space="0" w:color="auto"/>
      </w:divBdr>
    </w:div>
    <w:div w:id="1770421430">
      <w:bodyDiv w:val="1"/>
      <w:marLeft w:val="0"/>
      <w:marRight w:val="0"/>
      <w:marTop w:val="0"/>
      <w:marBottom w:val="0"/>
      <w:divBdr>
        <w:top w:val="none" w:sz="0" w:space="0" w:color="auto"/>
        <w:left w:val="none" w:sz="0" w:space="0" w:color="auto"/>
        <w:bottom w:val="none" w:sz="0" w:space="0" w:color="auto"/>
        <w:right w:val="none" w:sz="0" w:space="0" w:color="auto"/>
      </w:divBdr>
    </w:div>
    <w:div w:id="1774284922">
      <w:bodyDiv w:val="1"/>
      <w:marLeft w:val="0"/>
      <w:marRight w:val="0"/>
      <w:marTop w:val="0"/>
      <w:marBottom w:val="0"/>
      <w:divBdr>
        <w:top w:val="none" w:sz="0" w:space="0" w:color="auto"/>
        <w:left w:val="none" w:sz="0" w:space="0" w:color="auto"/>
        <w:bottom w:val="none" w:sz="0" w:space="0" w:color="auto"/>
        <w:right w:val="none" w:sz="0" w:space="0" w:color="auto"/>
      </w:divBdr>
    </w:div>
    <w:div w:id="1782526816">
      <w:bodyDiv w:val="1"/>
      <w:marLeft w:val="0"/>
      <w:marRight w:val="0"/>
      <w:marTop w:val="0"/>
      <w:marBottom w:val="0"/>
      <w:divBdr>
        <w:top w:val="none" w:sz="0" w:space="0" w:color="auto"/>
        <w:left w:val="none" w:sz="0" w:space="0" w:color="auto"/>
        <w:bottom w:val="none" w:sz="0" w:space="0" w:color="auto"/>
        <w:right w:val="none" w:sz="0" w:space="0" w:color="auto"/>
      </w:divBdr>
    </w:div>
    <w:div w:id="1790902747">
      <w:bodyDiv w:val="1"/>
      <w:marLeft w:val="0"/>
      <w:marRight w:val="0"/>
      <w:marTop w:val="0"/>
      <w:marBottom w:val="0"/>
      <w:divBdr>
        <w:top w:val="none" w:sz="0" w:space="0" w:color="auto"/>
        <w:left w:val="none" w:sz="0" w:space="0" w:color="auto"/>
        <w:bottom w:val="none" w:sz="0" w:space="0" w:color="auto"/>
        <w:right w:val="none" w:sz="0" w:space="0" w:color="auto"/>
      </w:divBdr>
    </w:div>
    <w:div w:id="1790975421">
      <w:bodyDiv w:val="1"/>
      <w:marLeft w:val="0"/>
      <w:marRight w:val="0"/>
      <w:marTop w:val="0"/>
      <w:marBottom w:val="0"/>
      <w:divBdr>
        <w:top w:val="none" w:sz="0" w:space="0" w:color="auto"/>
        <w:left w:val="none" w:sz="0" w:space="0" w:color="auto"/>
        <w:bottom w:val="none" w:sz="0" w:space="0" w:color="auto"/>
        <w:right w:val="none" w:sz="0" w:space="0" w:color="auto"/>
      </w:divBdr>
    </w:div>
    <w:div w:id="1793859915">
      <w:bodyDiv w:val="1"/>
      <w:marLeft w:val="0"/>
      <w:marRight w:val="0"/>
      <w:marTop w:val="0"/>
      <w:marBottom w:val="0"/>
      <w:divBdr>
        <w:top w:val="none" w:sz="0" w:space="0" w:color="auto"/>
        <w:left w:val="none" w:sz="0" w:space="0" w:color="auto"/>
        <w:bottom w:val="none" w:sz="0" w:space="0" w:color="auto"/>
        <w:right w:val="none" w:sz="0" w:space="0" w:color="auto"/>
      </w:divBdr>
    </w:div>
    <w:div w:id="1803307575">
      <w:bodyDiv w:val="1"/>
      <w:marLeft w:val="0"/>
      <w:marRight w:val="0"/>
      <w:marTop w:val="0"/>
      <w:marBottom w:val="0"/>
      <w:divBdr>
        <w:top w:val="none" w:sz="0" w:space="0" w:color="auto"/>
        <w:left w:val="none" w:sz="0" w:space="0" w:color="auto"/>
        <w:bottom w:val="none" w:sz="0" w:space="0" w:color="auto"/>
        <w:right w:val="none" w:sz="0" w:space="0" w:color="auto"/>
      </w:divBdr>
    </w:div>
    <w:div w:id="1803497888">
      <w:bodyDiv w:val="1"/>
      <w:marLeft w:val="0"/>
      <w:marRight w:val="0"/>
      <w:marTop w:val="0"/>
      <w:marBottom w:val="0"/>
      <w:divBdr>
        <w:top w:val="none" w:sz="0" w:space="0" w:color="auto"/>
        <w:left w:val="none" w:sz="0" w:space="0" w:color="auto"/>
        <w:bottom w:val="none" w:sz="0" w:space="0" w:color="auto"/>
        <w:right w:val="none" w:sz="0" w:space="0" w:color="auto"/>
      </w:divBdr>
    </w:div>
    <w:div w:id="1820002259">
      <w:bodyDiv w:val="1"/>
      <w:marLeft w:val="0"/>
      <w:marRight w:val="0"/>
      <w:marTop w:val="0"/>
      <w:marBottom w:val="0"/>
      <w:divBdr>
        <w:top w:val="none" w:sz="0" w:space="0" w:color="auto"/>
        <w:left w:val="none" w:sz="0" w:space="0" w:color="auto"/>
        <w:bottom w:val="none" w:sz="0" w:space="0" w:color="auto"/>
        <w:right w:val="none" w:sz="0" w:space="0" w:color="auto"/>
      </w:divBdr>
    </w:div>
    <w:div w:id="1824001819">
      <w:bodyDiv w:val="1"/>
      <w:marLeft w:val="0"/>
      <w:marRight w:val="0"/>
      <w:marTop w:val="0"/>
      <w:marBottom w:val="0"/>
      <w:divBdr>
        <w:top w:val="none" w:sz="0" w:space="0" w:color="auto"/>
        <w:left w:val="none" w:sz="0" w:space="0" w:color="auto"/>
        <w:bottom w:val="none" w:sz="0" w:space="0" w:color="auto"/>
        <w:right w:val="none" w:sz="0" w:space="0" w:color="auto"/>
      </w:divBdr>
    </w:div>
    <w:div w:id="1825197653">
      <w:bodyDiv w:val="1"/>
      <w:marLeft w:val="0"/>
      <w:marRight w:val="0"/>
      <w:marTop w:val="0"/>
      <w:marBottom w:val="0"/>
      <w:divBdr>
        <w:top w:val="none" w:sz="0" w:space="0" w:color="auto"/>
        <w:left w:val="none" w:sz="0" w:space="0" w:color="auto"/>
        <w:bottom w:val="none" w:sz="0" w:space="0" w:color="auto"/>
        <w:right w:val="none" w:sz="0" w:space="0" w:color="auto"/>
      </w:divBdr>
    </w:div>
    <w:div w:id="1833832160">
      <w:bodyDiv w:val="1"/>
      <w:marLeft w:val="0"/>
      <w:marRight w:val="0"/>
      <w:marTop w:val="0"/>
      <w:marBottom w:val="0"/>
      <w:divBdr>
        <w:top w:val="none" w:sz="0" w:space="0" w:color="auto"/>
        <w:left w:val="none" w:sz="0" w:space="0" w:color="auto"/>
        <w:bottom w:val="none" w:sz="0" w:space="0" w:color="auto"/>
        <w:right w:val="none" w:sz="0" w:space="0" w:color="auto"/>
      </w:divBdr>
    </w:div>
    <w:div w:id="1837115622">
      <w:bodyDiv w:val="1"/>
      <w:marLeft w:val="0"/>
      <w:marRight w:val="0"/>
      <w:marTop w:val="0"/>
      <w:marBottom w:val="0"/>
      <w:divBdr>
        <w:top w:val="none" w:sz="0" w:space="0" w:color="auto"/>
        <w:left w:val="none" w:sz="0" w:space="0" w:color="auto"/>
        <w:bottom w:val="none" w:sz="0" w:space="0" w:color="auto"/>
        <w:right w:val="none" w:sz="0" w:space="0" w:color="auto"/>
      </w:divBdr>
    </w:div>
    <w:div w:id="1840152422">
      <w:bodyDiv w:val="1"/>
      <w:marLeft w:val="0"/>
      <w:marRight w:val="0"/>
      <w:marTop w:val="0"/>
      <w:marBottom w:val="0"/>
      <w:divBdr>
        <w:top w:val="none" w:sz="0" w:space="0" w:color="auto"/>
        <w:left w:val="none" w:sz="0" w:space="0" w:color="auto"/>
        <w:bottom w:val="none" w:sz="0" w:space="0" w:color="auto"/>
        <w:right w:val="none" w:sz="0" w:space="0" w:color="auto"/>
      </w:divBdr>
    </w:div>
    <w:div w:id="1848708438">
      <w:bodyDiv w:val="1"/>
      <w:marLeft w:val="0"/>
      <w:marRight w:val="0"/>
      <w:marTop w:val="0"/>
      <w:marBottom w:val="0"/>
      <w:divBdr>
        <w:top w:val="none" w:sz="0" w:space="0" w:color="auto"/>
        <w:left w:val="none" w:sz="0" w:space="0" w:color="auto"/>
        <w:bottom w:val="none" w:sz="0" w:space="0" w:color="auto"/>
        <w:right w:val="none" w:sz="0" w:space="0" w:color="auto"/>
      </w:divBdr>
    </w:div>
    <w:div w:id="1850409020">
      <w:bodyDiv w:val="1"/>
      <w:marLeft w:val="0"/>
      <w:marRight w:val="0"/>
      <w:marTop w:val="0"/>
      <w:marBottom w:val="0"/>
      <w:divBdr>
        <w:top w:val="none" w:sz="0" w:space="0" w:color="auto"/>
        <w:left w:val="none" w:sz="0" w:space="0" w:color="auto"/>
        <w:bottom w:val="none" w:sz="0" w:space="0" w:color="auto"/>
        <w:right w:val="none" w:sz="0" w:space="0" w:color="auto"/>
      </w:divBdr>
    </w:div>
    <w:div w:id="1851332348">
      <w:bodyDiv w:val="1"/>
      <w:marLeft w:val="0"/>
      <w:marRight w:val="0"/>
      <w:marTop w:val="0"/>
      <w:marBottom w:val="0"/>
      <w:divBdr>
        <w:top w:val="none" w:sz="0" w:space="0" w:color="auto"/>
        <w:left w:val="none" w:sz="0" w:space="0" w:color="auto"/>
        <w:bottom w:val="none" w:sz="0" w:space="0" w:color="auto"/>
        <w:right w:val="none" w:sz="0" w:space="0" w:color="auto"/>
      </w:divBdr>
    </w:div>
    <w:div w:id="1854370857">
      <w:bodyDiv w:val="1"/>
      <w:marLeft w:val="0"/>
      <w:marRight w:val="0"/>
      <w:marTop w:val="0"/>
      <w:marBottom w:val="0"/>
      <w:divBdr>
        <w:top w:val="none" w:sz="0" w:space="0" w:color="auto"/>
        <w:left w:val="none" w:sz="0" w:space="0" w:color="auto"/>
        <w:bottom w:val="none" w:sz="0" w:space="0" w:color="auto"/>
        <w:right w:val="none" w:sz="0" w:space="0" w:color="auto"/>
      </w:divBdr>
    </w:div>
    <w:div w:id="1860502638">
      <w:bodyDiv w:val="1"/>
      <w:marLeft w:val="0"/>
      <w:marRight w:val="0"/>
      <w:marTop w:val="0"/>
      <w:marBottom w:val="0"/>
      <w:divBdr>
        <w:top w:val="none" w:sz="0" w:space="0" w:color="auto"/>
        <w:left w:val="none" w:sz="0" w:space="0" w:color="auto"/>
        <w:bottom w:val="none" w:sz="0" w:space="0" w:color="auto"/>
        <w:right w:val="none" w:sz="0" w:space="0" w:color="auto"/>
      </w:divBdr>
    </w:div>
    <w:div w:id="1863392913">
      <w:bodyDiv w:val="1"/>
      <w:marLeft w:val="0"/>
      <w:marRight w:val="0"/>
      <w:marTop w:val="0"/>
      <w:marBottom w:val="0"/>
      <w:divBdr>
        <w:top w:val="none" w:sz="0" w:space="0" w:color="auto"/>
        <w:left w:val="none" w:sz="0" w:space="0" w:color="auto"/>
        <w:bottom w:val="none" w:sz="0" w:space="0" w:color="auto"/>
        <w:right w:val="none" w:sz="0" w:space="0" w:color="auto"/>
      </w:divBdr>
    </w:div>
    <w:div w:id="1869947462">
      <w:bodyDiv w:val="1"/>
      <w:marLeft w:val="0"/>
      <w:marRight w:val="0"/>
      <w:marTop w:val="0"/>
      <w:marBottom w:val="0"/>
      <w:divBdr>
        <w:top w:val="none" w:sz="0" w:space="0" w:color="auto"/>
        <w:left w:val="none" w:sz="0" w:space="0" w:color="auto"/>
        <w:bottom w:val="none" w:sz="0" w:space="0" w:color="auto"/>
        <w:right w:val="none" w:sz="0" w:space="0" w:color="auto"/>
      </w:divBdr>
    </w:div>
    <w:div w:id="1873225892">
      <w:bodyDiv w:val="1"/>
      <w:marLeft w:val="0"/>
      <w:marRight w:val="0"/>
      <w:marTop w:val="0"/>
      <w:marBottom w:val="0"/>
      <w:divBdr>
        <w:top w:val="none" w:sz="0" w:space="0" w:color="auto"/>
        <w:left w:val="none" w:sz="0" w:space="0" w:color="auto"/>
        <w:bottom w:val="none" w:sz="0" w:space="0" w:color="auto"/>
        <w:right w:val="none" w:sz="0" w:space="0" w:color="auto"/>
      </w:divBdr>
    </w:div>
    <w:div w:id="1878738303">
      <w:bodyDiv w:val="1"/>
      <w:marLeft w:val="0"/>
      <w:marRight w:val="0"/>
      <w:marTop w:val="0"/>
      <w:marBottom w:val="0"/>
      <w:divBdr>
        <w:top w:val="none" w:sz="0" w:space="0" w:color="auto"/>
        <w:left w:val="none" w:sz="0" w:space="0" w:color="auto"/>
        <w:bottom w:val="none" w:sz="0" w:space="0" w:color="auto"/>
        <w:right w:val="none" w:sz="0" w:space="0" w:color="auto"/>
      </w:divBdr>
    </w:div>
    <w:div w:id="1879078613">
      <w:bodyDiv w:val="1"/>
      <w:marLeft w:val="0"/>
      <w:marRight w:val="0"/>
      <w:marTop w:val="0"/>
      <w:marBottom w:val="0"/>
      <w:divBdr>
        <w:top w:val="none" w:sz="0" w:space="0" w:color="auto"/>
        <w:left w:val="none" w:sz="0" w:space="0" w:color="auto"/>
        <w:bottom w:val="none" w:sz="0" w:space="0" w:color="auto"/>
        <w:right w:val="none" w:sz="0" w:space="0" w:color="auto"/>
      </w:divBdr>
    </w:div>
    <w:div w:id="1884437694">
      <w:bodyDiv w:val="1"/>
      <w:marLeft w:val="0"/>
      <w:marRight w:val="0"/>
      <w:marTop w:val="0"/>
      <w:marBottom w:val="0"/>
      <w:divBdr>
        <w:top w:val="none" w:sz="0" w:space="0" w:color="auto"/>
        <w:left w:val="none" w:sz="0" w:space="0" w:color="auto"/>
        <w:bottom w:val="none" w:sz="0" w:space="0" w:color="auto"/>
        <w:right w:val="none" w:sz="0" w:space="0" w:color="auto"/>
      </w:divBdr>
    </w:div>
    <w:div w:id="1886523339">
      <w:bodyDiv w:val="1"/>
      <w:marLeft w:val="0"/>
      <w:marRight w:val="0"/>
      <w:marTop w:val="0"/>
      <w:marBottom w:val="0"/>
      <w:divBdr>
        <w:top w:val="none" w:sz="0" w:space="0" w:color="auto"/>
        <w:left w:val="none" w:sz="0" w:space="0" w:color="auto"/>
        <w:bottom w:val="none" w:sz="0" w:space="0" w:color="auto"/>
        <w:right w:val="none" w:sz="0" w:space="0" w:color="auto"/>
      </w:divBdr>
    </w:div>
    <w:div w:id="1907646152">
      <w:bodyDiv w:val="1"/>
      <w:marLeft w:val="0"/>
      <w:marRight w:val="0"/>
      <w:marTop w:val="0"/>
      <w:marBottom w:val="0"/>
      <w:divBdr>
        <w:top w:val="none" w:sz="0" w:space="0" w:color="auto"/>
        <w:left w:val="none" w:sz="0" w:space="0" w:color="auto"/>
        <w:bottom w:val="none" w:sz="0" w:space="0" w:color="auto"/>
        <w:right w:val="none" w:sz="0" w:space="0" w:color="auto"/>
      </w:divBdr>
    </w:div>
    <w:div w:id="1915361026">
      <w:bodyDiv w:val="1"/>
      <w:marLeft w:val="0"/>
      <w:marRight w:val="0"/>
      <w:marTop w:val="0"/>
      <w:marBottom w:val="0"/>
      <w:divBdr>
        <w:top w:val="none" w:sz="0" w:space="0" w:color="auto"/>
        <w:left w:val="none" w:sz="0" w:space="0" w:color="auto"/>
        <w:bottom w:val="none" w:sz="0" w:space="0" w:color="auto"/>
        <w:right w:val="none" w:sz="0" w:space="0" w:color="auto"/>
      </w:divBdr>
    </w:div>
    <w:div w:id="1916279067">
      <w:bodyDiv w:val="1"/>
      <w:marLeft w:val="0"/>
      <w:marRight w:val="0"/>
      <w:marTop w:val="0"/>
      <w:marBottom w:val="0"/>
      <w:divBdr>
        <w:top w:val="none" w:sz="0" w:space="0" w:color="auto"/>
        <w:left w:val="none" w:sz="0" w:space="0" w:color="auto"/>
        <w:bottom w:val="none" w:sz="0" w:space="0" w:color="auto"/>
        <w:right w:val="none" w:sz="0" w:space="0" w:color="auto"/>
      </w:divBdr>
    </w:div>
    <w:div w:id="1919711862">
      <w:bodyDiv w:val="1"/>
      <w:marLeft w:val="0"/>
      <w:marRight w:val="0"/>
      <w:marTop w:val="0"/>
      <w:marBottom w:val="0"/>
      <w:divBdr>
        <w:top w:val="none" w:sz="0" w:space="0" w:color="auto"/>
        <w:left w:val="none" w:sz="0" w:space="0" w:color="auto"/>
        <w:bottom w:val="none" w:sz="0" w:space="0" w:color="auto"/>
        <w:right w:val="none" w:sz="0" w:space="0" w:color="auto"/>
      </w:divBdr>
    </w:div>
    <w:div w:id="1921870910">
      <w:bodyDiv w:val="1"/>
      <w:marLeft w:val="0"/>
      <w:marRight w:val="0"/>
      <w:marTop w:val="0"/>
      <w:marBottom w:val="0"/>
      <w:divBdr>
        <w:top w:val="none" w:sz="0" w:space="0" w:color="auto"/>
        <w:left w:val="none" w:sz="0" w:space="0" w:color="auto"/>
        <w:bottom w:val="none" w:sz="0" w:space="0" w:color="auto"/>
        <w:right w:val="none" w:sz="0" w:space="0" w:color="auto"/>
      </w:divBdr>
    </w:div>
    <w:div w:id="1923179211">
      <w:bodyDiv w:val="1"/>
      <w:marLeft w:val="0"/>
      <w:marRight w:val="0"/>
      <w:marTop w:val="0"/>
      <w:marBottom w:val="0"/>
      <w:divBdr>
        <w:top w:val="none" w:sz="0" w:space="0" w:color="auto"/>
        <w:left w:val="none" w:sz="0" w:space="0" w:color="auto"/>
        <w:bottom w:val="none" w:sz="0" w:space="0" w:color="auto"/>
        <w:right w:val="none" w:sz="0" w:space="0" w:color="auto"/>
      </w:divBdr>
    </w:div>
    <w:div w:id="1924531678">
      <w:bodyDiv w:val="1"/>
      <w:marLeft w:val="0"/>
      <w:marRight w:val="0"/>
      <w:marTop w:val="0"/>
      <w:marBottom w:val="0"/>
      <w:divBdr>
        <w:top w:val="none" w:sz="0" w:space="0" w:color="auto"/>
        <w:left w:val="none" w:sz="0" w:space="0" w:color="auto"/>
        <w:bottom w:val="none" w:sz="0" w:space="0" w:color="auto"/>
        <w:right w:val="none" w:sz="0" w:space="0" w:color="auto"/>
      </w:divBdr>
    </w:div>
    <w:div w:id="1933469637">
      <w:bodyDiv w:val="1"/>
      <w:marLeft w:val="0"/>
      <w:marRight w:val="0"/>
      <w:marTop w:val="0"/>
      <w:marBottom w:val="0"/>
      <w:divBdr>
        <w:top w:val="none" w:sz="0" w:space="0" w:color="auto"/>
        <w:left w:val="none" w:sz="0" w:space="0" w:color="auto"/>
        <w:bottom w:val="none" w:sz="0" w:space="0" w:color="auto"/>
        <w:right w:val="none" w:sz="0" w:space="0" w:color="auto"/>
      </w:divBdr>
    </w:div>
    <w:div w:id="1938363307">
      <w:bodyDiv w:val="1"/>
      <w:marLeft w:val="0"/>
      <w:marRight w:val="0"/>
      <w:marTop w:val="0"/>
      <w:marBottom w:val="0"/>
      <w:divBdr>
        <w:top w:val="none" w:sz="0" w:space="0" w:color="auto"/>
        <w:left w:val="none" w:sz="0" w:space="0" w:color="auto"/>
        <w:bottom w:val="none" w:sz="0" w:space="0" w:color="auto"/>
        <w:right w:val="none" w:sz="0" w:space="0" w:color="auto"/>
      </w:divBdr>
    </w:div>
    <w:div w:id="1940872334">
      <w:bodyDiv w:val="1"/>
      <w:marLeft w:val="0"/>
      <w:marRight w:val="0"/>
      <w:marTop w:val="0"/>
      <w:marBottom w:val="0"/>
      <w:divBdr>
        <w:top w:val="none" w:sz="0" w:space="0" w:color="auto"/>
        <w:left w:val="none" w:sz="0" w:space="0" w:color="auto"/>
        <w:bottom w:val="none" w:sz="0" w:space="0" w:color="auto"/>
        <w:right w:val="none" w:sz="0" w:space="0" w:color="auto"/>
      </w:divBdr>
    </w:div>
    <w:div w:id="1943684975">
      <w:bodyDiv w:val="1"/>
      <w:marLeft w:val="0"/>
      <w:marRight w:val="0"/>
      <w:marTop w:val="0"/>
      <w:marBottom w:val="0"/>
      <w:divBdr>
        <w:top w:val="none" w:sz="0" w:space="0" w:color="auto"/>
        <w:left w:val="none" w:sz="0" w:space="0" w:color="auto"/>
        <w:bottom w:val="none" w:sz="0" w:space="0" w:color="auto"/>
        <w:right w:val="none" w:sz="0" w:space="0" w:color="auto"/>
      </w:divBdr>
    </w:div>
    <w:div w:id="1945073368">
      <w:bodyDiv w:val="1"/>
      <w:marLeft w:val="0"/>
      <w:marRight w:val="0"/>
      <w:marTop w:val="0"/>
      <w:marBottom w:val="0"/>
      <w:divBdr>
        <w:top w:val="none" w:sz="0" w:space="0" w:color="auto"/>
        <w:left w:val="none" w:sz="0" w:space="0" w:color="auto"/>
        <w:bottom w:val="none" w:sz="0" w:space="0" w:color="auto"/>
        <w:right w:val="none" w:sz="0" w:space="0" w:color="auto"/>
      </w:divBdr>
    </w:div>
    <w:div w:id="1949967749">
      <w:bodyDiv w:val="1"/>
      <w:marLeft w:val="0"/>
      <w:marRight w:val="0"/>
      <w:marTop w:val="0"/>
      <w:marBottom w:val="0"/>
      <w:divBdr>
        <w:top w:val="none" w:sz="0" w:space="0" w:color="auto"/>
        <w:left w:val="none" w:sz="0" w:space="0" w:color="auto"/>
        <w:bottom w:val="none" w:sz="0" w:space="0" w:color="auto"/>
        <w:right w:val="none" w:sz="0" w:space="0" w:color="auto"/>
      </w:divBdr>
    </w:div>
    <w:div w:id="1950619439">
      <w:bodyDiv w:val="1"/>
      <w:marLeft w:val="0"/>
      <w:marRight w:val="0"/>
      <w:marTop w:val="0"/>
      <w:marBottom w:val="0"/>
      <w:divBdr>
        <w:top w:val="none" w:sz="0" w:space="0" w:color="auto"/>
        <w:left w:val="none" w:sz="0" w:space="0" w:color="auto"/>
        <w:bottom w:val="none" w:sz="0" w:space="0" w:color="auto"/>
        <w:right w:val="none" w:sz="0" w:space="0" w:color="auto"/>
      </w:divBdr>
    </w:div>
    <w:div w:id="1952738264">
      <w:bodyDiv w:val="1"/>
      <w:marLeft w:val="0"/>
      <w:marRight w:val="0"/>
      <w:marTop w:val="0"/>
      <w:marBottom w:val="0"/>
      <w:divBdr>
        <w:top w:val="none" w:sz="0" w:space="0" w:color="auto"/>
        <w:left w:val="none" w:sz="0" w:space="0" w:color="auto"/>
        <w:bottom w:val="none" w:sz="0" w:space="0" w:color="auto"/>
        <w:right w:val="none" w:sz="0" w:space="0" w:color="auto"/>
      </w:divBdr>
    </w:div>
    <w:div w:id="1952778236">
      <w:bodyDiv w:val="1"/>
      <w:marLeft w:val="0"/>
      <w:marRight w:val="0"/>
      <w:marTop w:val="0"/>
      <w:marBottom w:val="0"/>
      <w:divBdr>
        <w:top w:val="none" w:sz="0" w:space="0" w:color="auto"/>
        <w:left w:val="none" w:sz="0" w:space="0" w:color="auto"/>
        <w:bottom w:val="none" w:sz="0" w:space="0" w:color="auto"/>
        <w:right w:val="none" w:sz="0" w:space="0" w:color="auto"/>
      </w:divBdr>
    </w:div>
    <w:div w:id="1954747503">
      <w:bodyDiv w:val="1"/>
      <w:marLeft w:val="0"/>
      <w:marRight w:val="0"/>
      <w:marTop w:val="0"/>
      <w:marBottom w:val="0"/>
      <w:divBdr>
        <w:top w:val="none" w:sz="0" w:space="0" w:color="auto"/>
        <w:left w:val="none" w:sz="0" w:space="0" w:color="auto"/>
        <w:bottom w:val="none" w:sz="0" w:space="0" w:color="auto"/>
        <w:right w:val="none" w:sz="0" w:space="0" w:color="auto"/>
      </w:divBdr>
    </w:div>
    <w:div w:id="1956137701">
      <w:bodyDiv w:val="1"/>
      <w:marLeft w:val="0"/>
      <w:marRight w:val="0"/>
      <w:marTop w:val="0"/>
      <w:marBottom w:val="0"/>
      <w:divBdr>
        <w:top w:val="none" w:sz="0" w:space="0" w:color="auto"/>
        <w:left w:val="none" w:sz="0" w:space="0" w:color="auto"/>
        <w:bottom w:val="none" w:sz="0" w:space="0" w:color="auto"/>
        <w:right w:val="none" w:sz="0" w:space="0" w:color="auto"/>
      </w:divBdr>
    </w:div>
    <w:div w:id="1960919058">
      <w:bodyDiv w:val="1"/>
      <w:marLeft w:val="0"/>
      <w:marRight w:val="0"/>
      <w:marTop w:val="0"/>
      <w:marBottom w:val="0"/>
      <w:divBdr>
        <w:top w:val="none" w:sz="0" w:space="0" w:color="auto"/>
        <w:left w:val="none" w:sz="0" w:space="0" w:color="auto"/>
        <w:bottom w:val="none" w:sz="0" w:space="0" w:color="auto"/>
        <w:right w:val="none" w:sz="0" w:space="0" w:color="auto"/>
      </w:divBdr>
    </w:div>
    <w:div w:id="1963342046">
      <w:bodyDiv w:val="1"/>
      <w:marLeft w:val="0"/>
      <w:marRight w:val="0"/>
      <w:marTop w:val="0"/>
      <w:marBottom w:val="0"/>
      <w:divBdr>
        <w:top w:val="none" w:sz="0" w:space="0" w:color="auto"/>
        <w:left w:val="none" w:sz="0" w:space="0" w:color="auto"/>
        <w:bottom w:val="none" w:sz="0" w:space="0" w:color="auto"/>
        <w:right w:val="none" w:sz="0" w:space="0" w:color="auto"/>
      </w:divBdr>
    </w:div>
    <w:div w:id="1968275103">
      <w:bodyDiv w:val="1"/>
      <w:marLeft w:val="0"/>
      <w:marRight w:val="0"/>
      <w:marTop w:val="0"/>
      <w:marBottom w:val="0"/>
      <w:divBdr>
        <w:top w:val="none" w:sz="0" w:space="0" w:color="auto"/>
        <w:left w:val="none" w:sz="0" w:space="0" w:color="auto"/>
        <w:bottom w:val="none" w:sz="0" w:space="0" w:color="auto"/>
        <w:right w:val="none" w:sz="0" w:space="0" w:color="auto"/>
      </w:divBdr>
    </w:div>
    <w:div w:id="1977492806">
      <w:bodyDiv w:val="1"/>
      <w:marLeft w:val="0"/>
      <w:marRight w:val="0"/>
      <w:marTop w:val="0"/>
      <w:marBottom w:val="0"/>
      <w:divBdr>
        <w:top w:val="none" w:sz="0" w:space="0" w:color="auto"/>
        <w:left w:val="none" w:sz="0" w:space="0" w:color="auto"/>
        <w:bottom w:val="none" w:sz="0" w:space="0" w:color="auto"/>
        <w:right w:val="none" w:sz="0" w:space="0" w:color="auto"/>
      </w:divBdr>
    </w:div>
    <w:div w:id="1977834944">
      <w:bodyDiv w:val="1"/>
      <w:marLeft w:val="0"/>
      <w:marRight w:val="0"/>
      <w:marTop w:val="0"/>
      <w:marBottom w:val="0"/>
      <w:divBdr>
        <w:top w:val="none" w:sz="0" w:space="0" w:color="auto"/>
        <w:left w:val="none" w:sz="0" w:space="0" w:color="auto"/>
        <w:bottom w:val="none" w:sz="0" w:space="0" w:color="auto"/>
        <w:right w:val="none" w:sz="0" w:space="0" w:color="auto"/>
      </w:divBdr>
    </w:div>
    <w:div w:id="1981688654">
      <w:bodyDiv w:val="1"/>
      <w:marLeft w:val="0"/>
      <w:marRight w:val="0"/>
      <w:marTop w:val="0"/>
      <w:marBottom w:val="0"/>
      <w:divBdr>
        <w:top w:val="none" w:sz="0" w:space="0" w:color="auto"/>
        <w:left w:val="none" w:sz="0" w:space="0" w:color="auto"/>
        <w:bottom w:val="none" w:sz="0" w:space="0" w:color="auto"/>
        <w:right w:val="none" w:sz="0" w:space="0" w:color="auto"/>
      </w:divBdr>
    </w:div>
    <w:div w:id="1983920565">
      <w:bodyDiv w:val="1"/>
      <w:marLeft w:val="0"/>
      <w:marRight w:val="0"/>
      <w:marTop w:val="0"/>
      <w:marBottom w:val="0"/>
      <w:divBdr>
        <w:top w:val="none" w:sz="0" w:space="0" w:color="auto"/>
        <w:left w:val="none" w:sz="0" w:space="0" w:color="auto"/>
        <w:bottom w:val="none" w:sz="0" w:space="0" w:color="auto"/>
        <w:right w:val="none" w:sz="0" w:space="0" w:color="auto"/>
      </w:divBdr>
    </w:div>
    <w:div w:id="1994140047">
      <w:bodyDiv w:val="1"/>
      <w:marLeft w:val="0"/>
      <w:marRight w:val="0"/>
      <w:marTop w:val="0"/>
      <w:marBottom w:val="0"/>
      <w:divBdr>
        <w:top w:val="none" w:sz="0" w:space="0" w:color="auto"/>
        <w:left w:val="none" w:sz="0" w:space="0" w:color="auto"/>
        <w:bottom w:val="none" w:sz="0" w:space="0" w:color="auto"/>
        <w:right w:val="none" w:sz="0" w:space="0" w:color="auto"/>
      </w:divBdr>
    </w:div>
    <w:div w:id="1995795444">
      <w:bodyDiv w:val="1"/>
      <w:marLeft w:val="0"/>
      <w:marRight w:val="0"/>
      <w:marTop w:val="0"/>
      <w:marBottom w:val="0"/>
      <w:divBdr>
        <w:top w:val="none" w:sz="0" w:space="0" w:color="auto"/>
        <w:left w:val="none" w:sz="0" w:space="0" w:color="auto"/>
        <w:bottom w:val="none" w:sz="0" w:space="0" w:color="auto"/>
        <w:right w:val="none" w:sz="0" w:space="0" w:color="auto"/>
      </w:divBdr>
    </w:div>
    <w:div w:id="1996834531">
      <w:bodyDiv w:val="1"/>
      <w:marLeft w:val="0"/>
      <w:marRight w:val="0"/>
      <w:marTop w:val="0"/>
      <w:marBottom w:val="0"/>
      <w:divBdr>
        <w:top w:val="none" w:sz="0" w:space="0" w:color="auto"/>
        <w:left w:val="none" w:sz="0" w:space="0" w:color="auto"/>
        <w:bottom w:val="none" w:sz="0" w:space="0" w:color="auto"/>
        <w:right w:val="none" w:sz="0" w:space="0" w:color="auto"/>
      </w:divBdr>
    </w:div>
    <w:div w:id="1998487402">
      <w:bodyDiv w:val="1"/>
      <w:marLeft w:val="0"/>
      <w:marRight w:val="0"/>
      <w:marTop w:val="0"/>
      <w:marBottom w:val="0"/>
      <w:divBdr>
        <w:top w:val="none" w:sz="0" w:space="0" w:color="auto"/>
        <w:left w:val="none" w:sz="0" w:space="0" w:color="auto"/>
        <w:bottom w:val="none" w:sz="0" w:space="0" w:color="auto"/>
        <w:right w:val="none" w:sz="0" w:space="0" w:color="auto"/>
      </w:divBdr>
    </w:div>
    <w:div w:id="2003383813">
      <w:bodyDiv w:val="1"/>
      <w:marLeft w:val="0"/>
      <w:marRight w:val="0"/>
      <w:marTop w:val="0"/>
      <w:marBottom w:val="0"/>
      <w:divBdr>
        <w:top w:val="none" w:sz="0" w:space="0" w:color="auto"/>
        <w:left w:val="none" w:sz="0" w:space="0" w:color="auto"/>
        <w:bottom w:val="none" w:sz="0" w:space="0" w:color="auto"/>
        <w:right w:val="none" w:sz="0" w:space="0" w:color="auto"/>
      </w:divBdr>
    </w:div>
    <w:div w:id="2010254092">
      <w:bodyDiv w:val="1"/>
      <w:marLeft w:val="0"/>
      <w:marRight w:val="0"/>
      <w:marTop w:val="0"/>
      <w:marBottom w:val="0"/>
      <w:divBdr>
        <w:top w:val="none" w:sz="0" w:space="0" w:color="auto"/>
        <w:left w:val="none" w:sz="0" w:space="0" w:color="auto"/>
        <w:bottom w:val="none" w:sz="0" w:space="0" w:color="auto"/>
        <w:right w:val="none" w:sz="0" w:space="0" w:color="auto"/>
      </w:divBdr>
    </w:div>
    <w:div w:id="2014725364">
      <w:bodyDiv w:val="1"/>
      <w:marLeft w:val="0"/>
      <w:marRight w:val="0"/>
      <w:marTop w:val="0"/>
      <w:marBottom w:val="0"/>
      <w:divBdr>
        <w:top w:val="none" w:sz="0" w:space="0" w:color="auto"/>
        <w:left w:val="none" w:sz="0" w:space="0" w:color="auto"/>
        <w:bottom w:val="none" w:sz="0" w:space="0" w:color="auto"/>
        <w:right w:val="none" w:sz="0" w:space="0" w:color="auto"/>
      </w:divBdr>
    </w:div>
    <w:div w:id="2015721655">
      <w:bodyDiv w:val="1"/>
      <w:marLeft w:val="0"/>
      <w:marRight w:val="0"/>
      <w:marTop w:val="0"/>
      <w:marBottom w:val="0"/>
      <w:divBdr>
        <w:top w:val="none" w:sz="0" w:space="0" w:color="auto"/>
        <w:left w:val="none" w:sz="0" w:space="0" w:color="auto"/>
        <w:bottom w:val="none" w:sz="0" w:space="0" w:color="auto"/>
        <w:right w:val="none" w:sz="0" w:space="0" w:color="auto"/>
      </w:divBdr>
    </w:div>
    <w:div w:id="2015840465">
      <w:bodyDiv w:val="1"/>
      <w:marLeft w:val="0"/>
      <w:marRight w:val="0"/>
      <w:marTop w:val="0"/>
      <w:marBottom w:val="0"/>
      <w:divBdr>
        <w:top w:val="none" w:sz="0" w:space="0" w:color="auto"/>
        <w:left w:val="none" w:sz="0" w:space="0" w:color="auto"/>
        <w:bottom w:val="none" w:sz="0" w:space="0" w:color="auto"/>
        <w:right w:val="none" w:sz="0" w:space="0" w:color="auto"/>
      </w:divBdr>
    </w:div>
    <w:div w:id="2025202243">
      <w:bodyDiv w:val="1"/>
      <w:marLeft w:val="0"/>
      <w:marRight w:val="0"/>
      <w:marTop w:val="0"/>
      <w:marBottom w:val="0"/>
      <w:divBdr>
        <w:top w:val="none" w:sz="0" w:space="0" w:color="auto"/>
        <w:left w:val="none" w:sz="0" w:space="0" w:color="auto"/>
        <w:bottom w:val="none" w:sz="0" w:space="0" w:color="auto"/>
        <w:right w:val="none" w:sz="0" w:space="0" w:color="auto"/>
      </w:divBdr>
    </w:div>
    <w:div w:id="2025741245">
      <w:bodyDiv w:val="1"/>
      <w:marLeft w:val="0"/>
      <w:marRight w:val="0"/>
      <w:marTop w:val="0"/>
      <w:marBottom w:val="0"/>
      <w:divBdr>
        <w:top w:val="none" w:sz="0" w:space="0" w:color="auto"/>
        <w:left w:val="none" w:sz="0" w:space="0" w:color="auto"/>
        <w:bottom w:val="none" w:sz="0" w:space="0" w:color="auto"/>
        <w:right w:val="none" w:sz="0" w:space="0" w:color="auto"/>
      </w:divBdr>
    </w:div>
    <w:div w:id="2043699773">
      <w:bodyDiv w:val="1"/>
      <w:marLeft w:val="0"/>
      <w:marRight w:val="0"/>
      <w:marTop w:val="0"/>
      <w:marBottom w:val="0"/>
      <w:divBdr>
        <w:top w:val="none" w:sz="0" w:space="0" w:color="auto"/>
        <w:left w:val="none" w:sz="0" w:space="0" w:color="auto"/>
        <w:bottom w:val="none" w:sz="0" w:space="0" w:color="auto"/>
        <w:right w:val="none" w:sz="0" w:space="0" w:color="auto"/>
      </w:divBdr>
    </w:div>
    <w:div w:id="2047177976">
      <w:bodyDiv w:val="1"/>
      <w:marLeft w:val="0"/>
      <w:marRight w:val="0"/>
      <w:marTop w:val="0"/>
      <w:marBottom w:val="0"/>
      <w:divBdr>
        <w:top w:val="none" w:sz="0" w:space="0" w:color="auto"/>
        <w:left w:val="none" w:sz="0" w:space="0" w:color="auto"/>
        <w:bottom w:val="none" w:sz="0" w:space="0" w:color="auto"/>
        <w:right w:val="none" w:sz="0" w:space="0" w:color="auto"/>
      </w:divBdr>
    </w:div>
    <w:div w:id="2047565027">
      <w:bodyDiv w:val="1"/>
      <w:marLeft w:val="0"/>
      <w:marRight w:val="0"/>
      <w:marTop w:val="0"/>
      <w:marBottom w:val="0"/>
      <w:divBdr>
        <w:top w:val="none" w:sz="0" w:space="0" w:color="auto"/>
        <w:left w:val="none" w:sz="0" w:space="0" w:color="auto"/>
        <w:bottom w:val="none" w:sz="0" w:space="0" w:color="auto"/>
        <w:right w:val="none" w:sz="0" w:space="0" w:color="auto"/>
      </w:divBdr>
    </w:div>
    <w:div w:id="2048989025">
      <w:bodyDiv w:val="1"/>
      <w:marLeft w:val="0"/>
      <w:marRight w:val="0"/>
      <w:marTop w:val="0"/>
      <w:marBottom w:val="0"/>
      <w:divBdr>
        <w:top w:val="none" w:sz="0" w:space="0" w:color="auto"/>
        <w:left w:val="none" w:sz="0" w:space="0" w:color="auto"/>
        <w:bottom w:val="none" w:sz="0" w:space="0" w:color="auto"/>
        <w:right w:val="none" w:sz="0" w:space="0" w:color="auto"/>
      </w:divBdr>
    </w:div>
    <w:div w:id="2053648150">
      <w:bodyDiv w:val="1"/>
      <w:marLeft w:val="0"/>
      <w:marRight w:val="0"/>
      <w:marTop w:val="0"/>
      <w:marBottom w:val="0"/>
      <w:divBdr>
        <w:top w:val="none" w:sz="0" w:space="0" w:color="auto"/>
        <w:left w:val="none" w:sz="0" w:space="0" w:color="auto"/>
        <w:bottom w:val="none" w:sz="0" w:space="0" w:color="auto"/>
        <w:right w:val="none" w:sz="0" w:space="0" w:color="auto"/>
      </w:divBdr>
    </w:div>
    <w:div w:id="2058047278">
      <w:bodyDiv w:val="1"/>
      <w:marLeft w:val="0"/>
      <w:marRight w:val="0"/>
      <w:marTop w:val="0"/>
      <w:marBottom w:val="0"/>
      <w:divBdr>
        <w:top w:val="none" w:sz="0" w:space="0" w:color="auto"/>
        <w:left w:val="none" w:sz="0" w:space="0" w:color="auto"/>
        <w:bottom w:val="none" w:sz="0" w:space="0" w:color="auto"/>
        <w:right w:val="none" w:sz="0" w:space="0" w:color="auto"/>
      </w:divBdr>
    </w:div>
    <w:div w:id="2060279115">
      <w:bodyDiv w:val="1"/>
      <w:marLeft w:val="0"/>
      <w:marRight w:val="0"/>
      <w:marTop w:val="0"/>
      <w:marBottom w:val="0"/>
      <w:divBdr>
        <w:top w:val="none" w:sz="0" w:space="0" w:color="auto"/>
        <w:left w:val="none" w:sz="0" w:space="0" w:color="auto"/>
        <w:bottom w:val="none" w:sz="0" w:space="0" w:color="auto"/>
        <w:right w:val="none" w:sz="0" w:space="0" w:color="auto"/>
      </w:divBdr>
    </w:div>
    <w:div w:id="2060548510">
      <w:bodyDiv w:val="1"/>
      <w:marLeft w:val="0"/>
      <w:marRight w:val="0"/>
      <w:marTop w:val="0"/>
      <w:marBottom w:val="0"/>
      <w:divBdr>
        <w:top w:val="none" w:sz="0" w:space="0" w:color="auto"/>
        <w:left w:val="none" w:sz="0" w:space="0" w:color="auto"/>
        <w:bottom w:val="none" w:sz="0" w:space="0" w:color="auto"/>
        <w:right w:val="none" w:sz="0" w:space="0" w:color="auto"/>
      </w:divBdr>
    </w:div>
    <w:div w:id="2068331545">
      <w:bodyDiv w:val="1"/>
      <w:marLeft w:val="0"/>
      <w:marRight w:val="0"/>
      <w:marTop w:val="0"/>
      <w:marBottom w:val="0"/>
      <w:divBdr>
        <w:top w:val="none" w:sz="0" w:space="0" w:color="auto"/>
        <w:left w:val="none" w:sz="0" w:space="0" w:color="auto"/>
        <w:bottom w:val="none" w:sz="0" w:space="0" w:color="auto"/>
        <w:right w:val="none" w:sz="0" w:space="0" w:color="auto"/>
      </w:divBdr>
    </w:div>
    <w:div w:id="2071271234">
      <w:bodyDiv w:val="1"/>
      <w:marLeft w:val="0"/>
      <w:marRight w:val="0"/>
      <w:marTop w:val="0"/>
      <w:marBottom w:val="0"/>
      <w:divBdr>
        <w:top w:val="none" w:sz="0" w:space="0" w:color="auto"/>
        <w:left w:val="none" w:sz="0" w:space="0" w:color="auto"/>
        <w:bottom w:val="none" w:sz="0" w:space="0" w:color="auto"/>
        <w:right w:val="none" w:sz="0" w:space="0" w:color="auto"/>
      </w:divBdr>
    </w:div>
    <w:div w:id="2077430037">
      <w:bodyDiv w:val="1"/>
      <w:marLeft w:val="0"/>
      <w:marRight w:val="0"/>
      <w:marTop w:val="0"/>
      <w:marBottom w:val="0"/>
      <w:divBdr>
        <w:top w:val="none" w:sz="0" w:space="0" w:color="auto"/>
        <w:left w:val="none" w:sz="0" w:space="0" w:color="auto"/>
        <w:bottom w:val="none" w:sz="0" w:space="0" w:color="auto"/>
        <w:right w:val="none" w:sz="0" w:space="0" w:color="auto"/>
      </w:divBdr>
    </w:div>
    <w:div w:id="2079551730">
      <w:bodyDiv w:val="1"/>
      <w:marLeft w:val="0"/>
      <w:marRight w:val="0"/>
      <w:marTop w:val="0"/>
      <w:marBottom w:val="0"/>
      <w:divBdr>
        <w:top w:val="none" w:sz="0" w:space="0" w:color="auto"/>
        <w:left w:val="none" w:sz="0" w:space="0" w:color="auto"/>
        <w:bottom w:val="none" w:sz="0" w:space="0" w:color="auto"/>
        <w:right w:val="none" w:sz="0" w:space="0" w:color="auto"/>
      </w:divBdr>
    </w:div>
    <w:div w:id="2083218098">
      <w:bodyDiv w:val="1"/>
      <w:marLeft w:val="0"/>
      <w:marRight w:val="0"/>
      <w:marTop w:val="0"/>
      <w:marBottom w:val="0"/>
      <w:divBdr>
        <w:top w:val="none" w:sz="0" w:space="0" w:color="auto"/>
        <w:left w:val="none" w:sz="0" w:space="0" w:color="auto"/>
        <w:bottom w:val="none" w:sz="0" w:space="0" w:color="auto"/>
        <w:right w:val="none" w:sz="0" w:space="0" w:color="auto"/>
      </w:divBdr>
    </w:div>
    <w:div w:id="2087723635">
      <w:bodyDiv w:val="1"/>
      <w:marLeft w:val="0"/>
      <w:marRight w:val="0"/>
      <w:marTop w:val="0"/>
      <w:marBottom w:val="0"/>
      <w:divBdr>
        <w:top w:val="none" w:sz="0" w:space="0" w:color="auto"/>
        <w:left w:val="none" w:sz="0" w:space="0" w:color="auto"/>
        <w:bottom w:val="none" w:sz="0" w:space="0" w:color="auto"/>
        <w:right w:val="none" w:sz="0" w:space="0" w:color="auto"/>
      </w:divBdr>
    </w:div>
    <w:div w:id="2107454663">
      <w:bodyDiv w:val="1"/>
      <w:marLeft w:val="0"/>
      <w:marRight w:val="0"/>
      <w:marTop w:val="0"/>
      <w:marBottom w:val="0"/>
      <w:divBdr>
        <w:top w:val="none" w:sz="0" w:space="0" w:color="auto"/>
        <w:left w:val="none" w:sz="0" w:space="0" w:color="auto"/>
        <w:bottom w:val="none" w:sz="0" w:space="0" w:color="auto"/>
        <w:right w:val="none" w:sz="0" w:space="0" w:color="auto"/>
      </w:divBdr>
    </w:div>
    <w:div w:id="2121684488">
      <w:bodyDiv w:val="1"/>
      <w:marLeft w:val="0"/>
      <w:marRight w:val="0"/>
      <w:marTop w:val="0"/>
      <w:marBottom w:val="0"/>
      <w:divBdr>
        <w:top w:val="none" w:sz="0" w:space="0" w:color="auto"/>
        <w:left w:val="none" w:sz="0" w:space="0" w:color="auto"/>
        <w:bottom w:val="none" w:sz="0" w:space="0" w:color="auto"/>
        <w:right w:val="none" w:sz="0" w:space="0" w:color="auto"/>
      </w:divBdr>
    </w:div>
    <w:div w:id="2129816316">
      <w:bodyDiv w:val="1"/>
      <w:marLeft w:val="0"/>
      <w:marRight w:val="0"/>
      <w:marTop w:val="0"/>
      <w:marBottom w:val="0"/>
      <w:divBdr>
        <w:top w:val="none" w:sz="0" w:space="0" w:color="auto"/>
        <w:left w:val="none" w:sz="0" w:space="0" w:color="auto"/>
        <w:bottom w:val="none" w:sz="0" w:space="0" w:color="auto"/>
        <w:right w:val="none" w:sz="0" w:space="0" w:color="auto"/>
      </w:divBdr>
    </w:div>
    <w:div w:id="2132703291">
      <w:bodyDiv w:val="1"/>
      <w:marLeft w:val="0"/>
      <w:marRight w:val="0"/>
      <w:marTop w:val="0"/>
      <w:marBottom w:val="0"/>
      <w:divBdr>
        <w:top w:val="none" w:sz="0" w:space="0" w:color="auto"/>
        <w:left w:val="none" w:sz="0" w:space="0" w:color="auto"/>
        <w:bottom w:val="none" w:sz="0" w:space="0" w:color="auto"/>
        <w:right w:val="none" w:sz="0" w:space="0" w:color="auto"/>
      </w:divBdr>
    </w:div>
    <w:div w:id="2134514668">
      <w:bodyDiv w:val="1"/>
      <w:marLeft w:val="0"/>
      <w:marRight w:val="0"/>
      <w:marTop w:val="0"/>
      <w:marBottom w:val="0"/>
      <w:divBdr>
        <w:top w:val="none" w:sz="0" w:space="0" w:color="auto"/>
        <w:left w:val="none" w:sz="0" w:space="0" w:color="auto"/>
        <w:bottom w:val="none" w:sz="0" w:space="0" w:color="auto"/>
        <w:right w:val="none" w:sz="0" w:space="0" w:color="auto"/>
      </w:divBdr>
    </w:div>
    <w:div w:id="2135905103">
      <w:bodyDiv w:val="1"/>
      <w:marLeft w:val="0"/>
      <w:marRight w:val="0"/>
      <w:marTop w:val="0"/>
      <w:marBottom w:val="0"/>
      <w:divBdr>
        <w:top w:val="none" w:sz="0" w:space="0" w:color="auto"/>
        <w:left w:val="none" w:sz="0" w:space="0" w:color="auto"/>
        <w:bottom w:val="none" w:sz="0" w:space="0" w:color="auto"/>
        <w:right w:val="none" w:sz="0" w:space="0" w:color="auto"/>
      </w:divBdr>
    </w:div>
    <w:div w:id="2136950350">
      <w:bodyDiv w:val="1"/>
      <w:marLeft w:val="0"/>
      <w:marRight w:val="0"/>
      <w:marTop w:val="0"/>
      <w:marBottom w:val="0"/>
      <w:divBdr>
        <w:top w:val="none" w:sz="0" w:space="0" w:color="auto"/>
        <w:left w:val="none" w:sz="0" w:space="0" w:color="auto"/>
        <w:bottom w:val="none" w:sz="0" w:space="0" w:color="auto"/>
        <w:right w:val="none" w:sz="0" w:space="0" w:color="auto"/>
      </w:divBdr>
    </w:div>
    <w:div w:id="2138985731">
      <w:bodyDiv w:val="1"/>
      <w:marLeft w:val="0"/>
      <w:marRight w:val="0"/>
      <w:marTop w:val="0"/>
      <w:marBottom w:val="0"/>
      <w:divBdr>
        <w:top w:val="none" w:sz="0" w:space="0" w:color="auto"/>
        <w:left w:val="none" w:sz="0" w:space="0" w:color="auto"/>
        <w:bottom w:val="none" w:sz="0" w:space="0" w:color="auto"/>
        <w:right w:val="none" w:sz="0" w:space="0" w:color="auto"/>
      </w:divBdr>
    </w:div>
    <w:div w:id="2138989968">
      <w:bodyDiv w:val="1"/>
      <w:marLeft w:val="0"/>
      <w:marRight w:val="0"/>
      <w:marTop w:val="0"/>
      <w:marBottom w:val="0"/>
      <w:divBdr>
        <w:top w:val="none" w:sz="0" w:space="0" w:color="auto"/>
        <w:left w:val="none" w:sz="0" w:space="0" w:color="auto"/>
        <w:bottom w:val="none" w:sz="0" w:space="0" w:color="auto"/>
        <w:right w:val="none" w:sz="0" w:space="0" w:color="auto"/>
      </w:divBdr>
    </w:div>
    <w:div w:id="2141605912">
      <w:bodyDiv w:val="1"/>
      <w:marLeft w:val="0"/>
      <w:marRight w:val="0"/>
      <w:marTop w:val="0"/>
      <w:marBottom w:val="0"/>
      <w:divBdr>
        <w:top w:val="none" w:sz="0" w:space="0" w:color="auto"/>
        <w:left w:val="none" w:sz="0" w:space="0" w:color="auto"/>
        <w:bottom w:val="none" w:sz="0" w:space="0" w:color="auto"/>
        <w:right w:val="none" w:sz="0" w:space="0" w:color="auto"/>
      </w:divBdr>
    </w:div>
    <w:div w:id="2141607030">
      <w:bodyDiv w:val="1"/>
      <w:marLeft w:val="0"/>
      <w:marRight w:val="0"/>
      <w:marTop w:val="0"/>
      <w:marBottom w:val="0"/>
      <w:divBdr>
        <w:top w:val="none" w:sz="0" w:space="0" w:color="auto"/>
        <w:left w:val="none" w:sz="0" w:space="0" w:color="auto"/>
        <w:bottom w:val="none" w:sz="0" w:space="0" w:color="auto"/>
        <w:right w:val="none" w:sz="0" w:space="0" w:color="auto"/>
      </w:divBdr>
    </w:div>
    <w:div w:id="214330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eader" Target="header28.xml"/><Relationship Id="rId68" Type="http://schemas.openxmlformats.org/officeDocument/2006/relationships/header" Target="header31.xml"/><Relationship Id="rId84" Type="http://schemas.openxmlformats.org/officeDocument/2006/relationships/header" Target="header35.xml"/><Relationship Id="rId89" Type="http://schemas.openxmlformats.org/officeDocument/2006/relationships/header" Target="header37.xml"/><Relationship Id="rId112" Type="http://schemas.openxmlformats.org/officeDocument/2006/relationships/fontTable" Target="fontTable.xml"/><Relationship Id="rId16" Type="http://schemas.openxmlformats.org/officeDocument/2006/relationships/header" Target="header5.xml"/><Relationship Id="rId107" Type="http://schemas.openxmlformats.org/officeDocument/2006/relationships/footer" Target="footer41.xm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2.xml"/><Relationship Id="rId58" Type="http://schemas.openxmlformats.org/officeDocument/2006/relationships/header" Target="header26.xml"/><Relationship Id="rId74" Type="http://schemas.openxmlformats.org/officeDocument/2006/relationships/image" Target="media/image3.png"/><Relationship Id="rId79" Type="http://schemas.openxmlformats.org/officeDocument/2006/relationships/image" Target="media/image8.png"/><Relationship Id="rId102" Type="http://schemas.openxmlformats.org/officeDocument/2006/relationships/footer" Target="footer38.xml"/><Relationship Id="rId5" Type="http://schemas.openxmlformats.org/officeDocument/2006/relationships/webSettings" Target="webSettings.xml"/><Relationship Id="rId90" Type="http://schemas.openxmlformats.org/officeDocument/2006/relationships/header" Target="header38.xml"/><Relationship Id="rId95" Type="http://schemas.openxmlformats.org/officeDocument/2006/relationships/footer" Target="footer37.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header" Target="header18.xml"/><Relationship Id="rId48" Type="http://schemas.openxmlformats.org/officeDocument/2006/relationships/footer" Target="footer20.xml"/><Relationship Id="rId64" Type="http://schemas.openxmlformats.org/officeDocument/2006/relationships/header" Target="header29.xml"/><Relationship Id="rId69" Type="http://schemas.openxmlformats.org/officeDocument/2006/relationships/header" Target="header32.xml"/><Relationship Id="rId113" Type="http://schemas.openxmlformats.org/officeDocument/2006/relationships/theme" Target="theme/theme1.xml"/><Relationship Id="rId80" Type="http://schemas.openxmlformats.org/officeDocument/2006/relationships/image" Target="media/image9.png"/><Relationship Id="rId85" Type="http://schemas.openxmlformats.org/officeDocument/2006/relationships/footer" Target="footer32.xml"/><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header" Target="header13.xml"/><Relationship Id="rId38" Type="http://schemas.openxmlformats.org/officeDocument/2006/relationships/footer" Target="footer15.xml"/><Relationship Id="rId59" Type="http://schemas.openxmlformats.org/officeDocument/2006/relationships/footer" Target="footer25.xml"/><Relationship Id="rId103" Type="http://schemas.openxmlformats.org/officeDocument/2006/relationships/footer" Target="footer39.xml"/><Relationship Id="rId108" Type="http://schemas.openxmlformats.org/officeDocument/2006/relationships/image" Target="media/image15.jpg"/><Relationship Id="rId54" Type="http://schemas.openxmlformats.org/officeDocument/2006/relationships/footer" Target="footer23.xml"/><Relationship Id="rId70" Type="http://schemas.openxmlformats.org/officeDocument/2006/relationships/footer" Target="footer30.xml"/><Relationship Id="rId75" Type="http://schemas.openxmlformats.org/officeDocument/2006/relationships/image" Target="media/image4.png"/><Relationship Id="rId91" Type="http://schemas.openxmlformats.org/officeDocument/2006/relationships/header" Target="header39.xml"/><Relationship Id="rId9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header" Target="header25.xml"/><Relationship Id="rId106" Type="http://schemas.openxmlformats.org/officeDocument/2006/relationships/header" Target="header44.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eader" Target="header23.xml"/><Relationship Id="rId60" Type="http://schemas.openxmlformats.org/officeDocument/2006/relationships/footer" Target="footer26.xml"/><Relationship Id="rId65" Type="http://schemas.openxmlformats.org/officeDocument/2006/relationships/footer" Target="footer28.xml"/><Relationship Id="rId73" Type="http://schemas.openxmlformats.org/officeDocument/2006/relationships/image" Target="media/image2.png"/><Relationship Id="rId78" Type="http://schemas.openxmlformats.org/officeDocument/2006/relationships/image" Target="media/image7.jpg"/><Relationship Id="rId81" Type="http://schemas.openxmlformats.org/officeDocument/2006/relationships/image" Target="media/image10.png"/><Relationship Id="rId86" Type="http://schemas.openxmlformats.org/officeDocument/2006/relationships/footer" Target="footer33.xml"/><Relationship Id="rId94" Type="http://schemas.openxmlformats.org/officeDocument/2006/relationships/header" Target="header40.xml"/><Relationship Id="rId99" Type="http://schemas.openxmlformats.org/officeDocument/2006/relationships/image" Target="media/image14.png"/><Relationship Id="rId101" Type="http://schemas.openxmlformats.org/officeDocument/2006/relationships/header" Target="header4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hyperlink" Target="mailto:adiwicaksana29@gmail.com" TargetMode="External"/><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4.xml"/><Relationship Id="rId76" Type="http://schemas.openxmlformats.org/officeDocument/2006/relationships/image" Target="media/image5.png"/><Relationship Id="rId97" Type="http://schemas.openxmlformats.org/officeDocument/2006/relationships/image" Target="media/image13.png"/><Relationship Id="rId104" Type="http://schemas.openxmlformats.org/officeDocument/2006/relationships/header" Target="header43.xml"/><Relationship Id="rId7" Type="http://schemas.openxmlformats.org/officeDocument/2006/relationships/endnotes" Target="endnotes.xml"/><Relationship Id="rId71" Type="http://schemas.openxmlformats.org/officeDocument/2006/relationships/header" Target="header33.xml"/><Relationship Id="rId92" Type="http://schemas.openxmlformats.org/officeDocument/2006/relationships/footer" Target="footer35.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7.xml"/><Relationship Id="rId45" Type="http://schemas.openxmlformats.org/officeDocument/2006/relationships/header" Target="header19.xml"/><Relationship Id="rId66" Type="http://schemas.openxmlformats.org/officeDocument/2006/relationships/footer" Target="footer29.xml"/><Relationship Id="rId87" Type="http://schemas.openxmlformats.org/officeDocument/2006/relationships/header" Target="header36.xml"/><Relationship Id="rId110" Type="http://schemas.openxmlformats.org/officeDocument/2006/relationships/header" Target="header45.xml"/><Relationship Id="rId61" Type="http://schemas.openxmlformats.org/officeDocument/2006/relationships/header" Target="header27.xml"/><Relationship Id="rId82" Type="http://schemas.openxmlformats.org/officeDocument/2006/relationships/image" Target="media/image11.png"/><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image" Target="media/image6.jpeg"/><Relationship Id="rId100" Type="http://schemas.openxmlformats.org/officeDocument/2006/relationships/header" Target="header41.xml"/><Relationship Id="rId105" Type="http://schemas.openxmlformats.org/officeDocument/2006/relationships/footer" Target="footer40.xml"/><Relationship Id="rId8" Type="http://schemas.openxmlformats.org/officeDocument/2006/relationships/image" Target="media/image1.png"/><Relationship Id="rId51" Type="http://schemas.openxmlformats.org/officeDocument/2006/relationships/header" Target="header22.xml"/><Relationship Id="rId72" Type="http://schemas.openxmlformats.org/officeDocument/2006/relationships/footer" Target="footer31.xml"/><Relationship Id="rId93" Type="http://schemas.openxmlformats.org/officeDocument/2006/relationships/footer" Target="footer36.xml"/><Relationship Id="rId98" Type="http://schemas.openxmlformats.org/officeDocument/2006/relationships/image" Target="http://www.fileformat.info/info/unicode/font/arial_unicode_ms/u21AA.png" TargetMode="External"/><Relationship Id="rId3" Type="http://schemas.openxmlformats.org/officeDocument/2006/relationships/styles" Target="styles.xml"/><Relationship Id="rId25" Type="http://schemas.openxmlformats.org/officeDocument/2006/relationships/header" Target="header9.xml"/><Relationship Id="rId46" Type="http://schemas.openxmlformats.org/officeDocument/2006/relationships/header" Target="header20.xml"/><Relationship Id="rId67" Type="http://schemas.openxmlformats.org/officeDocument/2006/relationships/header" Target="header30.xml"/><Relationship Id="rId20" Type="http://schemas.openxmlformats.org/officeDocument/2006/relationships/footer" Target="footer6.xml"/><Relationship Id="rId41" Type="http://schemas.openxmlformats.org/officeDocument/2006/relationships/footer" Target="footer16.xml"/><Relationship Id="rId62" Type="http://schemas.openxmlformats.org/officeDocument/2006/relationships/footer" Target="footer27.xml"/><Relationship Id="rId83" Type="http://schemas.openxmlformats.org/officeDocument/2006/relationships/header" Target="header34.xml"/><Relationship Id="rId88" Type="http://schemas.openxmlformats.org/officeDocument/2006/relationships/footer" Target="footer34.xml"/><Relationship Id="rId111" Type="http://schemas.openxmlformats.org/officeDocument/2006/relationships/footer" Target="footer4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Alm03</b:Tag>
    <b:SourceType>ConferenceProceedings</b:SourceType>
    <b:Guid>{342BC566-087A-40FD-A23A-F32B87B7CFB4}</b:Guid>
    <b:Author>
      <b:Author>
        <b:NameList>
          <b:Person>
            <b:Last>Almeida Jr</b:Last>
            <b:Middle>F.</b:Middle>
            <b:First>N.</b:First>
          </b:Person>
          <b:Person>
            <b:Last>Caceres</b:Last>
            <b:Middle>N.</b:Middle>
            <b:First>E.</b:First>
          </b:Person>
          <b:Person>
            <b:Last>Alves</b:Last>
            <b:Middle>E. R.</b:Middle>
            <b:First>C.</b:First>
          </b:Person>
          <b:Person>
            <b:Last>Song</b:Last>
            <b:Middle>W.</b:Middle>
            <b:First>S.</b:First>
          </b:Person>
        </b:NameList>
      </b:Author>
    </b:Author>
    <b:Title>Comparison of Genomes using High-Performance Parallel Computing</b:Title>
    <b:Year>2003</b:Year>
    <b:ConferenceName>Proceedings of the 15th Symposium on Computer Architecture and High Performance Computing</b:ConferenceName>
    <b:RefOrder>1</b:RefOrder>
  </b:Source>
  <b:Source>
    <b:Tag>Lev12</b:Tag>
    <b:SourceType>BookSection</b:SourceType>
    <b:Guid>{B5BBF5E1-570C-42BC-97B2-DE77AE8D2AB0}</b:Guid>
    <b:Title>Dynamic Programming</b:Title>
    <b:BookTitle>Introduction to The Design and Analysis of Algorithms 3rd Edition</b:BookTitle>
    <b:Year>2012</b:Year>
    <b:Pages>311</b:Pages>
    <b:City>United States of America</b:City>
    <b:Publisher>Pearson Education, Inc.</b:Publisher>
    <b:Author>
      <b:Author>
        <b:NameList>
          <b:Person>
            <b:Last>Levitin</b:Last>
            <b:First>Anany</b:First>
          </b:Person>
        </b:NameList>
      </b:Author>
    </b:Author>
    <b:RefOrder>2</b:RefOrder>
  </b:Source>
  <b:Source>
    <b:Tag>Gra03</b:Tag>
    <b:SourceType>Book</b:SourceType>
    <b:Guid>{9EA2C4F1-6B42-4FF3-91A7-9541571A7B26}</b:Guid>
    <b:Title>Introduction to Parallel Computing, Second Edition</b:Title>
    <b:BookTitle>Introduction to Parallel Computing, Second Edition</b:BookTitle>
    <b:Year>2003</b:Year>
    <b:Pages>534</b:Pages>
    <b:Publisher>Addison Wesley</b:Publisher>
    <b:Author>
      <b:Author>
        <b:NameList>
          <b:Person>
            <b:Last>Grama</b:Last>
            <b:First>Ananth</b:First>
          </b:Person>
          <b:Person>
            <b:Last>Gupta</b:Last>
            <b:First>Anshul</b:First>
          </b:Person>
          <b:Person>
            <b:Last>Karypis</b:Last>
            <b:First>George</b:First>
          </b:Person>
          <b:Person>
            <b:Last>Kumar</b:Last>
            <b:First>Vipin</b:First>
          </b:Person>
        </b:NameList>
      </b:Author>
    </b:Author>
    <b:RefOrder>5</b:RefOrder>
  </b:Source>
  <b:Source>
    <b:Tag>Elh09</b:Tag>
    <b:SourceType>ConferenceProceedings</b:SourceType>
    <b:Guid>{ED42F787-4621-4DED-85B5-1969A11F0C2A}</b:Guid>
    <b:Title>Duplicate Detection in Documents and WebPages using Improved Longest Common Subsequence and Documents Syntactical Structures</b:Title>
    <b:Year>2009</b:Year>
    <b:ConferenceName>Fourth International Conference on Computer Sciences and Convergence Information Technology</b:ConferenceName>
    <b:City>Seoul</b:City>
    <b:Author>
      <b:Author>
        <b:NameList>
          <b:Person>
            <b:Last>Elhadi</b:Last>
            <b:First>Mohamed</b:First>
          </b:Person>
          <b:Person>
            <b:Last>Al-Tobi</b:Last>
            <b:First>Amiad</b:First>
          </b:Person>
        </b:NameList>
      </b:Author>
    </b:Author>
    <b:RefOrder>4</b:RefOrder>
  </b:Source>
  <b:Source>
    <b:Tag>Abr14</b:Tag>
    <b:SourceType>ConferenceProceedings</b:SourceType>
    <b:Guid>{F68DE285-640C-440D-A177-0BB2840242AC}</b:Guid>
    <b:Title>Approximate String Matching Algorithm for Phishing Detection</b:Title>
    <b:Year>2014</b:Year>
    <b:City>New Delhi</b:City>
    <b:ConferenceName>International Conference on Advances in Computing, Communications and Informatics (ICACCI)</b:ConferenceName>
    <b:Author>
      <b:Author>
        <b:NameList>
          <b:Person>
            <b:Last>Abraham</b:Last>
            <b:First>Dona</b:First>
          </b:Person>
          <b:Person>
            <b:Last>Raj</b:Last>
            <b:Middle>S</b:Middle>
            <b:First>Nisha</b:First>
          </b:Person>
        </b:NameList>
      </b:Author>
    </b:Author>
    <b:RefOrder>3</b:RefOrder>
  </b:Source>
  <b:Source>
    <b:Tag>Gee16</b:Tag>
    <b:SourceType>InternetSite</b:SourceType>
    <b:Guid>{5C56A678-5055-4142-8C88-0551E317D3F4}</b:Guid>
    <b:Title>Printing Longest Common Subsequence</b:Title>
    <b:Author>
      <b:Author>
        <b:Corporate>GeeksforGeeks</b:Corporate>
      </b:Author>
    </b:Author>
    <b:YearAccessed>2016</b:YearAccessed>
    <b:MonthAccessed>May</b:MonthAccessed>
    <b:DayAccessed>11</b:DayAccessed>
    <b:URL>http://www.geeksforgeeks.org/printing-longest-common-subsequence/</b:URL>
    <b:RefOrder>15</b:RefOrder>
  </b:Source>
  <b:Source>
    <b:Tag>NCB15</b:Tag>
    <b:SourceType>InternetSite</b:SourceType>
    <b:Guid>{D5982074-8618-40C5-9F2E-45EA31979F0A}</b:Guid>
    <b:Title>NCBI National Center for Biotechnology Information</b:Title>
    <b:YearAccessed>2015</b:YearAccessed>
    <b:MonthAccessed>June</b:MonthAccessed>
    <b:DayAccessed>21</b:DayAccessed>
    <b:URL>http://www.ncbi.nlm.nih.gov/</b:URL>
    <b:RefOrder>12</b:RefOrder>
  </b:Source>
  <b:Source>
    <b:Tag>MPI15</b:Tag>
    <b:SourceType>Report</b:SourceType>
    <b:Guid>{FA94093A-07CA-44A9-AAA3-E3B928292DCF}</b:Guid>
    <b:Title>MPI: A Message-Passing Interface Standard</b:Title>
    <b:Year>2015</b:Year>
    <b:Publisher>University of Tennessee</b:Publisher>
    <b:City>Knoxville</b:City>
    <b:RefOrder>14</b:RefOrder>
  </b:Source>
  <b:Source>
    <b:Tag>Ope15</b:Tag>
    <b:SourceType>InternetSite</b:SourceType>
    <b:Guid>{41ABFF9F-0CCA-4AEA-BACE-BC25D32C4CDA}</b:Guid>
    <b:Title>Open MPI: Open Source High Performance Computing</b:Title>
    <b:YearAccessed>2015</b:YearAccessed>
    <b:MonthAccessed>June</b:MonthAccessed>
    <b:DayAccessed>21</b:DayAccessed>
    <b:URL>http://www.open-mpi.org/</b:URL>
    <b:RefOrder>13</b:RefOrder>
  </b:Source>
  <b:Source>
    <b:Tag>Alv03</b:Tag>
    <b:SourceType>ConferenceProceedings</b:SourceType>
    <b:Guid>{795616A5-D2A2-47DE-93AF-8542921405A0}</b:Guid>
    <b:Title>A Parallel Wavefront Algorithm for Efficient</b:Title>
    <b:Year>2003</b:Year>
    <b:City>Canada</b:City>
    <b:Author>
      <b:Author>
        <b:NameList>
          <b:Person>
            <b:Last>Alves</b:Last>
            <b:First>C. E. R.</b:First>
          </b:Person>
          <b:Person>
            <b:Last>Cáceres</b:Last>
            <b:First>E. N.</b:First>
          </b:Person>
          <b:Person>
            <b:Last>Dehne</b:Last>
            <b:First>F.</b:First>
          </b:Person>
          <b:Person>
            <b:Last>Song</b:Last>
            <b:First>S. W.</b:First>
          </b:Person>
        </b:NameList>
      </b:Author>
    </b:Author>
    <b:ConferenceName>International Conference on Computational Science and Applications 2003</b:ConferenceName>
    <b:RefOrder>6</b:RefOrder>
  </b:Source>
  <b:Source>
    <b:Tag>The151</b:Tag>
    <b:SourceType>InternetSite</b:SourceType>
    <b:Guid>{4422CBF9-1D3B-49A5-93E7-3B7C7C32C8B7}</b:Guid>
    <b:Title>The Science Behind the Human Genome Project: Understanding the Basics</b:Title>
    <b:ProductionCompany>U.S. Department of Energy Human Genome Project</b:ProductionCompany>
    <b:YearAccessed>2015</b:YearAccessed>
    <b:MonthAccessed>June</b:MonthAccessed>
    <b:DayAccessed>15</b:DayAccessed>
    <b:URL>http://web.ornl.gov/sci/techresources/Human_Genome/project/info.shtml</b:URL>
    <b:RefOrder>9</b:RefOrder>
  </b:Source>
  <b:Source>
    <b:Tag>Wha14</b:Tag>
    <b:SourceType>InternetSite</b:SourceType>
    <b:Guid>{07C3F3ED-A62D-43FA-A822-B31E1A6C6BCA}</b:Guid>
    <b:Title>What is Heredity?</b:Title>
    <b:ProductionCompany>Genetic Science Learning Center</b:ProductionCompany>
    <b:Year>2014</b:Year>
    <b:Month>June</b:Month>
    <b:Day>22</b:Day>
    <b:YearAccessed>2016</b:YearAccessed>
    <b:MonthAccessed>June</b:MonthAccessed>
    <b:DayAccessed>15</b:DayAccessed>
    <b:URL>http://learn.genetics.utah.edu/content/inheritance/intro/</b:URL>
    <b:RefOrder>11</b:RefOrder>
  </b:Source>
  <b:Source>
    <b:Tag>Wha16</b:Tag>
    <b:SourceType>InternetSite</b:SourceType>
    <b:Guid>{11638F3D-5CA2-4E73-980C-AFC1F9CA5312}</b:Guid>
    <b:Title>What is a gene?</b:Title>
    <b:ProductionCompany>National Library of Medicine (US)</b:ProductionCompany>
    <b:YearAccessed>2016</b:YearAccessed>
    <b:MonthAccessed>June</b:MonthAccessed>
    <b:DayAccessed>15</b:DayAccessed>
    <b:URL>https://ghr.nlm.nih.gov/primer/basics/gene</b:URL>
    <b:Year>2016</b:Year>
    <b:Month>June</b:Month>
    <b:Day>14</b:Day>
    <b:RefOrder>10</b:RefOrder>
  </b:Source>
  <b:Source>
    <b:Tag>Wha15</b:Tag>
    <b:SourceType>InternetSite</b:SourceType>
    <b:Guid>{0F9C72E6-A066-4CA2-BF24-C7CB13BDDBB5}</b:Guid>
    <b:Title>What is DNA?</b:Title>
    <b:ProductionCompany>National Library Medicine (US)</b:ProductionCompany>
    <b:Year>2016</b:Year>
    <b:Month>June</b:Month>
    <b:Day>14</b:Day>
    <b:YearAccessed>2016</b:YearAccessed>
    <b:MonthAccessed>June</b:MonthAccessed>
    <b:DayAccessed>15</b:DayAccessed>
    <b:URL>http://ghr.nlm.nih.gov/handbook/basics/dna</b:URL>
    <b:RefOrder>8</b:RefOrder>
  </b:Source>
  <b:Source>
    <b:Tag>Gen15</b:Tag>
    <b:SourceType>InternetSite</b:SourceType>
    <b:Guid>{B31250FB-CCAA-4473-9DB1-6BA41623CF2D}</b:Guid>
    <b:Title>Genetics Home Reference</b:Title>
    <b:Year>2016</b:Year>
    <b:ProductionCompany>National Library of Medicine (US)</b:ProductionCompany>
    <b:Month>June</b:Month>
    <b:Day>14</b:Day>
    <b:YearAccessed>2016</b:YearAccessed>
    <b:MonthAccessed>June</b:MonthAccessed>
    <b:DayAccessed>16</b:DayAccessed>
    <b:URL>https://ghr.nlm.nih.gov/primer/hgp/genome</b:URL>
    <b:RefOrder>7</b:RefOrder>
  </b:Source>
  <b:Source>
    <b:Tag>Gar17</b:Tag>
    <b:SourceType>InternetSite</b:SourceType>
    <b:Guid>{AC07CA6E-7EB7-4FA3-A4C6-61F72F57BF05}</b:Guid>
    <b:Author>
      <b:Author>
        <b:NameList>
          <b:Person>
            <b:Last>Audin</b:Last>
            <b:First>Gary</b:First>
          </b:Person>
        </b:NameList>
      </b:Author>
    </b:Author>
    <b:Title>No Jitter</b:Title>
    <b:ProductionCompany>UBM</b:ProductionCompany>
    <b:Year>2017</b:Year>
    <b:YearAccessed>2017</b:YearAccessed>
    <b:MonthAccessed>April</b:MonthAccessed>
    <b:DayAccessed>03</b:DayAccessed>
    <b:URL>http://www.nojitter.com/post/240170228/the-network-impact-of-big-data</b:URL>
    <b:RefOrder>1</b:RefOrder>
  </b:Source>
  <b:Source>
    <b:Tag>Ora17</b:Tag>
    <b:SourceType>InternetSite</b:SourceType>
    <b:Guid>{E789230C-F2BE-419B-B55A-2B9EA3650A12}</b:Guid>
    <b:Author>
      <b:Author>
        <b:NameList>
          <b:Person>
            <b:Last>Oracle</b:Last>
          </b:Person>
        </b:NameList>
      </b:Author>
    </b:Author>
    <b:Title>Oracle</b:Title>
    <b:ProductionCompany>Oracle</b:ProductionCompany>
    <b:YearAccessed>2017</b:YearAccessed>
    <b:MonthAccessed>April</b:MonthAccessed>
    <b:DayAccessed>13</b:DayAccessed>
    <b:URL>https://www.oracle.com/mysql/index.html</b:URL>
    <b:RefOrder>2</b:RefOrder>
  </b:Source>
  <b:Source>
    <b:Tag>COU17</b:Tag>
    <b:SourceType>InternetSite</b:SourceType>
    <b:Guid>{72763DDA-BE83-45DB-8B83-78EA9A4C2B00}</b:Guid>
    <b:Author>
      <b:Author>
        <b:NameList>
          <b:Person>
            <b:Last>COUCHBASE</b:Last>
          </b:Person>
        </b:NameList>
      </b:Author>
    </b:Author>
    <b:Title>COUCHBASE </b:Title>
    <b:ProductionCompany>COUCHBASE </b:ProductionCompany>
    <b:Year>2017</b:Year>
    <b:YearAccessed>2017</b:YearAccessed>
    <b:MonthAccessed>April</b:MonthAccessed>
    <b:DayAccessed>13</b:DayAccessed>
    <b:URL>https://www.couchbase.com/nosql-resources/why-nosql</b:URL>
    <b:RefOrder>3</b:RefOrder>
  </b:Source>
  <b:Source>
    <b:Tag>Chr16</b:Tag>
    <b:SourceType>InternetSite</b:SourceType>
    <b:Guid>{F1DFF4A0-DFCF-4DD9-AFBF-E148D83C3199}</b:Guid>
    <b:Author>
      <b:Author>
        <b:NameList>
          <b:Person>
            <b:Last>Christensson</b:Last>
            <b:First>Per.</b:First>
            <b:Middle>"Relational Database Definition."</b:Middle>
          </b:Person>
        </b:NameList>
      </b:Author>
    </b:Author>
    <b:Title>Techterms.com</b:Title>
    <b:ProductionCompany>Sharpened Production </b:ProductionCompany>
    <b:Year>2016</b:Year>
    <b:Month>July</b:Month>
    <b:Day>16</b:Day>
    <b:YearAccessed>2017</b:YearAccessed>
    <b:MonthAccessed>March</b:MonthAccessed>
    <b:DayAccessed>28</b:DayAccessed>
    <b:URL>https://techterms.com/definition/relational_database.</b:URL>
    <b:RefOrder>4</b:RefOrder>
  </b:Source>
  <b:Source>
    <b:Tag>MyS16</b:Tag>
    <b:SourceType>InternetSite</b:SourceType>
    <b:Guid>{D822207D-23C4-4516-9C4A-AC630FB3D69E}</b:Guid>
    <b:Author>
      <b:Author>
        <b:NameList>
          <b:Person>
            <b:Last>MySQL</b:Last>
          </b:Person>
        </b:NameList>
      </b:Author>
    </b:Author>
    <b:Title>MySQL</b:Title>
    <b:ProductionCompany>Oracle Corporation</b:ProductionCompany>
    <b:YearAccessed>2016</b:YearAccessed>
    <b:MonthAccessed>10</b:MonthAccessed>
    <b:DayAccessed>20</b:DayAccessed>
    <b:URL>https://www.mysql.com/about/</b:URL>
    <b:RefOrder>5</b:RefOrder>
  </b:Source>
  <b:Source>
    <b:Tag>PLu12</b:Tag>
    <b:SourceType>InternetSite</b:SourceType>
    <b:Guid>{4CB89A31-7599-40E4-A952-5867932B1750}</b:Guid>
    <b:Author>
      <b:Author>
        <b:NameList>
          <b:Person>
            <b:Last>Lutus</b:Last>
            <b:First>P.</b:First>
          </b:Person>
        </b:NameList>
      </b:Author>
    </b:Author>
    <b:Title>arachnoid.com</b:Title>
    <b:Year>2012</b:Year>
    <b:YearAccessed>2017</b:YearAccessed>
    <b:MonthAccessed>Marh</b:MonthAccessed>
    <b:DayAccessed>28</b:DayAccessed>
    <b:URL>https://arachnoid.com/MySQL/</b:URL>
    <b:RefOrder>6</b:RefOrder>
  </b:Source>
  <b:Source>
    <b:Tag>INT17</b:Tag>
    <b:SourceType>InternetSite</b:SourceType>
    <b:Guid>{9572664E-446D-40CF-B70D-1B3A9D1155C1}</b:Guid>
    <b:Author>
      <b:Author>
        <b:NameList>
          <b:Person>
            <b:Last>INTELLIPAAT.COM</b:Last>
          </b:Person>
        </b:NameList>
      </b:Author>
    </b:Author>
    <b:Title>INTELLIPAAT.COM</b:Title>
    <b:Year>2017</b:Year>
    <b:YearAccessed>2017</b:YearAccessed>
    <b:MonthAccessed>04</b:MonthAccessed>
    <b:DayAccessed>20</b:DayAccessed>
    <b:URL>https://intellipaat.com/tutorial/hbase-tutorial/introduction/</b:URL>
    <b:RefOrder>7</b:RefOrder>
  </b:Source>
  <b:Source>
    <b:Tag>Hor16</b:Tag>
    <b:SourceType>InternetSite</b:SourceType>
    <b:Guid>{6E9F1651-2505-429C-83F3-B22C63694D55}</b:Guid>
    <b:Title>HORTONWORKS</b:Title>
    <b:Year>2016</b:Year>
    <b:Author>
      <b:Author>
        <b:NameList>
          <b:Person>
            <b:Last>Inc.</b:Last>
            <b:First>Hortonworks</b:First>
          </b:Person>
        </b:NameList>
      </b:Author>
    </b:Author>
    <b:ProductionCompany>Hortonworks Inc.</b:ProductionCompany>
    <b:YearAccessed>2016</b:YearAccessed>
    <b:MonthAccessed>11</b:MonthAccessed>
    <b:DayAccessed>20</b:DayAccessed>
    <b:URL>http://hortonworks.com/apache/hbase/</b:URL>
    <b:RefOrder>8</b:RefOrder>
  </b:Source>
  <b:Source>
    <b:Tag>Gur17</b:Tag>
    <b:SourceType>InternetSite</b:SourceType>
    <b:Guid>{1F11CBD5-BCA9-40B8-BD81-8A4D911BD519}</b:Guid>
    <b:Title>Guru99 </b:Title>
    <b:Year>2017</b:Year>
    <b:YearAccessed>2017</b:YearAccessed>
    <b:MonthAccessed>March </b:MonthAccessed>
    <b:DayAccessed>03</b:DayAccessed>
    <b:URL>http://www.guru99.com/hbase-architecture-data-flow-usecases.html</b:URL>
    <b:RefOrder>9</b:RefOrder>
  </b:Source>
  <b:Source>
    <b:Tag>HOR17</b:Tag>
    <b:SourceType>InternetSite</b:SourceType>
    <b:Guid>{877F723E-CFA5-4359-B225-51CF6E6DE0DB}</b:Guid>
    <b:Title>HORTONWORKS</b:Title>
    <b:ProductionCompany>Hortonworks Inc</b:ProductionCompany>
    <b:YearAccessed>2017</b:YearAccessed>
    <b:MonthAccessed>April</b:MonthAccessed>
    <b:DayAccessed>6</b:DayAccessed>
    <b:URL>https://hortonworks.com/hadoop-tutorial/bi-apache-phoenix-odbc/</b:URL>
    <b:RefOrder>10</b:RefOrder>
  </b:Source>
  <b:Source>
    <b:Tag>Apa17</b:Tag>
    <b:SourceType>InternetSite</b:SourceType>
    <b:Guid>{2E98910F-A11F-4919-8AB1-946FF45D3A0C}</b:Guid>
    <b:Author>
      <b:Author>
        <b:Corporate>Apache Software Foundation</b:Corporate>
      </b:Author>
    </b:Author>
    <b:Title>Apache Phoenix</b:Title>
    <b:ProductionCompany>Apache Software Foundation</b:ProductionCompany>
    <b:YearAccessed>2017</b:YearAccessed>
    <b:MonthAccessed>April</b:MonthAccessed>
    <b:DayAccessed>6</b:DayAccessed>
    <b:URL>https://phoenix.apache.org/who_is_using.html</b:URL>
    <b:RefOrder>11</b:RefOrder>
  </b:Source>
  <b:Source>
    <b:Tag>Sri15</b:Tag>
    <b:SourceType>InternetSite</b:SourceType>
    <b:Guid>{98FE5E3D-52F0-4DD2-8A16-047F4E759C25}</b:Guid>
    <b:Author>
      <b:Author>
        <b:NameList>
          <b:Person>
            <b:Last>Srungarapu</b:Last>
            <b:First>Srikanth</b:First>
          </b:Person>
        </b:NameList>
      </b:Author>
    </b:Author>
    <b:Title>Cloudera Engineering Blog</b:Title>
    <b:ProductionCompany>Cloudera, Inc</b:ProductionCompany>
    <b:Year>2015</b:Year>
    <b:Month>Mei</b:Month>
    <b:Day>6</b:Day>
    <b:YearAccessed>2017</b:YearAccessed>
    <b:MonthAccessed>Maret</b:MonthAccessed>
    <b:DayAccessed>6</b:DayAccessed>
    <b:URL>https://blog.cloudera.com/blog/2015/05/apache-phoenix-joins-cloudera-labs/</b:URL>
    <b:RefOrder>12</b:RefOrder>
  </b:Source>
  <b:Source>
    <b:Tag>Tut17</b:Tag>
    <b:SourceType>InternetSite</b:SourceType>
    <b:Guid>{5A9A0510-8598-4467-8A75-6AECD2CE703D}</b:Guid>
    <b:Author>
      <b:Author>
        <b:NameList>
          <b:Person>
            <b:Last>Point</b:Last>
            <b:First>Tutorials</b:First>
          </b:Person>
        </b:NameList>
      </b:Author>
    </b:Author>
    <b:Title>Tutorialspoint.com</b:Title>
    <b:ProductionCompany>Tutorials Point (I) Pvt. Ltd.</b:ProductionCompany>
    <b:Year>2017</b:Year>
    <b:YearAccessed>2017</b:YearAccessed>
    <b:MonthAccessed>April</b:MonthAccessed>
    <b:DayAccessed>14</b:DayAccessed>
    <b:URL>https://www.tutorialspoint.com/python/python_overview.htm</b:URL>
    <b:RefOrder>13</b:RefOrder>
  </b:Source>
  <b:Source>
    <b:Tag>Pyt17</b:Tag>
    <b:SourceType>InternetSite</b:SourceType>
    <b:Guid>{402A3BEC-3F45-47D1-B6F5-1EC2125D51D3}</b:Guid>
    <b:Author>
      <b:Author>
        <b:NameList>
          <b:Person>
            <b:Last>Python</b:Last>
          </b:Person>
        </b:NameList>
      </b:Author>
    </b:Author>
    <b:Title>Python.org</b:Title>
    <b:ProductionCompany>Python Software Foundation</b:ProductionCompany>
    <b:Year>2017</b:Year>
    <b:YearAccessed>2017</b:YearAccessed>
    <b:MonthAccessed>April</b:MonthAccessed>
    <b:DayAccessed>14</b:DayAccessed>
    <b:URL>https://www.python.org/</b:URL>
    <b:RefOrder>14</b:RefOrder>
  </b:Source>
  <b:Source>
    <b:Tag>Kus15</b:Tag>
    <b:SourceType>InternetSite</b:SourceType>
    <b:Guid>{286B967E-EAD4-4A92-A669-930264DA8B16}</b:Guid>
    <b:Author>
      <b:Author>
        <b:NameList>
          <b:Person>
            <b:Last>Das</b:Last>
            <b:First>Kushal</b:First>
          </b:Person>
        </b:NameList>
      </b:Author>
    </b:Author>
    <b:Title>Pym</b:Title>
    <b:ProductionCompany>pymbook</b:ProductionCompany>
    <b:Year>2015</b:Year>
    <b:YearAccessed>2017</b:YearAccessed>
    <b:MonthAccessed>Mei</b:MonthAccessed>
    <b:DayAccessed>2</b:DayAccessed>
    <b:URL>http://pymbook.readthedocs.io/en/latest/flask.html</b:URL>
    <b:RefOrder>15</b:RefOrder>
  </b:Source>
  <b:Source>
    <b:Tag>Arm15</b:Tag>
    <b:SourceType>InternetSite</b:SourceType>
    <b:Guid>{247D7C93-7DA9-437D-900D-5D3ED703B9B0}</b:Guid>
    <b:Author>
      <b:Author>
        <b:NameList>
          <b:Person>
            <b:Last>Ronacher</b:Last>
            <b:First>Armin</b:First>
          </b:Person>
        </b:NameList>
      </b:Author>
    </b:Author>
    <b:Title>Flask</b:Title>
    <b:ProductionCompany>Armin Ronacher  and contributors</b:ProductionCompany>
    <b:Year>2015</b:Year>
    <b:YearAccessed>2017</b:YearAccessed>
    <b:MonthAccessed>Mei</b:MonthAccessed>
    <b:DayAccessed>2</b:DayAccessed>
    <b:URL>http://flask.pocoo.org/</b:URL>
    <b:RefOrder>16</b:RefOrder>
  </b:Source>
</b:Sources>
</file>

<file path=customXml/itemProps1.xml><?xml version="1.0" encoding="utf-8"?>
<ds:datastoreItem xmlns:ds="http://schemas.openxmlformats.org/officeDocument/2006/customXml" ds:itemID="{A6B5E610-E86B-482A-ACC6-470AB1487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69</Pages>
  <Words>9218</Words>
  <Characters>52545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61640</CharactersWithSpaces>
  <SharedDoc>false</SharedDoc>
  <HLinks>
    <vt:vector size="1086" baseType="variant">
      <vt:variant>
        <vt:i4>8323155</vt:i4>
      </vt:variant>
      <vt:variant>
        <vt:i4>2172</vt:i4>
      </vt:variant>
      <vt:variant>
        <vt:i4>0</vt:i4>
      </vt:variant>
      <vt:variant>
        <vt:i4>5</vt:i4>
      </vt:variant>
      <vt:variant>
        <vt:lpwstr>mailto:evariaayu@gmail.com</vt:lpwstr>
      </vt:variant>
      <vt:variant>
        <vt:lpwstr/>
      </vt:variant>
      <vt:variant>
        <vt:i4>1572926</vt:i4>
      </vt:variant>
      <vt:variant>
        <vt:i4>1085</vt:i4>
      </vt:variant>
      <vt:variant>
        <vt:i4>0</vt:i4>
      </vt:variant>
      <vt:variant>
        <vt:i4>5</vt:i4>
      </vt:variant>
      <vt:variant>
        <vt:lpwstr/>
      </vt:variant>
      <vt:variant>
        <vt:lpwstr>_Toc452981028</vt:lpwstr>
      </vt:variant>
      <vt:variant>
        <vt:i4>1572926</vt:i4>
      </vt:variant>
      <vt:variant>
        <vt:i4>1079</vt:i4>
      </vt:variant>
      <vt:variant>
        <vt:i4>0</vt:i4>
      </vt:variant>
      <vt:variant>
        <vt:i4>5</vt:i4>
      </vt:variant>
      <vt:variant>
        <vt:lpwstr/>
      </vt:variant>
      <vt:variant>
        <vt:lpwstr>_Toc452981027</vt:lpwstr>
      </vt:variant>
      <vt:variant>
        <vt:i4>1572926</vt:i4>
      </vt:variant>
      <vt:variant>
        <vt:i4>1073</vt:i4>
      </vt:variant>
      <vt:variant>
        <vt:i4>0</vt:i4>
      </vt:variant>
      <vt:variant>
        <vt:i4>5</vt:i4>
      </vt:variant>
      <vt:variant>
        <vt:lpwstr/>
      </vt:variant>
      <vt:variant>
        <vt:lpwstr>_Toc452981026</vt:lpwstr>
      </vt:variant>
      <vt:variant>
        <vt:i4>1572926</vt:i4>
      </vt:variant>
      <vt:variant>
        <vt:i4>1067</vt:i4>
      </vt:variant>
      <vt:variant>
        <vt:i4>0</vt:i4>
      </vt:variant>
      <vt:variant>
        <vt:i4>5</vt:i4>
      </vt:variant>
      <vt:variant>
        <vt:lpwstr/>
      </vt:variant>
      <vt:variant>
        <vt:lpwstr>_Toc452981025</vt:lpwstr>
      </vt:variant>
      <vt:variant>
        <vt:i4>1572926</vt:i4>
      </vt:variant>
      <vt:variant>
        <vt:i4>1061</vt:i4>
      </vt:variant>
      <vt:variant>
        <vt:i4>0</vt:i4>
      </vt:variant>
      <vt:variant>
        <vt:i4>5</vt:i4>
      </vt:variant>
      <vt:variant>
        <vt:lpwstr/>
      </vt:variant>
      <vt:variant>
        <vt:lpwstr>_Toc452981024</vt:lpwstr>
      </vt:variant>
      <vt:variant>
        <vt:i4>1572926</vt:i4>
      </vt:variant>
      <vt:variant>
        <vt:i4>1055</vt:i4>
      </vt:variant>
      <vt:variant>
        <vt:i4>0</vt:i4>
      </vt:variant>
      <vt:variant>
        <vt:i4>5</vt:i4>
      </vt:variant>
      <vt:variant>
        <vt:lpwstr/>
      </vt:variant>
      <vt:variant>
        <vt:lpwstr>_Toc452981023</vt:lpwstr>
      </vt:variant>
      <vt:variant>
        <vt:i4>1572926</vt:i4>
      </vt:variant>
      <vt:variant>
        <vt:i4>1049</vt:i4>
      </vt:variant>
      <vt:variant>
        <vt:i4>0</vt:i4>
      </vt:variant>
      <vt:variant>
        <vt:i4>5</vt:i4>
      </vt:variant>
      <vt:variant>
        <vt:lpwstr/>
      </vt:variant>
      <vt:variant>
        <vt:lpwstr>_Toc452981022</vt:lpwstr>
      </vt:variant>
      <vt:variant>
        <vt:i4>1572926</vt:i4>
      </vt:variant>
      <vt:variant>
        <vt:i4>1037</vt:i4>
      </vt:variant>
      <vt:variant>
        <vt:i4>0</vt:i4>
      </vt:variant>
      <vt:variant>
        <vt:i4>5</vt:i4>
      </vt:variant>
      <vt:variant>
        <vt:lpwstr/>
      </vt:variant>
      <vt:variant>
        <vt:lpwstr>_Toc452981021</vt:lpwstr>
      </vt:variant>
      <vt:variant>
        <vt:i4>1572926</vt:i4>
      </vt:variant>
      <vt:variant>
        <vt:i4>1031</vt:i4>
      </vt:variant>
      <vt:variant>
        <vt:i4>0</vt:i4>
      </vt:variant>
      <vt:variant>
        <vt:i4>5</vt:i4>
      </vt:variant>
      <vt:variant>
        <vt:lpwstr/>
      </vt:variant>
      <vt:variant>
        <vt:lpwstr>_Toc452981020</vt:lpwstr>
      </vt:variant>
      <vt:variant>
        <vt:i4>1769534</vt:i4>
      </vt:variant>
      <vt:variant>
        <vt:i4>1025</vt:i4>
      </vt:variant>
      <vt:variant>
        <vt:i4>0</vt:i4>
      </vt:variant>
      <vt:variant>
        <vt:i4>5</vt:i4>
      </vt:variant>
      <vt:variant>
        <vt:lpwstr/>
      </vt:variant>
      <vt:variant>
        <vt:lpwstr>_Toc452981019</vt:lpwstr>
      </vt:variant>
      <vt:variant>
        <vt:i4>1769534</vt:i4>
      </vt:variant>
      <vt:variant>
        <vt:i4>1019</vt:i4>
      </vt:variant>
      <vt:variant>
        <vt:i4>0</vt:i4>
      </vt:variant>
      <vt:variant>
        <vt:i4>5</vt:i4>
      </vt:variant>
      <vt:variant>
        <vt:lpwstr/>
      </vt:variant>
      <vt:variant>
        <vt:lpwstr>_Toc452981018</vt:lpwstr>
      </vt:variant>
      <vt:variant>
        <vt:i4>1769534</vt:i4>
      </vt:variant>
      <vt:variant>
        <vt:i4>1013</vt:i4>
      </vt:variant>
      <vt:variant>
        <vt:i4>0</vt:i4>
      </vt:variant>
      <vt:variant>
        <vt:i4>5</vt:i4>
      </vt:variant>
      <vt:variant>
        <vt:lpwstr/>
      </vt:variant>
      <vt:variant>
        <vt:lpwstr>_Toc452981017</vt:lpwstr>
      </vt:variant>
      <vt:variant>
        <vt:i4>1769534</vt:i4>
      </vt:variant>
      <vt:variant>
        <vt:i4>1007</vt:i4>
      </vt:variant>
      <vt:variant>
        <vt:i4>0</vt:i4>
      </vt:variant>
      <vt:variant>
        <vt:i4>5</vt:i4>
      </vt:variant>
      <vt:variant>
        <vt:lpwstr/>
      </vt:variant>
      <vt:variant>
        <vt:lpwstr>_Toc452981016</vt:lpwstr>
      </vt:variant>
      <vt:variant>
        <vt:i4>1769534</vt:i4>
      </vt:variant>
      <vt:variant>
        <vt:i4>1001</vt:i4>
      </vt:variant>
      <vt:variant>
        <vt:i4>0</vt:i4>
      </vt:variant>
      <vt:variant>
        <vt:i4>5</vt:i4>
      </vt:variant>
      <vt:variant>
        <vt:lpwstr/>
      </vt:variant>
      <vt:variant>
        <vt:lpwstr>_Toc452981015</vt:lpwstr>
      </vt:variant>
      <vt:variant>
        <vt:i4>1769534</vt:i4>
      </vt:variant>
      <vt:variant>
        <vt:i4>995</vt:i4>
      </vt:variant>
      <vt:variant>
        <vt:i4>0</vt:i4>
      </vt:variant>
      <vt:variant>
        <vt:i4>5</vt:i4>
      </vt:variant>
      <vt:variant>
        <vt:lpwstr/>
      </vt:variant>
      <vt:variant>
        <vt:lpwstr>_Toc452981014</vt:lpwstr>
      </vt:variant>
      <vt:variant>
        <vt:i4>1769534</vt:i4>
      </vt:variant>
      <vt:variant>
        <vt:i4>989</vt:i4>
      </vt:variant>
      <vt:variant>
        <vt:i4>0</vt:i4>
      </vt:variant>
      <vt:variant>
        <vt:i4>5</vt:i4>
      </vt:variant>
      <vt:variant>
        <vt:lpwstr/>
      </vt:variant>
      <vt:variant>
        <vt:lpwstr>_Toc452981013</vt:lpwstr>
      </vt:variant>
      <vt:variant>
        <vt:i4>1769534</vt:i4>
      </vt:variant>
      <vt:variant>
        <vt:i4>983</vt:i4>
      </vt:variant>
      <vt:variant>
        <vt:i4>0</vt:i4>
      </vt:variant>
      <vt:variant>
        <vt:i4>5</vt:i4>
      </vt:variant>
      <vt:variant>
        <vt:lpwstr/>
      </vt:variant>
      <vt:variant>
        <vt:lpwstr>_Toc452981012</vt:lpwstr>
      </vt:variant>
      <vt:variant>
        <vt:i4>1769534</vt:i4>
      </vt:variant>
      <vt:variant>
        <vt:i4>977</vt:i4>
      </vt:variant>
      <vt:variant>
        <vt:i4>0</vt:i4>
      </vt:variant>
      <vt:variant>
        <vt:i4>5</vt:i4>
      </vt:variant>
      <vt:variant>
        <vt:lpwstr/>
      </vt:variant>
      <vt:variant>
        <vt:lpwstr>_Toc452981011</vt:lpwstr>
      </vt:variant>
      <vt:variant>
        <vt:i4>1769534</vt:i4>
      </vt:variant>
      <vt:variant>
        <vt:i4>971</vt:i4>
      </vt:variant>
      <vt:variant>
        <vt:i4>0</vt:i4>
      </vt:variant>
      <vt:variant>
        <vt:i4>5</vt:i4>
      </vt:variant>
      <vt:variant>
        <vt:lpwstr/>
      </vt:variant>
      <vt:variant>
        <vt:lpwstr>_Toc452981010</vt:lpwstr>
      </vt:variant>
      <vt:variant>
        <vt:i4>1703998</vt:i4>
      </vt:variant>
      <vt:variant>
        <vt:i4>965</vt:i4>
      </vt:variant>
      <vt:variant>
        <vt:i4>0</vt:i4>
      </vt:variant>
      <vt:variant>
        <vt:i4>5</vt:i4>
      </vt:variant>
      <vt:variant>
        <vt:lpwstr/>
      </vt:variant>
      <vt:variant>
        <vt:lpwstr>_Toc452981009</vt:lpwstr>
      </vt:variant>
      <vt:variant>
        <vt:i4>1703998</vt:i4>
      </vt:variant>
      <vt:variant>
        <vt:i4>959</vt:i4>
      </vt:variant>
      <vt:variant>
        <vt:i4>0</vt:i4>
      </vt:variant>
      <vt:variant>
        <vt:i4>5</vt:i4>
      </vt:variant>
      <vt:variant>
        <vt:lpwstr/>
      </vt:variant>
      <vt:variant>
        <vt:lpwstr>_Toc452981008</vt:lpwstr>
      </vt:variant>
      <vt:variant>
        <vt:i4>1703998</vt:i4>
      </vt:variant>
      <vt:variant>
        <vt:i4>953</vt:i4>
      </vt:variant>
      <vt:variant>
        <vt:i4>0</vt:i4>
      </vt:variant>
      <vt:variant>
        <vt:i4>5</vt:i4>
      </vt:variant>
      <vt:variant>
        <vt:lpwstr/>
      </vt:variant>
      <vt:variant>
        <vt:lpwstr>_Toc452981007</vt:lpwstr>
      </vt:variant>
      <vt:variant>
        <vt:i4>1703998</vt:i4>
      </vt:variant>
      <vt:variant>
        <vt:i4>947</vt:i4>
      </vt:variant>
      <vt:variant>
        <vt:i4>0</vt:i4>
      </vt:variant>
      <vt:variant>
        <vt:i4>5</vt:i4>
      </vt:variant>
      <vt:variant>
        <vt:lpwstr/>
      </vt:variant>
      <vt:variant>
        <vt:lpwstr>_Toc452981006</vt:lpwstr>
      </vt:variant>
      <vt:variant>
        <vt:i4>1703998</vt:i4>
      </vt:variant>
      <vt:variant>
        <vt:i4>941</vt:i4>
      </vt:variant>
      <vt:variant>
        <vt:i4>0</vt:i4>
      </vt:variant>
      <vt:variant>
        <vt:i4>5</vt:i4>
      </vt:variant>
      <vt:variant>
        <vt:lpwstr/>
      </vt:variant>
      <vt:variant>
        <vt:lpwstr>_Toc452981005</vt:lpwstr>
      </vt:variant>
      <vt:variant>
        <vt:i4>1703998</vt:i4>
      </vt:variant>
      <vt:variant>
        <vt:i4>935</vt:i4>
      </vt:variant>
      <vt:variant>
        <vt:i4>0</vt:i4>
      </vt:variant>
      <vt:variant>
        <vt:i4>5</vt:i4>
      </vt:variant>
      <vt:variant>
        <vt:lpwstr/>
      </vt:variant>
      <vt:variant>
        <vt:lpwstr>_Toc452981004</vt:lpwstr>
      </vt:variant>
      <vt:variant>
        <vt:i4>1703998</vt:i4>
      </vt:variant>
      <vt:variant>
        <vt:i4>929</vt:i4>
      </vt:variant>
      <vt:variant>
        <vt:i4>0</vt:i4>
      </vt:variant>
      <vt:variant>
        <vt:i4>5</vt:i4>
      </vt:variant>
      <vt:variant>
        <vt:lpwstr/>
      </vt:variant>
      <vt:variant>
        <vt:lpwstr>_Toc452981003</vt:lpwstr>
      </vt:variant>
      <vt:variant>
        <vt:i4>1703998</vt:i4>
      </vt:variant>
      <vt:variant>
        <vt:i4>923</vt:i4>
      </vt:variant>
      <vt:variant>
        <vt:i4>0</vt:i4>
      </vt:variant>
      <vt:variant>
        <vt:i4>5</vt:i4>
      </vt:variant>
      <vt:variant>
        <vt:lpwstr/>
      </vt:variant>
      <vt:variant>
        <vt:lpwstr>_Toc452981002</vt:lpwstr>
      </vt:variant>
      <vt:variant>
        <vt:i4>1703998</vt:i4>
      </vt:variant>
      <vt:variant>
        <vt:i4>917</vt:i4>
      </vt:variant>
      <vt:variant>
        <vt:i4>0</vt:i4>
      </vt:variant>
      <vt:variant>
        <vt:i4>5</vt:i4>
      </vt:variant>
      <vt:variant>
        <vt:lpwstr/>
      </vt:variant>
      <vt:variant>
        <vt:lpwstr>_Toc452981001</vt:lpwstr>
      </vt:variant>
      <vt:variant>
        <vt:i4>1703998</vt:i4>
      </vt:variant>
      <vt:variant>
        <vt:i4>911</vt:i4>
      </vt:variant>
      <vt:variant>
        <vt:i4>0</vt:i4>
      </vt:variant>
      <vt:variant>
        <vt:i4>5</vt:i4>
      </vt:variant>
      <vt:variant>
        <vt:lpwstr/>
      </vt:variant>
      <vt:variant>
        <vt:lpwstr>_Toc452981000</vt:lpwstr>
      </vt:variant>
      <vt:variant>
        <vt:i4>1179703</vt:i4>
      </vt:variant>
      <vt:variant>
        <vt:i4>905</vt:i4>
      </vt:variant>
      <vt:variant>
        <vt:i4>0</vt:i4>
      </vt:variant>
      <vt:variant>
        <vt:i4>5</vt:i4>
      </vt:variant>
      <vt:variant>
        <vt:lpwstr/>
      </vt:variant>
      <vt:variant>
        <vt:lpwstr>_Toc452980999</vt:lpwstr>
      </vt:variant>
      <vt:variant>
        <vt:i4>1179703</vt:i4>
      </vt:variant>
      <vt:variant>
        <vt:i4>899</vt:i4>
      </vt:variant>
      <vt:variant>
        <vt:i4>0</vt:i4>
      </vt:variant>
      <vt:variant>
        <vt:i4>5</vt:i4>
      </vt:variant>
      <vt:variant>
        <vt:lpwstr/>
      </vt:variant>
      <vt:variant>
        <vt:lpwstr>_Toc452980998</vt:lpwstr>
      </vt:variant>
      <vt:variant>
        <vt:i4>1179703</vt:i4>
      </vt:variant>
      <vt:variant>
        <vt:i4>893</vt:i4>
      </vt:variant>
      <vt:variant>
        <vt:i4>0</vt:i4>
      </vt:variant>
      <vt:variant>
        <vt:i4>5</vt:i4>
      </vt:variant>
      <vt:variant>
        <vt:lpwstr/>
      </vt:variant>
      <vt:variant>
        <vt:lpwstr>_Toc452980997</vt:lpwstr>
      </vt:variant>
      <vt:variant>
        <vt:i4>1179703</vt:i4>
      </vt:variant>
      <vt:variant>
        <vt:i4>887</vt:i4>
      </vt:variant>
      <vt:variant>
        <vt:i4>0</vt:i4>
      </vt:variant>
      <vt:variant>
        <vt:i4>5</vt:i4>
      </vt:variant>
      <vt:variant>
        <vt:lpwstr/>
      </vt:variant>
      <vt:variant>
        <vt:lpwstr>_Toc452980996</vt:lpwstr>
      </vt:variant>
      <vt:variant>
        <vt:i4>1179703</vt:i4>
      </vt:variant>
      <vt:variant>
        <vt:i4>881</vt:i4>
      </vt:variant>
      <vt:variant>
        <vt:i4>0</vt:i4>
      </vt:variant>
      <vt:variant>
        <vt:i4>5</vt:i4>
      </vt:variant>
      <vt:variant>
        <vt:lpwstr/>
      </vt:variant>
      <vt:variant>
        <vt:lpwstr>_Toc452980995</vt:lpwstr>
      </vt:variant>
      <vt:variant>
        <vt:i4>1179703</vt:i4>
      </vt:variant>
      <vt:variant>
        <vt:i4>875</vt:i4>
      </vt:variant>
      <vt:variant>
        <vt:i4>0</vt:i4>
      </vt:variant>
      <vt:variant>
        <vt:i4>5</vt:i4>
      </vt:variant>
      <vt:variant>
        <vt:lpwstr/>
      </vt:variant>
      <vt:variant>
        <vt:lpwstr>_Toc452980994</vt:lpwstr>
      </vt:variant>
      <vt:variant>
        <vt:i4>1179703</vt:i4>
      </vt:variant>
      <vt:variant>
        <vt:i4>869</vt:i4>
      </vt:variant>
      <vt:variant>
        <vt:i4>0</vt:i4>
      </vt:variant>
      <vt:variant>
        <vt:i4>5</vt:i4>
      </vt:variant>
      <vt:variant>
        <vt:lpwstr/>
      </vt:variant>
      <vt:variant>
        <vt:lpwstr>_Toc452980993</vt:lpwstr>
      </vt:variant>
      <vt:variant>
        <vt:i4>1179703</vt:i4>
      </vt:variant>
      <vt:variant>
        <vt:i4>863</vt:i4>
      </vt:variant>
      <vt:variant>
        <vt:i4>0</vt:i4>
      </vt:variant>
      <vt:variant>
        <vt:i4>5</vt:i4>
      </vt:variant>
      <vt:variant>
        <vt:lpwstr/>
      </vt:variant>
      <vt:variant>
        <vt:lpwstr>_Toc452980992</vt:lpwstr>
      </vt:variant>
      <vt:variant>
        <vt:i4>1179703</vt:i4>
      </vt:variant>
      <vt:variant>
        <vt:i4>857</vt:i4>
      </vt:variant>
      <vt:variant>
        <vt:i4>0</vt:i4>
      </vt:variant>
      <vt:variant>
        <vt:i4>5</vt:i4>
      </vt:variant>
      <vt:variant>
        <vt:lpwstr/>
      </vt:variant>
      <vt:variant>
        <vt:lpwstr>_Toc452980991</vt:lpwstr>
      </vt:variant>
      <vt:variant>
        <vt:i4>1179703</vt:i4>
      </vt:variant>
      <vt:variant>
        <vt:i4>851</vt:i4>
      </vt:variant>
      <vt:variant>
        <vt:i4>0</vt:i4>
      </vt:variant>
      <vt:variant>
        <vt:i4>5</vt:i4>
      </vt:variant>
      <vt:variant>
        <vt:lpwstr/>
      </vt:variant>
      <vt:variant>
        <vt:lpwstr>_Toc452980990</vt:lpwstr>
      </vt:variant>
      <vt:variant>
        <vt:i4>1245239</vt:i4>
      </vt:variant>
      <vt:variant>
        <vt:i4>845</vt:i4>
      </vt:variant>
      <vt:variant>
        <vt:i4>0</vt:i4>
      </vt:variant>
      <vt:variant>
        <vt:i4>5</vt:i4>
      </vt:variant>
      <vt:variant>
        <vt:lpwstr/>
      </vt:variant>
      <vt:variant>
        <vt:lpwstr>_Toc452980989</vt:lpwstr>
      </vt:variant>
      <vt:variant>
        <vt:i4>1245239</vt:i4>
      </vt:variant>
      <vt:variant>
        <vt:i4>839</vt:i4>
      </vt:variant>
      <vt:variant>
        <vt:i4>0</vt:i4>
      </vt:variant>
      <vt:variant>
        <vt:i4>5</vt:i4>
      </vt:variant>
      <vt:variant>
        <vt:lpwstr/>
      </vt:variant>
      <vt:variant>
        <vt:lpwstr>_Toc452980988</vt:lpwstr>
      </vt:variant>
      <vt:variant>
        <vt:i4>1245239</vt:i4>
      </vt:variant>
      <vt:variant>
        <vt:i4>833</vt:i4>
      </vt:variant>
      <vt:variant>
        <vt:i4>0</vt:i4>
      </vt:variant>
      <vt:variant>
        <vt:i4>5</vt:i4>
      </vt:variant>
      <vt:variant>
        <vt:lpwstr/>
      </vt:variant>
      <vt:variant>
        <vt:lpwstr>_Toc452980987</vt:lpwstr>
      </vt:variant>
      <vt:variant>
        <vt:i4>1245239</vt:i4>
      </vt:variant>
      <vt:variant>
        <vt:i4>827</vt:i4>
      </vt:variant>
      <vt:variant>
        <vt:i4>0</vt:i4>
      </vt:variant>
      <vt:variant>
        <vt:i4>5</vt:i4>
      </vt:variant>
      <vt:variant>
        <vt:lpwstr/>
      </vt:variant>
      <vt:variant>
        <vt:lpwstr>_Toc452980986</vt:lpwstr>
      </vt:variant>
      <vt:variant>
        <vt:i4>1245239</vt:i4>
      </vt:variant>
      <vt:variant>
        <vt:i4>821</vt:i4>
      </vt:variant>
      <vt:variant>
        <vt:i4>0</vt:i4>
      </vt:variant>
      <vt:variant>
        <vt:i4>5</vt:i4>
      </vt:variant>
      <vt:variant>
        <vt:lpwstr/>
      </vt:variant>
      <vt:variant>
        <vt:lpwstr>_Toc452980985</vt:lpwstr>
      </vt:variant>
      <vt:variant>
        <vt:i4>1245239</vt:i4>
      </vt:variant>
      <vt:variant>
        <vt:i4>815</vt:i4>
      </vt:variant>
      <vt:variant>
        <vt:i4>0</vt:i4>
      </vt:variant>
      <vt:variant>
        <vt:i4>5</vt:i4>
      </vt:variant>
      <vt:variant>
        <vt:lpwstr/>
      </vt:variant>
      <vt:variant>
        <vt:lpwstr>_Toc452980984</vt:lpwstr>
      </vt:variant>
      <vt:variant>
        <vt:i4>1245239</vt:i4>
      </vt:variant>
      <vt:variant>
        <vt:i4>809</vt:i4>
      </vt:variant>
      <vt:variant>
        <vt:i4>0</vt:i4>
      </vt:variant>
      <vt:variant>
        <vt:i4>5</vt:i4>
      </vt:variant>
      <vt:variant>
        <vt:lpwstr/>
      </vt:variant>
      <vt:variant>
        <vt:lpwstr>_Toc452980983</vt:lpwstr>
      </vt:variant>
      <vt:variant>
        <vt:i4>1245239</vt:i4>
      </vt:variant>
      <vt:variant>
        <vt:i4>803</vt:i4>
      </vt:variant>
      <vt:variant>
        <vt:i4>0</vt:i4>
      </vt:variant>
      <vt:variant>
        <vt:i4>5</vt:i4>
      </vt:variant>
      <vt:variant>
        <vt:lpwstr/>
      </vt:variant>
      <vt:variant>
        <vt:lpwstr>_Toc452980982</vt:lpwstr>
      </vt:variant>
      <vt:variant>
        <vt:i4>1245239</vt:i4>
      </vt:variant>
      <vt:variant>
        <vt:i4>797</vt:i4>
      </vt:variant>
      <vt:variant>
        <vt:i4>0</vt:i4>
      </vt:variant>
      <vt:variant>
        <vt:i4>5</vt:i4>
      </vt:variant>
      <vt:variant>
        <vt:lpwstr/>
      </vt:variant>
      <vt:variant>
        <vt:lpwstr>_Toc452980981</vt:lpwstr>
      </vt:variant>
      <vt:variant>
        <vt:i4>1245239</vt:i4>
      </vt:variant>
      <vt:variant>
        <vt:i4>791</vt:i4>
      </vt:variant>
      <vt:variant>
        <vt:i4>0</vt:i4>
      </vt:variant>
      <vt:variant>
        <vt:i4>5</vt:i4>
      </vt:variant>
      <vt:variant>
        <vt:lpwstr/>
      </vt:variant>
      <vt:variant>
        <vt:lpwstr>_Toc452980980</vt:lpwstr>
      </vt:variant>
      <vt:variant>
        <vt:i4>1835063</vt:i4>
      </vt:variant>
      <vt:variant>
        <vt:i4>785</vt:i4>
      </vt:variant>
      <vt:variant>
        <vt:i4>0</vt:i4>
      </vt:variant>
      <vt:variant>
        <vt:i4>5</vt:i4>
      </vt:variant>
      <vt:variant>
        <vt:lpwstr/>
      </vt:variant>
      <vt:variant>
        <vt:lpwstr>_Toc452980979</vt:lpwstr>
      </vt:variant>
      <vt:variant>
        <vt:i4>1835063</vt:i4>
      </vt:variant>
      <vt:variant>
        <vt:i4>779</vt:i4>
      </vt:variant>
      <vt:variant>
        <vt:i4>0</vt:i4>
      </vt:variant>
      <vt:variant>
        <vt:i4>5</vt:i4>
      </vt:variant>
      <vt:variant>
        <vt:lpwstr/>
      </vt:variant>
      <vt:variant>
        <vt:lpwstr>_Toc452980978</vt:lpwstr>
      </vt:variant>
      <vt:variant>
        <vt:i4>1835063</vt:i4>
      </vt:variant>
      <vt:variant>
        <vt:i4>773</vt:i4>
      </vt:variant>
      <vt:variant>
        <vt:i4>0</vt:i4>
      </vt:variant>
      <vt:variant>
        <vt:i4>5</vt:i4>
      </vt:variant>
      <vt:variant>
        <vt:lpwstr/>
      </vt:variant>
      <vt:variant>
        <vt:lpwstr>_Toc452980977</vt:lpwstr>
      </vt:variant>
      <vt:variant>
        <vt:i4>1835063</vt:i4>
      </vt:variant>
      <vt:variant>
        <vt:i4>767</vt:i4>
      </vt:variant>
      <vt:variant>
        <vt:i4>0</vt:i4>
      </vt:variant>
      <vt:variant>
        <vt:i4>5</vt:i4>
      </vt:variant>
      <vt:variant>
        <vt:lpwstr/>
      </vt:variant>
      <vt:variant>
        <vt:lpwstr>_Toc452980976</vt:lpwstr>
      </vt:variant>
      <vt:variant>
        <vt:i4>1835063</vt:i4>
      </vt:variant>
      <vt:variant>
        <vt:i4>761</vt:i4>
      </vt:variant>
      <vt:variant>
        <vt:i4>0</vt:i4>
      </vt:variant>
      <vt:variant>
        <vt:i4>5</vt:i4>
      </vt:variant>
      <vt:variant>
        <vt:lpwstr/>
      </vt:variant>
      <vt:variant>
        <vt:lpwstr>_Toc452980975</vt:lpwstr>
      </vt:variant>
      <vt:variant>
        <vt:i4>1835063</vt:i4>
      </vt:variant>
      <vt:variant>
        <vt:i4>755</vt:i4>
      </vt:variant>
      <vt:variant>
        <vt:i4>0</vt:i4>
      </vt:variant>
      <vt:variant>
        <vt:i4>5</vt:i4>
      </vt:variant>
      <vt:variant>
        <vt:lpwstr/>
      </vt:variant>
      <vt:variant>
        <vt:lpwstr>_Toc452980974</vt:lpwstr>
      </vt:variant>
      <vt:variant>
        <vt:i4>1835063</vt:i4>
      </vt:variant>
      <vt:variant>
        <vt:i4>749</vt:i4>
      </vt:variant>
      <vt:variant>
        <vt:i4>0</vt:i4>
      </vt:variant>
      <vt:variant>
        <vt:i4>5</vt:i4>
      </vt:variant>
      <vt:variant>
        <vt:lpwstr/>
      </vt:variant>
      <vt:variant>
        <vt:lpwstr>_Toc452980973</vt:lpwstr>
      </vt:variant>
      <vt:variant>
        <vt:i4>1835063</vt:i4>
      </vt:variant>
      <vt:variant>
        <vt:i4>743</vt:i4>
      </vt:variant>
      <vt:variant>
        <vt:i4>0</vt:i4>
      </vt:variant>
      <vt:variant>
        <vt:i4>5</vt:i4>
      </vt:variant>
      <vt:variant>
        <vt:lpwstr/>
      </vt:variant>
      <vt:variant>
        <vt:lpwstr>_Toc452980972</vt:lpwstr>
      </vt:variant>
      <vt:variant>
        <vt:i4>1835063</vt:i4>
      </vt:variant>
      <vt:variant>
        <vt:i4>737</vt:i4>
      </vt:variant>
      <vt:variant>
        <vt:i4>0</vt:i4>
      </vt:variant>
      <vt:variant>
        <vt:i4>5</vt:i4>
      </vt:variant>
      <vt:variant>
        <vt:lpwstr/>
      </vt:variant>
      <vt:variant>
        <vt:lpwstr>_Toc452980971</vt:lpwstr>
      </vt:variant>
      <vt:variant>
        <vt:i4>1835063</vt:i4>
      </vt:variant>
      <vt:variant>
        <vt:i4>728</vt:i4>
      </vt:variant>
      <vt:variant>
        <vt:i4>0</vt:i4>
      </vt:variant>
      <vt:variant>
        <vt:i4>5</vt:i4>
      </vt:variant>
      <vt:variant>
        <vt:lpwstr/>
      </vt:variant>
      <vt:variant>
        <vt:lpwstr>_Toc452980970</vt:lpwstr>
      </vt:variant>
      <vt:variant>
        <vt:i4>1900599</vt:i4>
      </vt:variant>
      <vt:variant>
        <vt:i4>722</vt:i4>
      </vt:variant>
      <vt:variant>
        <vt:i4>0</vt:i4>
      </vt:variant>
      <vt:variant>
        <vt:i4>5</vt:i4>
      </vt:variant>
      <vt:variant>
        <vt:lpwstr/>
      </vt:variant>
      <vt:variant>
        <vt:lpwstr>_Toc452980969</vt:lpwstr>
      </vt:variant>
      <vt:variant>
        <vt:i4>1900599</vt:i4>
      </vt:variant>
      <vt:variant>
        <vt:i4>716</vt:i4>
      </vt:variant>
      <vt:variant>
        <vt:i4>0</vt:i4>
      </vt:variant>
      <vt:variant>
        <vt:i4>5</vt:i4>
      </vt:variant>
      <vt:variant>
        <vt:lpwstr/>
      </vt:variant>
      <vt:variant>
        <vt:lpwstr>_Toc452980968</vt:lpwstr>
      </vt:variant>
      <vt:variant>
        <vt:i4>1900599</vt:i4>
      </vt:variant>
      <vt:variant>
        <vt:i4>710</vt:i4>
      </vt:variant>
      <vt:variant>
        <vt:i4>0</vt:i4>
      </vt:variant>
      <vt:variant>
        <vt:i4>5</vt:i4>
      </vt:variant>
      <vt:variant>
        <vt:lpwstr/>
      </vt:variant>
      <vt:variant>
        <vt:lpwstr>_Toc452980967</vt:lpwstr>
      </vt:variant>
      <vt:variant>
        <vt:i4>1900599</vt:i4>
      </vt:variant>
      <vt:variant>
        <vt:i4>704</vt:i4>
      </vt:variant>
      <vt:variant>
        <vt:i4>0</vt:i4>
      </vt:variant>
      <vt:variant>
        <vt:i4>5</vt:i4>
      </vt:variant>
      <vt:variant>
        <vt:lpwstr/>
      </vt:variant>
      <vt:variant>
        <vt:lpwstr>_Toc452980966</vt:lpwstr>
      </vt:variant>
      <vt:variant>
        <vt:i4>1900599</vt:i4>
      </vt:variant>
      <vt:variant>
        <vt:i4>698</vt:i4>
      </vt:variant>
      <vt:variant>
        <vt:i4>0</vt:i4>
      </vt:variant>
      <vt:variant>
        <vt:i4>5</vt:i4>
      </vt:variant>
      <vt:variant>
        <vt:lpwstr/>
      </vt:variant>
      <vt:variant>
        <vt:lpwstr>_Toc452980965</vt:lpwstr>
      </vt:variant>
      <vt:variant>
        <vt:i4>1900599</vt:i4>
      </vt:variant>
      <vt:variant>
        <vt:i4>692</vt:i4>
      </vt:variant>
      <vt:variant>
        <vt:i4>0</vt:i4>
      </vt:variant>
      <vt:variant>
        <vt:i4>5</vt:i4>
      </vt:variant>
      <vt:variant>
        <vt:lpwstr/>
      </vt:variant>
      <vt:variant>
        <vt:lpwstr>_Toc452980964</vt:lpwstr>
      </vt:variant>
      <vt:variant>
        <vt:i4>1900599</vt:i4>
      </vt:variant>
      <vt:variant>
        <vt:i4>686</vt:i4>
      </vt:variant>
      <vt:variant>
        <vt:i4>0</vt:i4>
      </vt:variant>
      <vt:variant>
        <vt:i4>5</vt:i4>
      </vt:variant>
      <vt:variant>
        <vt:lpwstr/>
      </vt:variant>
      <vt:variant>
        <vt:lpwstr>_Toc452980963</vt:lpwstr>
      </vt:variant>
      <vt:variant>
        <vt:i4>1900599</vt:i4>
      </vt:variant>
      <vt:variant>
        <vt:i4>680</vt:i4>
      </vt:variant>
      <vt:variant>
        <vt:i4>0</vt:i4>
      </vt:variant>
      <vt:variant>
        <vt:i4>5</vt:i4>
      </vt:variant>
      <vt:variant>
        <vt:lpwstr/>
      </vt:variant>
      <vt:variant>
        <vt:lpwstr>_Toc452980962</vt:lpwstr>
      </vt:variant>
      <vt:variant>
        <vt:i4>1900599</vt:i4>
      </vt:variant>
      <vt:variant>
        <vt:i4>674</vt:i4>
      </vt:variant>
      <vt:variant>
        <vt:i4>0</vt:i4>
      </vt:variant>
      <vt:variant>
        <vt:i4>5</vt:i4>
      </vt:variant>
      <vt:variant>
        <vt:lpwstr/>
      </vt:variant>
      <vt:variant>
        <vt:lpwstr>_Toc452980961</vt:lpwstr>
      </vt:variant>
      <vt:variant>
        <vt:i4>1900599</vt:i4>
      </vt:variant>
      <vt:variant>
        <vt:i4>668</vt:i4>
      </vt:variant>
      <vt:variant>
        <vt:i4>0</vt:i4>
      </vt:variant>
      <vt:variant>
        <vt:i4>5</vt:i4>
      </vt:variant>
      <vt:variant>
        <vt:lpwstr/>
      </vt:variant>
      <vt:variant>
        <vt:lpwstr>_Toc452980960</vt:lpwstr>
      </vt:variant>
      <vt:variant>
        <vt:i4>1966135</vt:i4>
      </vt:variant>
      <vt:variant>
        <vt:i4>662</vt:i4>
      </vt:variant>
      <vt:variant>
        <vt:i4>0</vt:i4>
      </vt:variant>
      <vt:variant>
        <vt:i4>5</vt:i4>
      </vt:variant>
      <vt:variant>
        <vt:lpwstr/>
      </vt:variant>
      <vt:variant>
        <vt:lpwstr>_Toc452980959</vt:lpwstr>
      </vt:variant>
      <vt:variant>
        <vt:i4>1966135</vt:i4>
      </vt:variant>
      <vt:variant>
        <vt:i4>656</vt:i4>
      </vt:variant>
      <vt:variant>
        <vt:i4>0</vt:i4>
      </vt:variant>
      <vt:variant>
        <vt:i4>5</vt:i4>
      </vt:variant>
      <vt:variant>
        <vt:lpwstr/>
      </vt:variant>
      <vt:variant>
        <vt:lpwstr>_Toc452980958</vt:lpwstr>
      </vt:variant>
      <vt:variant>
        <vt:i4>1966135</vt:i4>
      </vt:variant>
      <vt:variant>
        <vt:i4>650</vt:i4>
      </vt:variant>
      <vt:variant>
        <vt:i4>0</vt:i4>
      </vt:variant>
      <vt:variant>
        <vt:i4>5</vt:i4>
      </vt:variant>
      <vt:variant>
        <vt:lpwstr/>
      </vt:variant>
      <vt:variant>
        <vt:lpwstr>_Toc452980957</vt:lpwstr>
      </vt:variant>
      <vt:variant>
        <vt:i4>1966135</vt:i4>
      </vt:variant>
      <vt:variant>
        <vt:i4>644</vt:i4>
      </vt:variant>
      <vt:variant>
        <vt:i4>0</vt:i4>
      </vt:variant>
      <vt:variant>
        <vt:i4>5</vt:i4>
      </vt:variant>
      <vt:variant>
        <vt:lpwstr/>
      </vt:variant>
      <vt:variant>
        <vt:lpwstr>_Toc452980956</vt:lpwstr>
      </vt:variant>
      <vt:variant>
        <vt:i4>1966135</vt:i4>
      </vt:variant>
      <vt:variant>
        <vt:i4>638</vt:i4>
      </vt:variant>
      <vt:variant>
        <vt:i4>0</vt:i4>
      </vt:variant>
      <vt:variant>
        <vt:i4>5</vt:i4>
      </vt:variant>
      <vt:variant>
        <vt:lpwstr/>
      </vt:variant>
      <vt:variant>
        <vt:lpwstr>_Toc452980955</vt:lpwstr>
      </vt:variant>
      <vt:variant>
        <vt:i4>1966135</vt:i4>
      </vt:variant>
      <vt:variant>
        <vt:i4>632</vt:i4>
      </vt:variant>
      <vt:variant>
        <vt:i4>0</vt:i4>
      </vt:variant>
      <vt:variant>
        <vt:i4>5</vt:i4>
      </vt:variant>
      <vt:variant>
        <vt:lpwstr/>
      </vt:variant>
      <vt:variant>
        <vt:lpwstr>_Toc452980954</vt:lpwstr>
      </vt:variant>
      <vt:variant>
        <vt:i4>1966135</vt:i4>
      </vt:variant>
      <vt:variant>
        <vt:i4>626</vt:i4>
      </vt:variant>
      <vt:variant>
        <vt:i4>0</vt:i4>
      </vt:variant>
      <vt:variant>
        <vt:i4>5</vt:i4>
      </vt:variant>
      <vt:variant>
        <vt:lpwstr/>
      </vt:variant>
      <vt:variant>
        <vt:lpwstr>_Toc452980953</vt:lpwstr>
      </vt:variant>
      <vt:variant>
        <vt:i4>1966135</vt:i4>
      </vt:variant>
      <vt:variant>
        <vt:i4>620</vt:i4>
      </vt:variant>
      <vt:variant>
        <vt:i4>0</vt:i4>
      </vt:variant>
      <vt:variant>
        <vt:i4>5</vt:i4>
      </vt:variant>
      <vt:variant>
        <vt:lpwstr/>
      </vt:variant>
      <vt:variant>
        <vt:lpwstr>_Toc452980952</vt:lpwstr>
      </vt:variant>
      <vt:variant>
        <vt:i4>1966135</vt:i4>
      </vt:variant>
      <vt:variant>
        <vt:i4>614</vt:i4>
      </vt:variant>
      <vt:variant>
        <vt:i4>0</vt:i4>
      </vt:variant>
      <vt:variant>
        <vt:i4>5</vt:i4>
      </vt:variant>
      <vt:variant>
        <vt:lpwstr/>
      </vt:variant>
      <vt:variant>
        <vt:lpwstr>_Toc452980951</vt:lpwstr>
      </vt:variant>
      <vt:variant>
        <vt:i4>1966135</vt:i4>
      </vt:variant>
      <vt:variant>
        <vt:i4>605</vt:i4>
      </vt:variant>
      <vt:variant>
        <vt:i4>0</vt:i4>
      </vt:variant>
      <vt:variant>
        <vt:i4>5</vt:i4>
      </vt:variant>
      <vt:variant>
        <vt:lpwstr/>
      </vt:variant>
      <vt:variant>
        <vt:lpwstr>_Toc452980950</vt:lpwstr>
      </vt:variant>
      <vt:variant>
        <vt:i4>2031671</vt:i4>
      </vt:variant>
      <vt:variant>
        <vt:i4>599</vt:i4>
      </vt:variant>
      <vt:variant>
        <vt:i4>0</vt:i4>
      </vt:variant>
      <vt:variant>
        <vt:i4>5</vt:i4>
      </vt:variant>
      <vt:variant>
        <vt:lpwstr/>
      </vt:variant>
      <vt:variant>
        <vt:lpwstr>_Toc452980949</vt:lpwstr>
      </vt:variant>
      <vt:variant>
        <vt:i4>2031671</vt:i4>
      </vt:variant>
      <vt:variant>
        <vt:i4>593</vt:i4>
      </vt:variant>
      <vt:variant>
        <vt:i4>0</vt:i4>
      </vt:variant>
      <vt:variant>
        <vt:i4>5</vt:i4>
      </vt:variant>
      <vt:variant>
        <vt:lpwstr/>
      </vt:variant>
      <vt:variant>
        <vt:lpwstr>_Toc452980948</vt:lpwstr>
      </vt:variant>
      <vt:variant>
        <vt:i4>2031671</vt:i4>
      </vt:variant>
      <vt:variant>
        <vt:i4>587</vt:i4>
      </vt:variant>
      <vt:variant>
        <vt:i4>0</vt:i4>
      </vt:variant>
      <vt:variant>
        <vt:i4>5</vt:i4>
      </vt:variant>
      <vt:variant>
        <vt:lpwstr/>
      </vt:variant>
      <vt:variant>
        <vt:lpwstr>_Toc452980947</vt:lpwstr>
      </vt:variant>
      <vt:variant>
        <vt:i4>2031671</vt:i4>
      </vt:variant>
      <vt:variant>
        <vt:i4>581</vt:i4>
      </vt:variant>
      <vt:variant>
        <vt:i4>0</vt:i4>
      </vt:variant>
      <vt:variant>
        <vt:i4>5</vt:i4>
      </vt:variant>
      <vt:variant>
        <vt:lpwstr/>
      </vt:variant>
      <vt:variant>
        <vt:lpwstr>_Toc452980946</vt:lpwstr>
      </vt:variant>
      <vt:variant>
        <vt:i4>2031671</vt:i4>
      </vt:variant>
      <vt:variant>
        <vt:i4>575</vt:i4>
      </vt:variant>
      <vt:variant>
        <vt:i4>0</vt:i4>
      </vt:variant>
      <vt:variant>
        <vt:i4>5</vt:i4>
      </vt:variant>
      <vt:variant>
        <vt:lpwstr/>
      </vt:variant>
      <vt:variant>
        <vt:lpwstr>_Toc452980945</vt:lpwstr>
      </vt:variant>
      <vt:variant>
        <vt:i4>2031671</vt:i4>
      </vt:variant>
      <vt:variant>
        <vt:i4>569</vt:i4>
      </vt:variant>
      <vt:variant>
        <vt:i4>0</vt:i4>
      </vt:variant>
      <vt:variant>
        <vt:i4>5</vt:i4>
      </vt:variant>
      <vt:variant>
        <vt:lpwstr/>
      </vt:variant>
      <vt:variant>
        <vt:lpwstr>_Toc452980944</vt:lpwstr>
      </vt:variant>
      <vt:variant>
        <vt:i4>2031671</vt:i4>
      </vt:variant>
      <vt:variant>
        <vt:i4>563</vt:i4>
      </vt:variant>
      <vt:variant>
        <vt:i4>0</vt:i4>
      </vt:variant>
      <vt:variant>
        <vt:i4>5</vt:i4>
      </vt:variant>
      <vt:variant>
        <vt:lpwstr/>
      </vt:variant>
      <vt:variant>
        <vt:lpwstr>_Toc452980943</vt:lpwstr>
      </vt:variant>
      <vt:variant>
        <vt:i4>2031671</vt:i4>
      </vt:variant>
      <vt:variant>
        <vt:i4>557</vt:i4>
      </vt:variant>
      <vt:variant>
        <vt:i4>0</vt:i4>
      </vt:variant>
      <vt:variant>
        <vt:i4>5</vt:i4>
      </vt:variant>
      <vt:variant>
        <vt:lpwstr/>
      </vt:variant>
      <vt:variant>
        <vt:lpwstr>_Toc452980942</vt:lpwstr>
      </vt:variant>
      <vt:variant>
        <vt:i4>2031671</vt:i4>
      </vt:variant>
      <vt:variant>
        <vt:i4>551</vt:i4>
      </vt:variant>
      <vt:variant>
        <vt:i4>0</vt:i4>
      </vt:variant>
      <vt:variant>
        <vt:i4>5</vt:i4>
      </vt:variant>
      <vt:variant>
        <vt:lpwstr/>
      </vt:variant>
      <vt:variant>
        <vt:lpwstr>_Toc452980941</vt:lpwstr>
      </vt:variant>
      <vt:variant>
        <vt:i4>2031671</vt:i4>
      </vt:variant>
      <vt:variant>
        <vt:i4>545</vt:i4>
      </vt:variant>
      <vt:variant>
        <vt:i4>0</vt:i4>
      </vt:variant>
      <vt:variant>
        <vt:i4>5</vt:i4>
      </vt:variant>
      <vt:variant>
        <vt:lpwstr/>
      </vt:variant>
      <vt:variant>
        <vt:lpwstr>_Toc452980940</vt:lpwstr>
      </vt:variant>
      <vt:variant>
        <vt:i4>1572919</vt:i4>
      </vt:variant>
      <vt:variant>
        <vt:i4>539</vt:i4>
      </vt:variant>
      <vt:variant>
        <vt:i4>0</vt:i4>
      </vt:variant>
      <vt:variant>
        <vt:i4>5</vt:i4>
      </vt:variant>
      <vt:variant>
        <vt:lpwstr/>
      </vt:variant>
      <vt:variant>
        <vt:lpwstr>_Toc452980939</vt:lpwstr>
      </vt:variant>
      <vt:variant>
        <vt:i4>1572919</vt:i4>
      </vt:variant>
      <vt:variant>
        <vt:i4>533</vt:i4>
      </vt:variant>
      <vt:variant>
        <vt:i4>0</vt:i4>
      </vt:variant>
      <vt:variant>
        <vt:i4>5</vt:i4>
      </vt:variant>
      <vt:variant>
        <vt:lpwstr/>
      </vt:variant>
      <vt:variant>
        <vt:lpwstr>_Toc452980938</vt:lpwstr>
      </vt:variant>
      <vt:variant>
        <vt:i4>1572919</vt:i4>
      </vt:variant>
      <vt:variant>
        <vt:i4>527</vt:i4>
      </vt:variant>
      <vt:variant>
        <vt:i4>0</vt:i4>
      </vt:variant>
      <vt:variant>
        <vt:i4>5</vt:i4>
      </vt:variant>
      <vt:variant>
        <vt:lpwstr/>
      </vt:variant>
      <vt:variant>
        <vt:lpwstr>_Toc452980937</vt:lpwstr>
      </vt:variant>
      <vt:variant>
        <vt:i4>1572919</vt:i4>
      </vt:variant>
      <vt:variant>
        <vt:i4>521</vt:i4>
      </vt:variant>
      <vt:variant>
        <vt:i4>0</vt:i4>
      </vt:variant>
      <vt:variant>
        <vt:i4>5</vt:i4>
      </vt:variant>
      <vt:variant>
        <vt:lpwstr/>
      </vt:variant>
      <vt:variant>
        <vt:lpwstr>_Toc452980936</vt:lpwstr>
      </vt:variant>
      <vt:variant>
        <vt:i4>1572919</vt:i4>
      </vt:variant>
      <vt:variant>
        <vt:i4>515</vt:i4>
      </vt:variant>
      <vt:variant>
        <vt:i4>0</vt:i4>
      </vt:variant>
      <vt:variant>
        <vt:i4>5</vt:i4>
      </vt:variant>
      <vt:variant>
        <vt:lpwstr/>
      </vt:variant>
      <vt:variant>
        <vt:lpwstr>_Toc452980935</vt:lpwstr>
      </vt:variant>
      <vt:variant>
        <vt:i4>1572919</vt:i4>
      </vt:variant>
      <vt:variant>
        <vt:i4>509</vt:i4>
      </vt:variant>
      <vt:variant>
        <vt:i4>0</vt:i4>
      </vt:variant>
      <vt:variant>
        <vt:i4>5</vt:i4>
      </vt:variant>
      <vt:variant>
        <vt:lpwstr/>
      </vt:variant>
      <vt:variant>
        <vt:lpwstr>_Toc452980934</vt:lpwstr>
      </vt:variant>
      <vt:variant>
        <vt:i4>1572919</vt:i4>
      </vt:variant>
      <vt:variant>
        <vt:i4>503</vt:i4>
      </vt:variant>
      <vt:variant>
        <vt:i4>0</vt:i4>
      </vt:variant>
      <vt:variant>
        <vt:i4>5</vt:i4>
      </vt:variant>
      <vt:variant>
        <vt:lpwstr/>
      </vt:variant>
      <vt:variant>
        <vt:lpwstr>_Toc452980933</vt:lpwstr>
      </vt:variant>
      <vt:variant>
        <vt:i4>1572919</vt:i4>
      </vt:variant>
      <vt:variant>
        <vt:i4>497</vt:i4>
      </vt:variant>
      <vt:variant>
        <vt:i4>0</vt:i4>
      </vt:variant>
      <vt:variant>
        <vt:i4>5</vt:i4>
      </vt:variant>
      <vt:variant>
        <vt:lpwstr/>
      </vt:variant>
      <vt:variant>
        <vt:lpwstr>_Toc452980932</vt:lpwstr>
      </vt:variant>
      <vt:variant>
        <vt:i4>1572919</vt:i4>
      </vt:variant>
      <vt:variant>
        <vt:i4>491</vt:i4>
      </vt:variant>
      <vt:variant>
        <vt:i4>0</vt:i4>
      </vt:variant>
      <vt:variant>
        <vt:i4>5</vt:i4>
      </vt:variant>
      <vt:variant>
        <vt:lpwstr/>
      </vt:variant>
      <vt:variant>
        <vt:lpwstr>_Toc452980931</vt:lpwstr>
      </vt:variant>
      <vt:variant>
        <vt:i4>1572919</vt:i4>
      </vt:variant>
      <vt:variant>
        <vt:i4>485</vt:i4>
      </vt:variant>
      <vt:variant>
        <vt:i4>0</vt:i4>
      </vt:variant>
      <vt:variant>
        <vt:i4>5</vt:i4>
      </vt:variant>
      <vt:variant>
        <vt:lpwstr/>
      </vt:variant>
      <vt:variant>
        <vt:lpwstr>_Toc452980930</vt:lpwstr>
      </vt:variant>
      <vt:variant>
        <vt:i4>1638455</vt:i4>
      </vt:variant>
      <vt:variant>
        <vt:i4>479</vt:i4>
      </vt:variant>
      <vt:variant>
        <vt:i4>0</vt:i4>
      </vt:variant>
      <vt:variant>
        <vt:i4>5</vt:i4>
      </vt:variant>
      <vt:variant>
        <vt:lpwstr/>
      </vt:variant>
      <vt:variant>
        <vt:lpwstr>_Toc452980929</vt:lpwstr>
      </vt:variant>
      <vt:variant>
        <vt:i4>1638455</vt:i4>
      </vt:variant>
      <vt:variant>
        <vt:i4>473</vt:i4>
      </vt:variant>
      <vt:variant>
        <vt:i4>0</vt:i4>
      </vt:variant>
      <vt:variant>
        <vt:i4>5</vt:i4>
      </vt:variant>
      <vt:variant>
        <vt:lpwstr/>
      </vt:variant>
      <vt:variant>
        <vt:lpwstr>_Toc452980928</vt:lpwstr>
      </vt:variant>
      <vt:variant>
        <vt:i4>1638455</vt:i4>
      </vt:variant>
      <vt:variant>
        <vt:i4>467</vt:i4>
      </vt:variant>
      <vt:variant>
        <vt:i4>0</vt:i4>
      </vt:variant>
      <vt:variant>
        <vt:i4>5</vt:i4>
      </vt:variant>
      <vt:variant>
        <vt:lpwstr/>
      </vt:variant>
      <vt:variant>
        <vt:lpwstr>_Toc452980927</vt:lpwstr>
      </vt:variant>
      <vt:variant>
        <vt:i4>1638455</vt:i4>
      </vt:variant>
      <vt:variant>
        <vt:i4>461</vt:i4>
      </vt:variant>
      <vt:variant>
        <vt:i4>0</vt:i4>
      </vt:variant>
      <vt:variant>
        <vt:i4>5</vt:i4>
      </vt:variant>
      <vt:variant>
        <vt:lpwstr/>
      </vt:variant>
      <vt:variant>
        <vt:lpwstr>_Toc452980926</vt:lpwstr>
      </vt:variant>
      <vt:variant>
        <vt:i4>1638455</vt:i4>
      </vt:variant>
      <vt:variant>
        <vt:i4>455</vt:i4>
      </vt:variant>
      <vt:variant>
        <vt:i4>0</vt:i4>
      </vt:variant>
      <vt:variant>
        <vt:i4>5</vt:i4>
      </vt:variant>
      <vt:variant>
        <vt:lpwstr/>
      </vt:variant>
      <vt:variant>
        <vt:lpwstr>_Toc452980925</vt:lpwstr>
      </vt:variant>
      <vt:variant>
        <vt:i4>1638455</vt:i4>
      </vt:variant>
      <vt:variant>
        <vt:i4>449</vt:i4>
      </vt:variant>
      <vt:variant>
        <vt:i4>0</vt:i4>
      </vt:variant>
      <vt:variant>
        <vt:i4>5</vt:i4>
      </vt:variant>
      <vt:variant>
        <vt:lpwstr/>
      </vt:variant>
      <vt:variant>
        <vt:lpwstr>_Toc452980924</vt:lpwstr>
      </vt:variant>
      <vt:variant>
        <vt:i4>1638455</vt:i4>
      </vt:variant>
      <vt:variant>
        <vt:i4>443</vt:i4>
      </vt:variant>
      <vt:variant>
        <vt:i4>0</vt:i4>
      </vt:variant>
      <vt:variant>
        <vt:i4>5</vt:i4>
      </vt:variant>
      <vt:variant>
        <vt:lpwstr/>
      </vt:variant>
      <vt:variant>
        <vt:lpwstr>_Toc452980923</vt:lpwstr>
      </vt:variant>
      <vt:variant>
        <vt:i4>1638455</vt:i4>
      </vt:variant>
      <vt:variant>
        <vt:i4>437</vt:i4>
      </vt:variant>
      <vt:variant>
        <vt:i4>0</vt:i4>
      </vt:variant>
      <vt:variant>
        <vt:i4>5</vt:i4>
      </vt:variant>
      <vt:variant>
        <vt:lpwstr/>
      </vt:variant>
      <vt:variant>
        <vt:lpwstr>_Toc452980922</vt:lpwstr>
      </vt:variant>
      <vt:variant>
        <vt:i4>1638455</vt:i4>
      </vt:variant>
      <vt:variant>
        <vt:i4>431</vt:i4>
      </vt:variant>
      <vt:variant>
        <vt:i4>0</vt:i4>
      </vt:variant>
      <vt:variant>
        <vt:i4>5</vt:i4>
      </vt:variant>
      <vt:variant>
        <vt:lpwstr/>
      </vt:variant>
      <vt:variant>
        <vt:lpwstr>_Toc452980921</vt:lpwstr>
      </vt:variant>
      <vt:variant>
        <vt:i4>1638455</vt:i4>
      </vt:variant>
      <vt:variant>
        <vt:i4>425</vt:i4>
      </vt:variant>
      <vt:variant>
        <vt:i4>0</vt:i4>
      </vt:variant>
      <vt:variant>
        <vt:i4>5</vt:i4>
      </vt:variant>
      <vt:variant>
        <vt:lpwstr/>
      </vt:variant>
      <vt:variant>
        <vt:lpwstr>_Toc452980920</vt:lpwstr>
      </vt:variant>
      <vt:variant>
        <vt:i4>1703991</vt:i4>
      </vt:variant>
      <vt:variant>
        <vt:i4>419</vt:i4>
      </vt:variant>
      <vt:variant>
        <vt:i4>0</vt:i4>
      </vt:variant>
      <vt:variant>
        <vt:i4>5</vt:i4>
      </vt:variant>
      <vt:variant>
        <vt:lpwstr/>
      </vt:variant>
      <vt:variant>
        <vt:lpwstr>_Toc452980919</vt:lpwstr>
      </vt:variant>
      <vt:variant>
        <vt:i4>1703991</vt:i4>
      </vt:variant>
      <vt:variant>
        <vt:i4>413</vt:i4>
      </vt:variant>
      <vt:variant>
        <vt:i4>0</vt:i4>
      </vt:variant>
      <vt:variant>
        <vt:i4>5</vt:i4>
      </vt:variant>
      <vt:variant>
        <vt:lpwstr/>
      </vt:variant>
      <vt:variant>
        <vt:lpwstr>_Toc452980918</vt:lpwstr>
      </vt:variant>
      <vt:variant>
        <vt:i4>1703991</vt:i4>
      </vt:variant>
      <vt:variant>
        <vt:i4>407</vt:i4>
      </vt:variant>
      <vt:variant>
        <vt:i4>0</vt:i4>
      </vt:variant>
      <vt:variant>
        <vt:i4>5</vt:i4>
      </vt:variant>
      <vt:variant>
        <vt:lpwstr/>
      </vt:variant>
      <vt:variant>
        <vt:lpwstr>_Toc452980917</vt:lpwstr>
      </vt:variant>
      <vt:variant>
        <vt:i4>1703991</vt:i4>
      </vt:variant>
      <vt:variant>
        <vt:i4>401</vt:i4>
      </vt:variant>
      <vt:variant>
        <vt:i4>0</vt:i4>
      </vt:variant>
      <vt:variant>
        <vt:i4>5</vt:i4>
      </vt:variant>
      <vt:variant>
        <vt:lpwstr/>
      </vt:variant>
      <vt:variant>
        <vt:lpwstr>_Toc452980916</vt:lpwstr>
      </vt:variant>
      <vt:variant>
        <vt:i4>1703991</vt:i4>
      </vt:variant>
      <vt:variant>
        <vt:i4>395</vt:i4>
      </vt:variant>
      <vt:variant>
        <vt:i4>0</vt:i4>
      </vt:variant>
      <vt:variant>
        <vt:i4>5</vt:i4>
      </vt:variant>
      <vt:variant>
        <vt:lpwstr/>
      </vt:variant>
      <vt:variant>
        <vt:lpwstr>_Toc452980915</vt:lpwstr>
      </vt:variant>
      <vt:variant>
        <vt:i4>1703991</vt:i4>
      </vt:variant>
      <vt:variant>
        <vt:i4>389</vt:i4>
      </vt:variant>
      <vt:variant>
        <vt:i4>0</vt:i4>
      </vt:variant>
      <vt:variant>
        <vt:i4>5</vt:i4>
      </vt:variant>
      <vt:variant>
        <vt:lpwstr/>
      </vt:variant>
      <vt:variant>
        <vt:lpwstr>_Toc452980914</vt:lpwstr>
      </vt:variant>
      <vt:variant>
        <vt:i4>1703991</vt:i4>
      </vt:variant>
      <vt:variant>
        <vt:i4>383</vt:i4>
      </vt:variant>
      <vt:variant>
        <vt:i4>0</vt:i4>
      </vt:variant>
      <vt:variant>
        <vt:i4>5</vt:i4>
      </vt:variant>
      <vt:variant>
        <vt:lpwstr/>
      </vt:variant>
      <vt:variant>
        <vt:lpwstr>_Toc452980913</vt:lpwstr>
      </vt:variant>
      <vt:variant>
        <vt:i4>1703991</vt:i4>
      </vt:variant>
      <vt:variant>
        <vt:i4>377</vt:i4>
      </vt:variant>
      <vt:variant>
        <vt:i4>0</vt:i4>
      </vt:variant>
      <vt:variant>
        <vt:i4>5</vt:i4>
      </vt:variant>
      <vt:variant>
        <vt:lpwstr/>
      </vt:variant>
      <vt:variant>
        <vt:lpwstr>_Toc452980912</vt:lpwstr>
      </vt:variant>
      <vt:variant>
        <vt:i4>1703991</vt:i4>
      </vt:variant>
      <vt:variant>
        <vt:i4>371</vt:i4>
      </vt:variant>
      <vt:variant>
        <vt:i4>0</vt:i4>
      </vt:variant>
      <vt:variant>
        <vt:i4>5</vt:i4>
      </vt:variant>
      <vt:variant>
        <vt:lpwstr/>
      </vt:variant>
      <vt:variant>
        <vt:lpwstr>_Toc452980911</vt:lpwstr>
      </vt:variant>
      <vt:variant>
        <vt:i4>1703991</vt:i4>
      </vt:variant>
      <vt:variant>
        <vt:i4>365</vt:i4>
      </vt:variant>
      <vt:variant>
        <vt:i4>0</vt:i4>
      </vt:variant>
      <vt:variant>
        <vt:i4>5</vt:i4>
      </vt:variant>
      <vt:variant>
        <vt:lpwstr/>
      </vt:variant>
      <vt:variant>
        <vt:lpwstr>_Toc452980910</vt:lpwstr>
      </vt:variant>
      <vt:variant>
        <vt:i4>1769527</vt:i4>
      </vt:variant>
      <vt:variant>
        <vt:i4>359</vt:i4>
      </vt:variant>
      <vt:variant>
        <vt:i4>0</vt:i4>
      </vt:variant>
      <vt:variant>
        <vt:i4>5</vt:i4>
      </vt:variant>
      <vt:variant>
        <vt:lpwstr/>
      </vt:variant>
      <vt:variant>
        <vt:lpwstr>_Toc452980909</vt:lpwstr>
      </vt:variant>
      <vt:variant>
        <vt:i4>1769527</vt:i4>
      </vt:variant>
      <vt:variant>
        <vt:i4>353</vt:i4>
      </vt:variant>
      <vt:variant>
        <vt:i4>0</vt:i4>
      </vt:variant>
      <vt:variant>
        <vt:i4>5</vt:i4>
      </vt:variant>
      <vt:variant>
        <vt:lpwstr/>
      </vt:variant>
      <vt:variant>
        <vt:lpwstr>_Toc452980908</vt:lpwstr>
      </vt:variant>
      <vt:variant>
        <vt:i4>1769527</vt:i4>
      </vt:variant>
      <vt:variant>
        <vt:i4>347</vt:i4>
      </vt:variant>
      <vt:variant>
        <vt:i4>0</vt:i4>
      </vt:variant>
      <vt:variant>
        <vt:i4>5</vt:i4>
      </vt:variant>
      <vt:variant>
        <vt:lpwstr/>
      </vt:variant>
      <vt:variant>
        <vt:lpwstr>_Toc452980907</vt:lpwstr>
      </vt:variant>
      <vt:variant>
        <vt:i4>1769527</vt:i4>
      </vt:variant>
      <vt:variant>
        <vt:i4>341</vt:i4>
      </vt:variant>
      <vt:variant>
        <vt:i4>0</vt:i4>
      </vt:variant>
      <vt:variant>
        <vt:i4>5</vt:i4>
      </vt:variant>
      <vt:variant>
        <vt:lpwstr/>
      </vt:variant>
      <vt:variant>
        <vt:lpwstr>_Toc452980906</vt:lpwstr>
      </vt:variant>
      <vt:variant>
        <vt:i4>1769527</vt:i4>
      </vt:variant>
      <vt:variant>
        <vt:i4>335</vt:i4>
      </vt:variant>
      <vt:variant>
        <vt:i4>0</vt:i4>
      </vt:variant>
      <vt:variant>
        <vt:i4>5</vt:i4>
      </vt:variant>
      <vt:variant>
        <vt:lpwstr/>
      </vt:variant>
      <vt:variant>
        <vt:lpwstr>_Toc452980905</vt:lpwstr>
      </vt:variant>
      <vt:variant>
        <vt:i4>1769527</vt:i4>
      </vt:variant>
      <vt:variant>
        <vt:i4>329</vt:i4>
      </vt:variant>
      <vt:variant>
        <vt:i4>0</vt:i4>
      </vt:variant>
      <vt:variant>
        <vt:i4>5</vt:i4>
      </vt:variant>
      <vt:variant>
        <vt:lpwstr/>
      </vt:variant>
      <vt:variant>
        <vt:lpwstr>_Toc452980904</vt:lpwstr>
      </vt:variant>
      <vt:variant>
        <vt:i4>1769527</vt:i4>
      </vt:variant>
      <vt:variant>
        <vt:i4>323</vt:i4>
      </vt:variant>
      <vt:variant>
        <vt:i4>0</vt:i4>
      </vt:variant>
      <vt:variant>
        <vt:i4>5</vt:i4>
      </vt:variant>
      <vt:variant>
        <vt:lpwstr/>
      </vt:variant>
      <vt:variant>
        <vt:lpwstr>_Toc452980903</vt:lpwstr>
      </vt:variant>
      <vt:variant>
        <vt:i4>1769527</vt:i4>
      </vt:variant>
      <vt:variant>
        <vt:i4>317</vt:i4>
      </vt:variant>
      <vt:variant>
        <vt:i4>0</vt:i4>
      </vt:variant>
      <vt:variant>
        <vt:i4>5</vt:i4>
      </vt:variant>
      <vt:variant>
        <vt:lpwstr/>
      </vt:variant>
      <vt:variant>
        <vt:lpwstr>_Toc452980902</vt:lpwstr>
      </vt:variant>
      <vt:variant>
        <vt:i4>1769527</vt:i4>
      </vt:variant>
      <vt:variant>
        <vt:i4>311</vt:i4>
      </vt:variant>
      <vt:variant>
        <vt:i4>0</vt:i4>
      </vt:variant>
      <vt:variant>
        <vt:i4>5</vt:i4>
      </vt:variant>
      <vt:variant>
        <vt:lpwstr/>
      </vt:variant>
      <vt:variant>
        <vt:lpwstr>_Toc452980901</vt:lpwstr>
      </vt:variant>
      <vt:variant>
        <vt:i4>1769527</vt:i4>
      </vt:variant>
      <vt:variant>
        <vt:i4>305</vt:i4>
      </vt:variant>
      <vt:variant>
        <vt:i4>0</vt:i4>
      </vt:variant>
      <vt:variant>
        <vt:i4>5</vt:i4>
      </vt:variant>
      <vt:variant>
        <vt:lpwstr/>
      </vt:variant>
      <vt:variant>
        <vt:lpwstr>_Toc452980900</vt:lpwstr>
      </vt:variant>
      <vt:variant>
        <vt:i4>1179702</vt:i4>
      </vt:variant>
      <vt:variant>
        <vt:i4>299</vt:i4>
      </vt:variant>
      <vt:variant>
        <vt:i4>0</vt:i4>
      </vt:variant>
      <vt:variant>
        <vt:i4>5</vt:i4>
      </vt:variant>
      <vt:variant>
        <vt:lpwstr/>
      </vt:variant>
      <vt:variant>
        <vt:lpwstr>_Toc452980899</vt:lpwstr>
      </vt:variant>
      <vt:variant>
        <vt:i4>1179702</vt:i4>
      </vt:variant>
      <vt:variant>
        <vt:i4>290</vt:i4>
      </vt:variant>
      <vt:variant>
        <vt:i4>0</vt:i4>
      </vt:variant>
      <vt:variant>
        <vt:i4>5</vt:i4>
      </vt:variant>
      <vt:variant>
        <vt:lpwstr/>
      </vt:variant>
      <vt:variant>
        <vt:lpwstr>_Toc452980898</vt:lpwstr>
      </vt:variant>
      <vt:variant>
        <vt:i4>1179702</vt:i4>
      </vt:variant>
      <vt:variant>
        <vt:i4>284</vt:i4>
      </vt:variant>
      <vt:variant>
        <vt:i4>0</vt:i4>
      </vt:variant>
      <vt:variant>
        <vt:i4>5</vt:i4>
      </vt:variant>
      <vt:variant>
        <vt:lpwstr/>
      </vt:variant>
      <vt:variant>
        <vt:lpwstr>_Toc452980897</vt:lpwstr>
      </vt:variant>
      <vt:variant>
        <vt:i4>1179702</vt:i4>
      </vt:variant>
      <vt:variant>
        <vt:i4>278</vt:i4>
      </vt:variant>
      <vt:variant>
        <vt:i4>0</vt:i4>
      </vt:variant>
      <vt:variant>
        <vt:i4>5</vt:i4>
      </vt:variant>
      <vt:variant>
        <vt:lpwstr/>
      </vt:variant>
      <vt:variant>
        <vt:lpwstr>_Toc452980896</vt:lpwstr>
      </vt:variant>
      <vt:variant>
        <vt:i4>1179702</vt:i4>
      </vt:variant>
      <vt:variant>
        <vt:i4>272</vt:i4>
      </vt:variant>
      <vt:variant>
        <vt:i4>0</vt:i4>
      </vt:variant>
      <vt:variant>
        <vt:i4>5</vt:i4>
      </vt:variant>
      <vt:variant>
        <vt:lpwstr/>
      </vt:variant>
      <vt:variant>
        <vt:lpwstr>_Toc452980895</vt:lpwstr>
      </vt:variant>
      <vt:variant>
        <vt:i4>1179702</vt:i4>
      </vt:variant>
      <vt:variant>
        <vt:i4>266</vt:i4>
      </vt:variant>
      <vt:variant>
        <vt:i4>0</vt:i4>
      </vt:variant>
      <vt:variant>
        <vt:i4>5</vt:i4>
      </vt:variant>
      <vt:variant>
        <vt:lpwstr/>
      </vt:variant>
      <vt:variant>
        <vt:lpwstr>_Toc452980894</vt:lpwstr>
      </vt:variant>
      <vt:variant>
        <vt:i4>1179702</vt:i4>
      </vt:variant>
      <vt:variant>
        <vt:i4>260</vt:i4>
      </vt:variant>
      <vt:variant>
        <vt:i4>0</vt:i4>
      </vt:variant>
      <vt:variant>
        <vt:i4>5</vt:i4>
      </vt:variant>
      <vt:variant>
        <vt:lpwstr/>
      </vt:variant>
      <vt:variant>
        <vt:lpwstr>_Toc452980893</vt:lpwstr>
      </vt:variant>
      <vt:variant>
        <vt:i4>1179702</vt:i4>
      </vt:variant>
      <vt:variant>
        <vt:i4>254</vt:i4>
      </vt:variant>
      <vt:variant>
        <vt:i4>0</vt:i4>
      </vt:variant>
      <vt:variant>
        <vt:i4>5</vt:i4>
      </vt:variant>
      <vt:variant>
        <vt:lpwstr/>
      </vt:variant>
      <vt:variant>
        <vt:lpwstr>_Toc452980892</vt:lpwstr>
      </vt:variant>
      <vt:variant>
        <vt:i4>1179702</vt:i4>
      </vt:variant>
      <vt:variant>
        <vt:i4>248</vt:i4>
      </vt:variant>
      <vt:variant>
        <vt:i4>0</vt:i4>
      </vt:variant>
      <vt:variant>
        <vt:i4>5</vt:i4>
      </vt:variant>
      <vt:variant>
        <vt:lpwstr/>
      </vt:variant>
      <vt:variant>
        <vt:lpwstr>_Toc452980891</vt:lpwstr>
      </vt:variant>
      <vt:variant>
        <vt:i4>1179702</vt:i4>
      </vt:variant>
      <vt:variant>
        <vt:i4>242</vt:i4>
      </vt:variant>
      <vt:variant>
        <vt:i4>0</vt:i4>
      </vt:variant>
      <vt:variant>
        <vt:i4>5</vt:i4>
      </vt:variant>
      <vt:variant>
        <vt:lpwstr/>
      </vt:variant>
      <vt:variant>
        <vt:lpwstr>_Toc452980890</vt:lpwstr>
      </vt:variant>
      <vt:variant>
        <vt:i4>1245238</vt:i4>
      </vt:variant>
      <vt:variant>
        <vt:i4>236</vt:i4>
      </vt:variant>
      <vt:variant>
        <vt:i4>0</vt:i4>
      </vt:variant>
      <vt:variant>
        <vt:i4>5</vt:i4>
      </vt:variant>
      <vt:variant>
        <vt:lpwstr/>
      </vt:variant>
      <vt:variant>
        <vt:lpwstr>_Toc452980889</vt:lpwstr>
      </vt:variant>
      <vt:variant>
        <vt:i4>1245238</vt:i4>
      </vt:variant>
      <vt:variant>
        <vt:i4>230</vt:i4>
      </vt:variant>
      <vt:variant>
        <vt:i4>0</vt:i4>
      </vt:variant>
      <vt:variant>
        <vt:i4>5</vt:i4>
      </vt:variant>
      <vt:variant>
        <vt:lpwstr/>
      </vt:variant>
      <vt:variant>
        <vt:lpwstr>_Toc452980888</vt:lpwstr>
      </vt:variant>
      <vt:variant>
        <vt:i4>1245238</vt:i4>
      </vt:variant>
      <vt:variant>
        <vt:i4>224</vt:i4>
      </vt:variant>
      <vt:variant>
        <vt:i4>0</vt:i4>
      </vt:variant>
      <vt:variant>
        <vt:i4>5</vt:i4>
      </vt:variant>
      <vt:variant>
        <vt:lpwstr/>
      </vt:variant>
      <vt:variant>
        <vt:lpwstr>_Toc452980887</vt:lpwstr>
      </vt:variant>
      <vt:variant>
        <vt:i4>1245238</vt:i4>
      </vt:variant>
      <vt:variant>
        <vt:i4>218</vt:i4>
      </vt:variant>
      <vt:variant>
        <vt:i4>0</vt:i4>
      </vt:variant>
      <vt:variant>
        <vt:i4>5</vt:i4>
      </vt:variant>
      <vt:variant>
        <vt:lpwstr/>
      </vt:variant>
      <vt:variant>
        <vt:lpwstr>_Toc452980886</vt:lpwstr>
      </vt:variant>
      <vt:variant>
        <vt:i4>1245238</vt:i4>
      </vt:variant>
      <vt:variant>
        <vt:i4>212</vt:i4>
      </vt:variant>
      <vt:variant>
        <vt:i4>0</vt:i4>
      </vt:variant>
      <vt:variant>
        <vt:i4>5</vt:i4>
      </vt:variant>
      <vt:variant>
        <vt:lpwstr/>
      </vt:variant>
      <vt:variant>
        <vt:lpwstr>_Toc452980885</vt:lpwstr>
      </vt:variant>
      <vt:variant>
        <vt:i4>1245238</vt:i4>
      </vt:variant>
      <vt:variant>
        <vt:i4>206</vt:i4>
      </vt:variant>
      <vt:variant>
        <vt:i4>0</vt:i4>
      </vt:variant>
      <vt:variant>
        <vt:i4>5</vt:i4>
      </vt:variant>
      <vt:variant>
        <vt:lpwstr/>
      </vt:variant>
      <vt:variant>
        <vt:lpwstr>_Toc452980884</vt:lpwstr>
      </vt:variant>
      <vt:variant>
        <vt:i4>1245238</vt:i4>
      </vt:variant>
      <vt:variant>
        <vt:i4>200</vt:i4>
      </vt:variant>
      <vt:variant>
        <vt:i4>0</vt:i4>
      </vt:variant>
      <vt:variant>
        <vt:i4>5</vt:i4>
      </vt:variant>
      <vt:variant>
        <vt:lpwstr/>
      </vt:variant>
      <vt:variant>
        <vt:lpwstr>_Toc452980883</vt:lpwstr>
      </vt:variant>
      <vt:variant>
        <vt:i4>1245238</vt:i4>
      </vt:variant>
      <vt:variant>
        <vt:i4>194</vt:i4>
      </vt:variant>
      <vt:variant>
        <vt:i4>0</vt:i4>
      </vt:variant>
      <vt:variant>
        <vt:i4>5</vt:i4>
      </vt:variant>
      <vt:variant>
        <vt:lpwstr/>
      </vt:variant>
      <vt:variant>
        <vt:lpwstr>_Toc452980882</vt:lpwstr>
      </vt:variant>
      <vt:variant>
        <vt:i4>1245238</vt:i4>
      </vt:variant>
      <vt:variant>
        <vt:i4>188</vt:i4>
      </vt:variant>
      <vt:variant>
        <vt:i4>0</vt:i4>
      </vt:variant>
      <vt:variant>
        <vt:i4>5</vt:i4>
      </vt:variant>
      <vt:variant>
        <vt:lpwstr/>
      </vt:variant>
      <vt:variant>
        <vt:lpwstr>_Toc452980881</vt:lpwstr>
      </vt:variant>
      <vt:variant>
        <vt:i4>1245238</vt:i4>
      </vt:variant>
      <vt:variant>
        <vt:i4>182</vt:i4>
      </vt:variant>
      <vt:variant>
        <vt:i4>0</vt:i4>
      </vt:variant>
      <vt:variant>
        <vt:i4>5</vt:i4>
      </vt:variant>
      <vt:variant>
        <vt:lpwstr/>
      </vt:variant>
      <vt:variant>
        <vt:lpwstr>_Toc452980880</vt:lpwstr>
      </vt:variant>
      <vt:variant>
        <vt:i4>1835062</vt:i4>
      </vt:variant>
      <vt:variant>
        <vt:i4>176</vt:i4>
      </vt:variant>
      <vt:variant>
        <vt:i4>0</vt:i4>
      </vt:variant>
      <vt:variant>
        <vt:i4>5</vt:i4>
      </vt:variant>
      <vt:variant>
        <vt:lpwstr/>
      </vt:variant>
      <vt:variant>
        <vt:lpwstr>_Toc452980879</vt:lpwstr>
      </vt:variant>
      <vt:variant>
        <vt:i4>1835062</vt:i4>
      </vt:variant>
      <vt:variant>
        <vt:i4>170</vt:i4>
      </vt:variant>
      <vt:variant>
        <vt:i4>0</vt:i4>
      </vt:variant>
      <vt:variant>
        <vt:i4>5</vt:i4>
      </vt:variant>
      <vt:variant>
        <vt:lpwstr/>
      </vt:variant>
      <vt:variant>
        <vt:lpwstr>_Toc452980878</vt:lpwstr>
      </vt:variant>
      <vt:variant>
        <vt:i4>1835062</vt:i4>
      </vt:variant>
      <vt:variant>
        <vt:i4>164</vt:i4>
      </vt:variant>
      <vt:variant>
        <vt:i4>0</vt:i4>
      </vt:variant>
      <vt:variant>
        <vt:i4>5</vt:i4>
      </vt:variant>
      <vt:variant>
        <vt:lpwstr/>
      </vt:variant>
      <vt:variant>
        <vt:lpwstr>_Toc452980877</vt:lpwstr>
      </vt:variant>
      <vt:variant>
        <vt:i4>1835062</vt:i4>
      </vt:variant>
      <vt:variant>
        <vt:i4>158</vt:i4>
      </vt:variant>
      <vt:variant>
        <vt:i4>0</vt:i4>
      </vt:variant>
      <vt:variant>
        <vt:i4>5</vt:i4>
      </vt:variant>
      <vt:variant>
        <vt:lpwstr/>
      </vt:variant>
      <vt:variant>
        <vt:lpwstr>_Toc452980876</vt:lpwstr>
      </vt:variant>
      <vt:variant>
        <vt:i4>1835062</vt:i4>
      </vt:variant>
      <vt:variant>
        <vt:i4>152</vt:i4>
      </vt:variant>
      <vt:variant>
        <vt:i4>0</vt:i4>
      </vt:variant>
      <vt:variant>
        <vt:i4>5</vt:i4>
      </vt:variant>
      <vt:variant>
        <vt:lpwstr/>
      </vt:variant>
      <vt:variant>
        <vt:lpwstr>_Toc452980875</vt:lpwstr>
      </vt:variant>
      <vt:variant>
        <vt:i4>1835062</vt:i4>
      </vt:variant>
      <vt:variant>
        <vt:i4>146</vt:i4>
      </vt:variant>
      <vt:variant>
        <vt:i4>0</vt:i4>
      </vt:variant>
      <vt:variant>
        <vt:i4>5</vt:i4>
      </vt:variant>
      <vt:variant>
        <vt:lpwstr/>
      </vt:variant>
      <vt:variant>
        <vt:lpwstr>_Toc452980874</vt:lpwstr>
      </vt:variant>
      <vt:variant>
        <vt:i4>1835062</vt:i4>
      </vt:variant>
      <vt:variant>
        <vt:i4>140</vt:i4>
      </vt:variant>
      <vt:variant>
        <vt:i4>0</vt:i4>
      </vt:variant>
      <vt:variant>
        <vt:i4>5</vt:i4>
      </vt:variant>
      <vt:variant>
        <vt:lpwstr/>
      </vt:variant>
      <vt:variant>
        <vt:lpwstr>_Toc452980873</vt:lpwstr>
      </vt:variant>
      <vt:variant>
        <vt:i4>1835062</vt:i4>
      </vt:variant>
      <vt:variant>
        <vt:i4>134</vt:i4>
      </vt:variant>
      <vt:variant>
        <vt:i4>0</vt:i4>
      </vt:variant>
      <vt:variant>
        <vt:i4>5</vt:i4>
      </vt:variant>
      <vt:variant>
        <vt:lpwstr/>
      </vt:variant>
      <vt:variant>
        <vt:lpwstr>_Toc452980872</vt:lpwstr>
      </vt:variant>
      <vt:variant>
        <vt:i4>1835062</vt:i4>
      </vt:variant>
      <vt:variant>
        <vt:i4>128</vt:i4>
      </vt:variant>
      <vt:variant>
        <vt:i4>0</vt:i4>
      </vt:variant>
      <vt:variant>
        <vt:i4>5</vt:i4>
      </vt:variant>
      <vt:variant>
        <vt:lpwstr/>
      </vt:variant>
      <vt:variant>
        <vt:lpwstr>_Toc452980871</vt:lpwstr>
      </vt:variant>
      <vt:variant>
        <vt:i4>1835062</vt:i4>
      </vt:variant>
      <vt:variant>
        <vt:i4>122</vt:i4>
      </vt:variant>
      <vt:variant>
        <vt:i4>0</vt:i4>
      </vt:variant>
      <vt:variant>
        <vt:i4>5</vt:i4>
      </vt:variant>
      <vt:variant>
        <vt:lpwstr/>
      </vt:variant>
      <vt:variant>
        <vt:lpwstr>_Toc452980870</vt:lpwstr>
      </vt:variant>
      <vt:variant>
        <vt:i4>1900598</vt:i4>
      </vt:variant>
      <vt:variant>
        <vt:i4>116</vt:i4>
      </vt:variant>
      <vt:variant>
        <vt:i4>0</vt:i4>
      </vt:variant>
      <vt:variant>
        <vt:i4>5</vt:i4>
      </vt:variant>
      <vt:variant>
        <vt:lpwstr/>
      </vt:variant>
      <vt:variant>
        <vt:lpwstr>_Toc452980869</vt:lpwstr>
      </vt:variant>
      <vt:variant>
        <vt:i4>1900598</vt:i4>
      </vt:variant>
      <vt:variant>
        <vt:i4>110</vt:i4>
      </vt:variant>
      <vt:variant>
        <vt:i4>0</vt:i4>
      </vt:variant>
      <vt:variant>
        <vt:i4>5</vt:i4>
      </vt:variant>
      <vt:variant>
        <vt:lpwstr/>
      </vt:variant>
      <vt:variant>
        <vt:lpwstr>_Toc452980868</vt:lpwstr>
      </vt:variant>
      <vt:variant>
        <vt:i4>1900598</vt:i4>
      </vt:variant>
      <vt:variant>
        <vt:i4>104</vt:i4>
      </vt:variant>
      <vt:variant>
        <vt:i4>0</vt:i4>
      </vt:variant>
      <vt:variant>
        <vt:i4>5</vt:i4>
      </vt:variant>
      <vt:variant>
        <vt:lpwstr/>
      </vt:variant>
      <vt:variant>
        <vt:lpwstr>_Toc452980867</vt:lpwstr>
      </vt:variant>
      <vt:variant>
        <vt:i4>1900598</vt:i4>
      </vt:variant>
      <vt:variant>
        <vt:i4>98</vt:i4>
      </vt:variant>
      <vt:variant>
        <vt:i4>0</vt:i4>
      </vt:variant>
      <vt:variant>
        <vt:i4>5</vt:i4>
      </vt:variant>
      <vt:variant>
        <vt:lpwstr/>
      </vt:variant>
      <vt:variant>
        <vt:lpwstr>_Toc452980866</vt:lpwstr>
      </vt:variant>
      <vt:variant>
        <vt:i4>1900598</vt:i4>
      </vt:variant>
      <vt:variant>
        <vt:i4>92</vt:i4>
      </vt:variant>
      <vt:variant>
        <vt:i4>0</vt:i4>
      </vt:variant>
      <vt:variant>
        <vt:i4>5</vt:i4>
      </vt:variant>
      <vt:variant>
        <vt:lpwstr/>
      </vt:variant>
      <vt:variant>
        <vt:lpwstr>_Toc452980865</vt:lpwstr>
      </vt:variant>
      <vt:variant>
        <vt:i4>1900598</vt:i4>
      </vt:variant>
      <vt:variant>
        <vt:i4>86</vt:i4>
      </vt:variant>
      <vt:variant>
        <vt:i4>0</vt:i4>
      </vt:variant>
      <vt:variant>
        <vt:i4>5</vt:i4>
      </vt:variant>
      <vt:variant>
        <vt:lpwstr/>
      </vt:variant>
      <vt:variant>
        <vt:lpwstr>_Toc452980864</vt:lpwstr>
      </vt:variant>
      <vt:variant>
        <vt:i4>1900598</vt:i4>
      </vt:variant>
      <vt:variant>
        <vt:i4>80</vt:i4>
      </vt:variant>
      <vt:variant>
        <vt:i4>0</vt:i4>
      </vt:variant>
      <vt:variant>
        <vt:i4>5</vt:i4>
      </vt:variant>
      <vt:variant>
        <vt:lpwstr/>
      </vt:variant>
      <vt:variant>
        <vt:lpwstr>_Toc452980863</vt:lpwstr>
      </vt:variant>
      <vt:variant>
        <vt:i4>1900598</vt:i4>
      </vt:variant>
      <vt:variant>
        <vt:i4>74</vt:i4>
      </vt:variant>
      <vt:variant>
        <vt:i4>0</vt:i4>
      </vt:variant>
      <vt:variant>
        <vt:i4>5</vt:i4>
      </vt:variant>
      <vt:variant>
        <vt:lpwstr/>
      </vt:variant>
      <vt:variant>
        <vt:lpwstr>_Toc452980862</vt:lpwstr>
      </vt:variant>
      <vt:variant>
        <vt:i4>1900598</vt:i4>
      </vt:variant>
      <vt:variant>
        <vt:i4>68</vt:i4>
      </vt:variant>
      <vt:variant>
        <vt:i4>0</vt:i4>
      </vt:variant>
      <vt:variant>
        <vt:i4>5</vt:i4>
      </vt:variant>
      <vt:variant>
        <vt:lpwstr/>
      </vt:variant>
      <vt:variant>
        <vt:lpwstr>_Toc452980861</vt:lpwstr>
      </vt:variant>
      <vt:variant>
        <vt:i4>1900598</vt:i4>
      </vt:variant>
      <vt:variant>
        <vt:i4>62</vt:i4>
      </vt:variant>
      <vt:variant>
        <vt:i4>0</vt:i4>
      </vt:variant>
      <vt:variant>
        <vt:i4>5</vt:i4>
      </vt:variant>
      <vt:variant>
        <vt:lpwstr/>
      </vt:variant>
      <vt:variant>
        <vt:lpwstr>_Toc452980860</vt:lpwstr>
      </vt:variant>
      <vt:variant>
        <vt:i4>1966134</vt:i4>
      </vt:variant>
      <vt:variant>
        <vt:i4>56</vt:i4>
      </vt:variant>
      <vt:variant>
        <vt:i4>0</vt:i4>
      </vt:variant>
      <vt:variant>
        <vt:i4>5</vt:i4>
      </vt:variant>
      <vt:variant>
        <vt:lpwstr/>
      </vt:variant>
      <vt:variant>
        <vt:lpwstr>_Toc452980859</vt:lpwstr>
      </vt:variant>
      <vt:variant>
        <vt:i4>1966134</vt:i4>
      </vt:variant>
      <vt:variant>
        <vt:i4>50</vt:i4>
      </vt:variant>
      <vt:variant>
        <vt:i4>0</vt:i4>
      </vt:variant>
      <vt:variant>
        <vt:i4>5</vt:i4>
      </vt:variant>
      <vt:variant>
        <vt:lpwstr/>
      </vt:variant>
      <vt:variant>
        <vt:lpwstr>_Toc452980858</vt:lpwstr>
      </vt:variant>
      <vt:variant>
        <vt:i4>1966134</vt:i4>
      </vt:variant>
      <vt:variant>
        <vt:i4>44</vt:i4>
      </vt:variant>
      <vt:variant>
        <vt:i4>0</vt:i4>
      </vt:variant>
      <vt:variant>
        <vt:i4>5</vt:i4>
      </vt:variant>
      <vt:variant>
        <vt:lpwstr/>
      </vt:variant>
      <vt:variant>
        <vt:lpwstr>_Toc452980857</vt:lpwstr>
      </vt:variant>
      <vt:variant>
        <vt:i4>1966134</vt:i4>
      </vt:variant>
      <vt:variant>
        <vt:i4>38</vt:i4>
      </vt:variant>
      <vt:variant>
        <vt:i4>0</vt:i4>
      </vt:variant>
      <vt:variant>
        <vt:i4>5</vt:i4>
      </vt:variant>
      <vt:variant>
        <vt:lpwstr/>
      </vt:variant>
      <vt:variant>
        <vt:lpwstr>_Toc452980856</vt:lpwstr>
      </vt:variant>
      <vt:variant>
        <vt:i4>1966134</vt:i4>
      </vt:variant>
      <vt:variant>
        <vt:i4>32</vt:i4>
      </vt:variant>
      <vt:variant>
        <vt:i4>0</vt:i4>
      </vt:variant>
      <vt:variant>
        <vt:i4>5</vt:i4>
      </vt:variant>
      <vt:variant>
        <vt:lpwstr/>
      </vt:variant>
      <vt:variant>
        <vt:lpwstr>_Toc452980855</vt:lpwstr>
      </vt:variant>
      <vt:variant>
        <vt:i4>1966134</vt:i4>
      </vt:variant>
      <vt:variant>
        <vt:i4>26</vt:i4>
      </vt:variant>
      <vt:variant>
        <vt:i4>0</vt:i4>
      </vt:variant>
      <vt:variant>
        <vt:i4>5</vt:i4>
      </vt:variant>
      <vt:variant>
        <vt:lpwstr/>
      </vt:variant>
      <vt:variant>
        <vt:lpwstr>_Toc452980854</vt:lpwstr>
      </vt:variant>
      <vt:variant>
        <vt:i4>1966134</vt:i4>
      </vt:variant>
      <vt:variant>
        <vt:i4>20</vt:i4>
      </vt:variant>
      <vt:variant>
        <vt:i4>0</vt:i4>
      </vt:variant>
      <vt:variant>
        <vt:i4>5</vt:i4>
      </vt:variant>
      <vt:variant>
        <vt:lpwstr/>
      </vt:variant>
      <vt:variant>
        <vt:lpwstr>_Toc452980853</vt:lpwstr>
      </vt:variant>
      <vt:variant>
        <vt:i4>1966134</vt:i4>
      </vt:variant>
      <vt:variant>
        <vt:i4>14</vt:i4>
      </vt:variant>
      <vt:variant>
        <vt:i4>0</vt:i4>
      </vt:variant>
      <vt:variant>
        <vt:i4>5</vt:i4>
      </vt:variant>
      <vt:variant>
        <vt:lpwstr/>
      </vt:variant>
      <vt:variant>
        <vt:lpwstr>_Toc452980852</vt:lpwstr>
      </vt:variant>
      <vt:variant>
        <vt:i4>1966134</vt:i4>
      </vt:variant>
      <vt:variant>
        <vt:i4>8</vt:i4>
      </vt:variant>
      <vt:variant>
        <vt:i4>0</vt:i4>
      </vt:variant>
      <vt:variant>
        <vt:i4>5</vt:i4>
      </vt:variant>
      <vt:variant>
        <vt:lpwstr/>
      </vt:variant>
      <vt:variant>
        <vt:lpwstr>_Toc452980851</vt:lpwstr>
      </vt:variant>
      <vt:variant>
        <vt:i4>1966134</vt:i4>
      </vt:variant>
      <vt:variant>
        <vt:i4>2</vt:i4>
      </vt:variant>
      <vt:variant>
        <vt:i4>0</vt:i4>
      </vt:variant>
      <vt:variant>
        <vt:i4>5</vt:i4>
      </vt:variant>
      <vt:variant>
        <vt:lpwstr/>
      </vt:variant>
      <vt:variant>
        <vt:lpwstr>_Toc452980850</vt:lpwstr>
      </vt:variant>
      <vt:variant>
        <vt:i4>2424934</vt:i4>
      </vt:variant>
      <vt:variant>
        <vt:i4>-1</vt:i4>
      </vt:variant>
      <vt:variant>
        <vt:i4>1184</vt:i4>
      </vt:variant>
      <vt:variant>
        <vt:i4>1</vt:i4>
      </vt:variant>
      <vt:variant>
        <vt:lpwstr>http://www.fileformat.info/info/unicode/font/arial_unicode_ms/u21AA.png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Evaria</dc:creator>
  <cp:keywords/>
  <dc:description/>
  <cp:lastModifiedBy>ASUS</cp:lastModifiedBy>
  <cp:revision>5</cp:revision>
  <cp:lastPrinted>2016-06-28T04:01:00Z</cp:lastPrinted>
  <dcterms:created xsi:type="dcterms:W3CDTF">2017-05-08T02:10:00Z</dcterms:created>
  <dcterms:modified xsi:type="dcterms:W3CDTF">2017-05-08T02:24:00Z</dcterms:modified>
</cp:coreProperties>
</file>